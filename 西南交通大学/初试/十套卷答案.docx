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1B1" w:rsidRDefault="008D41B1" w:rsidP="005E38EB">
      <w:pPr>
        <w:widowControl/>
        <w:jc w:val="center"/>
        <w:rPr>
          <w:rFonts w:ascii="Times New Roman" w:eastAsia="宋体" w:hAnsi="Times New Roman" w:cs="Times New Roman" w:hint="eastAsia"/>
          <w:szCs w:val="24"/>
        </w:rPr>
      </w:pPr>
      <w:bookmarkStart w:id="0" w:name="_Toc282629564"/>
      <w:bookmarkStart w:id="1" w:name="_Toc282629595"/>
      <w:r w:rsidRPr="008D41B1">
        <w:rPr>
          <w:rFonts w:ascii="黑体" w:eastAsia="黑体" w:hAnsi="宋体" w:cs="Courier New" w:hint="eastAsia"/>
          <w:b/>
          <w:bCs/>
          <w:sz w:val="28"/>
          <w:szCs w:val="21"/>
        </w:rPr>
        <w:t>数据结构试卷（一）参考答案</w:t>
      </w:r>
      <w:bookmarkEnd w:id="0"/>
      <w:bookmarkEnd w:id="1"/>
    </w:p>
    <w:p w:rsidR="005E38EB" w:rsidRPr="005E38EB" w:rsidRDefault="005E38EB" w:rsidP="005E38EB">
      <w:pPr>
        <w:widowControl/>
        <w:jc w:val="center"/>
        <w:rPr>
          <w:rFonts w:ascii="Times New Roman" w:eastAsia="宋体" w:hAnsi="Times New Roman" w:cs="Times New Roman"/>
          <w:szCs w:val="24"/>
        </w:rPr>
      </w:pPr>
    </w:p>
    <w:p w:rsidR="008D41B1" w:rsidRPr="008D41B1" w:rsidRDefault="008D41B1" w:rsidP="008D41B1">
      <w:pPr>
        <w:numPr>
          <w:ilvl w:val="0"/>
          <w:numId w:val="5"/>
        </w:numPr>
        <w:snapToGrid w:val="0"/>
        <w:rPr>
          <w:rFonts w:ascii="Times New Roman" w:eastAsia="宋体" w:hAnsi="Times New Roman" w:cs="Times New Roman"/>
          <w:szCs w:val="20"/>
        </w:rPr>
      </w:pPr>
      <w:r w:rsidRPr="008D41B1">
        <w:rPr>
          <w:rFonts w:ascii="Times New Roman" w:eastAsia="宋体" w:hAnsi="Times New Roman" w:cs="Times New Roman" w:hint="eastAsia"/>
          <w:szCs w:val="20"/>
        </w:rPr>
        <w:t>选择题（每题</w:t>
      </w:r>
      <w:r w:rsidRPr="008D41B1">
        <w:rPr>
          <w:rFonts w:ascii="Times New Roman" w:eastAsia="宋体" w:hAnsi="Times New Roman" w:cs="Times New Roman"/>
          <w:szCs w:val="20"/>
        </w:rPr>
        <w:t>2</w:t>
      </w:r>
      <w:r w:rsidRPr="008D41B1">
        <w:rPr>
          <w:rFonts w:ascii="Times New Roman" w:eastAsia="宋体" w:hAnsi="Times New Roman" w:cs="Times New Roman" w:hint="eastAsia"/>
          <w:szCs w:val="20"/>
        </w:rPr>
        <w:t>分，共</w:t>
      </w:r>
      <w:r w:rsidRPr="008D41B1">
        <w:rPr>
          <w:rFonts w:ascii="Times New Roman" w:eastAsia="宋体" w:hAnsi="Times New Roman" w:cs="Times New Roman"/>
          <w:szCs w:val="20"/>
        </w:rPr>
        <w:t>20</w:t>
      </w:r>
      <w:r w:rsidRPr="008D41B1">
        <w:rPr>
          <w:rFonts w:ascii="Times New Roman" w:eastAsia="宋体" w:hAnsi="Times New Roman" w:cs="Times New Roman" w:hint="eastAsia"/>
          <w:szCs w:val="20"/>
        </w:rPr>
        <w:t>分）</w:t>
      </w:r>
    </w:p>
    <w:p w:rsidR="008D41B1" w:rsidRPr="008D41B1" w:rsidRDefault="008D41B1" w:rsidP="008D41B1">
      <w:pPr>
        <w:snapToGrid w:val="0"/>
        <w:ind w:firstLineChars="200" w:firstLine="420"/>
        <w:rPr>
          <w:rFonts w:ascii="Times New Roman" w:eastAsia="宋体" w:hAnsi="Times New Roman" w:cs="Times New Roman"/>
          <w:szCs w:val="20"/>
        </w:rPr>
      </w:pPr>
      <w:proofErr w:type="gramStart"/>
      <w:r w:rsidRPr="008D41B1">
        <w:rPr>
          <w:rFonts w:ascii="Times New Roman" w:eastAsia="宋体" w:hAnsi="Times New Roman" w:cs="Times New Roman"/>
          <w:szCs w:val="20"/>
        </w:rPr>
        <w:t>1.A</w:t>
      </w:r>
      <w:proofErr w:type="gramEnd"/>
      <w:r w:rsidRPr="008D41B1">
        <w:rPr>
          <w:rFonts w:ascii="Times New Roman" w:eastAsia="宋体" w:hAnsi="Times New Roman" w:cs="Times New Roman"/>
          <w:szCs w:val="20"/>
        </w:rPr>
        <w:t xml:space="preserve">  2.D  3.D  4.C  5.C  6.D  7.D   8.C   9.D   10.A</w:t>
      </w:r>
    </w:p>
    <w:p w:rsidR="008D41B1" w:rsidRPr="008D41B1" w:rsidRDefault="008D41B1" w:rsidP="008D41B1">
      <w:pPr>
        <w:snapToGrid w:val="0"/>
        <w:rPr>
          <w:rFonts w:ascii="Times New Roman" w:eastAsia="宋体" w:hAnsi="Times New Roman" w:cs="Times New Roman"/>
          <w:szCs w:val="20"/>
        </w:rPr>
      </w:pPr>
      <w:r w:rsidRPr="008D41B1">
        <w:rPr>
          <w:rFonts w:ascii="Times New Roman" w:eastAsia="宋体" w:hAnsi="Times New Roman" w:cs="Times New Roman" w:hint="eastAsia"/>
          <w:szCs w:val="20"/>
        </w:rPr>
        <w:t>二、填空题（每空</w:t>
      </w:r>
      <w:r w:rsidRPr="008D41B1">
        <w:rPr>
          <w:rFonts w:ascii="Times New Roman" w:eastAsia="宋体" w:hAnsi="Times New Roman" w:cs="Times New Roman"/>
          <w:szCs w:val="20"/>
        </w:rPr>
        <w:t>1</w:t>
      </w:r>
      <w:r w:rsidRPr="008D41B1">
        <w:rPr>
          <w:rFonts w:ascii="Times New Roman" w:eastAsia="宋体" w:hAnsi="Times New Roman" w:cs="Times New Roman" w:hint="eastAsia"/>
          <w:szCs w:val="20"/>
        </w:rPr>
        <w:t>分，共</w:t>
      </w:r>
      <w:r w:rsidRPr="008D41B1">
        <w:rPr>
          <w:rFonts w:ascii="Times New Roman" w:eastAsia="宋体" w:hAnsi="Times New Roman" w:cs="Times New Roman"/>
          <w:szCs w:val="20"/>
        </w:rPr>
        <w:t>26</w:t>
      </w:r>
      <w:r w:rsidRPr="008D41B1">
        <w:rPr>
          <w:rFonts w:ascii="Times New Roman" w:eastAsia="宋体" w:hAnsi="Times New Roman" w:cs="Times New Roman" w:hint="eastAsia"/>
          <w:szCs w:val="20"/>
        </w:rPr>
        <w:t>分）</w:t>
      </w:r>
    </w:p>
    <w:p w:rsidR="008D41B1" w:rsidRPr="008D41B1" w:rsidRDefault="008D41B1" w:rsidP="008D41B1">
      <w:pPr>
        <w:numPr>
          <w:ilvl w:val="1"/>
          <w:numId w:val="6"/>
        </w:numPr>
        <w:snapToGrid w:val="0"/>
        <w:rPr>
          <w:rFonts w:ascii="宋体" w:eastAsia="宋体" w:hAnsi="Times New Roman" w:cs="Times New Roman"/>
          <w:szCs w:val="20"/>
        </w:rPr>
      </w:pPr>
      <w:r w:rsidRPr="008D41B1">
        <w:rPr>
          <w:rFonts w:ascii="Times New Roman" w:eastAsia="宋体" w:hAnsi="Times New Roman" w:cs="Times New Roman" w:hint="eastAsia"/>
          <w:szCs w:val="20"/>
        </w:rPr>
        <w:t>正确性</w:t>
      </w:r>
      <w:r w:rsidRPr="008D41B1">
        <w:rPr>
          <w:rFonts w:ascii="Times New Roman" w:eastAsia="宋体" w:hAnsi="Times New Roman" w:cs="Times New Roman"/>
          <w:szCs w:val="20"/>
        </w:rPr>
        <w:t xml:space="preserve">   </w:t>
      </w:r>
      <w:r w:rsidRPr="008D41B1">
        <w:rPr>
          <w:rFonts w:ascii="Times New Roman" w:eastAsia="宋体" w:hAnsi="Times New Roman" w:cs="Times New Roman" w:hint="eastAsia"/>
          <w:szCs w:val="20"/>
        </w:rPr>
        <w:t>易读性</w:t>
      </w:r>
      <w:r w:rsidRPr="008D41B1">
        <w:rPr>
          <w:rFonts w:ascii="Times New Roman" w:eastAsia="宋体" w:hAnsi="Times New Roman" w:cs="Times New Roman"/>
          <w:szCs w:val="20"/>
        </w:rPr>
        <w:t xml:space="preserve">   </w:t>
      </w:r>
      <w:r w:rsidRPr="008D41B1">
        <w:rPr>
          <w:rFonts w:ascii="Times New Roman" w:eastAsia="宋体" w:hAnsi="Times New Roman" w:cs="Times New Roman" w:hint="eastAsia"/>
          <w:szCs w:val="20"/>
        </w:rPr>
        <w:t>强壮性</w:t>
      </w:r>
      <w:r w:rsidRPr="008D41B1">
        <w:rPr>
          <w:rFonts w:ascii="Times New Roman" w:eastAsia="宋体" w:hAnsi="Times New Roman" w:cs="Times New Roman"/>
          <w:szCs w:val="20"/>
        </w:rPr>
        <w:t xml:space="preserve">   </w:t>
      </w:r>
      <w:r w:rsidRPr="008D41B1">
        <w:rPr>
          <w:rFonts w:ascii="Times New Roman" w:eastAsia="宋体" w:hAnsi="Times New Roman" w:cs="Times New Roman" w:hint="eastAsia"/>
          <w:szCs w:val="20"/>
        </w:rPr>
        <w:t>高效率</w:t>
      </w:r>
    </w:p>
    <w:p w:rsidR="008D41B1" w:rsidRPr="008D41B1" w:rsidRDefault="008D41B1" w:rsidP="008D41B1">
      <w:pPr>
        <w:numPr>
          <w:ilvl w:val="1"/>
          <w:numId w:val="6"/>
        </w:numPr>
        <w:snapToGrid w:val="0"/>
        <w:rPr>
          <w:rFonts w:ascii="宋体" w:eastAsia="宋体" w:hAnsi="Times New Roman" w:cs="Times New Roman"/>
          <w:szCs w:val="20"/>
        </w:rPr>
      </w:pPr>
      <w:r w:rsidRPr="008D41B1">
        <w:rPr>
          <w:rFonts w:ascii="宋体" w:eastAsia="宋体" w:hAnsi="Times New Roman" w:cs="Times New Roman" w:hint="eastAsia"/>
          <w:szCs w:val="20"/>
        </w:rPr>
        <w:t>O(n)</w:t>
      </w:r>
    </w:p>
    <w:p w:rsidR="008D41B1" w:rsidRPr="008D41B1" w:rsidRDefault="008D41B1" w:rsidP="008D41B1">
      <w:pPr>
        <w:numPr>
          <w:ilvl w:val="1"/>
          <w:numId w:val="6"/>
        </w:numPr>
        <w:snapToGrid w:val="0"/>
        <w:rPr>
          <w:rFonts w:ascii="宋体" w:eastAsia="宋体" w:hAnsi="Times New Roman" w:cs="Times New Roman"/>
          <w:szCs w:val="20"/>
        </w:rPr>
      </w:pPr>
      <w:r w:rsidRPr="008D41B1">
        <w:rPr>
          <w:rFonts w:ascii="宋体" w:eastAsia="宋体" w:hAnsi="Times New Roman" w:cs="Times New Roman" w:hint="eastAsia"/>
          <w:szCs w:val="20"/>
        </w:rPr>
        <w:t>9    3    3</w:t>
      </w:r>
    </w:p>
    <w:p w:rsidR="008D41B1" w:rsidRPr="008D41B1" w:rsidRDefault="008D41B1" w:rsidP="008D41B1">
      <w:pPr>
        <w:numPr>
          <w:ilvl w:val="1"/>
          <w:numId w:val="6"/>
        </w:numPr>
        <w:snapToGrid w:val="0"/>
        <w:rPr>
          <w:rFonts w:ascii="宋体" w:eastAsia="宋体" w:hAnsi="Times New Roman" w:cs="Times New Roman"/>
          <w:szCs w:val="20"/>
        </w:rPr>
      </w:pPr>
      <w:r w:rsidRPr="008D41B1">
        <w:rPr>
          <w:rFonts w:ascii="宋体" w:eastAsia="宋体" w:hAnsi="Times New Roman" w:cs="Times New Roman" w:hint="eastAsia"/>
          <w:szCs w:val="20"/>
        </w:rPr>
        <w:t>-1      3 4 X * + 2 Y * 3 / -</w:t>
      </w:r>
    </w:p>
    <w:p w:rsidR="008D41B1" w:rsidRPr="008D41B1" w:rsidRDefault="008D41B1" w:rsidP="008D41B1">
      <w:pPr>
        <w:numPr>
          <w:ilvl w:val="1"/>
          <w:numId w:val="6"/>
        </w:numPr>
        <w:snapToGrid w:val="0"/>
        <w:rPr>
          <w:rFonts w:ascii="宋体" w:eastAsia="宋体" w:hAnsi="Times New Roman" w:cs="Times New Roman"/>
          <w:szCs w:val="20"/>
        </w:rPr>
      </w:pPr>
      <w:r w:rsidRPr="008D41B1">
        <w:rPr>
          <w:rFonts w:ascii="宋体" w:eastAsia="宋体" w:hAnsi="Times New Roman" w:cs="Times New Roman" w:hint="eastAsia"/>
          <w:szCs w:val="20"/>
        </w:rPr>
        <w:t>2n   n-1     n+1</w:t>
      </w:r>
    </w:p>
    <w:p w:rsidR="008D41B1" w:rsidRPr="008D41B1" w:rsidRDefault="008D41B1" w:rsidP="008D41B1">
      <w:pPr>
        <w:numPr>
          <w:ilvl w:val="1"/>
          <w:numId w:val="6"/>
        </w:numPr>
        <w:snapToGrid w:val="0"/>
        <w:rPr>
          <w:rFonts w:ascii="宋体" w:eastAsia="宋体" w:hAnsi="Times New Roman" w:cs="Times New Roman"/>
          <w:szCs w:val="20"/>
        </w:rPr>
      </w:pPr>
      <w:r w:rsidRPr="008D41B1">
        <w:rPr>
          <w:rFonts w:ascii="宋体" w:eastAsia="宋体" w:hAnsi="Times New Roman" w:cs="Times New Roman" w:hint="eastAsia"/>
          <w:szCs w:val="20"/>
        </w:rPr>
        <w:t>e    2e</w:t>
      </w:r>
    </w:p>
    <w:p w:rsidR="008D41B1" w:rsidRPr="008D41B1" w:rsidRDefault="008D41B1" w:rsidP="008D41B1">
      <w:pPr>
        <w:numPr>
          <w:ilvl w:val="1"/>
          <w:numId w:val="6"/>
        </w:numPr>
        <w:snapToGrid w:val="0"/>
        <w:rPr>
          <w:rFonts w:ascii="宋体" w:eastAsia="宋体" w:hAnsi="Times New Roman" w:cs="Times New Roman"/>
          <w:szCs w:val="20"/>
        </w:rPr>
      </w:pPr>
      <w:r w:rsidRPr="008D41B1">
        <w:rPr>
          <w:rFonts w:ascii="宋体" w:eastAsia="宋体" w:hAnsi="Times New Roman" w:cs="Times New Roman" w:hint="eastAsia"/>
          <w:szCs w:val="20"/>
        </w:rPr>
        <w:t>有向无回路</w:t>
      </w:r>
    </w:p>
    <w:p w:rsidR="008D41B1" w:rsidRPr="008D41B1" w:rsidRDefault="008D41B1" w:rsidP="008D41B1">
      <w:pPr>
        <w:numPr>
          <w:ilvl w:val="1"/>
          <w:numId w:val="6"/>
        </w:numPr>
        <w:snapToGrid w:val="0"/>
        <w:rPr>
          <w:rFonts w:ascii="宋体" w:eastAsia="宋体" w:hAnsi="Times New Roman" w:cs="Times New Roman"/>
          <w:szCs w:val="20"/>
        </w:rPr>
      </w:pPr>
      <w:r w:rsidRPr="008D41B1">
        <w:rPr>
          <w:rFonts w:ascii="宋体" w:eastAsia="宋体" w:hAnsi="Times New Roman" w:cs="Times New Roman" w:hint="eastAsia"/>
          <w:szCs w:val="20"/>
        </w:rPr>
        <w:t>n(n-1)/2     n(n-1)</w:t>
      </w:r>
    </w:p>
    <w:p w:rsidR="008D41B1" w:rsidRPr="008D41B1" w:rsidRDefault="008D41B1" w:rsidP="008D41B1">
      <w:pPr>
        <w:numPr>
          <w:ilvl w:val="1"/>
          <w:numId w:val="6"/>
        </w:numPr>
        <w:snapToGrid w:val="0"/>
        <w:rPr>
          <w:rFonts w:ascii="宋体" w:eastAsia="宋体" w:hAnsi="Times New Roman" w:cs="Times New Roman"/>
          <w:szCs w:val="20"/>
        </w:rPr>
      </w:pPr>
      <w:r w:rsidRPr="008D41B1">
        <w:rPr>
          <w:rFonts w:ascii="宋体" w:eastAsia="宋体" w:hAnsi="Times New Roman" w:cs="Times New Roman" w:hint="eastAsia"/>
          <w:szCs w:val="20"/>
        </w:rPr>
        <w:t>（12，40）    （  ）   （74）   （23,55，63）</w:t>
      </w:r>
    </w:p>
    <w:p w:rsidR="008D41B1" w:rsidRPr="008D41B1" w:rsidRDefault="008D41B1" w:rsidP="008D41B1">
      <w:pPr>
        <w:numPr>
          <w:ilvl w:val="1"/>
          <w:numId w:val="6"/>
        </w:numPr>
        <w:snapToGrid w:val="0"/>
        <w:rPr>
          <w:rFonts w:ascii="宋体" w:eastAsia="宋体" w:hAnsi="Times New Roman" w:cs="Times New Roman"/>
          <w:szCs w:val="20"/>
        </w:rPr>
      </w:pPr>
      <w:r w:rsidRPr="008D41B1">
        <w:rPr>
          <w:rFonts w:ascii="宋体" w:eastAsia="宋体" w:hAnsi="Times New Roman" w:cs="Times New Roman" w:hint="eastAsia"/>
          <w:szCs w:val="20"/>
        </w:rPr>
        <w:t>增加1</w:t>
      </w:r>
    </w:p>
    <w:p w:rsidR="008D41B1" w:rsidRPr="008D41B1" w:rsidRDefault="008D41B1" w:rsidP="008D41B1">
      <w:pPr>
        <w:numPr>
          <w:ilvl w:val="1"/>
          <w:numId w:val="6"/>
        </w:numPr>
        <w:snapToGrid w:val="0"/>
        <w:rPr>
          <w:rFonts w:ascii="宋体" w:eastAsia="宋体" w:hAnsi="Times New Roman" w:cs="Times New Roman"/>
          <w:szCs w:val="20"/>
        </w:rPr>
      </w:pPr>
      <w:r w:rsidRPr="008D41B1">
        <w:rPr>
          <w:rFonts w:ascii="宋体" w:eastAsia="宋体" w:hAnsi="Times New Roman" w:cs="Times New Roman" w:hint="eastAsia"/>
          <w:szCs w:val="20"/>
        </w:rPr>
        <w:t>O(log</w:t>
      </w:r>
      <w:r w:rsidRPr="008D41B1">
        <w:rPr>
          <w:rFonts w:ascii="宋体" w:eastAsia="宋体" w:hAnsi="Times New Roman" w:cs="Times New Roman" w:hint="eastAsia"/>
          <w:szCs w:val="20"/>
          <w:vertAlign w:val="subscript"/>
        </w:rPr>
        <w:t>2</w:t>
      </w:r>
      <w:r w:rsidRPr="008D41B1">
        <w:rPr>
          <w:rFonts w:ascii="宋体" w:eastAsia="宋体" w:hAnsi="Times New Roman" w:cs="Times New Roman" w:hint="eastAsia"/>
          <w:szCs w:val="20"/>
        </w:rPr>
        <w:t>n)   O(nlog</w:t>
      </w:r>
      <w:r w:rsidRPr="008D41B1">
        <w:rPr>
          <w:rFonts w:ascii="宋体" w:eastAsia="宋体" w:hAnsi="Times New Roman" w:cs="Times New Roman" w:hint="eastAsia"/>
          <w:szCs w:val="20"/>
          <w:vertAlign w:val="subscript"/>
        </w:rPr>
        <w:t>2</w:t>
      </w:r>
      <w:r w:rsidRPr="008D41B1">
        <w:rPr>
          <w:rFonts w:ascii="宋体" w:eastAsia="宋体" w:hAnsi="Times New Roman" w:cs="Times New Roman" w:hint="eastAsia"/>
          <w:szCs w:val="20"/>
        </w:rPr>
        <w:t>n)</w:t>
      </w:r>
    </w:p>
    <w:p w:rsidR="008D41B1" w:rsidRPr="008D41B1" w:rsidRDefault="008D41B1" w:rsidP="008D41B1">
      <w:pPr>
        <w:numPr>
          <w:ilvl w:val="1"/>
          <w:numId w:val="6"/>
        </w:numPr>
        <w:snapToGrid w:val="0"/>
        <w:rPr>
          <w:rFonts w:ascii="宋体" w:eastAsia="宋体" w:hAnsi="Times New Roman" w:cs="Times New Roman"/>
          <w:szCs w:val="20"/>
        </w:rPr>
      </w:pPr>
      <w:r w:rsidRPr="008D41B1">
        <w:rPr>
          <w:rFonts w:ascii="宋体" w:eastAsia="宋体" w:hAnsi="Times New Roman" w:cs="Times New Roman" w:hint="eastAsia"/>
          <w:szCs w:val="20"/>
        </w:rPr>
        <w:t>归并</w:t>
      </w:r>
    </w:p>
    <w:p w:rsidR="008D41B1" w:rsidRPr="008D41B1" w:rsidRDefault="008D41B1" w:rsidP="008D41B1">
      <w:pPr>
        <w:snapToGrid w:val="0"/>
        <w:rPr>
          <w:rFonts w:ascii="Times New Roman" w:eastAsia="宋体" w:hAnsi="Times New Roman" w:cs="Times New Roman"/>
          <w:szCs w:val="20"/>
        </w:rPr>
      </w:pPr>
      <w:r w:rsidRPr="008D41B1">
        <w:rPr>
          <w:rFonts w:ascii="Times New Roman" w:eastAsia="宋体" w:hAnsi="Times New Roman" w:cs="Times New Roman" w:hint="eastAsia"/>
          <w:szCs w:val="20"/>
        </w:rPr>
        <w:t>三、计算题（每题</w:t>
      </w:r>
      <w:r w:rsidRPr="008D41B1">
        <w:rPr>
          <w:rFonts w:ascii="Times New Roman" w:eastAsia="宋体" w:hAnsi="Times New Roman" w:cs="Times New Roman"/>
          <w:szCs w:val="20"/>
        </w:rPr>
        <w:t>6</w:t>
      </w:r>
      <w:r w:rsidRPr="008D41B1">
        <w:rPr>
          <w:rFonts w:ascii="Times New Roman" w:eastAsia="宋体" w:hAnsi="Times New Roman" w:cs="Times New Roman" w:hint="eastAsia"/>
          <w:szCs w:val="20"/>
        </w:rPr>
        <w:t>分，共</w:t>
      </w:r>
      <w:r w:rsidRPr="008D41B1">
        <w:rPr>
          <w:rFonts w:ascii="Times New Roman" w:eastAsia="宋体" w:hAnsi="Times New Roman" w:cs="Times New Roman"/>
          <w:szCs w:val="20"/>
        </w:rPr>
        <w:t>24</w:t>
      </w:r>
      <w:r w:rsidRPr="008D41B1">
        <w:rPr>
          <w:rFonts w:ascii="Times New Roman" w:eastAsia="宋体" w:hAnsi="Times New Roman" w:cs="Times New Roman" w:hint="eastAsia"/>
          <w:szCs w:val="20"/>
        </w:rPr>
        <w:t>分）</w:t>
      </w:r>
    </w:p>
    <w:p w:rsidR="008D41B1" w:rsidRPr="008D41B1" w:rsidRDefault="008D41B1" w:rsidP="008D41B1">
      <w:pPr>
        <w:numPr>
          <w:ilvl w:val="0"/>
          <w:numId w:val="7"/>
        </w:numPr>
        <w:snapToGrid w:val="0"/>
        <w:rPr>
          <w:rFonts w:ascii="Times New Roman" w:eastAsia="宋体" w:hAnsi="Times New Roman" w:cs="Times New Roman"/>
          <w:kern w:val="16"/>
          <w:szCs w:val="20"/>
        </w:rPr>
      </w:pPr>
      <w:r w:rsidRPr="008D41B1">
        <w:rPr>
          <w:rFonts w:ascii="Times New Roman" w:eastAsia="宋体" w:hAnsi="Times New Roman" w:cs="Times New Roman" w:hint="eastAsia"/>
          <w:szCs w:val="20"/>
        </w:rPr>
        <w:t>线性表为：</w:t>
      </w:r>
      <w:r w:rsidRPr="008D41B1">
        <w:rPr>
          <w:rFonts w:ascii="Times New Roman" w:eastAsia="宋体" w:hAnsi="Times New Roman" w:cs="Times New Roman" w:hint="eastAsia"/>
          <w:kern w:val="16"/>
          <w:szCs w:val="20"/>
        </w:rPr>
        <w:t>（</w:t>
      </w:r>
      <w:r w:rsidRPr="008D41B1">
        <w:rPr>
          <w:rFonts w:ascii="Times New Roman" w:eastAsia="宋体" w:hAnsi="Times New Roman" w:cs="Times New Roman"/>
          <w:kern w:val="16"/>
          <w:szCs w:val="20"/>
        </w:rPr>
        <w:t>78</w:t>
      </w:r>
      <w:r w:rsidRPr="008D41B1">
        <w:rPr>
          <w:rFonts w:ascii="Times New Roman" w:eastAsia="宋体" w:hAnsi="Times New Roman" w:cs="Times New Roman" w:hint="eastAsia"/>
          <w:kern w:val="16"/>
          <w:szCs w:val="20"/>
        </w:rPr>
        <w:t>，</w:t>
      </w:r>
      <w:r w:rsidRPr="008D41B1">
        <w:rPr>
          <w:rFonts w:ascii="Times New Roman" w:eastAsia="宋体" w:hAnsi="Times New Roman" w:cs="Times New Roman"/>
          <w:kern w:val="16"/>
          <w:szCs w:val="20"/>
        </w:rPr>
        <w:t>50</w:t>
      </w:r>
      <w:r w:rsidRPr="008D41B1">
        <w:rPr>
          <w:rFonts w:ascii="Times New Roman" w:eastAsia="宋体" w:hAnsi="Times New Roman" w:cs="Times New Roman" w:hint="eastAsia"/>
          <w:kern w:val="16"/>
          <w:szCs w:val="20"/>
        </w:rPr>
        <w:t>，</w:t>
      </w:r>
      <w:r w:rsidRPr="008D41B1">
        <w:rPr>
          <w:rFonts w:ascii="Times New Roman" w:eastAsia="宋体" w:hAnsi="Times New Roman" w:cs="Times New Roman"/>
          <w:kern w:val="16"/>
          <w:szCs w:val="20"/>
        </w:rPr>
        <w:t>40</w:t>
      </w:r>
      <w:r w:rsidRPr="008D41B1">
        <w:rPr>
          <w:rFonts w:ascii="Times New Roman" w:eastAsia="宋体" w:hAnsi="Times New Roman" w:cs="Times New Roman" w:hint="eastAsia"/>
          <w:kern w:val="16"/>
          <w:szCs w:val="20"/>
        </w:rPr>
        <w:t>，</w:t>
      </w:r>
      <w:r w:rsidRPr="008D41B1">
        <w:rPr>
          <w:rFonts w:ascii="Times New Roman" w:eastAsia="宋体" w:hAnsi="Times New Roman" w:cs="Times New Roman"/>
          <w:kern w:val="16"/>
          <w:szCs w:val="20"/>
        </w:rPr>
        <w:t>60</w:t>
      </w:r>
      <w:r w:rsidRPr="008D41B1">
        <w:rPr>
          <w:rFonts w:ascii="Times New Roman" w:eastAsia="宋体" w:hAnsi="Times New Roman" w:cs="Times New Roman" w:hint="eastAsia"/>
          <w:kern w:val="16"/>
          <w:szCs w:val="20"/>
        </w:rPr>
        <w:t>，</w:t>
      </w:r>
      <w:r w:rsidRPr="008D41B1">
        <w:rPr>
          <w:rFonts w:ascii="Times New Roman" w:eastAsia="宋体" w:hAnsi="Times New Roman" w:cs="Times New Roman"/>
          <w:kern w:val="16"/>
          <w:szCs w:val="20"/>
        </w:rPr>
        <w:t>34</w:t>
      </w:r>
      <w:r w:rsidRPr="008D41B1">
        <w:rPr>
          <w:rFonts w:ascii="Times New Roman" w:eastAsia="宋体" w:hAnsi="Times New Roman" w:cs="Times New Roman" w:hint="eastAsia"/>
          <w:kern w:val="16"/>
          <w:szCs w:val="20"/>
        </w:rPr>
        <w:t>，</w:t>
      </w:r>
      <w:r w:rsidRPr="008D41B1">
        <w:rPr>
          <w:rFonts w:ascii="Times New Roman" w:eastAsia="宋体" w:hAnsi="Times New Roman" w:cs="Times New Roman"/>
          <w:kern w:val="16"/>
          <w:szCs w:val="20"/>
        </w:rPr>
        <w:t>90</w:t>
      </w:r>
      <w:r w:rsidRPr="008D41B1">
        <w:rPr>
          <w:rFonts w:ascii="Times New Roman" w:eastAsia="宋体" w:hAnsi="Times New Roman" w:cs="Times New Roman" w:hint="eastAsia"/>
          <w:kern w:val="16"/>
          <w:szCs w:val="20"/>
        </w:rPr>
        <w:t>）</w:t>
      </w:r>
    </w:p>
    <w:p w:rsidR="008D41B1" w:rsidRPr="008D41B1" w:rsidRDefault="008D41B1" w:rsidP="008D41B1">
      <w:pPr>
        <w:numPr>
          <w:ilvl w:val="0"/>
          <w:numId w:val="7"/>
        </w:numPr>
        <w:snapToGrid w:val="0"/>
        <w:rPr>
          <w:rFonts w:ascii="宋体" w:eastAsia="宋体" w:hAnsi="Courier New" w:cs="Times New Roman"/>
          <w:szCs w:val="20"/>
        </w:rPr>
      </w:pPr>
      <w:r w:rsidRPr="008D41B1">
        <w:rPr>
          <w:rFonts w:ascii="宋体" w:eastAsia="宋体" w:hAnsi="Courier New" w:cs="Times New Roman" w:hint="eastAsia"/>
          <w:szCs w:val="20"/>
        </w:rPr>
        <w:t>邻接矩阵：</w:t>
      </w:r>
      <w:r w:rsidRPr="008D41B1">
        <w:rPr>
          <w:rFonts w:ascii="宋体" w:eastAsia="宋体" w:hAnsi="Courier New" w:cs="Times New Roman"/>
          <w:noProof/>
          <w:szCs w:val="20"/>
          <w:vertAlign w:val="subscript"/>
        </w:rPr>
        <w:drawing>
          <wp:inline distT="0" distB="0" distL="0" distR="0" wp14:anchorId="3B420D39" wp14:editId="70020EC8">
            <wp:extent cx="1114425" cy="1143000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1B1" w:rsidRPr="008D41B1" w:rsidRDefault="008D41B1" w:rsidP="008D41B1">
      <w:pPr>
        <w:snapToGrid w:val="0"/>
        <w:rPr>
          <w:rFonts w:ascii="宋体" w:eastAsia="宋体" w:hAnsi="Courier New" w:cs="Times New Roman"/>
          <w:szCs w:val="20"/>
        </w:rPr>
      </w:pPr>
      <w:r w:rsidRPr="008D41B1">
        <w:rPr>
          <w:rFonts w:ascii="宋体" w:eastAsia="宋体" w:hAnsi="Courier New" w:cs="Times New Roman" w:hint="eastAsia"/>
          <w:szCs w:val="20"/>
        </w:rPr>
        <w:t xml:space="preserve">      邻接表如图11所示：</w:t>
      </w:r>
    </w:p>
    <w:p w:rsidR="008D41B1" w:rsidRPr="008D41B1" w:rsidRDefault="008D41B1" w:rsidP="008D41B1">
      <w:pPr>
        <w:snapToGrid w:val="0"/>
        <w:jc w:val="center"/>
        <w:rPr>
          <w:rFonts w:ascii="Times New Roman" w:eastAsia="宋体" w:hAnsi="Times New Roman" w:cs="Times New Roman"/>
          <w:szCs w:val="20"/>
        </w:rPr>
      </w:pPr>
      <w:r w:rsidRPr="008D41B1">
        <w:rPr>
          <w:rFonts w:ascii="Times New Roman" w:eastAsia="宋体" w:hAnsi="Times New Roman" w:cs="Times New Roman"/>
          <w:noProof/>
          <w:szCs w:val="20"/>
        </w:rPr>
        <w:drawing>
          <wp:inline distT="0" distB="0" distL="0" distR="0" wp14:anchorId="19FE0F03" wp14:editId="42929F69">
            <wp:extent cx="3924300" cy="1714500"/>
            <wp:effectExtent l="19050" t="0" r="0" b="0"/>
            <wp:docPr id="4" name="图片 4" descr="214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142-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1B1" w:rsidRPr="008D41B1" w:rsidRDefault="008D41B1" w:rsidP="008D41B1">
      <w:pPr>
        <w:snapToGrid w:val="0"/>
        <w:jc w:val="center"/>
        <w:rPr>
          <w:rFonts w:ascii="Times New Roman" w:eastAsia="宋体" w:hAnsi="Times New Roman" w:cs="Times New Roman"/>
          <w:kern w:val="16"/>
          <w:szCs w:val="20"/>
        </w:rPr>
      </w:pPr>
      <w:r w:rsidRPr="008D41B1">
        <w:rPr>
          <w:rFonts w:ascii="Times New Roman" w:eastAsia="宋体" w:hAnsi="Times New Roman" w:cs="Times New Roman" w:hint="eastAsia"/>
          <w:szCs w:val="20"/>
        </w:rPr>
        <w:t>图</w:t>
      </w:r>
      <w:r w:rsidRPr="008D41B1">
        <w:rPr>
          <w:rFonts w:ascii="Times New Roman" w:eastAsia="宋体" w:hAnsi="Times New Roman" w:cs="Times New Roman"/>
          <w:szCs w:val="20"/>
        </w:rPr>
        <w:t>11</w:t>
      </w:r>
    </w:p>
    <w:p w:rsidR="008D41B1" w:rsidRPr="008D41B1" w:rsidRDefault="008D41B1" w:rsidP="008D41B1">
      <w:pPr>
        <w:numPr>
          <w:ilvl w:val="0"/>
          <w:numId w:val="7"/>
        </w:numPr>
        <w:snapToGrid w:val="0"/>
        <w:rPr>
          <w:rFonts w:ascii="Times New Roman" w:eastAsia="宋体" w:hAnsi="Times New Roman" w:cs="Times New Roman"/>
          <w:szCs w:val="20"/>
        </w:rPr>
      </w:pPr>
      <w:r w:rsidRPr="008D41B1">
        <w:rPr>
          <w:rFonts w:ascii="宋体" w:eastAsia="宋体" w:hAnsi="Times New Roman" w:cs="Times New Roman" w:hint="eastAsia"/>
          <w:szCs w:val="20"/>
        </w:rPr>
        <w:t>用克鲁斯卡尔</w:t>
      </w:r>
      <w:r w:rsidRPr="008D41B1">
        <w:rPr>
          <w:rFonts w:ascii="Times New Roman" w:eastAsia="宋体" w:hAnsi="Times New Roman" w:cs="Times New Roman" w:hint="eastAsia"/>
          <w:szCs w:val="20"/>
        </w:rPr>
        <w:t>算法得到的最小生成树为：</w:t>
      </w:r>
      <w:r w:rsidRPr="008D41B1">
        <w:rPr>
          <w:rFonts w:ascii="Times New Roman" w:eastAsia="宋体" w:hAnsi="Times New Roman" w:cs="Times New Roman"/>
          <w:szCs w:val="20"/>
        </w:rPr>
        <w:t xml:space="preserve">  </w:t>
      </w:r>
    </w:p>
    <w:p w:rsidR="008D41B1" w:rsidRPr="008D41B1" w:rsidRDefault="008D41B1" w:rsidP="008D41B1">
      <w:pPr>
        <w:snapToGrid w:val="0"/>
        <w:rPr>
          <w:rFonts w:ascii="Times New Roman" w:eastAsia="宋体" w:hAnsi="Times New Roman" w:cs="Times New Roman"/>
          <w:szCs w:val="20"/>
        </w:rPr>
      </w:pPr>
      <w:r w:rsidRPr="008D41B1">
        <w:rPr>
          <w:rFonts w:ascii="Times New Roman" w:eastAsia="宋体" w:hAnsi="Times New Roman" w:cs="Times New Roman"/>
          <w:szCs w:val="20"/>
        </w:rPr>
        <w:t xml:space="preserve">     (1,2)3,  (4,6)4,  (1,3)5,  (1,4)8,  (2,5)10,  (4,7)20</w:t>
      </w:r>
    </w:p>
    <w:p w:rsidR="008D41B1" w:rsidRPr="008D41B1" w:rsidRDefault="008D41B1" w:rsidP="008D41B1">
      <w:pPr>
        <w:numPr>
          <w:ilvl w:val="0"/>
          <w:numId w:val="7"/>
        </w:numPr>
        <w:snapToGrid w:val="0"/>
        <w:rPr>
          <w:rFonts w:ascii="Times New Roman" w:eastAsia="宋体" w:hAnsi="Times New Roman" w:cs="Times New Roman"/>
          <w:kern w:val="16"/>
          <w:szCs w:val="20"/>
        </w:rPr>
      </w:pPr>
      <w:r w:rsidRPr="008D41B1">
        <w:rPr>
          <w:rFonts w:ascii="Times New Roman" w:eastAsia="宋体" w:hAnsi="Times New Roman" w:cs="Times New Roman" w:hint="eastAsia"/>
          <w:kern w:val="16"/>
          <w:szCs w:val="20"/>
        </w:rPr>
        <w:t>见图</w:t>
      </w:r>
      <w:r w:rsidRPr="008D41B1">
        <w:rPr>
          <w:rFonts w:ascii="Times New Roman" w:eastAsia="宋体" w:hAnsi="Times New Roman" w:cs="Times New Roman"/>
          <w:kern w:val="16"/>
          <w:szCs w:val="20"/>
        </w:rPr>
        <w:t>12</w:t>
      </w:r>
    </w:p>
    <w:p w:rsidR="008D41B1" w:rsidRPr="008D41B1" w:rsidRDefault="008D41B1" w:rsidP="008D41B1">
      <w:pPr>
        <w:snapToGrid w:val="0"/>
        <w:rPr>
          <w:rFonts w:ascii="Times New Roman" w:eastAsia="宋体" w:hAnsi="Times New Roman" w:cs="Times New Roman"/>
          <w:kern w:val="16"/>
          <w:szCs w:val="20"/>
        </w:rPr>
      </w:pPr>
      <w:r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88900</wp:posOffset>
                </wp:positionV>
                <wp:extent cx="190500" cy="190500"/>
                <wp:effectExtent l="12700" t="10795" r="6350" b="8255"/>
                <wp:wrapNone/>
                <wp:docPr id="65" name="椭圆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65" o:spid="_x0000_s1026" style="position:absolute;left:0;text-align:left;margin-left:22pt;margin-top:7pt;width:15pt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" o:allowincell="f"/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0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76200</wp:posOffset>
                </wp:positionV>
                <wp:extent cx="254000" cy="241300"/>
                <wp:effectExtent l="0" t="0" r="0" b="0"/>
                <wp:wrapNone/>
                <wp:docPr id="64" name="文本框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7"/>
                            </w:tblGrid>
                            <w:tr w:rsidR="008D41B1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27" w:type="dxa"/>
                                  <w:vAlign w:val="center"/>
                                </w:tcPr>
                                <w:p w:rsidR="008D41B1" w:rsidRDefault="008D41B1">
                                  <w:pPr>
                                    <w:spacing w:line="0" w:lineRule="atLeas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:rsidR="008D41B1" w:rsidRDefault="008D41B1" w:rsidP="008D41B1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4" o:spid="_x0000_s1026" type="#_x0000_t202" style="position:absolute;left:0;text-align:left;margin-left:20pt;margin-top:6pt;width:20pt;height:1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" o:allowincell="f" filled="f" stroked="f">
                <v:textbox>
                  <w:txbxContent>
                    <w:tbl>
                      <w:tblPr>
                        <w:tblW w:w="0" w:type="auto"/>
                        <w:tblCellSpacing w:w="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7"/>
                      </w:tblGrid>
                      <w:tr w:rsidR="008D41B1">
                        <w:trPr>
                          <w:tblCellSpacing w:w="0" w:type="dxa"/>
                        </w:trPr>
                        <w:tc>
                          <w:tcPr>
                            <w:tcW w:w="127" w:type="dxa"/>
                            <w:vAlign w:val="center"/>
                          </w:tcPr>
                          <w:p w:rsidR="008D41B1" w:rsidRDefault="008D41B1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</w:tc>
                      </w:tr>
                    </w:tbl>
                    <w:p w:rsidR="008D41B1" w:rsidRDefault="008D41B1" w:rsidP="008D41B1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2997200</wp:posOffset>
                </wp:positionH>
                <wp:positionV relativeFrom="paragraph">
                  <wp:posOffset>525780</wp:posOffset>
                </wp:positionV>
                <wp:extent cx="88900" cy="152400"/>
                <wp:effectExtent l="6350" t="9525" r="9525" b="9525"/>
                <wp:wrapNone/>
                <wp:docPr id="63" name="直接连接符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8900" cy="152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63" o:spid="_x0000_s1026" style="position:absolute;left:0;text-align:lef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pt,41.4pt" to="243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" o:allowincell="f"/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2501900</wp:posOffset>
                </wp:positionH>
                <wp:positionV relativeFrom="paragraph">
                  <wp:posOffset>231775</wp:posOffset>
                </wp:positionV>
                <wp:extent cx="152400" cy="165100"/>
                <wp:effectExtent l="6350" t="10795" r="12700" b="5080"/>
                <wp:wrapNone/>
                <wp:docPr id="62" name="直接连接符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165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62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7pt,18.25pt" to="209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" o:allowincell="f"/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812800</wp:posOffset>
                </wp:positionH>
                <wp:positionV relativeFrom="paragraph">
                  <wp:posOffset>231775</wp:posOffset>
                </wp:positionV>
                <wp:extent cx="127000" cy="190500"/>
                <wp:effectExtent l="12700" t="10795" r="12700" b="8255"/>
                <wp:wrapNone/>
                <wp:docPr id="61" name="直接连接符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7000" cy="190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61" o:spid="_x0000_s1026" style="position:absolute;left:0;text-align:lef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pt,18.25pt" to="74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" o:allowincell="f"/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column">
                  <wp:posOffset>889000</wp:posOffset>
                </wp:positionH>
                <wp:positionV relativeFrom="paragraph">
                  <wp:posOffset>88900</wp:posOffset>
                </wp:positionV>
                <wp:extent cx="190500" cy="190500"/>
                <wp:effectExtent l="12700" t="10795" r="6350" b="8255"/>
                <wp:wrapNone/>
                <wp:docPr id="60" name="椭圆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60" o:spid="_x0000_s1026" style="position:absolute;left:0;text-align:left;margin-left:70pt;margin-top:7pt;width:15pt;height: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" o:allowincell="f"/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383540</wp:posOffset>
                </wp:positionV>
                <wp:extent cx="190500" cy="190500"/>
                <wp:effectExtent l="9525" t="10160" r="9525" b="8890"/>
                <wp:wrapNone/>
                <wp:docPr id="59" name="椭圆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59" o:spid="_x0000_s1026" style="position:absolute;left:0;text-align:left;margin-left:54pt;margin-top:30.2pt;width:15pt;height: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" o:allowincell="f"/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column">
                  <wp:posOffset>1689100</wp:posOffset>
                </wp:positionH>
                <wp:positionV relativeFrom="paragraph">
                  <wp:posOffset>231775</wp:posOffset>
                </wp:positionV>
                <wp:extent cx="165100" cy="190500"/>
                <wp:effectExtent l="12700" t="10795" r="12700" b="8255"/>
                <wp:wrapNone/>
                <wp:docPr id="58" name="直接连接符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5100" cy="190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8" o:spid="_x0000_s1026" style="position:absolute;left:0;text-align:lef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pt,18.25pt" to="146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" o:allowincell="f"/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column">
                  <wp:posOffset>1803400</wp:posOffset>
                </wp:positionH>
                <wp:positionV relativeFrom="paragraph">
                  <wp:posOffset>88900</wp:posOffset>
                </wp:positionV>
                <wp:extent cx="190500" cy="190500"/>
                <wp:effectExtent l="12700" t="10795" r="6350" b="8255"/>
                <wp:wrapNone/>
                <wp:docPr id="57" name="椭圆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57" o:spid="_x0000_s1026" style="position:absolute;left:0;text-align:left;margin-left:142pt;margin-top:7pt;width:15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" o:allowincell="f"/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383540</wp:posOffset>
                </wp:positionV>
                <wp:extent cx="190500" cy="190500"/>
                <wp:effectExtent l="9525" t="10160" r="9525" b="8890"/>
                <wp:wrapNone/>
                <wp:docPr id="56" name="椭圆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56" o:spid="_x0000_s1026" style="position:absolute;left:0;text-align:left;margin-left:123pt;margin-top:30.2pt;width:15pt;height: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" o:allowincell="f"/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282575</wp:posOffset>
                </wp:positionV>
                <wp:extent cx="330200" cy="0"/>
                <wp:effectExtent l="9525" t="42545" r="22225" b="43180"/>
                <wp:wrapNone/>
                <wp:docPr id="55" name="直接连接符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5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pt,22.25pt" to="119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" o:allowincell="f">
                <v:stroke endarrow="block" endarrowwidth="narrow"/>
              </v:line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>
                <wp:simplePos x="0" y="0"/>
                <wp:positionH relativeFrom="column">
                  <wp:posOffset>2260600</wp:posOffset>
                </wp:positionH>
                <wp:positionV relativeFrom="paragraph">
                  <wp:posOffset>231775</wp:posOffset>
                </wp:positionV>
                <wp:extent cx="177800" cy="190500"/>
                <wp:effectExtent l="12700" t="10795" r="9525" b="8255"/>
                <wp:wrapNone/>
                <wp:docPr id="54" name="直接连接符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7800" cy="190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4" o:spid="_x0000_s1026" style="position:absolute;left:0;text-align:lef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pt,18.25pt" to="192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" o:allowincell="f"/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>
                <wp:simplePos x="0" y="0"/>
                <wp:positionH relativeFrom="column">
                  <wp:posOffset>2374900</wp:posOffset>
                </wp:positionH>
                <wp:positionV relativeFrom="paragraph">
                  <wp:posOffset>88900</wp:posOffset>
                </wp:positionV>
                <wp:extent cx="190500" cy="190500"/>
                <wp:effectExtent l="12700" t="10795" r="6350" b="8255"/>
                <wp:wrapNone/>
                <wp:docPr id="53" name="椭圆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53" o:spid="_x0000_s1026" style="position:absolute;left:0;text-align:left;margin-left:187pt;margin-top:7pt;width:15pt;height: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" o:allowincell="f"/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383540</wp:posOffset>
                </wp:positionV>
                <wp:extent cx="190500" cy="190500"/>
                <wp:effectExtent l="9525" t="10160" r="9525" b="8890"/>
                <wp:wrapNone/>
                <wp:docPr id="52" name="椭圆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52" o:spid="_x0000_s1026" style="position:absolute;left:0;text-align:left;margin-left:168pt;margin-top:30.2pt;width:15pt;height: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" o:allowincell="f"/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383540</wp:posOffset>
                </wp:positionV>
                <wp:extent cx="190500" cy="190500"/>
                <wp:effectExtent l="9525" t="10160" r="9525" b="8890"/>
                <wp:wrapNone/>
                <wp:docPr id="51" name="椭圆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51" o:spid="_x0000_s1026" style="position:absolute;left:0;text-align:left;margin-left:204pt;margin-top:30.2pt;width:15pt;height: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" o:allowincell="f"/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231775</wp:posOffset>
                </wp:positionV>
                <wp:extent cx="152400" cy="190500"/>
                <wp:effectExtent l="9525" t="10795" r="9525" b="8255"/>
                <wp:wrapNone/>
                <wp:docPr id="50" name="直接连接符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190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0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pt,18.25pt" to="279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" o:allowincell="f"/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231775</wp:posOffset>
                </wp:positionV>
                <wp:extent cx="165100" cy="190500"/>
                <wp:effectExtent l="9525" t="10795" r="6350" b="8255"/>
                <wp:wrapNone/>
                <wp:docPr id="49" name="直接连接符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5100" cy="190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9" o:spid="_x0000_s1026" style="position:absolute;left:0;text-align:lef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9pt,18.25pt" to="262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" o:allowincell="f"/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>
                <wp:simplePos x="0" y="0"/>
                <wp:positionH relativeFrom="column">
                  <wp:posOffset>3263900</wp:posOffset>
                </wp:positionH>
                <wp:positionV relativeFrom="paragraph">
                  <wp:posOffset>88900</wp:posOffset>
                </wp:positionV>
                <wp:extent cx="190500" cy="190500"/>
                <wp:effectExtent l="6350" t="10795" r="12700" b="8255"/>
                <wp:wrapNone/>
                <wp:docPr id="48" name="椭圆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48" o:spid="_x0000_s1026" style="position:absolute;left:0;text-align:left;margin-left:257pt;margin-top:7pt;width:15pt;height: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" o:allowincell="f"/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383540</wp:posOffset>
                </wp:positionV>
                <wp:extent cx="190500" cy="190500"/>
                <wp:effectExtent l="9525" t="10160" r="9525" b="8890"/>
                <wp:wrapNone/>
                <wp:docPr id="47" name="椭圆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47" o:spid="_x0000_s1026" style="position:absolute;left:0;text-align:left;margin-left:240pt;margin-top:30.2pt;width:15pt;height: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" o:allowincell="f"/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383540</wp:posOffset>
                </wp:positionV>
                <wp:extent cx="190500" cy="190500"/>
                <wp:effectExtent l="9525" t="10160" r="9525" b="8890"/>
                <wp:wrapNone/>
                <wp:docPr id="46" name="椭圆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46" o:spid="_x0000_s1026" style="position:absolute;left:0;text-align:left;margin-left:273pt;margin-top:30.2pt;width:15pt;height: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" o:allowincell="f"/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>
                <wp:simplePos x="0" y="0"/>
                <wp:positionH relativeFrom="column">
                  <wp:posOffset>2882900</wp:posOffset>
                </wp:positionH>
                <wp:positionV relativeFrom="paragraph">
                  <wp:posOffset>642620</wp:posOffset>
                </wp:positionV>
                <wp:extent cx="190500" cy="190500"/>
                <wp:effectExtent l="6350" t="12065" r="12700" b="6985"/>
                <wp:wrapNone/>
                <wp:docPr id="45" name="椭圆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45" o:spid="_x0000_s1026" style="position:absolute;left:0;text-align:left;margin-left:227pt;margin-top:50.6pt;width:15pt;height: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" o:allowincell="f"/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>
                <wp:simplePos x="0" y="0"/>
                <wp:positionH relativeFrom="column">
                  <wp:posOffset>1473200</wp:posOffset>
                </wp:positionH>
                <wp:positionV relativeFrom="paragraph">
                  <wp:posOffset>1308100</wp:posOffset>
                </wp:positionV>
                <wp:extent cx="88900" cy="152400"/>
                <wp:effectExtent l="6350" t="10795" r="9525" b="8255"/>
                <wp:wrapNone/>
                <wp:docPr id="44" name="直接连接符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8900" cy="152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4" o:spid="_x0000_s1026" style="position:absolute;left:0;text-align:lef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pt,103pt" to="123pt,1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" o:allowincell="f"/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1308100</wp:posOffset>
                </wp:positionV>
                <wp:extent cx="88900" cy="165100"/>
                <wp:effectExtent l="9525" t="10795" r="6350" b="5080"/>
                <wp:wrapNone/>
                <wp:docPr id="43" name="直接连接符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0" cy="165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3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pt,103pt" to="136pt,1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" o:allowincell="f"/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0" allowOverlap="1">
                <wp:simplePos x="0" y="0"/>
                <wp:positionH relativeFrom="column">
                  <wp:posOffset>1879600</wp:posOffset>
                </wp:positionH>
                <wp:positionV relativeFrom="paragraph">
                  <wp:posOffset>1028700</wp:posOffset>
                </wp:positionV>
                <wp:extent cx="127000" cy="177800"/>
                <wp:effectExtent l="12700" t="7620" r="12700" b="5080"/>
                <wp:wrapNone/>
                <wp:docPr id="42" name="直接连接符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0" cy="177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2" o:spid="_x0000_s1026" style="position:absolute;left:0;text-align:lef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pt,81pt" to="158pt,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" o:allowincell="f"/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1021080</wp:posOffset>
                </wp:positionV>
                <wp:extent cx="152400" cy="190500"/>
                <wp:effectExtent l="9525" t="9525" r="9525" b="9525"/>
                <wp:wrapNone/>
                <wp:docPr id="41" name="直接连接符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0" cy="190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1" o:spid="_x0000_s1026" style="position:absolute;left:0;text-align:lef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pt,80.4pt" to="141pt,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" o:allowincell="f"/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871220</wp:posOffset>
                </wp:positionV>
                <wp:extent cx="190500" cy="190500"/>
                <wp:effectExtent l="6350" t="12065" r="12700" b="6985"/>
                <wp:wrapNone/>
                <wp:docPr id="40" name="椭圆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40" o:spid="_x0000_s1026" style="position:absolute;left:0;text-align:left;margin-left:137pt;margin-top:68.6pt;width:15pt;height: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" o:allowincell="f"/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0" allowOverlap="1">
                <wp:simplePos x="0" y="0"/>
                <wp:positionH relativeFrom="column">
                  <wp:posOffset>1511300</wp:posOffset>
                </wp:positionH>
                <wp:positionV relativeFrom="paragraph">
                  <wp:posOffset>1158240</wp:posOffset>
                </wp:positionV>
                <wp:extent cx="190500" cy="190500"/>
                <wp:effectExtent l="6350" t="13335" r="12700" b="5715"/>
                <wp:wrapNone/>
                <wp:docPr id="39" name="椭圆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39" o:spid="_x0000_s1026" style="position:absolute;left:0;text-align:left;margin-left:119pt;margin-top:91.2pt;width:15pt;height: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" o:allowincell="f"/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0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1447800</wp:posOffset>
                </wp:positionV>
                <wp:extent cx="190500" cy="190500"/>
                <wp:effectExtent l="12700" t="7620" r="6350" b="11430"/>
                <wp:wrapNone/>
                <wp:docPr id="38" name="椭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38" o:spid="_x0000_s1026" style="position:absolute;left:0;text-align:left;margin-left:130pt;margin-top:114pt;width:15pt;height: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" o:allowincell="f"/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0" allowOverlap="1">
                <wp:simplePos x="0" y="0"/>
                <wp:positionH relativeFrom="column">
                  <wp:posOffset>1358900</wp:posOffset>
                </wp:positionH>
                <wp:positionV relativeFrom="paragraph">
                  <wp:posOffset>1447800</wp:posOffset>
                </wp:positionV>
                <wp:extent cx="190500" cy="190500"/>
                <wp:effectExtent l="6350" t="7620" r="12700" b="11430"/>
                <wp:wrapNone/>
                <wp:docPr id="37" name="椭圆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37" o:spid="_x0000_s1026" style="position:absolute;left:0;text-align:left;margin-left:107pt;margin-top:114pt;width:15pt;height: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" o:allowincell="f"/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0" allowOverlap="1">
                <wp:simplePos x="0" y="0"/>
                <wp:positionH relativeFrom="column">
                  <wp:posOffset>1955800</wp:posOffset>
                </wp:positionH>
                <wp:positionV relativeFrom="paragraph">
                  <wp:posOffset>1158240</wp:posOffset>
                </wp:positionV>
                <wp:extent cx="190500" cy="190500"/>
                <wp:effectExtent l="12700" t="13335" r="6350" b="5715"/>
                <wp:wrapNone/>
                <wp:docPr id="36" name="椭圆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36" o:spid="_x0000_s1026" style="position:absolute;left:0;text-align:left;margin-left:154pt;margin-top:91.2pt;width:15pt;height: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" o:allowincell="f"/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>
                <wp:simplePos x="0" y="0"/>
                <wp:positionH relativeFrom="column">
                  <wp:posOffset>863600</wp:posOffset>
                </wp:positionH>
                <wp:positionV relativeFrom="paragraph">
                  <wp:posOffset>76200</wp:posOffset>
                </wp:positionV>
                <wp:extent cx="254000" cy="241300"/>
                <wp:effectExtent l="0" t="0" r="0" b="0"/>
                <wp:wrapNone/>
                <wp:docPr id="35" name="文本框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7"/>
                            </w:tblGrid>
                            <w:tr w:rsidR="008D41B1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27" w:type="dxa"/>
                                  <w:vAlign w:val="center"/>
                                </w:tcPr>
                                <w:p w:rsidR="008D41B1" w:rsidRDefault="008D41B1">
                                  <w:pPr>
                                    <w:spacing w:line="0" w:lineRule="atLeas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:rsidR="008D41B1" w:rsidRDefault="008D41B1" w:rsidP="008D41B1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5" o:spid="_x0000_s1027" type="#_x0000_t202" style="position:absolute;left:0;text-align:left;margin-left:68pt;margin-top:6pt;width:20pt;height:1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" o:allowincell="f" filled="f" stroked="f">
                <v:textbox>
                  <w:txbxContent>
                    <w:tbl>
                      <w:tblPr>
                        <w:tblW w:w="0" w:type="auto"/>
                        <w:tblCellSpacing w:w="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7"/>
                      </w:tblGrid>
                      <w:tr w:rsidR="008D41B1">
                        <w:trPr>
                          <w:tblCellSpacing w:w="0" w:type="dxa"/>
                        </w:trPr>
                        <w:tc>
                          <w:tcPr>
                            <w:tcW w:w="127" w:type="dxa"/>
                            <w:vAlign w:val="center"/>
                          </w:tcPr>
                          <w:p w:rsidR="008D41B1" w:rsidRDefault="008D41B1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</w:tc>
                      </w:tr>
                    </w:tbl>
                    <w:p w:rsidR="008D41B1" w:rsidRDefault="008D41B1" w:rsidP="008D41B1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0" allowOverlap="1">
                <wp:simplePos x="0" y="0"/>
                <wp:positionH relativeFrom="column">
                  <wp:posOffset>1536700</wp:posOffset>
                </wp:positionH>
                <wp:positionV relativeFrom="paragraph">
                  <wp:posOffset>358140</wp:posOffset>
                </wp:positionV>
                <wp:extent cx="254000" cy="241300"/>
                <wp:effectExtent l="3175" t="3810" r="0" b="2540"/>
                <wp:wrapNone/>
                <wp:docPr id="34" name="文本框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7"/>
                            </w:tblGrid>
                            <w:tr w:rsidR="008D41B1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27" w:type="dxa"/>
                                  <w:vAlign w:val="center"/>
                                </w:tcPr>
                                <w:p w:rsidR="008D41B1" w:rsidRDefault="008D41B1">
                                  <w:pPr>
                                    <w:spacing w:line="0" w:lineRule="atLeas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:rsidR="008D41B1" w:rsidRDefault="008D41B1" w:rsidP="008D41B1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4" o:spid="_x0000_s1028" type="#_x0000_t202" style="position:absolute;left:0;text-align:left;margin-left:121pt;margin-top:28.2pt;width:20pt;height:1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" o:allowincell="f" filled="f" stroked="f">
                <v:textbox>
                  <w:txbxContent>
                    <w:tbl>
                      <w:tblPr>
                        <w:tblW w:w="0" w:type="auto"/>
                        <w:tblCellSpacing w:w="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7"/>
                      </w:tblGrid>
                      <w:tr w:rsidR="008D41B1">
                        <w:trPr>
                          <w:tblCellSpacing w:w="0" w:type="dxa"/>
                        </w:trPr>
                        <w:tc>
                          <w:tcPr>
                            <w:tcW w:w="127" w:type="dxa"/>
                            <w:vAlign w:val="center"/>
                          </w:tcPr>
                          <w:p w:rsidR="008D41B1" w:rsidRDefault="008D41B1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</w:tc>
                      </w:tr>
                    </w:tbl>
                    <w:p w:rsidR="008D41B1" w:rsidRDefault="008D41B1" w:rsidP="008D41B1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>
                <wp:simplePos x="0" y="0"/>
                <wp:positionH relativeFrom="column">
                  <wp:posOffset>2108200</wp:posOffset>
                </wp:positionH>
                <wp:positionV relativeFrom="paragraph">
                  <wp:posOffset>358140</wp:posOffset>
                </wp:positionV>
                <wp:extent cx="254000" cy="241300"/>
                <wp:effectExtent l="3175" t="3810" r="0" b="2540"/>
                <wp:wrapNone/>
                <wp:docPr id="33" name="文本框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7"/>
                            </w:tblGrid>
                            <w:tr w:rsidR="008D41B1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27" w:type="dxa"/>
                                  <w:vAlign w:val="center"/>
                                </w:tcPr>
                                <w:p w:rsidR="008D41B1" w:rsidRDefault="008D41B1">
                                  <w:pPr>
                                    <w:spacing w:line="0" w:lineRule="atLeas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:rsidR="008D41B1" w:rsidRDefault="008D41B1" w:rsidP="008D41B1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3" o:spid="_x0000_s1029" type="#_x0000_t202" style="position:absolute;left:0;text-align:left;margin-left:166pt;margin-top:28.2pt;width:20pt;height:1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" o:allowincell="f" filled="f" stroked="f">
                <v:textbox>
                  <w:txbxContent>
                    <w:tbl>
                      <w:tblPr>
                        <w:tblW w:w="0" w:type="auto"/>
                        <w:tblCellSpacing w:w="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7"/>
                      </w:tblGrid>
                      <w:tr w:rsidR="008D41B1">
                        <w:trPr>
                          <w:tblCellSpacing w:w="0" w:type="dxa"/>
                        </w:trPr>
                        <w:tc>
                          <w:tcPr>
                            <w:tcW w:w="127" w:type="dxa"/>
                            <w:vAlign w:val="center"/>
                          </w:tcPr>
                          <w:p w:rsidR="008D41B1" w:rsidRDefault="008D41B1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</w:tc>
                      </w:tr>
                    </w:tbl>
                    <w:p w:rsidR="008D41B1" w:rsidRDefault="008D41B1" w:rsidP="008D41B1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0" allowOverlap="1">
                <wp:simplePos x="0" y="0"/>
                <wp:positionH relativeFrom="column">
                  <wp:posOffset>3022600</wp:posOffset>
                </wp:positionH>
                <wp:positionV relativeFrom="paragraph">
                  <wp:posOffset>358140</wp:posOffset>
                </wp:positionV>
                <wp:extent cx="254000" cy="241300"/>
                <wp:effectExtent l="3175" t="3810" r="0" b="2540"/>
                <wp:wrapNone/>
                <wp:docPr id="32" name="文本框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7"/>
                            </w:tblGrid>
                            <w:tr w:rsidR="008D41B1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27" w:type="dxa"/>
                                  <w:vAlign w:val="center"/>
                                </w:tcPr>
                                <w:p w:rsidR="008D41B1" w:rsidRDefault="008D41B1">
                                  <w:pPr>
                                    <w:spacing w:line="0" w:lineRule="atLeas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:rsidR="008D41B1" w:rsidRDefault="008D41B1" w:rsidP="008D41B1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2" o:spid="_x0000_s1030" type="#_x0000_t202" style="position:absolute;left:0;text-align:left;margin-left:238pt;margin-top:28.2pt;width:20pt;height:1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" o:allowincell="f" filled="f" stroked="f">
                <v:textbox>
                  <w:txbxContent>
                    <w:tbl>
                      <w:tblPr>
                        <w:tblW w:w="0" w:type="auto"/>
                        <w:tblCellSpacing w:w="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7"/>
                      </w:tblGrid>
                      <w:tr w:rsidR="008D41B1">
                        <w:trPr>
                          <w:tblCellSpacing w:w="0" w:type="dxa"/>
                        </w:trPr>
                        <w:tc>
                          <w:tcPr>
                            <w:tcW w:w="127" w:type="dxa"/>
                            <w:vAlign w:val="center"/>
                          </w:tcPr>
                          <w:p w:rsidR="008D41B1" w:rsidRDefault="008D41B1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</w:tc>
                      </w:tr>
                    </w:tbl>
                    <w:p w:rsidR="008D41B1" w:rsidRDefault="008D41B1" w:rsidP="008D41B1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>
                <wp:simplePos x="0" y="0"/>
                <wp:positionH relativeFrom="column">
                  <wp:posOffset>673100</wp:posOffset>
                </wp:positionH>
                <wp:positionV relativeFrom="paragraph">
                  <wp:posOffset>335280</wp:posOffset>
                </wp:positionV>
                <wp:extent cx="266700" cy="241300"/>
                <wp:effectExtent l="0" t="0" r="3175" b="0"/>
                <wp:wrapNone/>
                <wp:docPr id="31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47"/>
                            </w:tblGrid>
                            <w:tr w:rsidR="008D41B1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47" w:type="dxa"/>
                                  <w:vAlign w:val="center"/>
                                </w:tcPr>
                                <w:p w:rsidR="008D41B1" w:rsidRDefault="008D41B1">
                                  <w:pPr>
                                    <w:spacing w:line="0" w:lineRule="atLeas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:rsidR="008D41B1" w:rsidRDefault="008D41B1" w:rsidP="008D41B1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1" o:spid="_x0000_s1031" type="#_x0000_t202" style="position:absolute;left:0;text-align:left;margin-left:53pt;margin-top:26.4pt;width:21pt;height:1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" o:allowincell="f" filled="f" stroked="f">
                <v:textbox>
                  <w:txbxContent>
                    <w:tbl>
                      <w:tblPr>
                        <w:tblW w:w="0" w:type="auto"/>
                        <w:tblCellSpacing w:w="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47"/>
                      </w:tblGrid>
                      <w:tr w:rsidR="008D41B1">
                        <w:trPr>
                          <w:tblCellSpacing w:w="0" w:type="dxa"/>
                        </w:trPr>
                        <w:tc>
                          <w:tcPr>
                            <w:tcW w:w="147" w:type="dxa"/>
                            <w:vAlign w:val="center"/>
                          </w:tcPr>
                          <w:p w:rsidR="008D41B1" w:rsidRDefault="008D41B1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</w:tbl>
                    <w:p w:rsidR="008D41B1" w:rsidRDefault="008D41B1" w:rsidP="008D41B1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0" allowOverlap="1">
                <wp:simplePos x="0" y="0"/>
                <wp:positionH relativeFrom="column">
                  <wp:posOffset>1778000</wp:posOffset>
                </wp:positionH>
                <wp:positionV relativeFrom="paragraph">
                  <wp:posOffset>53340</wp:posOffset>
                </wp:positionV>
                <wp:extent cx="266700" cy="241300"/>
                <wp:effectExtent l="0" t="3810" r="3175" b="2540"/>
                <wp:wrapNone/>
                <wp:docPr id="30" name="文本框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47"/>
                            </w:tblGrid>
                            <w:tr w:rsidR="008D41B1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47" w:type="dxa"/>
                                  <w:vAlign w:val="center"/>
                                </w:tcPr>
                                <w:p w:rsidR="008D41B1" w:rsidRDefault="008D41B1">
                                  <w:pPr>
                                    <w:spacing w:line="0" w:lineRule="atLeas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:rsidR="008D41B1" w:rsidRDefault="008D41B1" w:rsidP="008D41B1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0" o:spid="_x0000_s1032" type="#_x0000_t202" style="position:absolute;left:0;text-align:left;margin-left:140pt;margin-top:4.2pt;width:21pt;height:1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" o:allowincell="f" filled="f" stroked="f">
                <v:textbox>
                  <w:txbxContent>
                    <w:tbl>
                      <w:tblPr>
                        <w:tblW w:w="0" w:type="auto"/>
                        <w:tblCellSpacing w:w="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47"/>
                      </w:tblGrid>
                      <w:tr w:rsidR="008D41B1">
                        <w:trPr>
                          <w:tblCellSpacing w:w="0" w:type="dxa"/>
                        </w:trPr>
                        <w:tc>
                          <w:tcPr>
                            <w:tcW w:w="147" w:type="dxa"/>
                            <w:vAlign w:val="center"/>
                          </w:tcPr>
                          <w:p w:rsidR="008D41B1" w:rsidRDefault="008D41B1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</w:tbl>
                    <w:p w:rsidR="008D41B1" w:rsidRDefault="008D41B1" w:rsidP="008D41B1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>
                <wp:simplePos x="0" y="0"/>
                <wp:positionH relativeFrom="column">
                  <wp:posOffset>2349500</wp:posOffset>
                </wp:positionH>
                <wp:positionV relativeFrom="paragraph">
                  <wp:posOffset>76200</wp:posOffset>
                </wp:positionV>
                <wp:extent cx="266700" cy="241300"/>
                <wp:effectExtent l="0" t="0" r="3175" b="0"/>
                <wp:wrapNone/>
                <wp:docPr id="29" name="文本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47"/>
                            </w:tblGrid>
                            <w:tr w:rsidR="008D41B1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47" w:type="dxa"/>
                                  <w:vAlign w:val="center"/>
                                </w:tcPr>
                                <w:p w:rsidR="008D41B1" w:rsidRDefault="008D41B1">
                                  <w:pPr>
                                    <w:spacing w:line="0" w:lineRule="atLeas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:rsidR="008D41B1" w:rsidRDefault="008D41B1" w:rsidP="008D41B1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9" o:spid="_x0000_s1033" type="#_x0000_t202" style="position:absolute;left:0;text-align:left;margin-left:185pt;margin-top:6pt;width:21pt;height:1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" o:allowincell="f" filled="f" stroked="f">
                <v:textbox>
                  <w:txbxContent>
                    <w:tbl>
                      <w:tblPr>
                        <w:tblW w:w="0" w:type="auto"/>
                        <w:tblCellSpacing w:w="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47"/>
                      </w:tblGrid>
                      <w:tr w:rsidR="008D41B1">
                        <w:trPr>
                          <w:tblCellSpacing w:w="0" w:type="dxa"/>
                        </w:trPr>
                        <w:tc>
                          <w:tcPr>
                            <w:tcW w:w="147" w:type="dxa"/>
                            <w:vAlign w:val="center"/>
                          </w:tcPr>
                          <w:p w:rsidR="008D41B1" w:rsidRDefault="008D41B1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</w:tbl>
                    <w:p w:rsidR="008D41B1" w:rsidRDefault="008D41B1" w:rsidP="008D41B1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0" allowOverlap="1">
                <wp:simplePos x="0" y="0"/>
                <wp:positionH relativeFrom="column">
                  <wp:posOffset>2578100</wp:posOffset>
                </wp:positionH>
                <wp:positionV relativeFrom="paragraph">
                  <wp:posOffset>358140</wp:posOffset>
                </wp:positionV>
                <wp:extent cx="266700" cy="266700"/>
                <wp:effectExtent l="0" t="3810" r="3175" b="0"/>
                <wp:wrapNone/>
                <wp:docPr id="28" name="文本框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47"/>
                            </w:tblGrid>
                            <w:tr w:rsidR="008D41B1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47" w:type="dxa"/>
                                  <w:vAlign w:val="center"/>
                                </w:tcPr>
                                <w:p w:rsidR="008D41B1" w:rsidRDefault="008D41B1">
                                  <w:pPr>
                                    <w:spacing w:line="0" w:lineRule="atLeas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:rsidR="008D41B1" w:rsidRDefault="008D41B1" w:rsidP="008D41B1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8" o:spid="_x0000_s1034" type="#_x0000_t202" style="position:absolute;left:0;text-align:left;margin-left:203pt;margin-top:28.2pt;width:21pt;height:2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" o:allowincell="f" filled="f" stroked="f">
                <v:textbox>
                  <w:txbxContent>
                    <w:tbl>
                      <w:tblPr>
                        <w:tblW w:w="0" w:type="auto"/>
                        <w:tblCellSpacing w:w="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47"/>
                      </w:tblGrid>
                      <w:tr w:rsidR="008D41B1">
                        <w:trPr>
                          <w:tblCellSpacing w:w="0" w:type="dxa"/>
                        </w:trPr>
                        <w:tc>
                          <w:tcPr>
                            <w:tcW w:w="147" w:type="dxa"/>
                            <w:vAlign w:val="center"/>
                          </w:tcPr>
                          <w:p w:rsidR="008D41B1" w:rsidRDefault="008D41B1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</w:t>
                            </w:r>
                          </w:p>
                        </w:tc>
                      </w:tr>
                    </w:tbl>
                    <w:p w:rsidR="008D41B1" w:rsidRDefault="008D41B1" w:rsidP="008D41B1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0" allowOverlap="1">
                <wp:simplePos x="0" y="0"/>
                <wp:positionH relativeFrom="column">
                  <wp:posOffset>3454400</wp:posOffset>
                </wp:positionH>
                <wp:positionV relativeFrom="paragraph">
                  <wp:posOffset>358140</wp:posOffset>
                </wp:positionV>
                <wp:extent cx="266700" cy="266700"/>
                <wp:effectExtent l="0" t="3810" r="3175" b="0"/>
                <wp:wrapNone/>
                <wp:docPr id="27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47"/>
                            </w:tblGrid>
                            <w:tr w:rsidR="008D41B1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47" w:type="dxa"/>
                                  <w:vAlign w:val="center"/>
                                </w:tcPr>
                                <w:p w:rsidR="008D41B1" w:rsidRDefault="008D41B1">
                                  <w:pPr>
                                    <w:spacing w:line="0" w:lineRule="atLeas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:rsidR="008D41B1" w:rsidRDefault="008D41B1" w:rsidP="008D41B1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7" o:spid="_x0000_s1035" type="#_x0000_t202" style="position:absolute;left:0;text-align:left;margin-left:272pt;margin-top:28.2pt;width:21pt;height:2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" o:allowincell="f" filled="f" stroked="f">
                <v:textbox>
                  <w:txbxContent>
                    <w:tbl>
                      <w:tblPr>
                        <w:tblW w:w="0" w:type="auto"/>
                        <w:tblCellSpacing w:w="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47"/>
                      </w:tblGrid>
                      <w:tr w:rsidR="008D41B1">
                        <w:trPr>
                          <w:tblCellSpacing w:w="0" w:type="dxa"/>
                        </w:trPr>
                        <w:tc>
                          <w:tcPr>
                            <w:tcW w:w="147" w:type="dxa"/>
                            <w:vAlign w:val="center"/>
                          </w:tcPr>
                          <w:p w:rsidR="008D41B1" w:rsidRDefault="008D41B1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</w:t>
                            </w:r>
                          </w:p>
                        </w:tc>
                      </w:tr>
                    </w:tbl>
                    <w:p w:rsidR="008D41B1" w:rsidRDefault="008D41B1" w:rsidP="008D41B1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0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76200</wp:posOffset>
                </wp:positionV>
                <wp:extent cx="266700" cy="241300"/>
                <wp:effectExtent l="0" t="0" r="0" b="0"/>
                <wp:wrapNone/>
                <wp:docPr id="26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47"/>
                            </w:tblGrid>
                            <w:tr w:rsidR="008D41B1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47" w:type="dxa"/>
                                  <w:vAlign w:val="center"/>
                                </w:tcPr>
                                <w:p w:rsidR="008D41B1" w:rsidRDefault="008D41B1">
                                  <w:pPr>
                                    <w:spacing w:line="0" w:lineRule="atLeas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:rsidR="008D41B1" w:rsidRDefault="008D41B1" w:rsidP="008D41B1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6" o:spid="_x0000_s1036" type="#_x0000_t202" style="position:absolute;left:0;text-align:left;margin-left:255pt;margin-top:6pt;width:21pt;height:1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" o:allowincell="f" filled="f" stroked="f">
                <v:textbox>
                  <w:txbxContent>
                    <w:tbl>
                      <w:tblPr>
                        <w:tblW w:w="0" w:type="auto"/>
                        <w:tblCellSpacing w:w="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47"/>
                      </w:tblGrid>
                      <w:tr w:rsidR="008D41B1">
                        <w:trPr>
                          <w:tblCellSpacing w:w="0" w:type="dxa"/>
                        </w:trPr>
                        <w:tc>
                          <w:tcPr>
                            <w:tcW w:w="147" w:type="dxa"/>
                            <w:vAlign w:val="center"/>
                          </w:tcPr>
                          <w:p w:rsidR="008D41B1" w:rsidRDefault="008D41B1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</w:tbl>
                    <w:p w:rsidR="008D41B1" w:rsidRDefault="008D41B1" w:rsidP="008D41B1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0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617220</wp:posOffset>
                </wp:positionV>
                <wp:extent cx="254000" cy="241300"/>
                <wp:effectExtent l="0" t="0" r="3175" b="635"/>
                <wp:wrapNone/>
                <wp:docPr id="25" name="文本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7"/>
                            </w:tblGrid>
                            <w:tr w:rsidR="008D41B1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27" w:type="dxa"/>
                                  <w:vAlign w:val="center"/>
                                </w:tcPr>
                                <w:p w:rsidR="008D41B1" w:rsidRDefault="008D41B1">
                                  <w:pPr>
                                    <w:spacing w:line="0" w:lineRule="atLeas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</w:tr>
                          </w:tbl>
                          <w:p w:rsidR="008D41B1" w:rsidRDefault="008D41B1" w:rsidP="008D41B1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5" o:spid="_x0000_s1037" type="#_x0000_t202" style="position:absolute;left:0;text-align:left;margin-left:225pt;margin-top:48.6pt;width:20pt;height:1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" o:allowincell="f" filled="f" stroked="f">
                <v:textbox>
                  <w:txbxContent>
                    <w:tbl>
                      <w:tblPr>
                        <w:tblW w:w="0" w:type="auto"/>
                        <w:tblCellSpacing w:w="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7"/>
                      </w:tblGrid>
                      <w:tr w:rsidR="008D41B1">
                        <w:trPr>
                          <w:tblCellSpacing w:w="0" w:type="dxa"/>
                        </w:trPr>
                        <w:tc>
                          <w:tcPr>
                            <w:tcW w:w="127" w:type="dxa"/>
                            <w:vAlign w:val="center"/>
                          </w:tcPr>
                          <w:p w:rsidR="008D41B1" w:rsidRDefault="008D41B1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</w:t>
                            </w:r>
                          </w:p>
                        </w:tc>
                      </w:tr>
                    </w:tbl>
                    <w:p w:rsidR="008D41B1" w:rsidRDefault="008D41B1" w:rsidP="008D41B1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0" allowOverlap="1">
                <wp:simplePos x="0" y="0"/>
                <wp:positionH relativeFrom="column">
                  <wp:posOffset>1930400</wp:posOffset>
                </wp:positionH>
                <wp:positionV relativeFrom="paragraph">
                  <wp:posOffset>1145540</wp:posOffset>
                </wp:positionV>
                <wp:extent cx="266700" cy="266700"/>
                <wp:effectExtent l="0" t="635" r="3175" b="0"/>
                <wp:wrapNone/>
                <wp:docPr id="24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47"/>
                            </w:tblGrid>
                            <w:tr w:rsidR="008D41B1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47" w:type="dxa"/>
                                  <w:vAlign w:val="center"/>
                                </w:tcPr>
                                <w:p w:rsidR="008D41B1" w:rsidRDefault="008D41B1">
                                  <w:pPr>
                                    <w:spacing w:line="0" w:lineRule="atLeas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:rsidR="008D41B1" w:rsidRDefault="008D41B1" w:rsidP="008D41B1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4" o:spid="_x0000_s1038" type="#_x0000_t202" style="position:absolute;left:0;text-align:left;margin-left:152pt;margin-top:90.2pt;width:21pt;height:2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" o:allowincell="f" filled="f" stroked="f">
                <v:textbox>
                  <w:txbxContent>
                    <w:tbl>
                      <w:tblPr>
                        <w:tblW w:w="0" w:type="auto"/>
                        <w:tblCellSpacing w:w="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47"/>
                      </w:tblGrid>
                      <w:tr w:rsidR="008D41B1">
                        <w:trPr>
                          <w:tblCellSpacing w:w="0" w:type="dxa"/>
                        </w:trPr>
                        <w:tc>
                          <w:tcPr>
                            <w:tcW w:w="147" w:type="dxa"/>
                            <w:vAlign w:val="center"/>
                          </w:tcPr>
                          <w:p w:rsidR="008D41B1" w:rsidRDefault="008D41B1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</w:t>
                            </w:r>
                          </w:p>
                        </w:tc>
                      </w:tr>
                    </w:tbl>
                    <w:p w:rsidR="008D41B1" w:rsidRDefault="008D41B1" w:rsidP="008D41B1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0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861060</wp:posOffset>
                </wp:positionV>
                <wp:extent cx="266700" cy="241300"/>
                <wp:effectExtent l="0" t="1905" r="0" b="4445"/>
                <wp:wrapNone/>
                <wp:docPr id="23" name="文本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47"/>
                            </w:tblGrid>
                            <w:tr w:rsidR="008D41B1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47" w:type="dxa"/>
                                  <w:vAlign w:val="center"/>
                                </w:tcPr>
                                <w:p w:rsidR="008D41B1" w:rsidRDefault="008D41B1">
                                  <w:pPr>
                                    <w:spacing w:line="0" w:lineRule="atLeas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:rsidR="008D41B1" w:rsidRDefault="008D41B1" w:rsidP="008D41B1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3" o:spid="_x0000_s1039" type="#_x0000_t202" style="position:absolute;left:0;text-align:left;margin-left:135pt;margin-top:67.8pt;width:21pt;height:1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" o:allowincell="f" filled="f" stroked="f">
                <v:textbox>
                  <w:txbxContent>
                    <w:tbl>
                      <w:tblPr>
                        <w:tblW w:w="0" w:type="auto"/>
                        <w:tblCellSpacing w:w="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47"/>
                      </w:tblGrid>
                      <w:tr w:rsidR="008D41B1">
                        <w:trPr>
                          <w:tblCellSpacing w:w="0" w:type="dxa"/>
                        </w:trPr>
                        <w:tc>
                          <w:tcPr>
                            <w:tcW w:w="147" w:type="dxa"/>
                            <w:vAlign w:val="center"/>
                          </w:tcPr>
                          <w:p w:rsidR="008D41B1" w:rsidRDefault="008D41B1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</w:tbl>
                    <w:p w:rsidR="008D41B1" w:rsidRDefault="008D41B1" w:rsidP="008D41B1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1435100</wp:posOffset>
                </wp:positionV>
                <wp:extent cx="254000" cy="241300"/>
                <wp:effectExtent l="0" t="4445" r="3175" b="1905"/>
                <wp:wrapNone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7"/>
                            </w:tblGrid>
                            <w:tr w:rsidR="008D41B1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27" w:type="dxa"/>
                                  <w:vAlign w:val="center"/>
                                </w:tcPr>
                                <w:p w:rsidR="008D41B1" w:rsidRDefault="008D41B1">
                                  <w:pPr>
                                    <w:spacing w:line="0" w:lineRule="atLeas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</w:tr>
                          </w:tbl>
                          <w:p w:rsidR="008D41B1" w:rsidRDefault="008D41B1" w:rsidP="008D41B1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2" o:spid="_x0000_s1040" type="#_x0000_t202" style="position:absolute;left:0;text-align:left;margin-left:105pt;margin-top:113pt;width:20pt;height:1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" o:allowincell="f" filled="f" stroked="f">
                <v:textbox>
                  <w:txbxContent>
                    <w:tbl>
                      <w:tblPr>
                        <w:tblW w:w="0" w:type="auto"/>
                        <w:tblCellSpacing w:w="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7"/>
                      </w:tblGrid>
                      <w:tr w:rsidR="008D41B1">
                        <w:trPr>
                          <w:tblCellSpacing w:w="0" w:type="dxa"/>
                        </w:trPr>
                        <w:tc>
                          <w:tcPr>
                            <w:tcW w:w="127" w:type="dxa"/>
                            <w:vAlign w:val="center"/>
                          </w:tcPr>
                          <w:p w:rsidR="008D41B1" w:rsidRDefault="008D41B1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</w:t>
                            </w:r>
                          </w:p>
                        </w:tc>
                      </w:tr>
                    </w:tbl>
                    <w:p w:rsidR="008D41B1" w:rsidRDefault="008D41B1" w:rsidP="008D41B1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0" allowOverlap="1">
                <wp:simplePos x="0" y="0"/>
                <wp:positionH relativeFrom="column">
                  <wp:posOffset>1498600</wp:posOffset>
                </wp:positionH>
                <wp:positionV relativeFrom="paragraph">
                  <wp:posOffset>1145540</wp:posOffset>
                </wp:positionV>
                <wp:extent cx="254000" cy="241300"/>
                <wp:effectExtent l="3175" t="635" r="0" b="0"/>
                <wp:wrapNone/>
                <wp:docPr id="2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7"/>
                            </w:tblGrid>
                            <w:tr w:rsidR="008D41B1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27" w:type="dxa"/>
                                  <w:vAlign w:val="center"/>
                                </w:tcPr>
                                <w:p w:rsidR="008D41B1" w:rsidRDefault="008D41B1">
                                  <w:pPr>
                                    <w:spacing w:line="0" w:lineRule="atLeas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:rsidR="008D41B1" w:rsidRDefault="008D41B1" w:rsidP="008D41B1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1" o:spid="_x0000_s1041" type="#_x0000_t202" style="position:absolute;left:0;text-align:left;margin-left:118pt;margin-top:90.2pt;width:20pt;height:1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" o:allowincell="f" filled="f" stroked="f">
                <v:textbox>
                  <w:txbxContent>
                    <w:tbl>
                      <w:tblPr>
                        <w:tblW w:w="0" w:type="auto"/>
                        <w:tblCellSpacing w:w="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7"/>
                      </w:tblGrid>
                      <w:tr w:rsidR="008D41B1">
                        <w:trPr>
                          <w:tblCellSpacing w:w="0" w:type="dxa"/>
                        </w:trPr>
                        <w:tc>
                          <w:tcPr>
                            <w:tcW w:w="127" w:type="dxa"/>
                            <w:vAlign w:val="center"/>
                          </w:tcPr>
                          <w:p w:rsidR="008D41B1" w:rsidRDefault="008D41B1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</w:tbl>
                    <w:p w:rsidR="008D41B1" w:rsidRDefault="008D41B1" w:rsidP="008D41B1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>
                <wp:simplePos x="0" y="0"/>
                <wp:positionH relativeFrom="column">
                  <wp:posOffset>1625600</wp:posOffset>
                </wp:positionH>
                <wp:positionV relativeFrom="paragraph">
                  <wp:posOffset>1427480</wp:posOffset>
                </wp:positionV>
                <wp:extent cx="254000" cy="241300"/>
                <wp:effectExtent l="0" t="0" r="0" b="0"/>
                <wp:wrapNone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7"/>
                            </w:tblGrid>
                            <w:tr w:rsidR="008D41B1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27" w:type="dxa"/>
                                  <w:vAlign w:val="center"/>
                                </w:tcPr>
                                <w:p w:rsidR="008D41B1" w:rsidRDefault="008D41B1">
                                  <w:pPr>
                                    <w:spacing w:line="0" w:lineRule="atLeas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:rsidR="008D41B1" w:rsidRDefault="008D41B1" w:rsidP="008D41B1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0" o:spid="_x0000_s1042" type="#_x0000_t202" style="position:absolute;left:0;text-align:left;margin-left:128pt;margin-top:112.4pt;width:20pt;height:1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" o:allowincell="f" filled="f" stroked="f">
                <v:textbox>
                  <w:txbxContent>
                    <w:tbl>
                      <w:tblPr>
                        <w:tblW w:w="0" w:type="auto"/>
                        <w:tblCellSpacing w:w="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7"/>
                      </w:tblGrid>
                      <w:tr w:rsidR="008D41B1">
                        <w:trPr>
                          <w:tblCellSpacing w:w="0" w:type="dxa"/>
                        </w:trPr>
                        <w:tc>
                          <w:tcPr>
                            <w:tcW w:w="127" w:type="dxa"/>
                            <w:vAlign w:val="center"/>
                          </w:tcPr>
                          <w:p w:rsidR="008D41B1" w:rsidRDefault="008D41B1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</w:tc>
                      </w:tr>
                    </w:tbl>
                    <w:p w:rsidR="008D41B1" w:rsidRDefault="008D41B1" w:rsidP="008D41B1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0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1241425</wp:posOffset>
                </wp:positionV>
                <wp:extent cx="317500" cy="0"/>
                <wp:effectExtent l="9525" t="48895" r="15875" b="46355"/>
                <wp:wrapNone/>
                <wp:docPr id="19" name="直接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9" o:spid="_x0000_s1026" style="position:absolute;left:0;text-align:lef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97.75pt" to="97pt,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" o:allowincell="f">
                <v:stroke endarrow="block" endarrowwidth="narrow"/>
              </v:line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525780</wp:posOffset>
                </wp:positionV>
                <wp:extent cx="88900" cy="152400"/>
                <wp:effectExtent l="6350" t="9525" r="9525" b="9525"/>
                <wp:wrapNone/>
                <wp:docPr id="18" name="直接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8900" cy="152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8" o:spid="_x0000_s1026" style="position:absolute;left:0;text-align:lef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8pt,41.4pt" to="315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" o:allowincell="f"/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525780</wp:posOffset>
                </wp:positionV>
                <wp:extent cx="88900" cy="165100"/>
                <wp:effectExtent l="9525" t="9525" r="6350" b="6350"/>
                <wp:wrapNone/>
                <wp:docPr id="17" name="直接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0" cy="165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7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1pt,41.4pt" to="328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" o:allowincell="f"/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>
                <wp:simplePos x="0" y="0"/>
                <wp:positionH relativeFrom="column">
                  <wp:posOffset>4318000</wp:posOffset>
                </wp:positionH>
                <wp:positionV relativeFrom="paragraph">
                  <wp:posOffset>231775</wp:posOffset>
                </wp:positionV>
                <wp:extent cx="127000" cy="177800"/>
                <wp:effectExtent l="12700" t="10795" r="12700" b="11430"/>
                <wp:wrapNone/>
                <wp:docPr id="16" name="直接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0" cy="177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6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pt,18.25pt" to="350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" o:allowincell="f"/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231775</wp:posOffset>
                </wp:positionV>
                <wp:extent cx="152400" cy="190500"/>
                <wp:effectExtent l="9525" t="10795" r="9525" b="8255"/>
                <wp:wrapNone/>
                <wp:docPr id="15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0" cy="190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5" o:spid="_x0000_s1026" style="position:absolute;left:0;text-align:lef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1pt,18.25pt" to="333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" o:allowincell="f"/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>
                <wp:simplePos x="0" y="0"/>
                <wp:positionH relativeFrom="column">
                  <wp:posOffset>4178300</wp:posOffset>
                </wp:positionH>
                <wp:positionV relativeFrom="paragraph">
                  <wp:posOffset>88900</wp:posOffset>
                </wp:positionV>
                <wp:extent cx="190500" cy="190500"/>
                <wp:effectExtent l="6350" t="10795" r="12700" b="8255"/>
                <wp:wrapNone/>
                <wp:docPr id="14" name="椭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4" o:spid="_x0000_s1026" style="position:absolute;left:0;text-align:left;margin-left:329pt;margin-top:7pt;width:15pt;height: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" o:allowincell="f"/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>
                <wp:simplePos x="0" y="0"/>
                <wp:positionH relativeFrom="column">
                  <wp:posOffset>3949700</wp:posOffset>
                </wp:positionH>
                <wp:positionV relativeFrom="paragraph">
                  <wp:posOffset>383540</wp:posOffset>
                </wp:positionV>
                <wp:extent cx="190500" cy="190500"/>
                <wp:effectExtent l="6350" t="10160" r="12700" b="8890"/>
                <wp:wrapNone/>
                <wp:docPr id="13" name="椭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3" o:spid="_x0000_s1026" style="position:absolute;left:0;text-align:left;margin-left:311pt;margin-top:30.2pt;width:15pt;height: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" o:allowincell="f"/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383540</wp:posOffset>
                </wp:positionV>
                <wp:extent cx="190500" cy="190500"/>
                <wp:effectExtent l="9525" t="10160" r="9525" b="8890"/>
                <wp:wrapNone/>
                <wp:docPr id="12" name="椭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2" o:spid="_x0000_s1026" style="position:absolute;left:0;text-align:left;margin-left:345pt;margin-top:30.2pt;width:15pt;height: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" o:allowincell="f"/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0" allowOverlap="1">
                <wp:simplePos x="0" y="0"/>
                <wp:positionH relativeFrom="column">
                  <wp:posOffset>4089400</wp:posOffset>
                </wp:positionH>
                <wp:positionV relativeFrom="paragraph">
                  <wp:posOffset>642620</wp:posOffset>
                </wp:positionV>
                <wp:extent cx="190500" cy="190500"/>
                <wp:effectExtent l="12700" t="12065" r="6350" b="6985"/>
                <wp:wrapNone/>
                <wp:docPr id="11" name="椭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1" o:spid="_x0000_s1026" style="position:absolute;left:0;text-align:left;margin-left:322pt;margin-top:50.6pt;width:15pt;height: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" o:allowincell="f"/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0" allowOverlap="1">
                <wp:simplePos x="0" y="0"/>
                <wp:positionH relativeFrom="column">
                  <wp:posOffset>3797300</wp:posOffset>
                </wp:positionH>
                <wp:positionV relativeFrom="paragraph">
                  <wp:posOffset>642620</wp:posOffset>
                </wp:positionV>
                <wp:extent cx="190500" cy="190500"/>
                <wp:effectExtent l="6350" t="12065" r="12700" b="6985"/>
                <wp:wrapNone/>
                <wp:docPr id="10" name="椭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0" o:spid="_x0000_s1026" style="position:absolute;left:0;text-align:left;margin-left:299pt;margin-top:50.6pt;width:15pt;height: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" o:allowincell="f"/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0" allowOverlap="1">
                <wp:simplePos x="0" y="0"/>
                <wp:positionH relativeFrom="column">
                  <wp:posOffset>4368800</wp:posOffset>
                </wp:positionH>
                <wp:positionV relativeFrom="paragraph">
                  <wp:posOffset>358140</wp:posOffset>
                </wp:positionV>
                <wp:extent cx="266700" cy="266700"/>
                <wp:effectExtent l="0" t="3810" r="3175" b="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47"/>
                            </w:tblGrid>
                            <w:tr w:rsidR="008D41B1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47" w:type="dxa"/>
                                  <w:vAlign w:val="center"/>
                                </w:tcPr>
                                <w:p w:rsidR="008D41B1" w:rsidRDefault="008D41B1">
                                  <w:pPr>
                                    <w:spacing w:line="0" w:lineRule="atLeas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:rsidR="008D41B1" w:rsidRDefault="008D41B1" w:rsidP="008D41B1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9" o:spid="_x0000_s1043" type="#_x0000_t202" style="position:absolute;left:0;text-align:left;margin-left:344pt;margin-top:28.2pt;width:21pt;height:2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" o:allowincell="f" filled="f" stroked="f">
                <v:textbox>
                  <w:txbxContent>
                    <w:tbl>
                      <w:tblPr>
                        <w:tblW w:w="0" w:type="auto"/>
                        <w:tblCellSpacing w:w="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47"/>
                      </w:tblGrid>
                      <w:tr w:rsidR="008D41B1">
                        <w:trPr>
                          <w:tblCellSpacing w:w="0" w:type="dxa"/>
                        </w:trPr>
                        <w:tc>
                          <w:tcPr>
                            <w:tcW w:w="147" w:type="dxa"/>
                            <w:vAlign w:val="center"/>
                          </w:tcPr>
                          <w:p w:rsidR="008D41B1" w:rsidRDefault="008D41B1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</w:t>
                            </w:r>
                          </w:p>
                        </w:tc>
                      </w:tr>
                    </w:tbl>
                    <w:p w:rsidR="008D41B1" w:rsidRDefault="008D41B1" w:rsidP="008D41B1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0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76200</wp:posOffset>
                </wp:positionV>
                <wp:extent cx="266700" cy="241300"/>
                <wp:effectExtent l="0" t="0" r="0" b="0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47"/>
                            </w:tblGrid>
                            <w:tr w:rsidR="008D41B1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47" w:type="dxa"/>
                                  <w:vAlign w:val="center"/>
                                </w:tcPr>
                                <w:p w:rsidR="008D41B1" w:rsidRDefault="008D41B1">
                                  <w:pPr>
                                    <w:spacing w:line="0" w:lineRule="atLeas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:rsidR="008D41B1" w:rsidRDefault="008D41B1" w:rsidP="008D41B1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8" o:spid="_x0000_s1044" type="#_x0000_t202" style="position:absolute;left:0;text-align:left;margin-left:327pt;margin-top:6pt;width:21pt;height:1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" o:allowincell="f" filled="f" stroked="f">
                <v:textbox>
                  <w:txbxContent>
                    <w:tbl>
                      <w:tblPr>
                        <w:tblW w:w="0" w:type="auto"/>
                        <w:tblCellSpacing w:w="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47"/>
                      </w:tblGrid>
                      <w:tr w:rsidR="008D41B1">
                        <w:trPr>
                          <w:tblCellSpacing w:w="0" w:type="dxa"/>
                        </w:trPr>
                        <w:tc>
                          <w:tcPr>
                            <w:tcW w:w="147" w:type="dxa"/>
                            <w:vAlign w:val="center"/>
                          </w:tcPr>
                          <w:p w:rsidR="008D41B1" w:rsidRDefault="008D41B1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</w:tbl>
                    <w:p w:rsidR="008D41B1" w:rsidRDefault="008D41B1" w:rsidP="008D41B1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0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617220</wp:posOffset>
                </wp:positionV>
                <wp:extent cx="254000" cy="241300"/>
                <wp:effectExtent l="0" t="0" r="3175" b="635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7"/>
                            </w:tblGrid>
                            <w:tr w:rsidR="008D41B1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27" w:type="dxa"/>
                                  <w:vAlign w:val="center"/>
                                </w:tcPr>
                                <w:p w:rsidR="008D41B1" w:rsidRDefault="008D41B1">
                                  <w:pPr>
                                    <w:spacing w:line="0" w:lineRule="atLeas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</w:tr>
                          </w:tbl>
                          <w:p w:rsidR="008D41B1" w:rsidRDefault="008D41B1" w:rsidP="008D41B1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7" o:spid="_x0000_s1045" type="#_x0000_t202" style="position:absolute;left:0;text-align:left;margin-left:297pt;margin-top:48.6pt;width:20pt;height:1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" o:allowincell="f" filled="f" stroked="f">
                <v:textbox>
                  <w:txbxContent>
                    <w:tbl>
                      <w:tblPr>
                        <w:tblW w:w="0" w:type="auto"/>
                        <w:tblCellSpacing w:w="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7"/>
                      </w:tblGrid>
                      <w:tr w:rsidR="008D41B1">
                        <w:trPr>
                          <w:tblCellSpacing w:w="0" w:type="dxa"/>
                        </w:trPr>
                        <w:tc>
                          <w:tcPr>
                            <w:tcW w:w="127" w:type="dxa"/>
                            <w:vAlign w:val="center"/>
                          </w:tcPr>
                          <w:p w:rsidR="008D41B1" w:rsidRDefault="008D41B1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</w:t>
                            </w:r>
                          </w:p>
                        </w:tc>
                      </w:tr>
                    </w:tbl>
                    <w:p w:rsidR="008D41B1" w:rsidRDefault="008D41B1" w:rsidP="008D41B1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358140</wp:posOffset>
                </wp:positionV>
                <wp:extent cx="254000" cy="241300"/>
                <wp:effectExtent l="0" t="3810" r="0" b="2540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7"/>
                            </w:tblGrid>
                            <w:tr w:rsidR="008D41B1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27" w:type="dxa"/>
                                  <w:vAlign w:val="center"/>
                                </w:tcPr>
                                <w:p w:rsidR="008D41B1" w:rsidRDefault="008D41B1">
                                  <w:pPr>
                                    <w:spacing w:line="0" w:lineRule="atLeas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:rsidR="008D41B1" w:rsidRDefault="008D41B1" w:rsidP="008D41B1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6" o:spid="_x0000_s1046" type="#_x0000_t202" style="position:absolute;left:0;text-align:left;margin-left:308pt;margin-top:28.2pt;width:20pt;height:1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" o:allowincell="f" filled="f" stroked="f">
                <v:textbox>
                  <w:txbxContent>
                    <w:tbl>
                      <w:tblPr>
                        <w:tblW w:w="0" w:type="auto"/>
                        <w:tblCellSpacing w:w="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7"/>
                      </w:tblGrid>
                      <w:tr w:rsidR="008D41B1">
                        <w:trPr>
                          <w:tblCellSpacing w:w="0" w:type="dxa"/>
                        </w:trPr>
                        <w:tc>
                          <w:tcPr>
                            <w:tcW w:w="127" w:type="dxa"/>
                            <w:vAlign w:val="center"/>
                          </w:tcPr>
                          <w:p w:rsidR="008D41B1" w:rsidRDefault="008D41B1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</w:tc>
                      </w:tr>
                    </w:tbl>
                    <w:p w:rsidR="008D41B1" w:rsidRDefault="008D41B1" w:rsidP="008D41B1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0" allowOverlap="1">
                <wp:simplePos x="0" y="0"/>
                <wp:positionH relativeFrom="column">
                  <wp:posOffset>4064000</wp:posOffset>
                </wp:positionH>
                <wp:positionV relativeFrom="paragraph">
                  <wp:posOffset>617220</wp:posOffset>
                </wp:positionV>
                <wp:extent cx="254000" cy="241300"/>
                <wp:effectExtent l="0" t="0" r="0" b="635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7"/>
                            </w:tblGrid>
                            <w:tr w:rsidR="008D41B1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27" w:type="dxa"/>
                                  <w:vAlign w:val="center"/>
                                </w:tcPr>
                                <w:p w:rsidR="008D41B1" w:rsidRDefault="008D41B1">
                                  <w:pPr>
                                    <w:spacing w:line="0" w:lineRule="atLeas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:rsidR="008D41B1" w:rsidRDefault="008D41B1" w:rsidP="008D41B1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" o:spid="_x0000_s1047" type="#_x0000_t202" style="position:absolute;left:0;text-align:left;margin-left:320pt;margin-top:48.6pt;width:20pt;height:1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" o:allowincell="f" filled="f" stroked="f">
                <v:textbox>
                  <w:txbxContent>
                    <w:tbl>
                      <w:tblPr>
                        <w:tblW w:w="0" w:type="auto"/>
                        <w:tblCellSpacing w:w="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7"/>
                      </w:tblGrid>
                      <w:tr w:rsidR="008D41B1">
                        <w:trPr>
                          <w:tblCellSpacing w:w="0" w:type="dxa"/>
                        </w:trPr>
                        <w:tc>
                          <w:tcPr>
                            <w:tcW w:w="127" w:type="dxa"/>
                            <w:vAlign w:val="center"/>
                          </w:tcPr>
                          <w:p w:rsidR="008D41B1" w:rsidRDefault="008D41B1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</w:tbl>
                    <w:p w:rsidR="008D41B1" w:rsidRDefault="008D41B1" w:rsidP="008D41B1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D41B1" w:rsidRPr="008D41B1" w:rsidRDefault="008D41B1" w:rsidP="008D41B1">
      <w:pPr>
        <w:snapToGrid w:val="0"/>
        <w:rPr>
          <w:rFonts w:ascii="Times New Roman" w:eastAsia="宋体" w:hAnsi="Times New Roman" w:cs="Times New Roman"/>
          <w:kern w:val="16"/>
          <w:szCs w:val="20"/>
        </w:rPr>
      </w:pPr>
    </w:p>
    <w:p w:rsidR="008D41B1" w:rsidRPr="008D41B1" w:rsidRDefault="008D41B1" w:rsidP="008D41B1">
      <w:pPr>
        <w:snapToGrid w:val="0"/>
        <w:jc w:val="center"/>
        <w:rPr>
          <w:rFonts w:ascii="Times New Roman" w:eastAsia="宋体" w:hAnsi="Times New Roman" w:cs="Times New Roman"/>
          <w:szCs w:val="20"/>
        </w:rPr>
      </w:pPr>
      <w:r w:rsidRPr="008D41B1">
        <w:rPr>
          <w:rFonts w:ascii="Times New Roman" w:eastAsia="宋体" w:hAnsi="Times New Roman" w:cs="Times New Roman" w:hint="eastAsia"/>
          <w:szCs w:val="20"/>
        </w:rPr>
        <w:t>图</w:t>
      </w:r>
      <w:r w:rsidRPr="008D41B1">
        <w:rPr>
          <w:rFonts w:ascii="Times New Roman" w:eastAsia="宋体" w:hAnsi="Times New Roman" w:cs="Times New Roman"/>
          <w:szCs w:val="20"/>
        </w:rPr>
        <w:t>12</w:t>
      </w:r>
    </w:p>
    <w:p w:rsidR="008D41B1" w:rsidRPr="008D41B1" w:rsidRDefault="008D41B1" w:rsidP="008D41B1">
      <w:pPr>
        <w:snapToGrid w:val="0"/>
        <w:rPr>
          <w:rFonts w:ascii="Times New Roman" w:eastAsia="宋体" w:hAnsi="Times New Roman" w:cs="Times New Roman"/>
          <w:szCs w:val="20"/>
        </w:rPr>
      </w:pPr>
    </w:p>
    <w:p w:rsidR="008D41B1" w:rsidRPr="008D41B1" w:rsidRDefault="008D41B1" w:rsidP="008D41B1">
      <w:pPr>
        <w:snapToGrid w:val="0"/>
        <w:rPr>
          <w:rFonts w:ascii="Times New Roman" w:eastAsia="宋体" w:hAnsi="Times New Roman" w:cs="Times New Roman"/>
          <w:szCs w:val="20"/>
        </w:rPr>
      </w:pPr>
    </w:p>
    <w:p w:rsidR="008D41B1" w:rsidRPr="008D41B1" w:rsidRDefault="008D41B1" w:rsidP="008D41B1">
      <w:pPr>
        <w:snapToGrid w:val="0"/>
        <w:rPr>
          <w:rFonts w:ascii="Times New Roman" w:eastAsia="宋体" w:hAnsi="Times New Roman" w:cs="Times New Roman"/>
          <w:szCs w:val="20"/>
        </w:rPr>
      </w:pPr>
    </w:p>
    <w:p w:rsidR="008D41B1" w:rsidRPr="008D41B1" w:rsidRDefault="008D41B1" w:rsidP="008D41B1">
      <w:pPr>
        <w:snapToGrid w:val="0"/>
        <w:rPr>
          <w:rFonts w:ascii="Times New Roman" w:eastAsia="宋体" w:hAnsi="Times New Roman" w:cs="Times New Roman"/>
          <w:szCs w:val="20"/>
        </w:rPr>
      </w:pPr>
    </w:p>
    <w:p w:rsidR="008D41B1" w:rsidRPr="008D41B1" w:rsidRDefault="008D41B1" w:rsidP="008D41B1">
      <w:pPr>
        <w:snapToGrid w:val="0"/>
        <w:rPr>
          <w:rFonts w:ascii="Times New Roman" w:eastAsia="宋体" w:hAnsi="Times New Roman" w:cs="Times New Roman"/>
          <w:szCs w:val="20"/>
        </w:rPr>
      </w:pPr>
    </w:p>
    <w:p w:rsidR="008D41B1" w:rsidRPr="008D41B1" w:rsidRDefault="008D41B1" w:rsidP="008D41B1">
      <w:pPr>
        <w:snapToGrid w:val="0"/>
        <w:rPr>
          <w:rFonts w:ascii="Times New Roman" w:eastAsia="宋体" w:hAnsi="Times New Roman" w:cs="Times New Roman"/>
          <w:szCs w:val="20"/>
        </w:rPr>
      </w:pPr>
    </w:p>
    <w:p w:rsidR="008D41B1" w:rsidRPr="008D41B1" w:rsidRDefault="008D41B1" w:rsidP="008D41B1">
      <w:pPr>
        <w:snapToGrid w:val="0"/>
        <w:rPr>
          <w:rFonts w:ascii="Times New Roman" w:eastAsia="宋体" w:hAnsi="Times New Roman" w:cs="Times New Roman"/>
          <w:szCs w:val="20"/>
        </w:rPr>
      </w:pPr>
    </w:p>
    <w:p w:rsidR="008D41B1" w:rsidRPr="008D41B1" w:rsidRDefault="008D41B1" w:rsidP="008D41B1">
      <w:pPr>
        <w:numPr>
          <w:ilvl w:val="0"/>
          <w:numId w:val="8"/>
        </w:numPr>
        <w:snapToGrid w:val="0"/>
        <w:rPr>
          <w:rFonts w:ascii="Times New Roman" w:eastAsia="宋体" w:hAnsi="Times New Roman" w:cs="Times New Roman"/>
          <w:szCs w:val="20"/>
        </w:rPr>
      </w:pPr>
      <w:r w:rsidRPr="008D41B1">
        <w:rPr>
          <w:rFonts w:ascii="Times New Roman" w:eastAsia="宋体" w:hAnsi="Times New Roman" w:cs="Times New Roman" w:hint="eastAsia"/>
          <w:szCs w:val="20"/>
        </w:rPr>
        <w:lastRenderedPageBreak/>
        <w:t>读算法（每题</w:t>
      </w:r>
      <w:r w:rsidRPr="008D41B1">
        <w:rPr>
          <w:rFonts w:ascii="Times New Roman" w:eastAsia="宋体" w:hAnsi="Times New Roman" w:cs="Times New Roman"/>
          <w:szCs w:val="20"/>
        </w:rPr>
        <w:t>7</w:t>
      </w:r>
      <w:r w:rsidRPr="008D41B1">
        <w:rPr>
          <w:rFonts w:ascii="Times New Roman" w:eastAsia="宋体" w:hAnsi="Times New Roman" w:cs="Times New Roman" w:hint="eastAsia"/>
          <w:szCs w:val="20"/>
        </w:rPr>
        <w:t>分，共</w:t>
      </w:r>
      <w:r w:rsidRPr="008D41B1">
        <w:rPr>
          <w:rFonts w:ascii="Times New Roman" w:eastAsia="宋体" w:hAnsi="Times New Roman" w:cs="Times New Roman"/>
          <w:szCs w:val="20"/>
        </w:rPr>
        <w:t>14</w:t>
      </w:r>
      <w:r w:rsidRPr="008D41B1">
        <w:rPr>
          <w:rFonts w:ascii="Times New Roman" w:eastAsia="宋体" w:hAnsi="Times New Roman" w:cs="Times New Roman" w:hint="eastAsia"/>
          <w:szCs w:val="20"/>
        </w:rPr>
        <w:t>分）</w:t>
      </w:r>
    </w:p>
    <w:p w:rsidR="008D41B1" w:rsidRPr="008D41B1" w:rsidRDefault="008D41B1" w:rsidP="008D41B1">
      <w:pPr>
        <w:numPr>
          <w:ilvl w:val="0"/>
          <w:numId w:val="9"/>
        </w:numPr>
        <w:snapToGrid w:val="0"/>
        <w:rPr>
          <w:rFonts w:ascii="Times New Roman" w:eastAsia="宋体" w:hAnsi="Times New Roman" w:cs="Times New Roman"/>
          <w:szCs w:val="20"/>
        </w:rPr>
      </w:pPr>
      <w:r w:rsidRPr="008D41B1">
        <w:rPr>
          <w:rFonts w:ascii="Times New Roman" w:eastAsia="宋体" w:hAnsi="Times New Roman" w:cs="Times New Roman" w:hint="eastAsia"/>
          <w:szCs w:val="20"/>
        </w:rPr>
        <w:t>（</w:t>
      </w:r>
      <w:r w:rsidRPr="008D41B1">
        <w:rPr>
          <w:rFonts w:ascii="Times New Roman" w:eastAsia="宋体" w:hAnsi="Times New Roman" w:cs="Times New Roman"/>
          <w:szCs w:val="20"/>
        </w:rPr>
        <w:t>1</w:t>
      </w:r>
      <w:r w:rsidRPr="008D41B1">
        <w:rPr>
          <w:rFonts w:ascii="Times New Roman" w:eastAsia="宋体" w:hAnsi="Times New Roman" w:cs="Times New Roman" w:hint="eastAsia"/>
          <w:szCs w:val="20"/>
        </w:rPr>
        <w:t>）查询链表的尾结点</w:t>
      </w:r>
    </w:p>
    <w:p w:rsidR="008D41B1" w:rsidRPr="008D41B1" w:rsidRDefault="008D41B1" w:rsidP="008D41B1">
      <w:pPr>
        <w:snapToGrid w:val="0"/>
        <w:ind w:firstLine="315"/>
        <w:rPr>
          <w:rFonts w:ascii="Times New Roman" w:eastAsia="宋体" w:hAnsi="Times New Roman" w:cs="Times New Roman"/>
          <w:szCs w:val="20"/>
        </w:rPr>
      </w:pPr>
      <w:r w:rsidRPr="008D41B1">
        <w:rPr>
          <w:rFonts w:ascii="Times New Roman" w:eastAsia="宋体" w:hAnsi="Times New Roman" w:cs="Times New Roman" w:hint="eastAsia"/>
          <w:szCs w:val="20"/>
        </w:rPr>
        <w:t>（</w:t>
      </w:r>
      <w:r w:rsidRPr="008D41B1">
        <w:rPr>
          <w:rFonts w:ascii="Times New Roman" w:eastAsia="宋体" w:hAnsi="Times New Roman" w:cs="Times New Roman"/>
          <w:szCs w:val="20"/>
        </w:rPr>
        <w:t>2</w:t>
      </w:r>
      <w:r w:rsidRPr="008D41B1">
        <w:rPr>
          <w:rFonts w:ascii="Times New Roman" w:eastAsia="宋体" w:hAnsi="Times New Roman" w:cs="Times New Roman" w:hint="eastAsia"/>
          <w:szCs w:val="20"/>
        </w:rPr>
        <w:t>）将第一个结点链接到链表的尾部，作为新的尾结点</w:t>
      </w:r>
    </w:p>
    <w:p w:rsidR="008D41B1" w:rsidRPr="008D41B1" w:rsidRDefault="008D41B1" w:rsidP="008D41B1">
      <w:pPr>
        <w:snapToGrid w:val="0"/>
        <w:rPr>
          <w:rFonts w:ascii="Times New Roman" w:eastAsia="宋体" w:hAnsi="Times New Roman" w:cs="Times New Roman"/>
          <w:szCs w:val="20"/>
        </w:rPr>
      </w:pPr>
      <w:r w:rsidRPr="008D41B1">
        <w:rPr>
          <w:rFonts w:ascii="Times New Roman" w:eastAsia="宋体" w:hAnsi="Times New Roman" w:cs="Times New Roman"/>
          <w:szCs w:val="20"/>
        </w:rPr>
        <w:t xml:space="preserve">   </w:t>
      </w:r>
      <w:r w:rsidRPr="008D41B1">
        <w:rPr>
          <w:rFonts w:ascii="Times New Roman" w:eastAsia="宋体" w:hAnsi="Times New Roman" w:cs="Times New Roman" w:hint="eastAsia"/>
          <w:szCs w:val="20"/>
        </w:rPr>
        <w:t>（</w:t>
      </w:r>
      <w:r w:rsidRPr="008D41B1">
        <w:rPr>
          <w:rFonts w:ascii="Times New Roman" w:eastAsia="宋体" w:hAnsi="Times New Roman" w:cs="Times New Roman"/>
          <w:szCs w:val="20"/>
        </w:rPr>
        <w:t>3</w:t>
      </w:r>
      <w:r w:rsidRPr="008D41B1">
        <w:rPr>
          <w:rFonts w:ascii="Times New Roman" w:eastAsia="宋体" w:hAnsi="Times New Roman" w:cs="Times New Roman" w:hint="eastAsia"/>
          <w:szCs w:val="20"/>
        </w:rPr>
        <w:t>）返回的线性表为（</w:t>
      </w:r>
      <w:r w:rsidRPr="008D41B1">
        <w:rPr>
          <w:rFonts w:ascii="Times New Roman" w:eastAsia="宋体" w:hAnsi="Times New Roman" w:cs="Times New Roman"/>
          <w:szCs w:val="20"/>
        </w:rPr>
        <w:t>a</w:t>
      </w:r>
      <w:r w:rsidRPr="008D41B1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8D41B1">
        <w:rPr>
          <w:rFonts w:ascii="Times New Roman" w:eastAsia="宋体" w:hAnsi="Times New Roman" w:cs="Times New Roman"/>
          <w:szCs w:val="20"/>
        </w:rPr>
        <w:t>,a</w:t>
      </w:r>
      <w:r w:rsidRPr="008D41B1">
        <w:rPr>
          <w:rFonts w:ascii="Times New Roman" w:eastAsia="宋体" w:hAnsi="Times New Roman" w:cs="Times New Roman"/>
          <w:szCs w:val="20"/>
          <w:vertAlign w:val="subscript"/>
        </w:rPr>
        <w:t>3</w:t>
      </w:r>
      <w:r w:rsidRPr="008D41B1">
        <w:rPr>
          <w:rFonts w:ascii="Times New Roman" w:eastAsia="宋体" w:hAnsi="Times New Roman" w:cs="Times New Roman"/>
          <w:szCs w:val="20"/>
        </w:rPr>
        <w:t>,</w:t>
      </w:r>
      <w:r w:rsidRPr="008D41B1">
        <w:rPr>
          <w:rFonts w:ascii="Times New Roman" w:eastAsia="宋体" w:hAnsi="Times New Roman" w:cs="Times New Roman" w:hint="eastAsia"/>
          <w:szCs w:val="20"/>
        </w:rPr>
        <w:t>…</w:t>
      </w:r>
      <w:r w:rsidRPr="008D41B1">
        <w:rPr>
          <w:rFonts w:ascii="Times New Roman" w:eastAsia="宋体" w:hAnsi="Times New Roman" w:cs="Times New Roman"/>
          <w:szCs w:val="20"/>
        </w:rPr>
        <w:t>,a</w:t>
      </w:r>
      <w:r w:rsidRPr="008D41B1">
        <w:rPr>
          <w:rFonts w:ascii="Times New Roman" w:eastAsia="宋体" w:hAnsi="Times New Roman" w:cs="Times New Roman"/>
          <w:szCs w:val="20"/>
          <w:vertAlign w:val="subscript"/>
        </w:rPr>
        <w:t>n</w:t>
      </w:r>
      <w:r w:rsidRPr="008D41B1">
        <w:rPr>
          <w:rFonts w:ascii="Times New Roman" w:eastAsia="宋体" w:hAnsi="Times New Roman" w:cs="Times New Roman"/>
          <w:szCs w:val="20"/>
        </w:rPr>
        <w:t>,a</w:t>
      </w:r>
      <w:r w:rsidRPr="008D41B1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8D41B1">
        <w:rPr>
          <w:rFonts w:ascii="Times New Roman" w:eastAsia="宋体" w:hAnsi="Times New Roman" w:cs="Times New Roman" w:hint="eastAsia"/>
          <w:szCs w:val="20"/>
        </w:rPr>
        <w:t>）</w:t>
      </w:r>
      <w:r w:rsidRPr="008D41B1">
        <w:rPr>
          <w:rFonts w:ascii="Times New Roman" w:eastAsia="宋体" w:hAnsi="Times New Roman" w:cs="Times New Roman"/>
          <w:szCs w:val="20"/>
        </w:rPr>
        <w:t xml:space="preserve"> </w:t>
      </w:r>
    </w:p>
    <w:p w:rsidR="008D41B1" w:rsidRPr="008D41B1" w:rsidRDefault="008D41B1" w:rsidP="008D41B1">
      <w:pPr>
        <w:numPr>
          <w:ilvl w:val="0"/>
          <w:numId w:val="9"/>
        </w:numPr>
        <w:snapToGrid w:val="0"/>
        <w:rPr>
          <w:rFonts w:ascii="Times New Roman" w:eastAsia="宋体" w:hAnsi="Times New Roman" w:cs="Times New Roman"/>
          <w:szCs w:val="20"/>
        </w:rPr>
      </w:pPr>
      <w:r w:rsidRPr="008D41B1">
        <w:rPr>
          <w:rFonts w:ascii="Times New Roman" w:eastAsia="宋体" w:hAnsi="Times New Roman" w:cs="Times New Roman" w:hint="eastAsia"/>
          <w:szCs w:val="20"/>
        </w:rPr>
        <w:t>递归地后序遍历链式存储的二叉树。</w:t>
      </w:r>
    </w:p>
    <w:p w:rsidR="008D41B1" w:rsidRPr="008D41B1" w:rsidRDefault="008D41B1" w:rsidP="008D41B1">
      <w:pPr>
        <w:numPr>
          <w:ilvl w:val="0"/>
          <w:numId w:val="8"/>
        </w:numPr>
        <w:snapToGrid w:val="0"/>
        <w:rPr>
          <w:rFonts w:ascii="Times New Roman" w:eastAsia="宋体" w:hAnsi="Times New Roman" w:cs="Times New Roman"/>
          <w:szCs w:val="20"/>
        </w:rPr>
      </w:pPr>
      <w:r w:rsidRPr="008D41B1">
        <w:rPr>
          <w:rFonts w:ascii="Times New Roman" w:eastAsia="宋体" w:hAnsi="Times New Roman" w:cs="Times New Roman" w:hint="eastAsia"/>
          <w:szCs w:val="20"/>
        </w:rPr>
        <w:t>法填空（每空</w:t>
      </w:r>
      <w:r w:rsidRPr="008D41B1">
        <w:rPr>
          <w:rFonts w:ascii="Times New Roman" w:eastAsia="宋体" w:hAnsi="Times New Roman" w:cs="Times New Roman"/>
          <w:szCs w:val="20"/>
        </w:rPr>
        <w:t>2</w:t>
      </w:r>
      <w:r w:rsidRPr="008D41B1">
        <w:rPr>
          <w:rFonts w:ascii="Times New Roman" w:eastAsia="宋体" w:hAnsi="Times New Roman" w:cs="Times New Roman" w:hint="eastAsia"/>
          <w:szCs w:val="20"/>
        </w:rPr>
        <w:t>分，共</w:t>
      </w:r>
      <w:r w:rsidRPr="008D41B1">
        <w:rPr>
          <w:rFonts w:ascii="Times New Roman" w:eastAsia="宋体" w:hAnsi="Times New Roman" w:cs="Times New Roman"/>
          <w:szCs w:val="20"/>
        </w:rPr>
        <w:t xml:space="preserve">8 </w:t>
      </w:r>
      <w:r w:rsidRPr="008D41B1">
        <w:rPr>
          <w:rFonts w:ascii="Times New Roman" w:eastAsia="宋体" w:hAnsi="Times New Roman" w:cs="Times New Roman" w:hint="eastAsia"/>
          <w:szCs w:val="20"/>
        </w:rPr>
        <w:t>分）</w:t>
      </w:r>
    </w:p>
    <w:p w:rsidR="008D41B1" w:rsidRPr="008D41B1" w:rsidRDefault="008D41B1" w:rsidP="008D41B1">
      <w:pPr>
        <w:snapToGrid w:val="0"/>
        <w:rPr>
          <w:rFonts w:ascii="宋体" w:eastAsia="宋体" w:hAnsi="Times New Roman" w:cs="Times New Roman"/>
          <w:szCs w:val="20"/>
        </w:rPr>
      </w:pPr>
      <w:proofErr w:type="gramStart"/>
      <w:r w:rsidRPr="008D41B1">
        <w:rPr>
          <w:rFonts w:ascii="宋体" w:eastAsia="宋体" w:hAnsi="Courier New" w:cs="Times New Roman" w:hint="eastAsia"/>
          <w:szCs w:val="20"/>
        </w:rPr>
        <w:t>true</w:t>
      </w:r>
      <w:proofErr w:type="gramEnd"/>
      <w:r w:rsidRPr="008D41B1">
        <w:rPr>
          <w:rFonts w:ascii="宋体" w:eastAsia="宋体" w:hAnsi="Courier New" w:cs="Times New Roman" w:hint="eastAsia"/>
          <w:szCs w:val="20"/>
        </w:rPr>
        <w:t xml:space="preserve">     BST-&gt;left        BST-&gt;right</w:t>
      </w:r>
      <w:r w:rsidRPr="008D41B1">
        <w:rPr>
          <w:rFonts w:ascii="Times New Roman" w:eastAsia="宋体" w:hAnsi="Times New Roman" w:cs="Times New Roman"/>
          <w:szCs w:val="20"/>
        </w:rPr>
        <w:t xml:space="preserve"> </w:t>
      </w:r>
    </w:p>
    <w:p w:rsidR="008D41B1" w:rsidRPr="008D41B1" w:rsidRDefault="008D41B1" w:rsidP="008D41B1">
      <w:pPr>
        <w:numPr>
          <w:ilvl w:val="0"/>
          <w:numId w:val="8"/>
        </w:numPr>
        <w:snapToGrid w:val="0"/>
        <w:rPr>
          <w:rFonts w:ascii="Times New Roman" w:eastAsia="宋体" w:hAnsi="Times New Roman" w:cs="Times New Roman"/>
          <w:szCs w:val="20"/>
        </w:rPr>
      </w:pPr>
      <w:r w:rsidRPr="008D41B1">
        <w:rPr>
          <w:rFonts w:ascii="Times New Roman" w:eastAsia="宋体" w:hAnsi="Times New Roman" w:cs="Times New Roman" w:hint="eastAsia"/>
          <w:szCs w:val="20"/>
        </w:rPr>
        <w:t>编写算法（</w:t>
      </w:r>
      <w:r w:rsidRPr="008D41B1">
        <w:rPr>
          <w:rFonts w:ascii="Times New Roman" w:eastAsia="宋体" w:hAnsi="Times New Roman" w:cs="Times New Roman"/>
          <w:szCs w:val="20"/>
        </w:rPr>
        <w:t>8</w:t>
      </w:r>
      <w:r w:rsidRPr="008D41B1">
        <w:rPr>
          <w:rFonts w:ascii="Times New Roman" w:eastAsia="宋体" w:hAnsi="Times New Roman" w:cs="Times New Roman" w:hint="eastAsia"/>
          <w:szCs w:val="20"/>
        </w:rPr>
        <w:t>分）</w:t>
      </w:r>
    </w:p>
    <w:p w:rsidR="008D41B1" w:rsidRPr="008D41B1" w:rsidRDefault="008D41B1" w:rsidP="008D41B1">
      <w:pPr>
        <w:snapToGrid w:val="0"/>
        <w:rPr>
          <w:rFonts w:ascii="Times New Roman" w:eastAsia="宋体" w:hAnsi="Times New Roman" w:cs="Times New Roman"/>
          <w:szCs w:val="20"/>
        </w:rPr>
      </w:pPr>
      <w:proofErr w:type="gramStart"/>
      <w:r w:rsidRPr="008D41B1">
        <w:rPr>
          <w:rFonts w:ascii="Times New Roman" w:eastAsia="宋体" w:hAnsi="Times New Roman" w:cs="Times New Roman"/>
          <w:szCs w:val="20"/>
        </w:rPr>
        <w:t>int</w:t>
      </w:r>
      <w:proofErr w:type="gramEnd"/>
      <w:r w:rsidRPr="008D41B1">
        <w:rPr>
          <w:rFonts w:ascii="Times New Roman" w:eastAsia="宋体" w:hAnsi="Times New Roman" w:cs="Times New Roman"/>
          <w:szCs w:val="20"/>
        </w:rPr>
        <w:t xml:space="preserve"> CountX(LNode* HL,ElemType x)</w:t>
      </w:r>
    </w:p>
    <w:p w:rsidR="008D41B1" w:rsidRPr="008D41B1" w:rsidRDefault="008D41B1" w:rsidP="008D41B1">
      <w:pPr>
        <w:snapToGrid w:val="0"/>
        <w:rPr>
          <w:rFonts w:ascii="Times New Roman" w:eastAsia="宋体" w:hAnsi="Times New Roman" w:cs="Times New Roman"/>
          <w:szCs w:val="20"/>
        </w:rPr>
      </w:pPr>
      <w:r w:rsidRPr="008D41B1">
        <w:rPr>
          <w:rFonts w:ascii="Times New Roman" w:eastAsia="宋体" w:hAnsi="Times New Roman" w:cs="Times New Roman"/>
          <w:szCs w:val="20"/>
        </w:rPr>
        <w:t xml:space="preserve">   {  int i=0; LNode* p=HL;//i</w:t>
      </w:r>
      <w:r w:rsidRPr="008D41B1">
        <w:rPr>
          <w:rFonts w:ascii="Times New Roman" w:eastAsia="宋体" w:hAnsi="Times New Roman" w:cs="Times New Roman" w:hint="eastAsia"/>
          <w:szCs w:val="20"/>
        </w:rPr>
        <w:t>为计数器</w:t>
      </w:r>
      <w:r w:rsidRPr="008D41B1">
        <w:rPr>
          <w:rFonts w:ascii="Times New Roman" w:eastAsia="宋体" w:hAnsi="Times New Roman" w:cs="Times New Roman"/>
          <w:szCs w:val="20"/>
        </w:rPr>
        <w:t xml:space="preserve"> </w:t>
      </w:r>
    </w:p>
    <w:p w:rsidR="008D41B1" w:rsidRPr="008D41B1" w:rsidRDefault="008D41B1" w:rsidP="008D41B1">
      <w:pPr>
        <w:snapToGrid w:val="0"/>
        <w:rPr>
          <w:rFonts w:ascii="Times New Roman" w:eastAsia="宋体" w:hAnsi="Times New Roman" w:cs="Times New Roman"/>
          <w:szCs w:val="20"/>
        </w:rPr>
      </w:pPr>
      <w:r w:rsidRPr="008D41B1">
        <w:rPr>
          <w:rFonts w:ascii="Times New Roman" w:eastAsia="宋体" w:hAnsi="Times New Roman" w:cs="Times New Roman"/>
          <w:szCs w:val="20"/>
        </w:rPr>
        <w:t xml:space="preserve">      </w:t>
      </w:r>
      <w:proofErr w:type="gramStart"/>
      <w:r w:rsidRPr="008D41B1">
        <w:rPr>
          <w:rFonts w:ascii="Times New Roman" w:eastAsia="宋体" w:hAnsi="Times New Roman" w:cs="Times New Roman"/>
          <w:szCs w:val="20"/>
        </w:rPr>
        <w:t>while(</w:t>
      </w:r>
      <w:proofErr w:type="gramEnd"/>
      <w:r w:rsidRPr="008D41B1">
        <w:rPr>
          <w:rFonts w:ascii="Times New Roman" w:eastAsia="宋体" w:hAnsi="Times New Roman" w:cs="Times New Roman"/>
          <w:szCs w:val="20"/>
        </w:rPr>
        <w:t>p!=NULL)</w:t>
      </w:r>
    </w:p>
    <w:p w:rsidR="008D41B1" w:rsidRPr="008D41B1" w:rsidRDefault="008D41B1" w:rsidP="008D41B1">
      <w:pPr>
        <w:snapToGrid w:val="0"/>
        <w:rPr>
          <w:rFonts w:ascii="Times New Roman" w:eastAsia="宋体" w:hAnsi="Times New Roman" w:cs="Times New Roman"/>
          <w:szCs w:val="20"/>
        </w:rPr>
      </w:pPr>
      <w:r w:rsidRPr="008D41B1">
        <w:rPr>
          <w:rFonts w:ascii="Times New Roman" w:eastAsia="宋体" w:hAnsi="Times New Roman" w:cs="Times New Roman"/>
          <w:szCs w:val="20"/>
        </w:rPr>
        <w:t xml:space="preserve">        </w:t>
      </w:r>
      <w:proofErr w:type="gramStart"/>
      <w:r w:rsidRPr="008D41B1">
        <w:rPr>
          <w:rFonts w:ascii="Times New Roman" w:eastAsia="宋体" w:hAnsi="Times New Roman" w:cs="Times New Roman"/>
          <w:szCs w:val="20"/>
        </w:rPr>
        <w:t>{ if</w:t>
      </w:r>
      <w:proofErr w:type="gramEnd"/>
      <w:r w:rsidRPr="008D41B1">
        <w:rPr>
          <w:rFonts w:ascii="Times New Roman" w:eastAsia="宋体" w:hAnsi="Times New Roman" w:cs="Times New Roman"/>
          <w:szCs w:val="20"/>
        </w:rPr>
        <w:t xml:space="preserve"> (P-&gt;data==x) i++;</w:t>
      </w:r>
    </w:p>
    <w:p w:rsidR="008D41B1" w:rsidRPr="008D41B1" w:rsidRDefault="008D41B1" w:rsidP="008D41B1">
      <w:pPr>
        <w:snapToGrid w:val="0"/>
        <w:rPr>
          <w:rFonts w:ascii="Times New Roman" w:eastAsia="宋体" w:hAnsi="Times New Roman" w:cs="Times New Roman"/>
          <w:szCs w:val="20"/>
        </w:rPr>
      </w:pPr>
      <w:r w:rsidRPr="008D41B1">
        <w:rPr>
          <w:rFonts w:ascii="Times New Roman" w:eastAsia="宋体" w:hAnsi="Times New Roman" w:cs="Times New Roman"/>
          <w:szCs w:val="20"/>
        </w:rPr>
        <w:t xml:space="preserve">          p=p-&gt;next;</w:t>
      </w:r>
    </w:p>
    <w:p w:rsidR="008D41B1" w:rsidRPr="008D41B1" w:rsidRDefault="008D41B1" w:rsidP="008D41B1">
      <w:pPr>
        <w:snapToGrid w:val="0"/>
        <w:rPr>
          <w:rFonts w:ascii="Times New Roman" w:eastAsia="宋体" w:hAnsi="Times New Roman" w:cs="Times New Roman"/>
          <w:szCs w:val="20"/>
        </w:rPr>
      </w:pPr>
      <w:r w:rsidRPr="008D41B1">
        <w:rPr>
          <w:rFonts w:ascii="Times New Roman" w:eastAsia="宋体" w:hAnsi="Times New Roman" w:cs="Times New Roman"/>
          <w:szCs w:val="20"/>
        </w:rPr>
        <w:t xml:space="preserve">         }//while, </w:t>
      </w:r>
      <w:r w:rsidRPr="008D41B1">
        <w:rPr>
          <w:rFonts w:ascii="Times New Roman" w:eastAsia="宋体" w:hAnsi="Times New Roman" w:cs="Times New Roman" w:hint="eastAsia"/>
          <w:szCs w:val="20"/>
        </w:rPr>
        <w:t>出循环时</w:t>
      </w:r>
      <w:r w:rsidRPr="008D41B1">
        <w:rPr>
          <w:rFonts w:ascii="Times New Roman" w:eastAsia="宋体" w:hAnsi="Times New Roman" w:cs="Times New Roman"/>
          <w:szCs w:val="20"/>
        </w:rPr>
        <w:t>i</w:t>
      </w:r>
      <w:r w:rsidRPr="008D41B1">
        <w:rPr>
          <w:rFonts w:ascii="Times New Roman" w:eastAsia="宋体" w:hAnsi="Times New Roman" w:cs="Times New Roman" w:hint="eastAsia"/>
          <w:szCs w:val="20"/>
        </w:rPr>
        <w:t>中的值即为</w:t>
      </w:r>
      <w:r w:rsidRPr="008D41B1">
        <w:rPr>
          <w:rFonts w:ascii="Times New Roman" w:eastAsia="宋体" w:hAnsi="Times New Roman" w:cs="Times New Roman"/>
          <w:szCs w:val="20"/>
        </w:rPr>
        <w:t>x</w:t>
      </w:r>
      <w:r w:rsidRPr="008D41B1">
        <w:rPr>
          <w:rFonts w:ascii="Times New Roman" w:eastAsia="宋体" w:hAnsi="Times New Roman" w:cs="Times New Roman" w:hint="eastAsia"/>
          <w:szCs w:val="20"/>
        </w:rPr>
        <w:t>结点个数</w:t>
      </w:r>
    </w:p>
    <w:p w:rsidR="008D41B1" w:rsidRPr="008D41B1" w:rsidRDefault="008D41B1" w:rsidP="008D41B1">
      <w:pPr>
        <w:snapToGrid w:val="0"/>
        <w:rPr>
          <w:rFonts w:ascii="Times New Roman" w:eastAsia="宋体" w:hAnsi="Times New Roman" w:cs="Times New Roman"/>
          <w:szCs w:val="20"/>
        </w:rPr>
      </w:pPr>
      <w:r w:rsidRPr="008D41B1">
        <w:rPr>
          <w:rFonts w:ascii="Times New Roman" w:eastAsia="宋体" w:hAnsi="Times New Roman" w:cs="Times New Roman"/>
          <w:szCs w:val="20"/>
        </w:rPr>
        <w:t xml:space="preserve">       </w:t>
      </w:r>
      <w:proofErr w:type="gramStart"/>
      <w:r w:rsidRPr="008D41B1">
        <w:rPr>
          <w:rFonts w:ascii="Times New Roman" w:eastAsia="宋体" w:hAnsi="Times New Roman" w:cs="Times New Roman"/>
          <w:szCs w:val="20"/>
        </w:rPr>
        <w:t>return</w:t>
      </w:r>
      <w:proofErr w:type="gramEnd"/>
      <w:r w:rsidRPr="008D41B1">
        <w:rPr>
          <w:rFonts w:ascii="Times New Roman" w:eastAsia="宋体" w:hAnsi="Times New Roman" w:cs="Times New Roman"/>
          <w:szCs w:val="20"/>
        </w:rPr>
        <w:t xml:space="preserve"> i;</w:t>
      </w:r>
    </w:p>
    <w:p w:rsidR="008D41B1" w:rsidRPr="008D41B1" w:rsidRDefault="008D41B1" w:rsidP="008D41B1">
      <w:pPr>
        <w:snapToGrid w:val="0"/>
        <w:rPr>
          <w:rFonts w:ascii="Times New Roman" w:eastAsia="宋体" w:hAnsi="Times New Roman" w:cs="Times New Roman"/>
          <w:szCs w:val="20"/>
        </w:rPr>
      </w:pPr>
      <w:r w:rsidRPr="008D41B1">
        <w:rPr>
          <w:rFonts w:ascii="Times New Roman" w:eastAsia="宋体" w:hAnsi="Times New Roman" w:cs="Times New Roman"/>
          <w:szCs w:val="20"/>
        </w:rPr>
        <w:t xml:space="preserve">   }//CountX</w:t>
      </w:r>
    </w:p>
    <w:p w:rsidR="008D41B1" w:rsidRPr="008D41B1" w:rsidRDefault="008D41B1" w:rsidP="008D41B1">
      <w:pPr>
        <w:rPr>
          <w:rFonts w:ascii="Times New Roman" w:eastAsia="宋体" w:hAnsi="Times New Roman" w:cs="Times New Roman"/>
          <w:szCs w:val="24"/>
        </w:rPr>
      </w:pPr>
    </w:p>
    <w:p w:rsidR="00335E74" w:rsidRDefault="00960440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Pr="008D41B1" w:rsidRDefault="008D41B1" w:rsidP="008D41B1">
      <w:pPr>
        <w:widowControl/>
        <w:jc w:val="center"/>
        <w:outlineLvl w:val="0"/>
        <w:rPr>
          <w:rFonts w:ascii="黑体" w:eastAsia="黑体" w:hAnsi="宋体" w:cs="Courier New"/>
          <w:b/>
          <w:bCs/>
          <w:sz w:val="28"/>
          <w:szCs w:val="21"/>
        </w:rPr>
      </w:pPr>
      <w:bookmarkStart w:id="2" w:name="_Toc282629565"/>
      <w:bookmarkStart w:id="3" w:name="_Toc282629596"/>
      <w:r w:rsidRPr="008D41B1">
        <w:rPr>
          <w:rFonts w:ascii="黑体" w:eastAsia="黑体" w:hAnsi="宋体" w:cs="Courier New" w:hint="eastAsia"/>
          <w:b/>
          <w:bCs/>
          <w:sz w:val="28"/>
          <w:szCs w:val="21"/>
        </w:rPr>
        <w:lastRenderedPageBreak/>
        <w:t>数据结构试卷（二）参考答案</w:t>
      </w:r>
      <w:bookmarkEnd w:id="2"/>
      <w:bookmarkEnd w:id="3"/>
    </w:p>
    <w:p w:rsidR="008D41B1" w:rsidRPr="008D41B1" w:rsidRDefault="008D41B1" w:rsidP="005E38EB">
      <w:pPr>
        <w:widowControl/>
        <w:rPr>
          <w:rFonts w:ascii="宋体" w:eastAsia="宋体" w:hAnsi="Courier New" w:cs="Courier New"/>
          <w:b/>
          <w:bCs/>
          <w:szCs w:val="21"/>
        </w:rPr>
      </w:pPr>
      <w:r w:rsidRPr="008D41B1">
        <w:rPr>
          <w:rFonts w:ascii="宋体" w:eastAsia="宋体" w:hAnsi="Courier New" w:cs="Courier New" w:hint="eastAsia"/>
          <w:b/>
          <w:bCs/>
          <w:szCs w:val="21"/>
        </w:rPr>
        <w:t>一、选择题</w:t>
      </w:r>
    </w:p>
    <w:p w:rsidR="008D41B1" w:rsidRPr="008D41B1" w:rsidRDefault="008D41B1" w:rsidP="008D41B1">
      <w:pPr>
        <w:widowControl/>
        <w:rPr>
          <w:rFonts w:ascii="宋体" w:eastAsia="宋体" w:hAnsi="Courier New" w:cs="Courier New"/>
          <w:szCs w:val="21"/>
        </w:rPr>
      </w:pPr>
      <w:proofErr w:type="gramStart"/>
      <w:r w:rsidRPr="008D41B1">
        <w:rPr>
          <w:rFonts w:ascii="宋体" w:eastAsia="宋体" w:hAnsi="Courier New" w:cs="Courier New"/>
          <w:szCs w:val="21"/>
        </w:rPr>
        <w:t>1.</w:t>
      </w:r>
      <w:r w:rsidRPr="008D41B1">
        <w:rPr>
          <w:rFonts w:ascii="宋体" w:eastAsia="宋体" w:hAnsi="Courier New" w:cs="Courier New" w:hint="eastAsia"/>
          <w:szCs w:val="21"/>
        </w:rPr>
        <w:t>D</w:t>
      </w:r>
      <w:proofErr w:type="gramEnd"/>
      <w:r w:rsidRPr="008D41B1">
        <w:rPr>
          <w:rFonts w:ascii="宋体" w:eastAsia="宋体" w:hAnsi="Courier New" w:cs="Courier New"/>
          <w:szCs w:val="21"/>
        </w:rPr>
        <w:tab/>
      </w:r>
      <w:r w:rsidRPr="008D41B1">
        <w:rPr>
          <w:rFonts w:ascii="宋体" w:eastAsia="宋体" w:hAnsi="Courier New" w:cs="Courier New"/>
          <w:szCs w:val="21"/>
        </w:rPr>
        <w:tab/>
        <w:t>2.</w:t>
      </w:r>
      <w:r w:rsidRPr="008D41B1">
        <w:rPr>
          <w:rFonts w:ascii="宋体" w:eastAsia="宋体" w:hAnsi="Courier New" w:cs="Courier New" w:hint="eastAsia"/>
          <w:szCs w:val="21"/>
        </w:rPr>
        <w:t>B</w:t>
      </w:r>
      <w:r w:rsidRPr="008D41B1">
        <w:rPr>
          <w:rFonts w:ascii="宋体" w:eastAsia="宋体" w:hAnsi="Courier New" w:cs="Courier New"/>
          <w:szCs w:val="21"/>
        </w:rPr>
        <w:tab/>
      </w:r>
      <w:r w:rsidRPr="008D41B1">
        <w:rPr>
          <w:rFonts w:ascii="宋体" w:eastAsia="宋体" w:hAnsi="Courier New" w:cs="Courier New"/>
          <w:szCs w:val="21"/>
        </w:rPr>
        <w:tab/>
        <w:t>3.</w:t>
      </w:r>
      <w:r w:rsidRPr="008D41B1">
        <w:rPr>
          <w:rFonts w:ascii="宋体" w:eastAsia="宋体" w:hAnsi="Courier New" w:cs="Courier New" w:hint="eastAsia"/>
          <w:szCs w:val="21"/>
        </w:rPr>
        <w:t>C</w:t>
      </w:r>
      <w:r w:rsidRPr="008D41B1">
        <w:rPr>
          <w:rFonts w:ascii="宋体" w:eastAsia="宋体" w:hAnsi="Courier New" w:cs="Courier New"/>
          <w:szCs w:val="21"/>
        </w:rPr>
        <w:tab/>
      </w:r>
      <w:r w:rsidRPr="008D41B1">
        <w:rPr>
          <w:rFonts w:ascii="宋体" w:eastAsia="宋体" w:hAnsi="Courier New" w:cs="Courier New"/>
          <w:szCs w:val="21"/>
        </w:rPr>
        <w:tab/>
        <w:t>4.</w:t>
      </w:r>
      <w:r w:rsidRPr="008D41B1">
        <w:rPr>
          <w:rFonts w:ascii="宋体" w:eastAsia="宋体" w:hAnsi="Courier New" w:cs="Courier New" w:hint="eastAsia"/>
          <w:szCs w:val="21"/>
        </w:rPr>
        <w:t>A</w:t>
      </w:r>
      <w:r w:rsidRPr="008D41B1">
        <w:rPr>
          <w:rFonts w:ascii="宋体" w:eastAsia="宋体" w:hAnsi="Courier New" w:cs="Courier New" w:hint="eastAsia"/>
          <w:szCs w:val="21"/>
        </w:rPr>
        <w:tab/>
      </w:r>
      <w:r w:rsidRPr="008D41B1">
        <w:rPr>
          <w:rFonts w:ascii="宋体" w:eastAsia="宋体" w:hAnsi="Courier New" w:cs="Courier New" w:hint="eastAsia"/>
          <w:szCs w:val="21"/>
        </w:rPr>
        <w:tab/>
      </w:r>
      <w:r w:rsidRPr="008D41B1">
        <w:rPr>
          <w:rFonts w:ascii="宋体" w:eastAsia="宋体" w:hAnsi="Courier New" w:cs="Courier New"/>
          <w:szCs w:val="21"/>
        </w:rPr>
        <w:t>5.</w:t>
      </w:r>
      <w:r w:rsidRPr="008D41B1">
        <w:rPr>
          <w:rFonts w:ascii="宋体" w:eastAsia="宋体" w:hAnsi="Courier New" w:cs="Courier New" w:hint="eastAsia"/>
          <w:szCs w:val="21"/>
        </w:rPr>
        <w:t>A</w:t>
      </w:r>
      <w:r w:rsidRPr="008D41B1">
        <w:rPr>
          <w:rFonts w:ascii="宋体" w:eastAsia="宋体" w:hAnsi="Courier New" w:cs="Courier New"/>
          <w:szCs w:val="21"/>
        </w:rPr>
        <w:tab/>
      </w:r>
      <w:r w:rsidRPr="008D41B1">
        <w:rPr>
          <w:rFonts w:ascii="宋体" w:eastAsia="宋体" w:hAnsi="Courier New" w:cs="Courier New"/>
          <w:szCs w:val="21"/>
        </w:rPr>
        <w:tab/>
        <w:t>6.</w:t>
      </w:r>
      <w:r w:rsidRPr="008D41B1">
        <w:rPr>
          <w:rFonts w:ascii="宋体" w:eastAsia="宋体" w:hAnsi="Courier New" w:cs="Courier New" w:hint="eastAsia"/>
          <w:szCs w:val="21"/>
        </w:rPr>
        <w:t>C</w:t>
      </w:r>
      <w:r w:rsidRPr="008D41B1">
        <w:rPr>
          <w:rFonts w:ascii="宋体" w:eastAsia="宋体" w:hAnsi="Courier New" w:cs="Courier New"/>
          <w:szCs w:val="21"/>
        </w:rPr>
        <w:tab/>
      </w:r>
      <w:r w:rsidRPr="008D41B1">
        <w:rPr>
          <w:rFonts w:ascii="宋体" w:eastAsia="宋体" w:hAnsi="Courier New" w:cs="Courier New"/>
          <w:szCs w:val="21"/>
        </w:rPr>
        <w:tab/>
        <w:t>7.</w:t>
      </w:r>
      <w:r w:rsidRPr="008D41B1">
        <w:rPr>
          <w:rFonts w:ascii="宋体" w:eastAsia="宋体" w:hAnsi="Courier New" w:cs="Courier New" w:hint="eastAsia"/>
          <w:szCs w:val="21"/>
        </w:rPr>
        <w:t>B</w:t>
      </w:r>
      <w:r w:rsidRPr="008D41B1">
        <w:rPr>
          <w:rFonts w:ascii="宋体" w:eastAsia="宋体" w:hAnsi="Courier New" w:cs="Courier New"/>
          <w:szCs w:val="21"/>
        </w:rPr>
        <w:tab/>
      </w:r>
      <w:r w:rsidRPr="008D41B1">
        <w:rPr>
          <w:rFonts w:ascii="宋体" w:eastAsia="宋体" w:hAnsi="Courier New" w:cs="Courier New"/>
          <w:szCs w:val="21"/>
        </w:rPr>
        <w:tab/>
        <w:t>8.</w:t>
      </w:r>
      <w:r w:rsidRPr="008D41B1">
        <w:rPr>
          <w:rFonts w:ascii="宋体" w:eastAsia="宋体" w:hAnsi="Courier New" w:cs="Courier New" w:hint="eastAsia"/>
          <w:szCs w:val="21"/>
        </w:rPr>
        <w:t>C</w:t>
      </w:r>
    </w:p>
    <w:p w:rsidR="008D41B1" w:rsidRPr="008D41B1" w:rsidRDefault="008D41B1" w:rsidP="008D41B1">
      <w:pPr>
        <w:widowControl/>
        <w:rPr>
          <w:rFonts w:ascii="宋体" w:eastAsia="宋体" w:hAnsi="Courier New" w:cs="Courier New"/>
          <w:b/>
          <w:bCs/>
          <w:szCs w:val="21"/>
        </w:rPr>
      </w:pPr>
      <w:r w:rsidRPr="008D41B1">
        <w:rPr>
          <w:rFonts w:ascii="宋体" w:eastAsia="宋体" w:hAnsi="Courier New" w:cs="Courier New" w:hint="eastAsia"/>
          <w:b/>
          <w:bCs/>
          <w:szCs w:val="21"/>
        </w:rPr>
        <w:t>二、填空题</w:t>
      </w:r>
    </w:p>
    <w:p w:rsidR="008D41B1" w:rsidRPr="008D41B1" w:rsidRDefault="008D41B1" w:rsidP="008D41B1">
      <w:pPr>
        <w:widowControl/>
        <w:numPr>
          <w:ilvl w:val="0"/>
          <w:numId w:val="12"/>
        </w:numPr>
        <w:tabs>
          <w:tab w:val="left" w:pos="408"/>
          <w:tab w:val="left" w:pos="528"/>
        </w:tabs>
        <w:rPr>
          <w:rFonts w:ascii="宋体" w:eastAsia="宋体" w:hAnsi="Courier New" w:cs="Courier New"/>
          <w:szCs w:val="21"/>
        </w:rPr>
      </w:pPr>
      <w:r w:rsidRPr="008D41B1">
        <w:rPr>
          <w:rFonts w:ascii="宋体" w:eastAsia="宋体" w:hAnsi="Courier New" w:cs="Courier New" w:hint="eastAsia"/>
          <w:szCs w:val="21"/>
        </w:rPr>
        <w:t>构造一个好的HASH函数，确定解决冲突的方法</w:t>
      </w:r>
    </w:p>
    <w:p w:rsidR="008D41B1" w:rsidRPr="008D41B1" w:rsidRDefault="008D41B1" w:rsidP="008D41B1">
      <w:pPr>
        <w:widowControl/>
        <w:numPr>
          <w:ilvl w:val="0"/>
          <w:numId w:val="12"/>
        </w:numPr>
        <w:tabs>
          <w:tab w:val="left" w:pos="408"/>
          <w:tab w:val="left" w:pos="528"/>
        </w:tabs>
        <w:rPr>
          <w:rFonts w:ascii="宋体" w:eastAsia="宋体" w:hAnsi="Courier New" w:cs="Courier New"/>
          <w:szCs w:val="21"/>
        </w:rPr>
      </w:pPr>
      <w:r w:rsidRPr="008D41B1">
        <w:rPr>
          <w:rFonts w:ascii="宋体" w:eastAsia="宋体" w:hAnsi="Courier New" w:cs="Courier New"/>
          <w:szCs w:val="21"/>
        </w:rPr>
        <w:t>stack.top++</w:t>
      </w:r>
      <w:r w:rsidRPr="008D41B1">
        <w:rPr>
          <w:rFonts w:ascii="宋体" w:eastAsia="宋体" w:hAnsi="Courier New" w:cs="Courier New" w:hint="eastAsia"/>
          <w:szCs w:val="21"/>
        </w:rPr>
        <w:t>，</w:t>
      </w:r>
      <w:r w:rsidRPr="008D41B1">
        <w:rPr>
          <w:rFonts w:ascii="宋体" w:eastAsia="宋体" w:hAnsi="Courier New" w:cs="Courier New"/>
          <w:szCs w:val="21"/>
        </w:rPr>
        <w:t>stack.s[stack.top]=x</w:t>
      </w:r>
    </w:p>
    <w:p w:rsidR="008D41B1" w:rsidRPr="008D41B1" w:rsidRDefault="008D41B1" w:rsidP="008D41B1">
      <w:pPr>
        <w:widowControl/>
        <w:numPr>
          <w:ilvl w:val="0"/>
          <w:numId w:val="12"/>
        </w:numPr>
        <w:tabs>
          <w:tab w:val="left" w:pos="408"/>
          <w:tab w:val="left" w:pos="528"/>
        </w:tabs>
        <w:rPr>
          <w:rFonts w:ascii="宋体" w:eastAsia="宋体" w:hAnsi="Courier New" w:cs="Courier New"/>
          <w:szCs w:val="21"/>
        </w:rPr>
      </w:pPr>
      <w:r w:rsidRPr="008D41B1">
        <w:rPr>
          <w:rFonts w:ascii="宋体" w:eastAsia="宋体" w:hAnsi="Courier New" w:cs="Courier New" w:hint="eastAsia"/>
          <w:szCs w:val="21"/>
        </w:rPr>
        <w:t>有序</w:t>
      </w:r>
    </w:p>
    <w:p w:rsidR="008D41B1" w:rsidRPr="008D41B1" w:rsidRDefault="008D41B1" w:rsidP="008D41B1">
      <w:pPr>
        <w:widowControl/>
        <w:numPr>
          <w:ilvl w:val="0"/>
          <w:numId w:val="12"/>
        </w:numPr>
        <w:tabs>
          <w:tab w:val="left" w:pos="408"/>
          <w:tab w:val="left" w:pos="528"/>
        </w:tabs>
        <w:rPr>
          <w:rFonts w:ascii="宋体" w:eastAsia="宋体" w:hAnsi="Courier New" w:cs="Courier New"/>
          <w:szCs w:val="21"/>
        </w:rPr>
      </w:pPr>
      <w:r w:rsidRPr="008D41B1">
        <w:rPr>
          <w:rFonts w:ascii="宋体" w:eastAsia="宋体" w:hAnsi="Courier New" w:cs="Courier New"/>
          <w:szCs w:val="21"/>
        </w:rPr>
        <w:t>O(n</w:t>
      </w:r>
      <w:r w:rsidRPr="008D41B1">
        <w:rPr>
          <w:rFonts w:ascii="宋体" w:eastAsia="宋体" w:hAnsi="Courier New" w:cs="Courier New"/>
          <w:szCs w:val="21"/>
          <w:vertAlign w:val="superscript"/>
        </w:rPr>
        <w:t>2</w:t>
      </w:r>
      <w:r w:rsidRPr="008D41B1">
        <w:rPr>
          <w:rFonts w:ascii="宋体" w:eastAsia="宋体" w:hAnsi="Courier New" w:cs="Courier New"/>
          <w:szCs w:val="21"/>
        </w:rPr>
        <w:t>)</w:t>
      </w:r>
      <w:r w:rsidRPr="008D41B1">
        <w:rPr>
          <w:rFonts w:ascii="宋体" w:eastAsia="宋体" w:hAnsi="Courier New" w:cs="Courier New" w:hint="eastAsia"/>
          <w:szCs w:val="21"/>
        </w:rPr>
        <w:t>，</w:t>
      </w:r>
      <w:r w:rsidRPr="008D41B1">
        <w:rPr>
          <w:rFonts w:ascii="宋体" w:eastAsia="宋体" w:hAnsi="Courier New" w:cs="Courier New"/>
          <w:szCs w:val="21"/>
        </w:rPr>
        <w:t>O(nlog</w:t>
      </w:r>
      <w:r w:rsidRPr="008D41B1">
        <w:rPr>
          <w:rFonts w:ascii="宋体" w:eastAsia="宋体" w:hAnsi="Courier New" w:cs="Courier New"/>
          <w:szCs w:val="21"/>
          <w:vertAlign w:val="subscript"/>
        </w:rPr>
        <w:t>2</w:t>
      </w:r>
      <w:r w:rsidRPr="008D41B1">
        <w:rPr>
          <w:rFonts w:ascii="宋体" w:eastAsia="宋体" w:hAnsi="Courier New" w:cs="Courier New"/>
          <w:szCs w:val="21"/>
        </w:rPr>
        <w:t>n)</w:t>
      </w:r>
    </w:p>
    <w:p w:rsidR="008D41B1" w:rsidRPr="008D41B1" w:rsidRDefault="008D41B1" w:rsidP="008D41B1">
      <w:pPr>
        <w:widowControl/>
        <w:numPr>
          <w:ilvl w:val="0"/>
          <w:numId w:val="12"/>
        </w:numPr>
        <w:tabs>
          <w:tab w:val="left" w:pos="408"/>
          <w:tab w:val="left" w:pos="528"/>
        </w:tabs>
        <w:rPr>
          <w:rFonts w:ascii="宋体" w:eastAsia="宋体" w:hAnsi="Courier New" w:cs="Courier New"/>
          <w:szCs w:val="21"/>
        </w:rPr>
      </w:pPr>
      <w:r w:rsidRPr="008D41B1">
        <w:rPr>
          <w:rFonts w:ascii="宋体" w:eastAsia="宋体" w:hAnsi="Courier New" w:cs="Courier New"/>
          <w:szCs w:val="21"/>
        </w:rPr>
        <w:t>N</w:t>
      </w:r>
      <w:r w:rsidRPr="008D41B1">
        <w:rPr>
          <w:rFonts w:ascii="宋体" w:eastAsia="宋体" w:hAnsi="Courier New" w:cs="Courier New"/>
          <w:szCs w:val="21"/>
          <w:vertAlign w:val="subscript"/>
        </w:rPr>
        <w:t>0</w:t>
      </w:r>
      <w:r w:rsidRPr="008D41B1">
        <w:rPr>
          <w:rFonts w:ascii="宋体" w:eastAsia="宋体" w:hAnsi="Courier New" w:cs="Courier New"/>
          <w:szCs w:val="21"/>
        </w:rPr>
        <w:t>-1</w:t>
      </w:r>
      <w:r w:rsidRPr="008D41B1">
        <w:rPr>
          <w:rFonts w:ascii="宋体" w:eastAsia="宋体" w:hAnsi="Courier New" w:cs="Courier New" w:hint="eastAsia"/>
          <w:szCs w:val="21"/>
        </w:rPr>
        <w:t>，</w:t>
      </w:r>
      <w:r w:rsidRPr="008D41B1">
        <w:rPr>
          <w:rFonts w:ascii="宋体" w:eastAsia="宋体" w:hAnsi="Courier New" w:cs="Courier New"/>
          <w:szCs w:val="21"/>
        </w:rPr>
        <w:t>2N</w:t>
      </w:r>
      <w:r w:rsidRPr="008D41B1">
        <w:rPr>
          <w:rFonts w:ascii="宋体" w:eastAsia="宋体" w:hAnsi="Courier New" w:cs="Courier New"/>
          <w:szCs w:val="21"/>
          <w:vertAlign w:val="subscript"/>
        </w:rPr>
        <w:t>0</w:t>
      </w:r>
      <w:r w:rsidRPr="008D41B1">
        <w:rPr>
          <w:rFonts w:ascii="宋体" w:eastAsia="宋体" w:hAnsi="Courier New" w:cs="Courier New"/>
          <w:szCs w:val="21"/>
        </w:rPr>
        <w:t>+N</w:t>
      </w:r>
      <w:r w:rsidRPr="008D41B1">
        <w:rPr>
          <w:rFonts w:ascii="宋体" w:eastAsia="宋体" w:hAnsi="Courier New" w:cs="Courier New"/>
          <w:szCs w:val="21"/>
          <w:vertAlign w:val="subscript"/>
        </w:rPr>
        <w:t>1</w:t>
      </w:r>
    </w:p>
    <w:p w:rsidR="008D41B1" w:rsidRPr="008D41B1" w:rsidRDefault="008D41B1" w:rsidP="008D41B1">
      <w:pPr>
        <w:widowControl/>
        <w:numPr>
          <w:ilvl w:val="0"/>
          <w:numId w:val="12"/>
        </w:numPr>
        <w:tabs>
          <w:tab w:val="left" w:pos="408"/>
          <w:tab w:val="left" w:pos="528"/>
        </w:tabs>
        <w:rPr>
          <w:rFonts w:ascii="宋体" w:eastAsia="宋体" w:hAnsi="Courier New" w:cs="Courier New"/>
          <w:szCs w:val="21"/>
        </w:rPr>
      </w:pPr>
      <w:r w:rsidRPr="008D41B1">
        <w:rPr>
          <w:rFonts w:ascii="宋体" w:eastAsia="宋体" w:hAnsi="Courier New" w:cs="Courier New"/>
          <w:szCs w:val="21"/>
        </w:rPr>
        <w:t>d/2</w:t>
      </w:r>
    </w:p>
    <w:p w:rsidR="008D41B1" w:rsidRPr="008D41B1" w:rsidRDefault="008D41B1" w:rsidP="008D41B1">
      <w:pPr>
        <w:widowControl/>
        <w:numPr>
          <w:ilvl w:val="0"/>
          <w:numId w:val="12"/>
        </w:numPr>
        <w:tabs>
          <w:tab w:val="left" w:pos="408"/>
          <w:tab w:val="left" w:pos="528"/>
        </w:tabs>
        <w:rPr>
          <w:rFonts w:ascii="宋体" w:eastAsia="宋体" w:hAnsi="Courier New" w:cs="Courier New"/>
          <w:szCs w:val="21"/>
        </w:rPr>
      </w:pPr>
      <w:r w:rsidRPr="008D41B1">
        <w:rPr>
          <w:rFonts w:ascii="宋体" w:eastAsia="宋体" w:hAnsi="Courier New" w:cs="Courier New"/>
          <w:szCs w:val="21"/>
        </w:rPr>
        <w:t>(</w:t>
      </w:r>
      <w:r w:rsidRPr="008D41B1">
        <w:rPr>
          <w:rFonts w:ascii="宋体" w:eastAsia="宋体" w:hAnsi="Courier New" w:cs="Courier New" w:hint="eastAsia"/>
          <w:szCs w:val="21"/>
        </w:rPr>
        <w:t>31，38，54，56，75，80，55，63</w:t>
      </w:r>
      <w:r w:rsidRPr="008D41B1">
        <w:rPr>
          <w:rFonts w:ascii="宋体" w:eastAsia="宋体" w:hAnsi="Courier New" w:cs="Courier New"/>
          <w:szCs w:val="21"/>
        </w:rPr>
        <w:t>)</w:t>
      </w:r>
    </w:p>
    <w:p w:rsidR="008D41B1" w:rsidRPr="008D41B1" w:rsidRDefault="008D41B1" w:rsidP="008D41B1">
      <w:pPr>
        <w:widowControl/>
        <w:numPr>
          <w:ilvl w:val="0"/>
          <w:numId w:val="12"/>
        </w:numPr>
        <w:tabs>
          <w:tab w:val="left" w:pos="408"/>
          <w:tab w:val="left" w:pos="528"/>
        </w:tabs>
        <w:rPr>
          <w:rFonts w:ascii="宋体" w:eastAsia="宋体" w:hAnsi="Courier New" w:cs="Courier New"/>
          <w:szCs w:val="21"/>
        </w:rPr>
      </w:pPr>
      <w:r w:rsidRPr="008D41B1">
        <w:rPr>
          <w:rFonts w:ascii="宋体" w:eastAsia="宋体" w:hAnsi="Courier New" w:cs="Courier New"/>
          <w:szCs w:val="21"/>
        </w:rPr>
        <w:t>(</w:t>
      </w:r>
      <w:r w:rsidRPr="008D41B1">
        <w:rPr>
          <w:rFonts w:ascii="宋体" w:eastAsia="宋体" w:hAnsi="Courier New" w:cs="Courier New" w:hint="eastAsia"/>
          <w:szCs w:val="21"/>
        </w:rPr>
        <w:t>1，3，4，5，2</w:t>
      </w:r>
      <w:r w:rsidRPr="008D41B1">
        <w:rPr>
          <w:rFonts w:ascii="宋体" w:eastAsia="宋体" w:hAnsi="Courier New" w:cs="Courier New"/>
          <w:szCs w:val="21"/>
        </w:rPr>
        <w:t>)</w:t>
      </w:r>
      <w:r w:rsidRPr="008D41B1">
        <w:rPr>
          <w:rFonts w:ascii="宋体" w:eastAsia="宋体" w:hAnsi="Courier New" w:cs="Courier New" w:hint="eastAsia"/>
          <w:szCs w:val="21"/>
        </w:rPr>
        <w:t>，</w:t>
      </w:r>
      <w:r w:rsidRPr="008D41B1">
        <w:rPr>
          <w:rFonts w:ascii="宋体" w:eastAsia="宋体" w:hAnsi="Courier New" w:cs="Courier New"/>
          <w:szCs w:val="21"/>
        </w:rPr>
        <w:t>(</w:t>
      </w:r>
      <w:r w:rsidRPr="008D41B1">
        <w:rPr>
          <w:rFonts w:ascii="宋体" w:eastAsia="宋体" w:hAnsi="Courier New" w:cs="Courier New" w:hint="eastAsia"/>
          <w:szCs w:val="21"/>
        </w:rPr>
        <w:t>1，3，2，4，5</w:t>
      </w:r>
      <w:r w:rsidRPr="008D41B1">
        <w:rPr>
          <w:rFonts w:ascii="宋体" w:eastAsia="宋体" w:hAnsi="Courier New" w:cs="Courier New"/>
          <w:szCs w:val="21"/>
        </w:rPr>
        <w:t>)</w:t>
      </w:r>
    </w:p>
    <w:p w:rsidR="008D41B1" w:rsidRPr="008D41B1" w:rsidRDefault="008D41B1" w:rsidP="008D41B1">
      <w:pPr>
        <w:widowControl/>
        <w:rPr>
          <w:rFonts w:ascii="宋体" w:eastAsia="宋体" w:hAnsi="Courier New" w:cs="Courier New"/>
          <w:b/>
          <w:bCs/>
          <w:szCs w:val="21"/>
        </w:rPr>
      </w:pPr>
      <w:r w:rsidRPr="008D41B1">
        <w:rPr>
          <w:rFonts w:ascii="宋体" w:eastAsia="宋体" w:hAnsi="Courier New" w:cs="Courier New" w:hint="eastAsia"/>
          <w:b/>
          <w:bCs/>
          <w:szCs w:val="21"/>
        </w:rPr>
        <w:t>三、应用题</w:t>
      </w:r>
    </w:p>
    <w:p w:rsidR="008D41B1" w:rsidRPr="008D41B1" w:rsidRDefault="008D41B1" w:rsidP="008D41B1">
      <w:pPr>
        <w:widowControl/>
        <w:numPr>
          <w:ilvl w:val="0"/>
          <w:numId w:val="13"/>
        </w:numPr>
        <w:tabs>
          <w:tab w:val="left" w:pos="408"/>
          <w:tab w:val="left" w:pos="528"/>
        </w:tabs>
        <w:jc w:val="left"/>
        <w:rPr>
          <w:rFonts w:ascii="宋体" w:eastAsia="宋体" w:hAnsi="Courier New" w:cs="Courier New"/>
          <w:szCs w:val="21"/>
        </w:rPr>
      </w:pPr>
      <w:r w:rsidRPr="008D41B1">
        <w:rPr>
          <w:rFonts w:ascii="宋体" w:eastAsia="宋体" w:hAnsi="Courier New" w:cs="Courier New"/>
          <w:szCs w:val="21"/>
        </w:rPr>
        <w:t>(</w:t>
      </w:r>
      <w:r w:rsidRPr="008D41B1">
        <w:rPr>
          <w:rFonts w:ascii="宋体" w:eastAsia="宋体" w:hAnsi="Courier New" w:cs="Courier New" w:hint="eastAsia"/>
          <w:szCs w:val="21"/>
        </w:rPr>
        <w:t>22，40，45，48，80，78</w:t>
      </w:r>
      <w:r w:rsidRPr="008D41B1">
        <w:rPr>
          <w:rFonts w:ascii="宋体" w:eastAsia="宋体" w:hAnsi="Courier New" w:cs="Courier New"/>
          <w:szCs w:val="21"/>
        </w:rPr>
        <w:t>)</w:t>
      </w:r>
      <w:r w:rsidRPr="008D41B1">
        <w:rPr>
          <w:rFonts w:ascii="宋体" w:eastAsia="宋体" w:hAnsi="Courier New" w:cs="Courier New" w:hint="eastAsia"/>
          <w:szCs w:val="21"/>
        </w:rPr>
        <w:t>，</w:t>
      </w:r>
      <w:r w:rsidRPr="008D41B1">
        <w:rPr>
          <w:rFonts w:ascii="宋体" w:eastAsia="宋体" w:hAnsi="Courier New" w:cs="Courier New"/>
          <w:szCs w:val="21"/>
        </w:rPr>
        <w:t>(</w:t>
      </w:r>
      <w:r w:rsidRPr="008D41B1">
        <w:rPr>
          <w:rFonts w:ascii="宋体" w:eastAsia="宋体" w:hAnsi="Courier New" w:cs="Courier New" w:hint="eastAsia"/>
          <w:szCs w:val="21"/>
        </w:rPr>
        <w:t>40，45，48，80，22，78</w:t>
      </w:r>
      <w:r w:rsidRPr="008D41B1">
        <w:rPr>
          <w:rFonts w:ascii="宋体" w:eastAsia="宋体" w:hAnsi="Courier New" w:cs="Courier New"/>
          <w:szCs w:val="21"/>
        </w:rPr>
        <w:t>)</w:t>
      </w:r>
    </w:p>
    <w:p w:rsidR="008D41B1" w:rsidRPr="008D41B1" w:rsidRDefault="008D41B1" w:rsidP="008D41B1">
      <w:pPr>
        <w:widowControl/>
        <w:numPr>
          <w:ilvl w:val="0"/>
          <w:numId w:val="13"/>
        </w:numPr>
        <w:tabs>
          <w:tab w:val="left" w:pos="408"/>
          <w:tab w:val="left" w:pos="528"/>
        </w:tabs>
        <w:jc w:val="left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/>
          <w:szCs w:val="21"/>
        </w:rPr>
        <w:t>q-&gt;llink=p; q-&gt;rlink=p-&gt;rlink; p-&gt;rlink-&gt;llink=q; p-&gt;rlink=q;</w:t>
      </w:r>
    </w:p>
    <w:p w:rsidR="008D41B1" w:rsidRPr="008D41B1" w:rsidRDefault="008D41B1" w:rsidP="008D41B1">
      <w:pPr>
        <w:widowControl/>
        <w:numPr>
          <w:ilvl w:val="0"/>
          <w:numId w:val="13"/>
        </w:numPr>
        <w:tabs>
          <w:tab w:val="left" w:pos="408"/>
          <w:tab w:val="left" w:pos="528"/>
        </w:tabs>
        <w:jc w:val="left"/>
        <w:rPr>
          <w:rFonts w:ascii="宋体" w:eastAsia="宋体" w:hAnsi="Courier New" w:cs="Courier New"/>
          <w:szCs w:val="21"/>
        </w:rPr>
      </w:pPr>
      <w:r w:rsidRPr="008D41B1">
        <w:rPr>
          <w:rFonts w:ascii="宋体" w:eastAsia="宋体" w:hAnsi="Courier New" w:cs="Courier New"/>
          <w:szCs w:val="21"/>
        </w:rPr>
        <w:t>2,ASL=91*1+2*2+3*4+4*2)=25/9</w:t>
      </w:r>
    </w:p>
    <w:p w:rsidR="008D41B1" w:rsidRPr="008D41B1" w:rsidRDefault="008D41B1" w:rsidP="008D41B1">
      <w:pPr>
        <w:widowControl/>
        <w:numPr>
          <w:ilvl w:val="0"/>
          <w:numId w:val="13"/>
        </w:numPr>
        <w:tabs>
          <w:tab w:val="left" w:pos="408"/>
          <w:tab w:val="left" w:pos="528"/>
        </w:tabs>
        <w:jc w:val="left"/>
        <w:rPr>
          <w:rFonts w:ascii="宋体" w:eastAsia="宋体" w:hAnsi="Courier New" w:cs="Courier New"/>
          <w:szCs w:val="21"/>
        </w:rPr>
      </w:pPr>
      <w:r w:rsidRPr="008D41B1">
        <w:rPr>
          <w:rFonts w:ascii="宋体" w:eastAsia="宋体" w:hAnsi="Courier New" w:cs="Courier New" w:hint="eastAsia"/>
          <w:szCs w:val="21"/>
        </w:rPr>
        <w:t>树的链式存储结构略，二叉树略</w:t>
      </w:r>
    </w:p>
    <w:p w:rsidR="008D41B1" w:rsidRPr="008D41B1" w:rsidRDefault="008D41B1" w:rsidP="008D41B1">
      <w:pPr>
        <w:widowControl/>
        <w:numPr>
          <w:ilvl w:val="0"/>
          <w:numId w:val="13"/>
        </w:numPr>
        <w:tabs>
          <w:tab w:val="left" w:pos="408"/>
          <w:tab w:val="left" w:pos="528"/>
        </w:tabs>
        <w:jc w:val="left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>E={</w:t>
      </w:r>
      <w:r w:rsidRPr="008D41B1">
        <w:rPr>
          <w:rFonts w:ascii="Times New Roman" w:eastAsia="宋体" w:hAnsi="Times New Roman" w:cs="Times New Roman"/>
          <w:szCs w:val="21"/>
        </w:rPr>
        <w:t>(1</w:t>
      </w:r>
      <w:r w:rsidRPr="008D41B1">
        <w:rPr>
          <w:rFonts w:ascii="Times New Roman" w:eastAsia="宋体" w:hAnsi="Times New Roman" w:cs="Times New Roman" w:hint="eastAsia"/>
          <w:szCs w:val="21"/>
        </w:rPr>
        <w:t>，</w:t>
      </w:r>
      <w:r w:rsidRPr="008D41B1">
        <w:rPr>
          <w:rFonts w:ascii="Times New Roman" w:eastAsia="宋体" w:hAnsi="Times New Roman" w:cs="Times New Roman"/>
          <w:szCs w:val="21"/>
        </w:rPr>
        <w:t>3)</w:t>
      </w:r>
      <w:r w:rsidRPr="008D41B1">
        <w:rPr>
          <w:rFonts w:ascii="Times New Roman" w:eastAsia="宋体" w:hAnsi="Times New Roman" w:cs="Times New Roman" w:hint="eastAsia"/>
          <w:szCs w:val="21"/>
        </w:rPr>
        <w:t>，</w:t>
      </w:r>
      <w:r w:rsidRPr="008D41B1">
        <w:rPr>
          <w:rFonts w:ascii="Times New Roman" w:eastAsia="宋体" w:hAnsi="Times New Roman" w:cs="Times New Roman"/>
          <w:szCs w:val="21"/>
        </w:rPr>
        <w:t>(</w:t>
      </w:r>
      <w:r w:rsidRPr="008D41B1">
        <w:rPr>
          <w:rFonts w:ascii="Times New Roman" w:eastAsia="宋体" w:hAnsi="Times New Roman" w:cs="Times New Roman" w:hint="eastAsia"/>
          <w:szCs w:val="21"/>
        </w:rPr>
        <w:t>1</w:t>
      </w:r>
      <w:r w:rsidRPr="008D41B1">
        <w:rPr>
          <w:rFonts w:ascii="Times New Roman" w:eastAsia="宋体" w:hAnsi="Times New Roman" w:cs="Times New Roman" w:hint="eastAsia"/>
          <w:szCs w:val="21"/>
        </w:rPr>
        <w:t>，</w:t>
      </w:r>
      <w:r w:rsidRPr="008D41B1">
        <w:rPr>
          <w:rFonts w:ascii="Times New Roman" w:eastAsia="宋体" w:hAnsi="Times New Roman" w:cs="Times New Roman" w:hint="eastAsia"/>
          <w:szCs w:val="21"/>
        </w:rPr>
        <w:t>2</w:t>
      </w:r>
      <w:r w:rsidRPr="008D41B1">
        <w:rPr>
          <w:rFonts w:ascii="Times New Roman" w:eastAsia="宋体" w:hAnsi="Times New Roman" w:cs="Times New Roman"/>
          <w:szCs w:val="21"/>
        </w:rPr>
        <w:t>)</w:t>
      </w:r>
      <w:r w:rsidRPr="008D41B1">
        <w:rPr>
          <w:rFonts w:ascii="Times New Roman" w:eastAsia="宋体" w:hAnsi="Times New Roman" w:cs="Times New Roman" w:hint="eastAsia"/>
          <w:szCs w:val="21"/>
        </w:rPr>
        <w:t>，</w:t>
      </w:r>
      <w:r w:rsidRPr="008D41B1">
        <w:rPr>
          <w:rFonts w:ascii="Times New Roman" w:eastAsia="宋体" w:hAnsi="Times New Roman" w:cs="Times New Roman"/>
          <w:szCs w:val="21"/>
        </w:rPr>
        <w:t>(</w:t>
      </w:r>
      <w:r w:rsidRPr="008D41B1">
        <w:rPr>
          <w:rFonts w:ascii="Times New Roman" w:eastAsia="宋体" w:hAnsi="Times New Roman" w:cs="Times New Roman" w:hint="eastAsia"/>
          <w:szCs w:val="21"/>
        </w:rPr>
        <w:t>3</w:t>
      </w:r>
      <w:r w:rsidRPr="008D41B1">
        <w:rPr>
          <w:rFonts w:ascii="Times New Roman" w:eastAsia="宋体" w:hAnsi="Times New Roman" w:cs="Times New Roman" w:hint="eastAsia"/>
          <w:szCs w:val="21"/>
        </w:rPr>
        <w:t>，</w:t>
      </w:r>
      <w:r w:rsidRPr="008D41B1">
        <w:rPr>
          <w:rFonts w:ascii="Times New Roman" w:eastAsia="宋体" w:hAnsi="Times New Roman" w:cs="Times New Roman" w:hint="eastAsia"/>
          <w:szCs w:val="21"/>
        </w:rPr>
        <w:t>5</w:t>
      </w:r>
      <w:r w:rsidRPr="008D41B1">
        <w:rPr>
          <w:rFonts w:ascii="Times New Roman" w:eastAsia="宋体" w:hAnsi="Times New Roman" w:cs="Times New Roman"/>
          <w:szCs w:val="21"/>
        </w:rPr>
        <w:t>)</w:t>
      </w:r>
      <w:r w:rsidRPr="008D41B1">
        <w:rPr>
          <w:rFonts w:ascii="Times New Roman" w:eastAsia="宋体" w:hAnsi="Times New Roman" w:cs="Times New Roman" w:hint="eastAsia"/>
          <w:szCs w:val="21"/>
        </w:rPr>
        <w:t>，</w:t>
      </w:r>
      <w:r w:rsidRPr="008D41B1">
        <w:rPr>
          <w:rFonts w:ascii="Times New Roman" w:eastAsia="宋体" w:hAnsi="Times New Roman" w:cs="Times New Roman"/>
          <w:szCs w:val="21"/>
        </w:rPr>
        <w:t>(</w:t>
      </w:r>
      <w:r w:rsidRPr="008D41B1">
        <w:rPr>
          <w:rFonts w:ascii="Times New Roman" w:eastAsia="宋体" w:hAnsi="Times New Roman" w:cs="Times New Roman" w:hint="eastAsia"/>
          <w:szCs w:val="21"/>
        </w:rPr>
        <w:t>5</w:t>
      </w:r>
      <w:r w:rsidRPr="008D41B1">
        <w:rPr>
          <w:rFonts w:ascii="Times New Roman" w:eastAsia="宋体" w:hAnsi="Times New Roman" w:cs="Times New Roman" w:hint="eastAsia"/>
          <w:szCs w:val="21"/>
        </w:rPr>
        <w:t>，</w:t>
      </w:r>
      <w:r w:rsidRPr="008D41B1">
        <w:rPr>
          <w:rFonts w:ascii="Times New Roman" w:eastAsia="宋体" w:hAnsi="Times New Roman" w:cs="Times New Roman" w:hint="eastAsia"/>
          <w:szCs w:val="21"/>
        </w:rPr>
        <w:t>6</w:t>
      </w:r>
      <w:r w:rsidRPr="008D41B1">
        <w:rPr>
          <w:rFonts w:ascii="Times New Roman" w:eastAsia="宋体" w:hAnsi="Times New Roman" w:cs="Times New Roman"/>
          <w:szCs w:val="21"/>
        </w:rPr>
        <w:t>)</w:t>
      </w:r>
      <w:r w:rsidRPr="008D41B1">
        <w:rPr>
          <w:rFonts w:ascii="Times New Roman" w:eastAsia="宋体" w:hAnsi="Times New Roman" w:cs="Times New Roman" w:hint="eastAsia"/>
          <w:szCs w:val="21"/>
        </w:rPr>
        <w:t>，</w:t>
      </w:r>
      <w:r w:rsidRPr="008D41B1">
        <w:rPr>
          <w:rFonts w:ascii="Times New Roman" w:eastAsia="宋体" w:hAnsi="Times New Roman" w:cs="Times New Roman"/>
          <w:szCs w:val="21"/>
        </w:rPr>
        <w:t>(</w:t>
      </w:r>
      <w:r w:rsidRPr="008D41B1">
        <w:rPr>
          <w:rFonts w:ascii="Times New Roman" w:eastAsia="宋体" w:hAnsi="Times New Roman" w:cs="Times New Roman" w:hint="eastAsia"/>
          <w:szCs w:val="21"/>
        </w:rPr>
        <w:t>6</w:t>
      </w:r>
      <w:r w:rsidRPr="008D41B1">
        <w:rPr>
          <w:rFonts w:ascii="Times New Roman" w:eastAsia="宋体" w:hAnsi="Times New Roman" w:cs="Times New Roman" w:hint="eastAsia"/>
          <w:szCs w:val="21"/>
        </w:rPr>
        <w:t>，</w:t>
      </w:r>
      <w:r w:rsidRPr="008D41B1">
        <w:rPr>
          <w:rFonts w:ascii="Times New Roman" w:eastAsia="宋体" w:hAnsi="Times New Roman" w:cs="Times New Roman" w:hint="eastAsia"/>
          <w:szCs w:val="21"/>
        </w:rPr>
        <w:t>4</w:t>
      </w:r>
      <w:r w:rsidRPr="008D41B1">
        <w:rPr>
          <w:rFonts w:ascii="Times New Roman" w:eastAsia="宋体" w:hAnsi="Times New Roman" w:cs="Times New Roman"/>
          <w:szCs w:val="21"/>
        </w:rPr>
        <w:t>)</w:t>
      </w:r>
      <w:r w:rsidRPr="008D41B1">
        <w:rPr>
          <w:rFonts w:ascii="Times New Roman" w:eastAsia="宋体" w:hAnsi="Times New Roman" w:cs="Times New Roman" w:hint="eastAsia"/>
          <w:szCs w:val="21"/>
        </w:rPr>
        <w:t>}</w:t>
      </w:r>
    </w:p>
    <w:p w:rsidR="008D41B1" w:rsidRPr="008D41B1" w:rsidRDefault="008D41B1" w:rsidP="008D41B1">
      <w:pPr>
        <w:widowControl/>
        <w:numPr>
          <w:ilvl w:val="0"/>
          <w:numId w:val="13"/>
        </w:numPr>
        <w:tabs>
          <w:tab w:val="left" w:pos="408"/>
          <w:tab w:val="left" w:pos="528"/>
        </w:tabs>
        <w:jc w:val="left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>略</w:t>
      </w:r>
    </w:p>
    <w:p w:rsidR="008D41B1" w:rsidRPr="008D41B1" w:rsidRDefault="008D41B1" w:rsidP="008D41B1">
      <w:pPr>
        <w:widowControl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8D41B1">
        <w:rPr>
          <w:rFonts w:ascii="Times New Roman" w:eastAsia="宋体" w:hAnsi="Times New Roman" w:cs="Times New Roman" w:hint="eastAsia"/>
          <w:b/>
          <w:bCs/>
          <w:szCs w:val="21"/>
        </w:rPr>
        <w:t>四、算法设计题</w:t>
      </w:r>
    </w:p>
    <w:p w:rsidR="008D41B1" w:rsidRPr="008D41B1" w:rsidRDefault="008D41B1" w:rsidP="008D41B1">
      <w:pPr>
        <w:widowControl/>
        <w:numPr>
          <w:ilvl w:val="0"/>
          <w:numId w:val="14"/>
        </w:numPr>
        <w:ind w:left="407" w:hangingChars="194" w:hanging="407"/>
        <w:jc w:val="left"/>
        <w:rPr>
          <w:rFonts w:ascii="宋体" w:eastAsia="宋体" w:hAnsi="宋体" w:cs="Courier New"/>
          <w:szCs w:val="21"/>
        </w:rPr>
      </w:pPr>
      <w:r w:rsidRPr="008D41B1">
        <w:rPr>
          <w:rFonts w:ascii="宋体" w:eastAsia="宋体" w:hAnsi="宋体" w:cs="Courier New" w:hint="eastAsia"/>
          <w:szCs w:val="21"/>
        </w:rPr>
        <w:t>设有一组初始记录关键字序列（K</w:t>
      </w:r>
      <w:r w:rsidRPr="008D41B1">
        <w:rPr>
          <w:rFonts w:ascii="宋体" w:eastAsia="宋体" w:hAnsi="宋体" w:cs="Courier New" w:hint="eastAsia"/>
          <w:szCs w:val="21"/>
          <w:vertAlign w:val="subscript"/>
        </w:rPr>
        <w:t>1</w:t>
      </w:r>
      <w:r w:rsidRPr="008D41B1">
        <w:rPr>
          <w:rFonts w:ascii="宋体" w:eastAsia="宋体" w:hAnsi="宋体" w:cs="Courier New" w:hint="eastAsia"/>
          <w:szCs w:val="21"/>
        </w:rPr>
        <w:t>，K</w:t>
      </w:r>
      <w:r w:rsidRPr="008D41B1">
        <w:rPr>
          <w:rFonts w:ascii="宋体" w:eastAsia="宋体" w:hAnsi="宋体" w:cs="Courier New" w:hint="eastAsia"/>
          <w:szCs w:val="21"/>
          <w:vertAlign w:val="subscript"/>
        </w:rPr>
        <w:t>2</w:t>
      </w:r>
      <w:r w:rsidRPr="008D41B1">
        <w:rPr>
          <w:rFonts w:ascii="宋体" w:eastAsia="宋体" w:hAnsi="宋体" w:cs="Courier New" w:hint="eastAsia"/>
          <w:szCs w:val="21"/>
        </w:rPr>
        <w:t>，…，K</w:t>
      </w:r>
      <w:r w:rsidRPr="008D41B1">
        <w:rPr>
          <w:rFonts w:ascii="宋体" w:eastAsia="宋体" w:hAnsi="宋体" w:cs="Courier New" w:hint="eastAsia"/>
          <w:szCs w:val="21"/>
          <w:vertAlign w:val="subscript"/>
        </w:rPr>
        <w:t>n</w:t>
      </w:r>
      <w:r w:rsidRPr="008D41B1">
        <w:rPr>
          <w:rFonts w:ascii="宋体" w:eastAsia="宋体" w:hAnsi="宋体" w:cs="Courier New" w:hint="eastAsia"/>
          <w:szCs w:val="21"/>
        </w:rPr>
        <w:t>），要求设计一个算法能够在O</w:t>
      </w:r>
      <w:r w:rsidRPr="008D41B1">
        <w:rPr>
          <w:rFonts w:ascii="宋体" w:eastAsia="宋体" w:hAnsi="宋体" w:cs="Courier New"/>
          <w:szCs w:val="21"/>
        </w:rPr>
        <w:t>(n</w:t>
      </w:r>
      <w:r w:rsidRPr="008D41B1">
        <w:rPr>
          <w:rFonts w:ascii="宋体" w:eastAsia="宋体" w:hAnsi="宋体" w:cs="Courier New" w:hint="eastAsia"/>
          <w:szCs w:val="21"/>
        </w:rPr>
        <w:t>)的时间复杂度内将线性表划分成两部分，其中左半部分的每个关键字均小于K</w:t>
      </w:r>
      <w:r w:rsidRPr="008D41B1">
        <w:rPr>
          <w:rFonts w:ascii="宋体" w:eastAsia="宋体" w:hAnsi="宋体" w:cs="Courier New"/>
          <w:szCs w:val="21"/>
          <w:vertAlign w:val="subscript"/>
        </w:rPr>
        <w:t>i</w:t>
      </w:r>
      <w:r w:rsidRPr="008D41B1">
        <w:rPr>
          <w:rFonts w:ascii="宋体" w:eastAsia="宋体" w:hAnsi="宋体" w:cs="Courier New" w:hint="eastAsia"/>
          <w:szCs w:val="21"/>
        </w:rPr>
        <w:t>，右半部分的每个关键字均大于等于K</w:t>
      </w:r>
      <w:r w:rsidRPr="008D41B1">
        <w:rPr>
          <w:rFonts w:ascii="宋体" w:eastAsia="宋体" w:hAnsi="宋体" w:cs="Courier New"/>
          <w:szCs w:val="21"/>
          <w:vertAlign w:val="subscript"/>
        </w:rPr>
        <w:t>i</w:t>
      </w:r>
      <w:r w:rsidRPr="008D41B1">
        <w:rPr>
          <w:rFonts w:ascii="宋体" w:eastAsia="宋体" w:hAnsi="宋体" w:cs="Courier New" w:hint="eastAsia"/>
          <w:szCs w:val="21"/>
        </w:rPr>
        <w:t>。</w:t>
      </w:r>
    </w:p>
    <w:p w:rsidR="008D41B1" w:rsidRPr="008D41B1" w:rsidRDefault="008D41B1" w:rsidP="008D41B1">
      <w:pPr>
        <w:widowControl/>
        <w:ind w:firstLineChars="194" w:firstLine="407"/>
        <w:jc w:val="left"/>
        <w:rPr>
          <w:rFonts w:ascii="Times New Roman" w:eastAsia="宋体" w:hAnsi="Times New Roman" w:cs="Times New Roman"/>
          <w:szCs w:val="21"/>
        </w:rPr>
      </w:pP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void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 xml:space="preserve"> quickpass(int r[], int s, int t)</w:t>
      </w:r>
    </w:p>
    <w:p w:rsidR="008D41B1" w:rsidRPr="008D41B1" w:rsidRDefault="008D41B1" w:rsidP="008D41B1">
      <w:pPr>
        <w:widowControl/>
        <w:ind w:firstLineChars="194" w:firstLine="407"/>
        <w:jc w:val="left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>{</w:t>
      </w:r>
    </w:p>
    <w:p w:rsidR="008D41B1" w:rsidRPr="008D41B1" w:rsidRDefault="008D41B1" w:rsidP="008D41B1">
      <w:pPr>
        <w:widowControl/>
        <w:ind w:firstLineChars="194" w:firstLine="407"/>
        <w:jc w:val="left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 xml:space="preserve">  </w:t>
      </w: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int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 xml:space="preserve"> i=s, j=t, x=r[s];</w:t>
      </w:r>
    </w:p>
    <w:p w:rsidR="008D41B1" w:rsidRPr="008D41B1" w:rsidRDefault="008D41B1" w:rsidP="008D41B1">
      <w:pPr>
        <w:widowControl/>
        <w:ind w:firstLineChars="194" w:firstLine="407"/>
        <w:jc w:val="left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 xml:space="preserve">  </w:t>
      </w: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while(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>i&lt;j){</w:t>
      </w:r>
    </w:p>
    <w:p w:rsidR="008D41B1" w:rsidRPr="008D41B1" w:rsidRDefault="008D41B1" w:rsidP="008D41B1">
      <w:pPr>
        <w:widowControl/>
        <w:ind w:firstLineChars="388" w:firstLine="815"/>
        <w:jc w:val="left"/>
        <w:rPr>
          <w:rFonts w:ascii="Times New Roman" w:eastAsia="宋体" w:hAnsi="Times New Roman" w:cs="Times New Roman"/>
          <w:szCs w:val="21"/>
        </w:rPr>
      </w:pP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while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 xml:space="preserve"> (i&lt;j &amp;&amp; r[j]&gt;x) j=j-1; if (i&lt;j) {r[i]=r[j];i=i+1;}</w:t>
      </w:r>
    </w:p>
    <w:p w:rsidR="008D41B1" w:rsidRPr="008D41B1" w:rsidRDefault="008D41B1" w:rsidP="008D41B1">
      <w:pPr>
        <w:widowControl/>
        <w:ind w:firstLineChars="194" w:firstLine="407"/>
        <w:jc w:val="left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 xml:space="preserve">    </w:t>
      </w: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while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 xml:space="preserve"> (i&lt;j &amp;&amp; r[i]&lt;x) i=i+1; if (i&lt;j) {r[j]=r[i];j=j-1;}</w:t>
      </w:r>
    </w:p>
    <w:p w:rsidR="008D41B1" w:rsidRPr="008D41B1" w:rsidRDefault="008D41B1" w:rsidP="008D41B1">
      <w:pPr>
        <w:widowControl/>
        <w:ind w:firstLineChars="194" w:firstLine="407"/>
        <w:jc w:val="left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 xml:space="preserve">  }</w:t>
      </w:r>
    </w:p>
    <w:p w:rsidR="008D41B1" w:rsidRPr="008D41B1" w:rsidRDefault="008D41B1" w:rsidP="008D41B1">
      <w:pPr>
        <w:widowControl/>
        <w:ind w:firstLineChars="194" w:firstLine="407"/>
        <w:jc w:val="left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 xml:space="preserve">  </w:t>
      </w: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r[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>i]=x;</w:t>
      </w:r>
    </w:p>
    <w:p w:rsidR="008D41B1" w:rsidRPr="008D41B1" w:rsidRDefault="008D41B1" w:rsidP="008D41B1">
      <w:pPr>
        <w:widowControl/>
        <w:ind w:firstLineChars="194" w:firstLine="407"/>
        <w:jc w:val="left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>}</w:t>
      </w:r>
    </w:p>
    <w:p w:rsidR="008D41B1" w:rsidRPr="008D41B1" w:rsidRDefault="008D41B1" w:rsidP="008D41B1">
      <w:pPr>
        <w:widowControl/>
        <w:numPr>
          <w:ilvl w:val="0"/>
          <w:numId w:val="14"/>
        </w:numPr>
        <w:jc w:val="left"/>
        <w:rPr>
          <w:rFonts w:ascii="宋体" w:eastAsia="宋体" w:hAnsi="宋体" w:cs="Courier New"/>
          <w:szCs w:val="21"/>
        </w:rPr>
      </w:pPr>
      <w:r w:rsidRPr="008D41B1">
        <w:rPr>
          <w:rFonts w:ascii="宋体" w:eastAsia="宋体" w:hAnsi="Courier New" w:cs="Courier New" w:hint="eastAsia"/>
          <w:szCs w:val="21"/>
        </w:rPr>
        <w:t>设有两个集合A和集合B，要求设计生成集合C=A∩B的算法，其中集合A、B和C用链式存储结构表示。</w:t>
      </w:r>
    </w:p>
    <w:p w:rsidR="008D41B1" w:rsidRPr="008D41B1" w:rsidRDefault="008D41B1" w:rsidP="008D41B1">
      <w:pPr>
        <w:widowControl/>
        <w:ind w:firstLineChars="194" w:firstLine="407"/>
        <w:jc w:val="left"/>
        <w:rPr>
          <w:rFonts w:ascii="Times New Roman" w:eastAsia="宋体" w:hAnsi="Times New Roman" w:cs="Times New Roman"/>
          <w:szCs w:val="21"/>
        </w:rPr>
      </w:pP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typedef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 xml:space="preserve"> struct node {</w:t>
      </w:r>
      <w:r w:rsidRPr="008D41B1">
        <w:rPr>
          <w:rFonts w:ascii="Times New Roman" w:eastAsia="宋体" w:hAnsi="Times New Roman" w:cs="Times New Roman"/>
          <w:szCs w:val="21"/>
        </w:rPr>
        <w:t>int</w:t>
      </w:r>
      <w:r w:rsidRPr="008D41B1">
        <w:rPr>
          <w:rFonts w:ascii="Times New Roman" w:eastAsia="宋体" w:hAnsi="Times New Roman" w:cs="Times New Roman" w:hint="eastAsia"/>
          <w:szCs w:val="21"/>
        </w:rPr>
        <w:t xml:space="preserve"> data; struct node *next;}lklist;</w:t>
      </w:r>
    </w:p>
    <w:p w:rsidR="008D41B1" w:rsidRPr="008D41B1" w:rsidRDefault="008D41B1" w:rsidP="008D41B1">
      <w:pPr>
        <w:widowControl/>
        <w:ind w:firstLineChars="194" w:firstLine="407"/>
        <w:jc w:val="left"/>
        <w:rPr>
          <w:rFonts w:ascii="Times New Roman" w:eastAsia="宋体" w:hAnsi="Times New Roman" w:cs="Times New Roman"/>
          <w:szCs w:val="21"/>
        </w:rPr>
      </w:pP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void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 xml:space="preserve"> intersection(lklist *ha,lklist *hb,lklist *&amp;hc)</w:t>
      </w:r>
    </w:p>
    <w:p w:rsidR="008D41B1" w:rsidRPr="008D41B1" w:rsidRDefault="008D41B1" w:rsidP="008D41B1">
      <w:pPr>
        <w:widowControl/>
        <w:ind w:firstLineChars="194" w:firstLine="407"/>
        <w:jc w:val="left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>{</w:t>
      </w:r>
    </w:p>
    <w:p w:rsidR="008D41B1" w:rsidRPr="008D41B1" w:rsidRDefault="008D41B1" w:rsidP="008D41B1">
      <w:pPr>
        <w:widowControl/>
        <w:ind w:firstLineChars="340" w:firstLine="714"/>
        <w:jc w:val="left"/>
        <w:rPr>
          <w:rFonts w:ascii="Times New Roman" w:eastAsia="宋体" w:hAnsi="Times New Roman" w:cs="Times New Roman"/>
          <w:szCs w:val="21"/>
        </w:rPr>
      </w:pP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lklist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 xml:space="preserve"> *p,*q,*t;</w:t>
      </w:r>
    </w:p>
    <w:p w:rsidR="008D41B1" w:rsidRPr="008D41B1" w:rsidRDefault="008D41B1" w:rsidP="008D41B1">
      <w:pPr>
        <w:widowControl/>
        <w:ind w:firstLineChars="340" w:firstLine="714"/>
        <w:jc w:val="left"/>
        <w:rPr>
          <w:rFonts w:ascii="Times New Roman" w:eastAsia="宋体" w:hAnsi="Times New Roman" w:cs="Times New Roman"/>
          <w:szCs w:val="21"/>
        </w:rPr>
      </w:pP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for(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>p=ha,hc=0;p!=0;p=p-&gt;next)</w:t>
      </w:r>
    </w:p>
    <w:p w:rsidR="008D41B1" w:rsidRPr="008D41B1" w:rsidRDefault="008D41B1" w:rsidP="008D41B1">
      <w:pPr>
        <w:widowControl/>
        <w:ind w:firstLineChars="340" w:firstLine="714"/>
        <w:jc w:val="left"/>
        <w:rPr>
          <w:rFonts w:ascii="Times New Roman" w:eastAsia="宋体" w:hAnsi="Times New Roman" w:cs="Times New Roman"/>
          <w:szCs w:val="21"/>
        </w:rPr>
      </w:pP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{  for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>(q=hb;q!=0;q=q-&gt;next) if (q-&gt;data==p-&gt;data) break;</w:t>
      </w:r>
    </w:p>
    <w:p w:rsidR="008D41B1" w:rsidRPr="008D41B1" w:rsidRDefault="008D41B1" w:rsidP="008D41B1">
      <w:pPr>
        <w:widowControl/>
        <w:ind w:firstLineChars="485" w:firstLine="1018"/>
        <w:jc w:val="left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>if(q!=0){ t=(lklist *)malloc(sizeof(lklist)); t-&gt;data=p-&gt;data;t-&gt;next=hc; hc=t;}</w:t>
      </w:r>
    </w:p>
    <w:p w:rsidR="008D41B1" w:rsidRPr="008D41B1" w:rsidRDefault="008D41B1" w:rsidP="008D41B1">
      <w:pPr>
        <w:widowControl/>
        <w:ind w:firstLineChars="340" w:firstLine="714"/>
        <w:jc w:val="left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>}</w:t>
      </w:r>
    </w:p>
    <w:p w:rsidR="008D41B1" w:rsidRPr="005E38EB" w:rsidRDefault="008D41B1">
      <w:pPr>
        <w:rPr>
          <w:rFonts w:ascii="Times New Roman" w:eastAsia="宋体" w:hAnsi="Times New Roman" w:cs="Times New Roman"/>
          <w:szCs w:val="24"/>
        </w:rPr>
      </w:pPr>
      <w:r w:rsidRPr="008D41B1">
        <w:rPr>
          <w:rFonts w:ascii="Times New Roman" w:eastAsia="宋体" w:hAnsi="Times New Roman" w:cs="Times New Roman" w:hint="eastAsia"/>
          <w:szCs w:val="24"/>
        </w:rPr>
        <w:t>}</w:t>
      </w:r>
    </w:p>
    <w:p w:rsidR="008D41B1" w:rsidRPr="008D41B1" w:rsidRDefault="008D41B1" w:rsidP="008D41B1">
      <w:pPr>
        <w:widowControl/>
        <w:jc w:val="center"/>
        <w:outlineLvl w:val="0"/>
        <w:rPr>
          <w:rFonts w:ascii="黑体" w:eastAsia="黑体" w:hAnsi="宋体" w:cs="Courier New"/>
          <w:b/>
          <w:bCs/>
          <w:sz w:val="28"/>
          <w:szCs w:val="21"/>
        </w:rPr>
      </w:pPr>
      <w:bookmarkStart w:id="4" w:name="_Toc282629566"/>
      <w:bookmarkStart w:id="5" w:name="_Toc282629597"/>
      <w:r w:rsidRPr="008D41B1">
        <w:rPr>
          <w:rFonts w:ascii="黑体" w:eastAsia="黑体" w:hAnsi="宋体" w:cs="Courier New" w:hint="eastAsia"/>
          <w:b/>
          <w:bCs/>
          <w:sz w:val="28"/>
          <w:szCs w:val="21"/>
        </w:rPr>
        <w:lastRenderedPageBreak/>
        <w:t>数据结构试卷（三）参考答案</w:t>
      </w:r>
      <w:bookmarkEnd w:id="4"/>
      <w:bookmarkEnd w:id="5"/>
    </w:p>
    <w:p w:rsidR="008D41B1" w:rsidRPr="008D41B1" w:rsidRDefault="008D41B1" w:rsidP="008D41B1">
      <w:pPr>
        <w:widowControl/>
        <w:rPr>
          <w:rFonts w:ascii="宋体" w:eastAsia="宋体" w:hAnsi="宋体" w:cs="Courier New"/>
          <w:b/>
          <w:bCs/>
          <w:szCs w:val="21"/>
        </w:rPr>
      </w:pPr>
    </w:p>
    <w:p w:rsidR="008D41B1" w:rsidRPr="008D41B1" w:rsidRDefault="008D41B1" w:rsidP="008D41B1">
      <w:pPr>
        <w:widowControl/>
        <w:rPr>
          <w:rFonts w:ascii="宋体" w:eastAsia="宋体" w:hAnsi="宋体" w:cs="Courier New"/>
          <w:b/>
          <w:bCs/>
          <w:szCs w:val="21"/>
        </w:rPr>
      </w:pPr>
      <w:r w:rsidRPr="008D41B1">
        <w:rPr>
          <w:rFonts w:ascii="宋体" w:eastAsia="宋体" w:hAnsi="宋体" w:cs="Courier New" w:hint="eastAsia"/>
          <w:b/>
          <w:bCs/>
          <w:szCs w:val="21"/>
        </w:rPr>
        <w:t>一、选择题</w:t>
      </w:r>
    </w:p>
    <w:p w:rsidR="008D41B1" w:rsidRPr="008D41B1" w:rsidRDefault="008D41B1" w:rsidP="008D41B1">
      <w:pPr>
        <w:widowControl/>
        <w:ind w:firstLineChars="194" w:firstLine="407"/>
        <w:rPr>
          <w:rFonts w:ascii="宋体" w:eastAsia="宋体" w:hAnsi="Courier New" w:cs="Courier New"/>
          <w:szCs w:val="21"/>
        </w:rPr>
      </w:pPr>
      <w:proofErr w:type="gramStart"/>
      <w:r w:rsidRPr="008D41B1">
        <w:rPr>
          <w:rFonts w:ascii="宋体" w:eastAsia="宋体" w:hAnsi="Courier New" w:cs="Courier New"/>
          <w:szCs w:val="21"/>
        </w:rPr>
        <w:t>1.</w:t>
      </w:r>
      <w:r w:rsidRPr="008D41B1">
        <w:rPr>
          <w:rFonts w:ascii="宋体" w:eastAsia="宋体" w:hAnsi="Courier New" w:cs="Courier New" w:hint="eastAsia"/>
          <w:szCs w:val="21"/>
        </w:rPr>
        <w:t>B</w:t>
      </w:r>
      <w:proofErr w:type="gramEnd"/>
      <w:r w:rsidRPr="008D41B1">
        <w:rPr>
          <w:rFonts w:ascii="宋体" w:eastAsia="宋体" w:hAnsi="Courier New" w:cs="Courier New"/>
          <w:szCs w:val="21"/>
        </w:rPr>
        <w:tab/>
      </w:r>
      <w:r w:rsidRPr="008D41B1">
        <w:rPr>
          <w:rFonts w:ascii="宋体" w:eastAsia="宋体" w:hAnsi="Courier New" w:cs="Courier New"/>
          <w:szCs w:val="21"/>
        </w:rPr>
        <w:tab/>
        <w:t>2.</w:t>
      </w:r>
      <w:r w:rsidRPr="008D41B1">
        <w:rPr>
          <w:rFonts w:ascii="宋体" w:eastAsia="宋体" w:hAnsi="Courier New" w:cs="Courier New" w:hint="eastAsia"/>
          <w:szCs w:val="21"/>
        </w:rPr>
        <w:t>B</w:t>
      </w:r>
      <w:r w:rsidRPr="008D41B1">
        <w:rPr>
          <w:rFonts w:ascii="宋体" w:eastAsia="宋体" w:hAnsi="Courier New" w:cs="Courier New"/>
          <w:szCs w:val="21"/>
        </w:rPr>
        <w:tab/>
      </w:r>
      <w:r w:rsidRPr="008D41B1">
        <w:rPr>
          <w:rFonts w:ascii="宋体" w:eastAsia="宋体" w:hAnsi="Courier New" w:cs="Courier New"/>
          <w:szCs w:val="21"/>
        </w:rPr>
        <w:tab/>
        <w:t>3.</w:t>
      </w:r>
      <w:r w:rsidRPr="008D41B1">
        <w:rPr>
          <w:rFonts w:ascii="宋体" w:eastAsia="宋体" w:hAnsi="Courier New" w:cs="Courier New" w:hint="eastAsia"/>
          <w:szCs w:val="21"/>
        </w:rPr>
        <w:t>A</w:t>
      </w:r>
      <w:r w:rsidRPr="008D41B1">
        <w:rPr>
          <w:rFonts w:ascii="宋体" w:eastAsia="宋体" w:hAnsi="Courier New" w:cs="Courier New"/>
          <w:szCs w:val="21"/>
        </w:rPr>
        <w:tab/>
      </w:r>
      <w:r w:rsidRPr="008D41B1">
        <w:rPr>
          <w:rFonts w:ascii="宋体" w:eastAsia="宋体" w:hAnsi="Courier New" w:cs="Courier New"/>
          <w:szCs w:val="21"/>
        </w:rPr>
        <w:tab/>
        <w:t>4.</w:t>
      </w:r>
      <w:r w:rsidRPr="008D41B1">
        <w:rPr>
          <w:rFonts w:ascii="宋体" w:eastAsia="宋体" w:hAnsi="Courier New" w:cs="Courier New" w:hint="eastAsia"/>
          <w:szCs w:val="21"/>
        </w:rPr>
        <w:t>A</w:t>
      </w:r>
      <w:r w:rsidRPr="008D41B1">
        <w:rPr>
          <w:rFonts w:ascii="宋体" w:eastAsia="宋体" w:hAnsi="Courier New" w:cs="Courier New"/>
          <w:szCs w:val="21"/>
        </w:rPr>
        <w:tab/>
      </w:r>
      <w:r w:rsidRPr="008D41B1">
        <w:rPr>
          <w:rFonts w:ascii="宋体" w:eastAsia="宋体" w:hAnsi="Courier New" w:cs="Courier New"/>
          <w:szCs w:val="21"/>
        </w:rPr>
        <w:tab/>
        <w:t>5.</w:t>
      </w:r>
      <w:r w:rsidRPr="008D41B1">
        <w:rPr>
          <w:rFonts w:ascii="宋体" w:eastAsia="宋体" w:hAnsi="Courier New" w:cs="Courier New" w:hint="eastAsia"/>
          <w:szCs w:val="21"/>
        </w:rPr>
        <w:t>A</w:t>
      </w:r>
    </w:p>
    <w:p w:rsidR="008D41B1" w:rsidRPr="008D41B1" w:rsidRDefault="008D41B1" w:rsidP="008D41B1">
      <w:pPr>
        <w:widowControl/>
        <w:ind w:firstLineChars="194" w:firstLine="407"/>
        <w:rPr>
          <w:rFonts w:ascii="宋体" w:eastAsia="宋体" w:hAnsi="Courier New" w:cs="Courier New"/>
          <w:szCs w:val="21"/>
        </w:rPr>
      </w:pPr>
      <w:proofErr w:type="gramStart"/>
      <w:r w:rsidRPr="008D41B1">
        <w:rPr>
          <w:rFonts w:ascii="宋体" w:eastAsia="宋体" w:hAnsi="Courier New" w:cs="Courier New"/>
          <w:szCs w:val="21"/>
        </w:rPr>
        <w:t>6.</w:t>
      </w:r>
      <w:r w:rsidRPr="008D41B1">
        <w:rPr>
          <w:rFonts w:ascii="宋体" w:eastAsia="宋体" w:hAnsi="Courier New" w:cs="Courier New" w:hint="eastAsia"/>
          <w:szCs w:val="21"/>
        </w:rPr>
        <w:t>B</w:t>
      </w:r>
      <w:proofErr w:type="gramEnd"/>
      <w:r w:rsidRPr="008D41B1">
        <w:rPr>
          <w:rFonts w:ascii="宋体" w:eastAsia="宋体" w:hAnsi="Courier New" w:cs="Courier New"/>
          <w:szCs w:val="21"/>
        </w:rPr>
        <w:tab/>
      </w:r>
      <w:r w:rsidRPr="008D41B1">
        <w:rPr>
          <w:rFonts w:ascii="宋体" w:eastAsia="宋体" w:hAnsi="Courier New" w:cs="Courier New"/>
          <w:szCs w:val="21"/>
        </w:rPr>
        <w:tab/>
        <w:t>7.</w:t>
      </w:r>
      <w:r w:rsidRPr="008D41B1">
        <w:rPr>
          <w:rFonts w:ascii="宋体" w:eastAsia="宋体" w:hAnsi="Courier New" w:cs="Courier New" w:hint="eastAsia"/>
          <w:szCs w:val="21"/>
        </w:rPr>
        <w:t>D</w:t>
      </w:r>
      <w:r w:rsidRPr="008D41B1">
        <w:rPr>
          <w:rFonts w:ascii="宋体" w:eastAsia="宋体" w:hAnsi="Courier New" w:cs="Courier New"/>
          <w:szCs w:val="21"/>
        </w:rPr>
        <w:tab/>
      </w:r>
      <w:r w:rsidRPr="008D41B1">
        <w:rPr>
          <w:rFonts w:ascii="宋体" w:eastAsia="宋体" w:hAnsi="Courier New" w:cs="Courier New"/>
          <w:szCs w:val="21"/>
        </w:rPr>
        <w:tab/>
        <w:t>8.</w:t>
      </w:r>
      <w:r w:rsidRPr="008D41B1">
        <w:rPr>
          <w:rFonts w:ascii="宋体" w:eastAsia="宋体" w:hAnsi="Courier New" w:cs="Courier New" w:hint="eastAsia"/>
          <w:szCs w:val="21"/>
        </w:rPr>
        <w:t>C</w:t>
      </w:r>
      <w:r w:rsidRPr="008D41B1">
        <w:rPr>
          <w:rFonts w:ascii="宋体" w:eastAsia="宋体" w:hAnsi="Courier New" w:cs="Courier New"/>
          <w:szCs w:val="21"/>
        </w:rPr>
        <w:tab/>
      </w:r>
      <w:r w:rsidRPr="008D41B1">
        <w:rPr>
          <w:rFonts w:ascii="宋体" w:eastAsia="宋体" w:hAnsi="Courier New" w:cs="Courier New"/>
          <w:szCs w:val="21"/>
        </w:rPr>
        <w:tab/>
        <w:t>9.</w:t>
      </w:r>
      <w:r w:rsidRPr="008D41B1">
        <w:rPr>
          <w:rFonts w:ascii="宋体" w:eastAsia="宋体" w:hAnsi="Courier New" w:cs="Courier New" w:hint="eastAsia"/>
          <w:szCs w:val="21"/>
        </w:rPr>
        <w:t>B</w:t>
      </w:r>
      <w:r w:rsidRPr="008D41B1">
        <w:rPr>
          <w:rFonts w:ascii="宋体" w:eastAsia="宋体" w:hAnsi="Courier New" w:cs="Courier New"/>
          <w:szCs w:val="21"/>
        </w:rPr>
        <w:tab/>
      </w:r>
      <w:r w:rsidRPr="008D41B1">
        <w:rPr>
          <w:rFonts w:ascii="宋体" w:eastAsia="宋体" w:hAnsi="Courier New" w:cs="Courier New"/>
          <w:szCs w:val="21"/>
        </w:rPr>
        <w:tab/>
        <w:t>10.</w:t>
      </w:r>
      <w:r w:rsidRPr="008D41B1">
        <w:rPr>
          <w:rFonts w:ascii="宋体" w:eastAsia="宋体" w:hAnsi="Courier New" w:cs="Courier New" w:hint="eastAsia"/>
          <w:szCs w:val="21"/>
        </w:rPr>
        <w:t>D</w:t>
      </w:r>
    </w:p>
    <w:p w:rsidR="008D41B1" w:rsidRPr="008D41B1" w:rsidRDefault="008D41B1" w:rsidP="008D41B1">
      <w:pPr>
        <w:widowControl/>
        <w:ind w:firstLineChars="194" w:firstLine="407"/>
        <w:rPr>
          <w:rFonts w:ascii="宋体" w:eastAsia="宋体" w:hAnsi="Courier New" w:cs="Courier New"/>
          <w:szCs w:val="21"/>
        </w:rPr>
      </w:pPr>
      <w:r w:rsidRPr="008D41B1">
        <w:rPr>
          <w:rFonts w:ascii="宋体" w:eastAsia="宋体" w:hAnsi="Courier New" w:cs="Courier New" w:hint="eastAsia"/>
          <w:szCs w:val="21"/>
        </w:rPr>
        <w:t>第3小题分析：首先用指针变量</w:t>
      </w:r>
      <w:r w:rsidRPr="008D41B1">
        <w:rPr>
          <w:rFonts w:ascii="宋体" w:eastAsia="宋体" w:hAnsi="Courier New" w:cs="Courier New"/>
          <w:szCs w:val="21"/>
        </w:rPr>
        <w:t>q</w:t>
      </w:r>
      <w:r w:rsidRPr="008D41B1">
        <w:rPr>
          <w:rFonts w:ascii="宋体" w:eastAsia="宋体" w:hAnsi="Courier New" w:cs="Courier New" w:hint="eastAsia"/>
          <w:szCs w:val="21"/>
        </w:rPr>
        <w:t>指向结点A的后继结点B，然后将结点B的值复制到结点A中，最后删除结点B。</w:t>
      </w:r>
    </w:p>
    <w:p w:rsidR="008D41B1" w:rsidRPr="008D41B1" w:rsidRDefault="008D41B1" w:rsidP="008D41B1">
      <w:pPr>
        <w:widowControl/>
        <w:ind w:firstLineChars="194" w:firstLine="407"/>
        <w:rPr>
          <w:rFonts w:ascii="宋体" w:eastAsia="宋体" w:hAnsi="Courier New" w:cs="Courier New"/>
          <w:szCs w:val="21"/>
        </w:rPr>
      </w:pPr>
      <w:r w:rsidRPr="008D41B1">
        <w:rPr>
          <w:rFonts w:ascii="宋体" w:eastAsia="宋体" w:hAnsi="Courier New" w:cs="Courier New" w:hint="eastAsia"/>
          <w:szCs w:val="21"/>
        </w:rPr>
        <w:t>第9小题分析：</w:t>
      </w:r>
      <w:r w:rsidRPr="008D41B1">
        <w:rPr>
          <w:rFonts w:ascii="宋体" w:eastAsia="宋体" w:hAnsi="Courier New" w:cs="Courier New"/>
          <w:szCs w:val="21"/>
        </w:rPr>
        <w:t>9</w:t>
      </w:r>
      <w:r w:rsidRPr="008D41B1">
        <w:rPr>
          <w:rFonts w:ascii="宋体" w:eastAsia="宋体" w:hAnsi="Courier New" w:cs="Courier New" w:hint="eastAsia"/>
          <w:szCs w:val="21"/>
        </w:rPr>
        <w:t>快速排序、归并排序和插入排序必须等到整个排序结束后才能够求出最小的10个数，而堆排序只需要在初始堆的基础上再进行10次筛选即可，每次筛选的时间复杂度为</w:t>
      </w:r>
      <w:r w:rsidRPr="008D41B1">
        <w:rPr>
          <w:rFonts w:ascii="宋体" w:eastAsia="宋体" w:hAnsi="Courier New" w:cs="Courier New"/>
          <w:szCs w:val="21"/>
        </w:rPr>
        <w:t>O(log</w:t>
      </w:r>
      <w:r w:rsidRPr="008D41B1">
        <w:rPr>
          <w:rFonts w:ascii="宋体" w:eastAsia="宋体" w:hAnsi="Courier New" w:cs="Courier New"/>
          <w:szCs w:val="21"/>
          <w:vertAlign w:val="subscript"/>
        </w:rPr>
        <w:t>2</w:t>
      </w:r>
      <w:r w:rsidRPr="008D41B1">
        <w:rPr>
          <w:rFonts w:ascii="宋体" w:eastAsia="宋体" w:hAnsi="Courier New" w:cs="Courier New"/>
          <w:szCs w:val="21"/>
        </w:rPr>
        <w:t>n)</w:t>
      </w:r>
      <w:r w:rsidRPr="008D41B1">
        <w:rPr>
          <w:rFonts w:ascii="宋体" w:eastAsia="宋体" w:hAnsi="Courier New" w:cs="Courier New" w:hint="eastAsia"/>
          <w:szCs w:val="21"/>
        </w:rPr>
        <w:t>。</w:t>
      </w:r>
    </w:p>
    <w:p w:rsidR="008D41B1" w:rsidRPr="008D41B1" w:rsidRDefault="008D41B1" w:rsidP="008D41B1">
      <w:pPr>
        <w:widowControl/>
        <w:rPr>
          <w:rFonts w:ascii="宋体" w:eastAsia="宋体" w:hAnsi="Courier New" w:cs="Courier New"/>
          <w:szCs w:val="21"/>
        </w:rPr>
      </w:pPr>
    </w:p>
    <w:p w:rsidR="008D41B1" w:rsidRPr="008D41B1" w:rsidRDefault="008D41B1" w:rsidP="008D41B1">
      <w:pPr>
        <w:widowControl/>
        <w:rPr>
          <w:rFonts w:ascii="宋体" w:eastAsia="宋体" w:hAnsi="Courier New" w:cs="Courier New"/>
          <w:b/>
          <w:bCs/>
          <w:szCs w:val="21"/>
        </w:rPr>
      </w:pPr>
      <w:r w:rsidRPr="008D41B1">
        <w:rPr>
          <w:rFonts w:ascii="宋体" w:eastAsia="宋体" w:hAnsi="Courier New" w:cs="Courier New" w:hint="eastAsia"/>
          <w:b/>
          <w:bCs/>
          <w:szCs w:val="21"/>
        </w:rPr>
        <w:t>二、填空题</w:t>
      </w:r>
    </w:p>
    <w:p w:rsidR="008D41B1" w:rsidRPr="008D41B1" w:rsidRDefault="008D41B1" w:rsidP="008D41B1">
      <w:pPr>
        <w:widowControl/>
        <w:numPr>
          <w:ilvl w:val="0"/>
          <w:numId w:val="17"/>
        </w:numPr>
        <w:tabs>
          <w:tab w:val="left" w:pos="408"/>
          <w:tab w:val="left" w:pos="528"/>
        </w:tabs>
        <w:rPr>
          <w:rFonts w:ascii="宋体" w:eastAsia="宋体" w:hAnsi="Courier New" w:cs="Courier New"/>
          <w:szCs w:val="21"/>
        </w:rPr>
      </w:pPr>
      <w:r w:rsidRPr="008D41B1">
        <w:rPr>
          <w:rFonts w:ascii="宋体" w:eastAsia="宋体" w:hAnsi="Courier New" w:cs="Courier New" w:hint="eastAsia"/>
          <w:szCs w:val="21"/>
        </w:rPr>
        <w:t>顺序存储结构、链式存储结构</w:t>
      </w:r>
    </w:p>
    <w:p w:rsidR="008D41B1" w:rsidRPr="008D41B1" w:rsidRDefault="008D41B1" w:rsidP="008D41B1">
      <w:pPr>
        <w:widowControl/>
        <w:numPr>
          <w:ilvl w:val="0"/>
          <w:numId w:val="17"/>
        </w:numPr>
        <w:tabs>
          <w:tab w:val="left" w:pos="408"/>
          <w:tab w:val="left" w:pos="528"/>
        </w:tabs>
        <w:rPr>
          <w:rFonts w:ascii="宋体" w:eastAsia="宋体" w:hAnsi="Courier New" w:cs="Courier New"/>
          <w:szCs w:val="21"/>
        </w:rPr>
      </w:pPr>
      <w:r w:rsidRPr="008D41B1">
        <w:rPr>
          <w:rFonts w:ascii="宋体" w:eastAsia="宋体" w:hAnsi="Courier New" w:cs="Courier New" w:hint="eastAsia"/>
          <w:szCs w:val="21"/>
        </w:rPr>
        <w:t>9，501</w:t>
      </w:r>
    </w:p>
    <w:p w:rsidR="008D41B1" w:rsidRPr="008D41B1" w:rsidRDefault="008D41B1" w:rsidP="008D41B1">
      <w:pPr>
        <w:widowControl/>
        <w:numPr>
          <w:ilvl w:val="0"/>
          <w:numId w:val="17"/>
        </w:numPr>
        <w:tabs>
          <w:tab w:val="left" w:pos="408"/>
          <w:tab w:val="left" w:pos="528"/>
        </w:tabs>
        <w:rPr>
          <w:rFonts w:ascii="宋体" w:eastAsia="宋体" w:hAnsi="Courier New" w:cs="Courier New"/>
          <w:szCs w:val="21"/>
        </w:rPr>
      </w:pPr>
      <w:r w:rsidRPr="008D41B1">
        <w:rPr>
          <w:rFonts w:ascii="宋体" w:eastAsia="宋体" w:hAnsi="Courier New" w:cs="Courier New" w:hint="eastAsia"/>
          <w:szCs w:val="21"/>
        </w:rPr>
        <w:t>5</w:t>
      </w:r>
    </w:p>
    <w:p w:rsidR="008D41B1" w:rsidRPr="008D41B1" w:rsidRDefault="008D41B1" w:rsidP="008D41B1">
      <w:pPr>
        <w:widowControl/>
        <w:numPr>
          <w:ilvl w:val="0"/>
          <w:numId w:val="17"/>
        </w:numPr>
        <w:tabs>
          <w:tab w:val="left" w:pos="408"/>
          <w:tab w:val="left" w:pos="528"/>
        </w:tabs>
        <w:rPr>
          <w:rFonts w:ascii="宋体" w:eastAsia="宋体" w:hAnsi="Courier New" w:cs="Courier New"/>
          <w:szCs w:val="21"/>
        </w:rPr>
      </w:pPr>
      <w:r w:rsidRPr="008D41B1">
        <w:rPr>
          <w:rFonts w:ascii="宋体" w:eastAsia="宋体" w:hAnsi="Courier New" w:cs="Courier New" w:hint="eastAsia"/>
          <w:szCs w:val="21"/>
        </w:rPr>
        <w:t>出度，入度</w:t>
      </w:r>
    </w:p>
    <w:p w:rsidR="008D41B1" w:rsidRPr="008D41B1" w:rsidRDefault="008D41B1" w:rsidP="008D41B1">
      <w:pPr>
        <w:widowControl/>
        <w:numPr>
          <w:ilvl w:val="0"/>
          <w:numId w:val="17"/>
        </w:numPr>
        <w:tabs>
          <w:tab w:val="left" w:pos="408"/>
          <w:tab w:val="left" w:pos="528"/>
        </w:tabs>
        <w:rPr>
          <w:rFonts w:ascii="宋体" w:eastAsia="宋体" w:hAnsi="Courier New" w:cs="Courier New"/>
          <w:szCs w:val="21"/>
        </w:rPr>
      </w:pPr>
      <w:r w:rsidRPr="008D41B1">
        <w:rPr>
          <w:rFonts w:ascii="宋体" w:eastAsia="宋体" w:hAnsi="Courier New" w:cs="Courier New" w:hint="eastAsia"/>
          <w:szCs w:val="21"/>
        </w:rPr>
        <w:t>0</w:t>
      </w:r>
    </w:p>
    <w:p w:rsidR="008D41B1" w:rsidRPr="008D41B1" w:rsidRDefault="008D41B1" w:rsidP="008D41B1">
      <w:pPr>
        <w:widowControl/>
        <w:numPr>
          <w:ilvl w:val="0"/>
          <w:numId w:val="17"/>
        </w:numPr>
        <w:tabs>
          <w:tab w:val="left" w:pos="408"/>
          <w:tab w:val="left" w:pos="528"/>
        </w:tabs>
        <w:rPr>
          <w:rFonts w:ascii="宋体" w:eastAsia="宋体" w:hAnsi="Courier New" w:cs="Courier New"/>
          <w:szCs w:val="21"/>
        </w:rPr>
      </w:pPr>
      <w:r w:rsidRPr="008D41B1">
        <w:rPr>
          <w:rFonts w:ascii="宋体" w:eastAsia="宋体" w:hAnsi="Courier New" w:cs="Courier New"/>
          <w:szCs w:val="21"/>
        </w:rPr>
        <w:t>e=d</w:t>
      </w:r>
    </w:p>
    <w:p w:rsidR="008D41B1" w:rsidRPr="008D41B1" w:rsidRDefault="008D41B1" w:rsidP="008D41B1">
      <w:pPr>
        <w:widowControl/>
        <w:numPr>
          <w:ilvl w:val="0"/>
          <w:numId w:val="17"/>
        </w:numPr>
        <w:tabs>
          <w:tab w:val="left" w:pos="408"/>
          <w:tab w:val="left" w:pos="528"/>
        </w:tabs>
        <w:rPr>
          <w:rFonts w:ascii="宋体" w:eastAsia="宋体" w:hAnsi="Courier New" w:cs="Courier New"/>
          <w:szCs w:val="21"/>
        </w:rPr>
      </w:pPr>
      <w:r w:rsidRPr="008D41B1">
        <w:rPr>
          <w:rFonts w:ascii="宋体" w:eastAsia="宋体" w:hAnsi="Courier New" w:cs="Courier New" w:hint="eastAsia"/>
          <w:szCs w:val="21"/>
        </w:rPr>
        <w:t>中序</w:t>
      </w:r>
    </w:p>
    <w:p w:rsidR="008D41B1" w:rsidRPr="008D41B1" w:rsidRDefault="008D41B1" w:rsidP="008D41B1">
      <w:pPr>
        <w:widowControl/>
        <w:numPr>
          <w:ilvl w:val="0"/>
          <w:numId w:val="17"/>
        </w:numPr>
        <w:tabs>
          <w:tab w:val="left" w:pos="408"/>
          <w:tab w:val="left" w:pos="528"/>
        </w:tabs>
        <w:rPr>
          <w:rFonts w:ascii="宋体" w:eastAsia="宋体" w:hAnsi="Courier New" w:cs="Courier New"/>
          <w:szCs w:val="21"/>
        </w:rPr>
      </w:pPr>
      <w:r w:rsidRPr="008D41B1">
        <w:rPr>
          <w:rFonts w:ascii="宋体" w:eastAsia="宋体" w:hAnsi="Courier New" w:cs="Courier New" w:hint="eastAsia"/>
          <w:szCs w:val="21"/>
        </w:rPr>
        <w:t>7</w:t>
      </w:r>
    </w:p>
    <w:p w:rsidR="008D41B1" w:rsidRPr="008D41B1" w:rsidRDefault="008D41B1" w:rsidP="008D41B1">
      <w:pPr>
        <w:widowControl/>
        <w:numPr>
          <w:ilvl w:val="0"/>
          <w:numId w:val="17"/>
        </w:numPr>
        <w:tabs>
          <w:tab w:val="left" w:pos="408"/>
          <w:tab w:val="left" w:pos="528"/>
        </w:tabs>
        <w:rPr>
          <w:rFonts w:ascii="宋体" w:eastAsia="宋体" w:hAnsi="Courier New" w:cs="Courier New"/>
          <w:szCs w:val="21"/>
        </w:rPr>
      </w:pPr>
      <w:r w:rsidRPr="008D41B1">
        <w:rPr>
          <w:rFonts w:ascii="宋体" w:eastAsia="宋体" w:hAnsi="Courier New" w:cs="Courier New" w:hint="eastAsia"/>
          <w:szCs w:val="21"/>
        </w:rPr>
        <w:t>O</w:t>
      </w:r>
      <w:r w:rsidRPr="008D41B1">
        <w:rPr>
          <w:rFonts w:ascii="宋体" w:eastAsia="宋体" w:hAnsi="Courier New" w:cs="Courier New"/>
          <w:szCs w:val="21"/>
        </w:rPr>
        <w:t>(1)</w:t>
      </w:r>
    </w:p>
    <w:p w:rsidR="008D41B1" w:rsidRPr="008D41B1" w:rsidRDefault="008D41B1" w:rsidP="008D41B1">
      <w:pPr>
        <w:widowControl/>
        <w:numPr>
          <w:ilvl w:val="0"/>
          <w:numId w:val="17"/>
        </w:numPr>
        <w:tabs>
          <w:tab w:val="left" w:pos="408"/>
          <w:tab w:val="left" w:pos="528"/>
        </w:tabs>
        <w:rPr>
          <w:rFonts w:ascii="宋体" w:eastAsia="宋体" w:hAnsi="Courier New" w:cs="Courier New"/>
          <w:szCs w:val="21"/>
        </w:rPr>
      </w:pPr>
      <w:r w:rsidRPr="008D41B1">
        <w:rPr>
          <w:rFonts w:ascii="宋体" w:eastAsia="宋体" w:hAnsi="Courier New" w:cs="Courier New"/>
          <w:szCs w:val="21"/>
        </w:rPr>
        <w:t>i/2</w:t>
      </w:r>
      <w:r w:rsidRPr="008D41B1">
        <w:rPr>
          <w:rFonts w:ascii="宋体" w:eastAsia="宋体" w:hAnsi="Courier New" w:cs="Courier New" w:hint="eastAsia"/>
          <w:szCs w:val="21"/>
        </w:rPr>
        <w:t>，</w:t>
      </w:r>
      <w:r w:rsidRPr="008D41B1">
        <w:rPr>
          <w:rFonts w:ascii="宋体" w:eastAsia="宋体" w:hAnsi="Courier New" w:cs="Courier New"/>
          <w:szCs w:val="21"/>
        </w:rPr>
        <w:t>2i+1</w:t>
      </w:r>
    </w:p>
    <w:p w:rsidR="008D41B1" w:rsidRPr="008D41B1" w:rsidRDefault="008D41B1" w:rsidP="008D41B1">
      <w:pPr>
        <w:widowControl/>
        <w:numPr>
          <w:ilvl w:val="0"/>
          <w:numId w:val="17"/>
        </w:numPr>
        <w:tabs>
          <w:tab w:val="left" w:pos="408"/>
          <w:tab w:val="left" w:pos="528"/>
        </w:tabs>
        <w:rPr>
          <w:rFonts w:ascii="宋体" w:eastAsia="宋体" w:hAnsi="Courier New" w:cs="Courier New"/>
          <w:szCs w:val="21"/>
        </w:rPr>
      </w:pPr>
      <w:r w:rsidRPr="008D41B1">
        <w:rPr>
          <w:rFonts w:ascii="宋体" w:eastAsia="宋体" w:hAnsi="Courier New" w:cs="Courier New"/>
          <w:szCs w:val="21"/>
        </w:rPr>
        <w:t>(</w:t>
      </w:r>
      <w:r w:rsidRPr="008D41B1">
        <w:rPr>
          <w:rFonts w:ascii="宋体" w:eastAsia="宋体" w:hAnsi="Courier New" w:cs="Courier New" w:hint="eastAsia"/>
          <w:szCs w:val="21"/>
        </w:rPr>
        <w:t>5，16，71，23，72，94，73</w:t>
      </w:r>
      <w:r w:rsidRPr="008D41B1">
        <w:rPr>
          <w:rFonts w:ascii="宋体" w:eastAsia="宋体" w:hAnsi="Courier New" w:cs="Courier New"/>
          <w:szCs w:val="21"/>
        </w:rPr>
        <w:t>)</w:t>
      </w:r>
    </w:p>
    <w:p w:rsidR="008D41B1" w:rsidRPr="008D41B1" w:rsidRDefault="008D41B1" w:rsidP="008D41B1">
      <w:pPr>
        <w:widowControl/>
        <w:numPr>
          <w:ilvl w:val="0"/>
          <w:numId w:val="17"/>
        </w:numPr>
        <w:tabs>
          <w:tab w:val="left" w:pos="408"/>
          <w:tab w:val="left" w:pos="528"/>
        </w:tabs>
        <w:rPr>
          <w:rFonts w:ascii="宋体" w:eastAsia="宋体" w:hAnsi="Courier New" w:cs="Courier New"/>
          <w:szCs w:val="21"/>
        </w:rPr>
      </w:pPr>
      <w:r w:rsidRPr="008D41B1">
        <w:rPr>
          <w:rFonts w:ascii="宋体" w:eastAsia="宋体" w:hAnsi="Courier New" w:cs="Courier New"/>
          <w:szCs w:val="21"/>
        </w:rPr>
        <w:t>(</w:t>
      </w:r>
      <w:r w:rsidRPr="008D41B1">
        <w:rPr>
          <w:rFonts w:ascii="宋体" w:eastAsia="宋体" w:hAnsi="Courier New" w:cs="Courier New" w:hint="eastAsia"/>
          <w:szCs w:val="21"/>
        </w:rPr>
        <w:t>1，4，3，2</w:t>
      </w:r>
      <w:r w:rsidRPr="008D41B1">
        <w:rPr>
          <w:rFonts w:ascii="宋体" w:eastAsia="宋体" w:hAnsi="Courier New" w:cs="Courier New"/>
          <w:szCs w:val="21"/>
        </w:rPr>
        <w:t>)</w:t>
      </w:r>
    </w:p>
    <w:p w:rsidR="008D41B1" w:rsidRPr="008D41B1" w:rsidRDefault="008D41B1" w:rsidP="008D41B1">
      <w:pPr>
        <w:widowControl/>
        <w:numPr>
          <w:ilvl w:val="0"/>
          <w:numId w:val="17"/>
        </w:numPr>
        <w:tabs>
          <w:tab w:val="left" w:pos="408"/>
          <w:tab w:val="left" w:pos="528"/>
        </w:tabs>
        <w:rPr>
          <w:rFonts w:ascii="宋体" w:eastAsia="宋体" w:hAnsi="Courier New" w:cs="Courier New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>j+1</w:t>
      </w:r>
      <w:r w:rsidRPr="008D41B1">
        <w:rPr>
          <w:rFonts w:ascii="Times New Roman" w:eastAsia="宋体" w:hAnsi="Times New Roman" w:cs="Times New Roman" w:hint="eastAsia"/>
          <w:szCs w:val="21"/>
        </w:rPr>
        <w:t>，</w:t>
      </w:r>
      <w:r w:rsidRPr="008D41B1">
        <w:rPr>
          <w:rFonts w:ascii="Times New Roman" w:eastAsia="宋体" w:hAnsi="Times New Roman" w:cs="Times New Roman" w:hint="eastAsia"/>
          <w:szCs w:val="21"/>
        </w:rPr>
        <w:t>hashtable[j].key==k</w:t>
      </w:r>
    </w:p>
    <w:p w:rsidR="008D41B1" w:rsidRPr="008D41B1" w:rsidRDefault="008D41B1" w:rsidP="008D41B1">
      <w:pPr>
        <w:widowControl/>
        <w:numPr>
          <w:ilvl w:val="0"/>
          <w:numId w:val="17"/>
        </w:numPr>
        <w:tabs>
          <w:tab w:val="left" w:pos="408"/>
          <w:tab w:val="left" w:pos="528"/>
        </w:tabs>
        <w:rPr>
          <w:rFonts w:ascii="宋体" w:eastAsia="宋体" w:hAnsi="Courier New" w:cs="Courier New"/>
          <w:szCs w:val="21"/>
        </w:rPr>
      </w:pPr>
      <w:r w:rsidRPr="008D41B1">
        <w:rPr>
          <w:rFonts w:ascii="宋体" w:eastAsia="宋体" w:hAnsi="Courier New" w:cs="Courier New"/>
          <w:szCs w:val="21"/>
        </w:rPr>
        <w:t>return(t)</w:t>
      </w:r>
      <w:r w:rsidRPr="008D41B1">
        <w:rPr>
          <w:rFonts w:ascii="宋体" w:eastAsia="宋体" w:hAnsi="Courier New" w:cs="Courier New" w:hint="eastAsia"/>
          <w:szCs w:val="21"/>
        </w:rPr>
        <w:t>，</w:t>
      </w:r>
      <w:r w:rsidRPr="008D41B1">
        <w:rPr>
          <w:rFonts w:ascii="宋体" w:eastAsia="宋体" w:hAnsi="Courier New" w:cs="Courier New"/>
          <w:szCs w:val="21"/>
        </w:rPr>
        <w:t>t=t-&gt;rchild</w:t>
      </w:r>
    </w:p>
    <w:p w:rsidR="008D41B1" w:rsidRPr="008D41B1" w:rsidRDefault="008D41B1" w:rsidP="008D41B1">
      <w:pPr>
        <w:widowControl/>
        <w:ind w:firstLineChars="194" w:firstLine="407"/>
        <w:rPr>
          <w:rFonts w:ascii="宋体" w:eastAsia="宋体" w:hAnsi="Courier New" w:cs="Courier New"/>
          <w:szCs w:val="21"/>
        </w:rPr>
      </w:pPr>
      <w:r w:rsidRPr="008D41B1">
        <w:rPr>
          <w:rFonts w:ascii="宋体" w:eastAsia="宋体" w:hAnsi="Courier New" w:cs="Courier New" w:hint="eastAsia"/>
          <w:szCs w:val="21"/>
        </w:rPr>
        <w:t>第8小题分析：二分查找的过程可以用一棵二叉树来描述，该二叉树</w:t>
      </w:r>
      <w:proofErr w:type="gramStart"/>
      <w:r w:rsidRPr="008D41B1">
        <w:rPr>
          <w:rFonts w:ascii="宋体" w:eastAsia="宋体" w:hAnsi="Courier New" w:cs="Courier New" w:hint="eastAsia"/>
          <w:szCs w:val="21"/>
        </w:rPr>
        <w:t>称为二叉判定</w:t>
      </w:r>
      <w:proofErr w:type="gramEnd"/>
      <w:r w:rsidRPr="008D41B1">
        <w:rPr>
          <w:rFonts w:ascii="宋体" w:eastAsia="宋体" w:hAnsi="Courier New" w:cs="Courier New" w:hint="eastAsia"/>
          <w:szCs w:val="21"/>
        </w:rPr>
        <w:t>树。在有序表上进行二分查找时的查找长度不</w:t>
      </w:r>
      <w:proofErr w:type="gramStart"/>
      <w:r w:rsidRPr="008D41B1">
        <w:rPr>
          <w:rFonts w:ascii="宋体" w:eastAsia="宋体" w:hAnsi="Courier New" w:cs="Courier New" w:hint="eastAsia"/>
          <w:szCs w:val="21"/>
        </w:rPr>
        <w:t>超过二叉判定</w:t>
      </w:r>
      <w:proofErr w:type="gramEnd"/>
      <w:r w:rsidRPr="008D41B1">
        <w:rPr>
          <w:rFonts w:ascii="宋体" w:eastAsia="宋体" w:hAnsi="Courier New" w:cs="Courier New" w:hint="eastAsia"/>
          <w:szCs w:val="21"/>
        </w:rPr>
        <w:t>树的高度1+</w:t>
      </w:r>
      <w:r w:rsidRPr="008D41B1">
        <w:rPr>
          <w:rFonts w:ascii="宋体" w:eastAsia="宋体" w:hAnsi="Courier New" w:cs="Courier New"/>
          <w:szCs w:val="21"/>
        </w:rPr>
        <w:t>log</w:t>
      </w:r>
      <w:r w:rsidRPr="008D41B1">
        <w:rPr>
          <w:rFonts w:ascii="宋体" w:eastAsia="宋体" w:hAnsi="Courier New" w:cs="Courier New"/>
          <w:szCs w:val="21"/>
          <w:vertAlign w:val="subscript"/>
        </w:rPr>
        <w:t>2</w:t>
      </w:r>
      <w:r w:rsidRPr="008D41B1">
        <w:rPr>
          <w:rFonts w:ascii="宋体" w:eastAsia="宋体" w:hAnsi="Courier New" w:cs="Courier New"/>
          <w:szCs w:val="21"/>
        </w:rPr>
        <w:t>n</w:t>
      </w:r>
      <w:r w:rsidRPr="008D41B1">
        <w:rPr>
          <w:rFonts w:ascii="宋体" w:eastAsia="宋体" w:hAnsi="Courier New" w:cs="Courier New" w:hint="eastAsia"/>
          <w:szCs w:val="21"/>
        </w:rPr>
        <w:t>。</w:t>
      </w:r>
    </w:p>
    <w:p w:rsidR="008D41B1" w:rsidRPr="008D41B1" w:rsidRDefault="008D41B1" w:rsidP="008D41B1">
      <w:pPr>
        <w:widowControl/>
        <w:rPr>
          <w:rFonts w:ascii="宋体" w:eastAsia="宋体" w:hAnsi="Courier New" w:cs="Courier New"/>
          <w:b/>
          <w:bCs/>
          <w:szCs w:val="21"/>
        </w:rPr>
      </w:pPr>
      <w:r w:rsidRPr="008D41B1">
        <w:rPr>
          <w:rFonts w:ascii="宋体" w:eastAsia="宋体" w:hAnsi="Courier New" w:cs="Courier New" w:hint="eastAsia"/>
          <w:b/>
          <w:bCs/>
          <w:szCs w:val="21"/>
        </w:rPr>
        <w:t>三、计算题</w:t>
      </w:r>
    </w:p>
    <w:p w:rsidR="008D41B1" w:rsidRPr="008D41B1" w:rsidRDefault="008D41B1" w:rsidP="008D41B1">
      <w:pPr>
        <w:spacing w:beforeLines="50" w:before="156"/>
        <w:rPr>
          <w:rFonts w:ascii="Times New Roman" w:eastAsia="宋体" w:hAnsi="Times New Roman" w:cs="Times New Roman"/>
          <w:szCs w:val="24"/>
        </w:rPr>
      </w:pPr>
      <w:r w:rsidRPr="008D41B1">
        <w:rPr>
          <w:rFonts w:ascii="Times New Roman" w:eastAsia="宋体" w:hAnsi="Times New Roman" w:cs="Times New Roman" w:hint="eastAsia"/>
          <w:szCs w:val="24"/>
        </w:rPr>
        <w:t>1</w:t>
      </w:r>
      <w:r w:rsidRPr="008D41B1">
        <w:rPr>
          <w:rFonts w:ascii="Times New Roman" w:eastAsia="宋体" w:hAnsi="Times New Roman" w:cs="Times New Roman" w:hint="eastAsia"/>
          <w:szCs w:val="24"/>
        </w:rPr>
        <w:t>．</w:t>
      </w:r>
      <w:r w:rsidRPr="008D41B1">
        <w:rPr>
          <w:rFonts w:ascii="Times New Roman" w:eastAsia="宋体" w:hAnsi="Times New Roman" w:cs="Times New Roman" w:hint="eastAsia"/>
          <w:szCs w:val="24"/>
        </w:rPr>
        <w:t xml:space="preserve"> </w:t>
      </w:r>
    </w:p>
    <w:p w:rsidR="008D41B1" w:rsidRPr="008D41B1" w:rsidRDefault="008D41B1" w:rsidP="008D41B1">
      <w:pPr>
        <w:spacing w:beforeLines="50" w:before="156"/>
        <w:jc w:val="center"/>
        <w:rPr>
          <w:rFonts w:ascii="Times New Roman" w:eastAsia="宋体" w:hAnsi="Times New Roman" w:cs="Times New Roman"/>
          <w:szCs w:val="24"/>
        </w:rPr>
      </w:pPr>
      <w:r w:rsidRPr="008D41B1">
        <w:rPr>
          <w:rFonts w:ascii="Times New Roman" w:eastAsia="宋体" w:hAnsi="Times New Roman" w:cs="Times New Roman"/>
          <w:szCs w:val="24"/>
        </w:rPr>
        <w:object w:dxaOrig="6446" w:dyaOrig="65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.75pt;height:152.25pt;mso-position-horizontal-relative:page;mso-position-vertical-relative:page" o:ole="">
            <v:imagedata r:id="rId10" o:title=""/>
          </v:shape>
          <o:OLEObject Type="Embed" ProgID="Flash.Movie" ShapeID="_x0000_i1025" DrawAspect="Content" ObjectID="_1605286288" r:id="rId11"/>
        </w:object>
      </w:r>
    </w:p>
    <w:p w:rsidR="008D41B1" w:rsidRPr="008D41B1" w:rsidRDefault="008D41B1" w:rsidP="008D41B1">
      <w:pPr>
        <w:rPr>
          <w:rFonts w:ascii="Times New Roman" w:eastAsia="宋体" w:hAnsi="Times New Roman" w:cs="Times New Roman"/>
          <w:szCs w:val="24"/>
        </w:rPr>
      </w:pPr>
      <w:r w:rsidRPr="008D41B1">
        <w:rPr>
          <w:rFonts w:ascii="Times New Roman" w:eastAsia="宋体" w:hAnsi="Times New Roman" w:cs="Times New Roman" w:hint="eastAsia"/>
          <w:szCs w:val="24"/>
        </w:rPr>
        <w:t>2</w:t>
      </w:r>
      <w:r w:rsidRPr="008D41B1">
        <w:rPr>
          <w:rFonts w:ascii="Times New Roman" w:eastAsia="宋体" w:hAnsi="Times New Roman" w:cs="Times New Roman" w:hint="eastAsia"/>
          <w:szCs w:val="24"/>
        </w:rPr>
        <w:t>、</w:t>
      </w:r>
      <w:r w:rsidRPr="008D41B1">
        <w:rPr>
          <w:rFonts w:ascii="Times New Roman" w:eastAsia="宋体" w:hAnsi="Times New Roman" w:cs="Times New Roman" w:hint="eastAsia"/>
          <w:szCs w:val="24"/>
        </w:rPr>
        <w:t>H(36)=36 mod 7=1;                  H</w:t>
      </w:r>
      <w:r w:rsidRPr="008D41B1">
        <w:rPr>
          <w:rFonts w:ascii="Times New Roman" w:eastAsia="宋体" w:hAnsi="Times New Roman" w:cs="Times New Roman" w:hint="eastAsia"/>
          <w:szCs w:val="24"/>
          <w:vertAlign w:val="subscript"/>
        </w:rPr>
        <w:t>１</w:t>
      </w:r>
      <w:r w:rsidRPr="008D41B1">
        <w:rPr>
          <w:rFonts w:ascii="Times New Roman" w:eastAsia="宋体" w:hAnsi="Times New Roman" w:cs="Times New Roman" w:hint="eastAsia"/>
          <w:szCs w:val="24"/>
        </w:rPr>
        <w:t>(22)=(1+1) mod 7=2;</w:t>
      </w:r>
      <w:r w:rsidRPr="008D41B1">
        <w:rPr>
          <w:rFonts w:ascii="Times New Roman" w:eastAsia="宋体" w:hAnsi="Times New Roman" w:cs="Times New Roman"/>
          <w:szCs w:val="24"/>
        </w:rPr>
        <w:t xml:space="preserve"> …</w:t>
      </w:r>
      <w:r w:rsidRPr="008D41B1">
        <w:rPr>
          <w:rFonts w:ascii="Times New Roman" w:eastAsia="宋体" w:hAnsi="Times New Roman" w:cs="Times New Roman" w:hint="eastAsia"/>
          <w:szCs w:val="24"/>
        </w:rPr>
        <w:t>.</w:t>
      </w:r>
      <w:r w:rsidRPr="008D41B1">
        <w:rPr>
          <w:rFonts w:ascii="Times New Roman" w:eastAsia="宋体" w:hAnsi="Times New Roman" w:cs="Times New Roman" w:hint="eastAsia"/>
          <w:szCs w:val="24"/>
        </w:rPr>
        <w:t>冲突</w:t>
      </w:r>
    </w:p>
    <w:p w:rsidR="008D41B1" w:rsidRPr="008D41B1" w:rsidRDefault="008D41B1" w:rsidP="008D41B1">
      <w:pPr>
        <w:ind w:firstLine="435"/>
        <w:rPr>
          <w:rFonts w:ascii="Times New Roman" w:eastAsia="宋体" w:hAnsi="Times New Roman" w:cs="Times New Roman"/>
          <w:szCs w:val="24"/>
        </w:rPr>
      </w:pPr>
      <w:proofErr w:type="gramStart"/>
      <w:r w:rsidRPr="008D41B1">
        <w:rPr>
          <w:rFonts w:ascii="Times New Roman" w:eastAsia="宋体" w:hAnsi="Times New Roman" w:cs="Times New Roman" w:hint="eastAsia"/>
          <w:szCs w:val="24"/>
        </w:rPr>
        <w:t>H(</w:t>
      </w:r>
      <w:proofErr w:type="gramEnd"/>
      <w:r w:rsidRPr="008D41B1">
        <w:rPr>
          <w:rFonts w:ascii="Times New Roman" w:eastAsia="宋体" w:hAnsi="Times New Roman" w:cs="Times New Roman" w:hint="eastAsia"/>
          <w:szCs w:val="24"/>
        </w:rPr>
        <w:t>15)=15 mod 7=1;</w:t>
      </w:r>
      <w:r w:rsidRPr="008D41B1">
        <w:rPr>
          <w:rFonts w:ascii="Times New Roman" w:eastAsia="宋体" w:hAnsi="Times New Roman" w:cs="Times New Roman"/>
          <w:szCs w:val="24"/>
        </w:rPr>
        <w:t>…</w:t>
      </w:r>
      <w:r w:rsidRPr="008D41B1">
        <w:rPr>
          <w:rFonts w:ascii="Times New Roman" w:eastAsia="宋体" w:hAnsi="Times New Roman" w:cs="Times New Roman" w:hint="eastAsia"/>
          <w:szCs w:val="24"/>
        </w:rPr>
        <w:t>.</w:t>
      </w:r>
      <w:r w:rsidRPr="008D41B1">
        <w:rPr>
          <w:rFonts w:ascii="Times New Roman" w:eastAsia="宋体" w:hAnsi="Times New Roman" w:cs="Times New Roman" w:hint="eastAsia"/>
          <w:szCs w:val="24"/>
        </w:rPr>
        <w:t>冲突</w:t>
      </w:r>
      <w:r w:rsidRPr="008D41B1">
        <w:rPr>
          <w:rFonts w:ascii="Times New Roman" w:eastAsia="宋体" w:hAnsi="Times New Roman" w:cs="Times New Roman" w:hint="eastAsia"/>
          <w:szCs w:val="24"/>
        </w:rPr>
        <w:t xml:space="preserve">           H</w:t>
      </w:r>
      <w:r w:rsidRPr="008D41B1">
        <w:rPr>
          <w:rFonts w:ascii="Times New Roman" w:eastAsia="宋体" w:hAnsi="Times New Roman" w:cs="Times New Roman" w:hint="eastAsia"/>
          <w:szCs w:val="24"/>
          <w:vertAlign w:val="subscript"/>
        </w:rPr>
        <w:t>2</w:t>
      </w:r>
      <w:r w:rsidRPr="008D41B1">
        <w:rPr>
          <w:rFonts w:ascii="Times New Roman" w:eastAsia="宋体" w:hAnsi="Times New Roman" w:cs="Times New Roman" w:hint="eastAsia"/>
          <w:szCs w:val="24"/>
        </w:rPr>
        <w:t xml:space="preserve">(22)=(2+1) mod 7=3;  </w:t>
      </w:r>
    </w:p>
    <w:p w:rsidR="008D41B1" w:rsidRPr="008D41B1" w:rsidRDefault="008D41B1" w:rsidP="008D41B1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8D41B1">
        <w:rPr>
          <w:rFonts w:ascii="Times New Roman" w:eastAsia="宋体" w:hAnsi="Times New Roman" w:cs="Times New Roman" w:hint="eastAsia"/>
          <w:szCs w:val="24"/>
        </w:rPr>
        <w:lastRenderedPageBreak/>
        <w:t>H</w:t>
      </w:r>
      <w:r w:rsidRPr="008D41B1">
        <w:rPr>
          <w:rFonts w:ascii="Times New Roman" w:eastAsia="宋体" w:hAnsi="Times New Roman" w:cs="Times New Roman" w:hint="eastAsia"/>
          <w:szCs w:val="24"/>
          <w:vertAlign w:val="subscript"/>
        </w:rPr>
        <w:t>１</w:t>
      </w:r>
      <w:r w:rsidRPr="008D41B1">
        <w:rPr>
          <w:rFonts w:ascii="Times New Roman" w:eastAsia="宋体" w:hAnsi="Times New Roman" w:cs="Times New Roman" w:hint="eastAsia"/>
          <w:szCs w:val="24"/>
        </w:rPr>
        <w:t>(15)=(1+1) mod 7=2;</w:t>
      </w:r>
    </w:p>
    <w:p w:rsidR="008D41B1" w:rsidRPr="008D41B1" w:rsidRDefault="008D41B1" w:rsidP="008D41B1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proofErr w:type="gramStart"/>
      <w:r w:rsidRPr="008D41B1">
        <w:rPr>
          <w:rFonts w:ascii="Times New Roman" w:eastAsia="宋体" w:hAnsi="Times New Roman" w:cs="Times New Roman" w:hint="eastAsia"/>
          <w:szCs w:val="24"/>
        </w:rPr>
        <w:t>H(</w:t>
      </w:r>
      <w:proofErr w:type="gramEnd"/>
      <w:r w:rsidRPr="008D41B1">
        <w:rPr>
          <w:rFonts w:ascii="Times New Roman" w:eastAsia="宋体" w:hAnsi="Times New Roman" w:cs="Times New Roman" w:hint="eastAsia"/>
          <w:szCs w:val="24"/>
        </w:rPr>
        <w:t>40)=40 mod 7=5;</w:t>
      </w:r>
    </w:p>
    <w:p w:rsidR="008D41B1" w:rsidRPr="008D41B1" w:rsidRDefault="008D41B1" w:rsidP="008D41B1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proofErr w:type="gramStart"/>
      <w:r w:rsidRPr="008D41B1">
        <w:rPr>
          <w:rFonts w:ascii="Times New Roman" w:eastAsia="宋体" w:hAnsi="Times New Roman" w:cs="Times New Roman" w:hint="eastAsia"/>
          <w:szCs w:val="24"/>
        </w:rPr>
        <w:t>H(</w:t>
      </w:r>
      <w:proofErr w:type="gramEnd"/>
      <w:r w:rsidRPr="008D41B1">
        <w:rPr>
          <w:rFonts w:ascii="Times New Roman" w:eastAsia="宋体" w:hAnsi="Times New Roman" w:cs="Times New Roman" w:hint="eastAsia"/>
          <w:szCs w:val="24"/>
        </w:rPr>
        <w:t>63)=63 mod 7=0;</w:t>
      </w:r>
    </w:p>
    <w:p w:rsidR="008D41B1" w:rsidRPr="008D41B1" w:rsidRDefault="008D41B1" w:rsidP="008D41B1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proofErr w:type="gramStart"/>
      <w:r w:rsidRPr="008D41B1">
        <w:rPr>
          <w:rFonts w:ascii="Times New Roman" w:eastAsia="宋体" w:hAnsi="Times New Roman" w:cs="Times New Roman" w:hint="eastAsia"/>
          <w:szCs w:val="24"/>
        </w:rPr>
        <w:t>H(</w:t>
      </w:r>
      <w:proofErr w:type="gramEnd"/>
      <w:r w:rsidRPr="008D41B1">
        <w:rPr>
          <w:rFonts w:ascii="Times New Roman" w:eastAsia="宋体" w:hAnsi="Times New Roman" w:cs="Times New Roman" w:hint="eastAsia"/>
          <w:szCs w:val="24"/>
        </w:rPr>
        <w:t>22)=22 mod 7=1;</w:t>
      </w:r>
      <w:r w:rsidRPr="008D41B1">
        <w:rPr>
          <w:rFonts w:ascii="Times New Roman" w:eastAsia="宋体" w:hAnsi="Times New Roman" w:cs="Times New Roman"/>
          <w:szCs w:val="24"/>
        </w:rPr>
        <w:t xml:space="preserve"> …</w:t>
      </w:r>
      <w:r w:rsidRPr="008D41B1">
        <w:rPr>
          <w:rFonts w:ascii="Times New Roman" w:eastAsia="宋体" w:hAnsi="Times New Roman" w:cs="Times New Roman" w:hint="eastAsia"/>
          <w:szCs w:val="24"/>
        </w:rPr>
        <w:t>.</w:t>
      </w:r>
      <w:r w:rsidRPr="008D41B1">
        <w:rPr>
          <w:rFonts w:ascii="Times New Roman" w:eastAsia="宋体" w:hAnsi="Times New Roman" w:cs="Times New Roman" w:hint="eastAsia"/>
          <w:szCs w:val="24"/>
        </w:rPr>
        <w:t>冲突</w:t>
      </w:r>
    </w:p>
    <w:p w:rsidR="008D41B1" w:rsidRPr="008D41B1" w:rsidRDefault="008D41B1" w:rsidP="008D41B1">
      <w:pPr>
        <w:rPr>
          <w:rFonts w:ascii="Times New Roman" w:eastAsia="宋体" w:hAnsi="Times New Roman" w:cs="Times New Roman"/>
          <w:sz w:val="18"/>
          <w:szCs w:val="24"/>
        </w:rPr>
      </w:pPr>
      <w:r w:rsidRPr="008D41B1">
        <w:rPr>
          <w:rFonts w:ascii="Times New Roman" w:eastAsia="宋体" w:hAnsi="Times New Roman" w:cs="Times New Roman" w:hint="eastAsia"/>
          <w:szCs w:val="24"/>
        </w:rPr>
        <w:t>（</w:t>
      </w:r>
      <w:r w:rsidRPr="008D41B1">
        <w:rPr>
          <w:rFonts w:ascii="Times New Roman" w:eastAsia="宋体" w:hAnsi="Times New Roman" w:cs="Times New Roman" w:hint="eastAsia"/>
          <w:szCs w:val="24"/>
        </w:rPr>
        <w:t>1</w:t>
      </w:r>
      <w:r w:rsidRPr="008D41B1">
        <w:rPr>
          <w:rFonts w:ascii="Times New Roman" w:eastAsia="宋体" w:hAnsi="Times New Roman" w:cs="Times New Roman" w:hint="eastAsia"/>
          <w:szCs w:val="24"/>
        </w:rPr>
        <w:t>）</w:t>
      </w:r>
      <w:r w:rsidRPr="008D41B1">
        <w:rPr>
          <w:rFonts w:ascii="Times New Roman" w:eastAsia="宋体" w:hAnsi="Times New Roman" w:cs="Times New Roman" w:hint="eastAsia"/>
          <w:szCs w:val="24"/>
        </w:rPr>
        <w:t xml:space="preserve">         </w:t>
      </w:r>
      <w:r w:rsidRPr="008D41B1">
        <w:rPr>
          <w:rFonts w:ascii="Times New Roman" w:eastAsia="宋体" w:hAnsi="Times New Roman" w:cs="Times New Roman" w:hint="eastAsia"/>
          <w:sz w:val="18"/>
          <w:szCs w:val="24"/>
        </w:rPr>
        <w:t>0      1     2     3     4     5     6</w:t>
      </w:r>
    </w:p>
    <w:tbl>
      <w:tblPr>
        <w:tblW w:w="0" w:type="auto"/>
        <w:tblInd w:w="1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0"/>
        <w:gridCol w:w="540"/>
        <w:gridCol w:w="540"/>
        <w:gridCol w:w="540"/>
        <w:gridCol w:w="540"/>
        <w:gridCol w:w="540"/>
        <w:gridCol w:w="540"/>
      </w:tblGrid>
      <w:tr w:rsidR="008D41B1" w:rsidRPr="008D41B1" w:rsidTr="00AE1F5D">
        <w:trPr>
          <w:cantSplit/>
          <w:trHeight w:val="433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D41B1" w:rsidRPr="008D41B1" w:rsidRDefault="008D41B1" w:rsidP="008D41B1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D41B1">
              <w:rPr>
                <w:rFonts w:ascii="Times New Roman" w:eastAsia="宋体" w:hAnsi="Times New Roman" w:cs="Times New Roman" w:hint="eastAsia"/>
                <w:szCs w:val="24"/>
              </w:rPr>
              <w:t>63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8D41B1" w:rsidRPr="008D41B1" w:rsidRDefault="008D41B1" w:rsidP="008D41B1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D41B1">
              <w:rPr>
                <w:rFonts w:ascii="Times New Roman" w:eastAsia="宋体" w:hAnsi="Times New Roman" w:cs="Times New Roman" w:hint="eastAsia"/>
                <w:szCs w:val="24"/>
              </w:rPr>
              <w:t>36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8D41B1" w:rsidRPr="008D41B1" w:rsidRDefault="008D41B1" w:rsidP="008D41B1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D41B1">
              <w:rPr>
                <w:rFonts w:ascii="Times New Roman" w:eastAsia="宋体" w:hAnsi="Times New Roman" w:cs="Times New Roman" w:hint="eastAsia"/>
                <w:szCs w:val="24"/>
              </w:rPr>
              <w:t>15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8D41B1" w:rsidRPr="008D41B1" w:rsidRDefault="008D41B1" w:rsidP="008D41B1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D41B1">
              <w:rPr>
                <w:rFonts w:ascii="Times New Roman" w:eastAsia="宋体" w:hAnsi="Times New Roman" w:cs="Times New Roman" w:hint="eastAsia"/>
                <w:szCs w:val="24"/>
              </w:rPr>
              <w:t>22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8D41B1" w:rsidRPr="008D41B1" w:rsidRDefault="008D41B1" w:rsidP="008D41B1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8D41B1" w:rsidRPr="008D41B1" w:rsidRDefault="008D41B1" w:rsidP="008D41B1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D41B1">
              <w:rPr>
                <w:rFonts w:ascii="Times New Roman" w:eastAsia="宋体" w:hAnsi="Times New Roman" w:cs="Times New Roman" w:hint="eastAsia"/>
                <w:szCs w:val="24"/>
              </w:rPr>
              <w:t>40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8D41B1" w:rsidRPr="008D41B1" w:rsidRDefault="008D41B1" w:rsidP="008D41B1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:rsidR="008D41B1" w:rsidRPr="008D41B1" w:rsidRDefault="008D41B1" w:rsidP="008D41B1">
      <w:pPr>
        <w:rPr>
          <w:rFonts w:ascii="Times New Roman" w:eastAsia="宋体" w:hAnsi="Times New Roman" w:cs="Times New Roman"/>
          <w:szCs w:val="24"/>
        </w:rPr>
      </w:pPr>
      <w:r w:rsidRPr="008D41B1">
        <w:rPr>
          <w:rFonts w:ascii="Times New Roman" w:eastAsia="宋体" w:hAnsi="Times New Roman" w:cs="Times New Roman" w:hint="eastAsia"/>
          <w:szCs w:val="24"/>
        </w:rPr>
        <w:t>（</w:t>
      </w:r>
      <w:r w:rsidRPr="008D41B1">
        <w:rPr>
          <w:rFonts w:ascii="Times New Roman" w:eastAsia="宋体" w:hAnsi="Times New Roman" w:cs="Times New Roman" w:hint="eastAsia"/>
          <w:szCs w:val="24"/>
        </w:rPr>
        <w:t>2</w:t>
      </w:r>
      <w:r w:rsidRPr="008D41B1">
        <w:rPr>
          <w:rFonts w:ascii="Times New Roman" w:eastAsia="宋体" w:hAnsi="Times New Roman" w:cs="Times New Roman" w:hint="eastAsia"/>
          <w:szCs w:val="24"/>
        </w:rPr>
        <w:t>）</w:t>
      </w:r>
      <w:r w:rsidRPr="008D41B1">
        <w:rPr>
          <w:rFonts w:ascii="Times New Roman" w:eastAsia="宋体" w:hAnsi="Times New Roman" w:cs="Times New Roman" w:hint="eastAsia"/>
          <w:szCs w:val="24"/>
        </w:rPr>
        <w:t>ASL=</w:t>
      </w:r>
      <w:r w:rsidRPr="008D41B1">
        <w:rPr>
          <w:rFonts w:ascii="Times New Roman" w:eastAsia="宋体" w:hAnsi="Times New Roman" w:cs="Times New Roman"/>
          <w:position w:val="-24"/>
          <w:szCs w:val="24"/>
        </w:rPr>
        <w:object w:dxaOrig="2000" w:dyaOrig="620">
          <v:shape id="_x0000_i1026" type="#_x0000_t75" style="width:99.75pt;height:30.75pt;mso-position-horizontal-relative:page;mso-position-vertical-relative:page" o:ole="">
            <v:imagedata r:id="rId12" o:title=""/>
          </v:shape>
          <o:OLEObject Type="Embed" ProgID="Equation.3" ShapeID="_x0000_i1026" DrawAspect="Content" ObjectID="_1605286289" r:id="rId13"/>
        </w:object>
      </w:r>
    </w:p>
    <w:p w:rsidR="008D41B1" w:rsidRPr="008D41B1" w:rsidRDefault="008D41B1" w:rsidP="008D41B1">
      <w:pPr>
        <w:rPr>
          <w:rFonts w:ascii="Times New Roman" w:eastAsia="宋体" w:hAnsi="Times New Roman" w:cs="Times New Roman"/>
          <w:szCs w:val="24"/>
        </w:rPr>
      </w:pPr>
      <w:r w:rsidRPr="008D41B1">
        <w:rPr>
          <w:rFonts w:ascii="Times New Roman" w:eastAsia="宋体" w:hAnsi="Times New Roman" w:cs="Times New Roman" w:hint="eastAsia"/>
          <w:szCs w:val="24"/>
        </w:rPr>
        <w:t>3</w:t>
      </w:r>
      <w:r w:rsidRPr="008D41B1">
        <w:rPr>
          <w:rFonts w:ascii="Times New Roman" w:eastAsia="宋体" w:hAnsi="Times New Roman" w:cs="Times New Roman" w:hint="eastAsia"/>
          <w:szCs w:val="24"/>
        </w:rPr>
        <w:t>、</w:t>
      </w:r>
      <w:r w:rsidRPr="008D41B1">
        <w:rPr>
          <w:rFonts w:ascii="Times New Roman" w:eastAsia="宋体" w:hAnsi="Times New Roman" w:cs="Times New Roman" w:hint="eastAsia"/>
          <w:szCs w:val="24"/>
        </w:rPr>
        <w:t>(8,9,4,3,6,1),10,(12,</w:t>
      </w:r>
      <w:r w:rsidRPr="008D41B1">
        <w:rPr>
          <w:rFonts w:ascii="Times New Roman" w:eastAsia="宋体" w:hAnsi="Times New Roman" w:cs="Times New Roman" w:hint="eastAsia"/>
          <w:szCs w:val="24"/>
          <w:u w:val="single"/>
        </w:rPr>
        <w:t>18,</w:t>
      </w:r>
      <w:r w:rsidRPr="008D41B1">
        <w:rPr>
          <w:rFonts w:ascii="Times New Roman" w:eastAsia="宋体" w:hAnsi="Times New Roman" w:cs="Times New Roman" w:hint="eastAsia"/>
          <w:szCs w:val="24"/>
        </w:rPr>
        <w:t>18)</w:t>
      </w:r>
    </w:p>
    <w:p w:rsidR="008D41B1" w:rsidRPr="008D41B1" w:rsidRDefault="008D41B1" w:rsidP="008D41B1">
      <w:pPr>
        <w:rPr>
          <w:rFonts w:ascii="Times New Roman" w:eastAsia="宋体" w:hAnsi="Times New Roman" w:cs="Times New Roman"/>
          <w:szCs w:val="24"/>
        </w:rPr>
      </w:pPr>
      <w:r w:rsidRPr="008D41B1">
        <w:rPr>
          <w:rFonts w:ascii="Times New Roman" w:eastAsia="宋体" w:hAnsi="Times New Roman" w:cs="Times New Roman" w:hint="eastAsia"/>
          <w:szCs w:val="24"/>
        </w:rPr>
        <w:t xml:space="preserve">   (1</w:t>
      </w:r>
      <w:proofErr w:type="gramStart"/>
      <w:r w:rsidRPr="008D41B1">
        <w:rPr>
          <w:rFonts w:ascii="Times New Roman" w:eastAsia="宋体" w:hAnsi="Times New Roman" w:cs="Times New Roman" w:hint="eastAsia"/>
          <w:szCs w:val="24"/>
        </w:rPr>
        <w:t>,6,4,3</w:t>
      </w:r>
      <w:proofErr w:type="gramEnd"/>
      <w:r w:rsidRPr="008D41B1">
        <w:rPr>
          <w:rFonts w:ascii="Times New Roman" w:eastAsia="宋体" w:hAnsi="Times New Roman" w:cs="Times New Roman" w:hint="eastAsia"/>
          <w:szCs w:val="24"/>
        </w:rPr>
        <w:t>),8,(9),10,12,(</w:t>
      </w:r>
      <w:r w:rsidRPr="008D41B1">
        <w:rPr>
          <w:rFonts w:ascii="Times New Roman" w:eastAsia="宋体" w:hAnsi="Times New Roman" w:cs="Times New Roman" w:hint="eastAsia"/>
          <w:szCs w:val="24"/>
          <w:u w:val="single"/>
        </w:rPr>
        <w:t>18</w:t>
      </w:r>
      <w:r w:rsidRPr="008D41B1">
        <w:rPr>
          <w:rFonts w:ascii="Times New Roman" w:eastAsia="宋体" w:hAnsi="Times New Roman" w:cs="Times New Roman" w:hint="eastAsia"/>
          <w:szCs w:val="24"/>
        </w:rPr>
        <w:t>,18)</w:t>
      </w:r>
    </w:p>
    <w:p w:rsidR="008D41B1" w:rsidRPr="008D41B1" w:rsidRDefault="008D41B1" w:rsidP="008D41B1">
      <w:pPr>
        <w:rPr>
          <w:rFonts w:ascii="Times New Roman" w:eastAsia="宋体" w:hAnsi="Times New Roman" w:cs="Times New Roman"/>
          <w:szCs w:val="24"/>
        </w:rPr>
      </w:pPr>
      <w:r w:rsidRPr="008D41B1">
        <w:rPr>
          <w:rFonts w:ascii="Times New Roman" w:eastAsia="宋体" w:hAnsi="Times New Roman" w:cs="Times New Roman" w:hint="eastAsia"/>
          <w:szCs w:val="24"/>
        </w:rPr>
        <w:t xml:space="preserve">   1</w:t>
      </w:r>
      <w:proofErr w:type="gramStart"/>
      <w:r w:rsidRPr="008D41B1">
        <w:rPr>
          <w:rFonts w:ascii="Times New Roman" w:eastAsia="宋体" w:hAnsi="Times New Roman" w:cs="Times New Roman" w:hint="eastAsia"/>
          <w:szCs w:val="24"/>
        </w:rPr>
        <w:t>,(</w:t>
      </w:r>
      <w:proofErr w:type="gramEnd"/>
      <w:r w:rsidRPr="008D41B1">
        <w:rPr>
          <w:rFonts w:ascii="Times New Roman" w:eastAsia="宋体" w:hAnsi="Times New Roman" w:cs="Times New Roman" w:hint="eastAsia"/>
          <w:szCs w:val="24"/>
        </w:rPr>
        <w:t>3,4,6),8,9,10,12,</w:t>
      </w:r>
      <w:r w:rsidRPr="008D41B1">
        <w:rPr>
          <w:rFonts w:ascii="Times New Roman" w:eastAsia="宋体" w:hAnsi="Times New Roman" w:cs="Times New Roman" w:hint="eastAsia"/>
          <w:szCs w:val="24"/>
          <w:u w:val="single"/>
        </w:rPr>
        <w:t>18</w:t>
      </w:r>
      <w:r w:rsidRPr="008D41B1">
        <w:rPr>
          <w:rFonts w:ascii="Times New Roman" w:eastAsia="宋体" w:hAnsi="Times New Roman" w:cs="Times New Roman" w:hint="eastAsia"/>
          <w:szCs w:val="24"/>
        </w:rPr>
        <w:t>,(18)</w:t>
      </w:r>
    </w:p>
    <w:p w:rsidR="008D41B1" w:rsidRPr="008D41B1" w:rsidRDefault="008D41B1" w:rsidP="008D41B1">
      <w:pPr>
        <w:rPr>
          <w:rFonts w:ascii="Times New Roman" w:eastAsia="宋体" w:hAnsi="Times New Roman" w:cs="Times New Roman"/>
          <w:szCs w:val="24"/>
        </w:rPr>
      </w:pPr>
      <w:r w:rsidRPr="008D41B1">
        <w:rPr>
          <w:rFonts w:ascii="Times New Roman" w:eastAsia="宋体" w:hAnsi="Times New Roman" w:cs="Times New Roman" w:hint="eastAsia"/>
          <w:szCs w:val="24"/>
        </w:rPr>
        <w:t xml:space="preserve">   1</w:t>
      </w:r>
      <w:proofErr w:type="gramStart"/>
      <w:r w:rsidRPr="008D41B1">
        <w:rPr>
          <w:rFonts w:ascii="Times New Roman" w:eastAsia="宋体" w:hAnsi="Times New Roman" w:cs="Times New Roman" w:hint="eastAsia"/>
          <w:szCs w:val="24"/>
        </w:rPr>
        <w:t>,3</w:t>
      </w:r>
      <w:proofErr w:type="gramEnd"/>
      <w:r w:rsidRPr="008D41B1">
        <w:rPr>
          <w:rFonts w:ascii="Times New Roman" w:eastAsia="宋体" w:hAnsi="Times New Roman" w:cs="Times New Roman" w:hint="eastAsia"/>
          <w:szCs w:val="24"/>
        </w:rPr>
        <w:t>,(4,6),8,9,10,12,</w:t>
      </w:r>
      <w:r w:rsidRPr="008D41B1">
        <w:rPr>
          <w:rFonts w:ascii="Times New Roman" w:eastAsia="宋体" w:hAnsi="Times New Roman" w:cs="Times New Roman" w:hint="eastAsia"/>
          <w:szCs w:val="24"/>
          <w:u w:val="single"/>
        </w:rPr>
        <w:t>18</w:t>
      </w:r>
      <w:r w:rsidRPr="008D41B1">
        <w:rPr>
          <w:rFonts w:ascii="Times New Roman" w:eastAsia="宋体" w:hAnsi="Times New Roman" w:cs="Times New Roman" w:hint="eastAsia"/>
          <w:szCs w:val="24"/>
        </w:rPr>
        <w:t>,18</w:t>
      </w:r>
    </w:p>
    <w:p w:rsidR="008D41B1" w:rsidRPr="008D41B1" w:rsidRDefault="008D41B1" w:rsidP="008D41B1">
      <w:pPr>
        <w:rPr>
          <w:rFonts w:ascii="Times New Roman" w:eastAsia="宋体" w:hAnsi="Times New Roman" w:cs="Times New Roman"/>
          <w:szCs w:val="24"/>
        </w:rPr>
      </w:pPr>
      <w:r w:rsidRPr="008D41B1">
        <w:rPr>
          <w:rFonts w:ascii="Times New Roman" w:eastAsia="宋体" w:hAnsi="Times New Roman" w:cs="Times New Roman" w:hint="eastAsia"/>
          <w:szCs w:val="24"/>
        </w:rPr>
        <w:t xml:space="preserve">   1</w:t>
      </w:r>
      <w:proofErr w:type="gramStart"/>
      <w:r w:rsidRPr="008D41B1">
        <w:rPr>
          <w:rFonts w:ascii="Times New Roman" w:eastAsia="宋体" w:hAnsi="Times New Roman" w:cs="Times New Roman" w:hint="eastAsia"/>
          <w:szCs w:val="24"/>
        </w:rPr>
        <w:t>,3</w:t>
      </w:r>
      <w:proofErr w:type="gramEnd"/>
      <w:r w:rsidRPr="008D41B1">
        <w:rPr>
          <w:rFonts w:ascii="Times New Roman" w:eastAsia="宋体" w:hAnsi="Times New Roman" w:cs="Times New Roman" w:hint="eastAsia"/>
          <w:szCs w:val="24"/>
        </w:rPr>
        <w:t>, 4,6,8,9,10,12,</w:t>
      </w:r>
      <w:r w:rsidRPr="008D41B1">
        <w:rPr>
          <w:rFonts w:ascii="Times New Roman" w:eastAsia="宋体" w:hAnsi="Times New Roman" w:cs="Times New Roman" w:hint="eastAsia"/>
          <w:szCs w:val="24"/>
          <w:u w:val="single"/>
        </w:rPr>
        <w:t>18</w:t>
      </w:r>
      <w:r w:rsidRPr="008D41B1">
        <w:rPr>
          <w:rFonts w:ascii="Times New Roman" w:eastAsia="宋体" w:hAnsi="Times New Roman" w:cs="Times New Roman" w:hint="eastAsia"/>
          <w:szCs w:val="24"/>
        </w:rPr>
        <w:t>,18</w:t>
      </w:r>
    </w:p>
    <w:p w:rsidR="008D41B1" w:rsidRPr="008D41B1" w:rsidRDefault="008D41B1" w:rsidP="008D41B1">
      <w:pPr>
        <w:widowControl/>
        <w:rPr>
          <w:rFonts w:ascii="宋体" w:eastAsia="宋体" w:hAnsi="Courier New" w:cs="Courier New"/>
          <w:b/>
          <w:bCs/>
          <w:szCs w:val="21"/>
        </w:rPr>
      </w:pPr>
      <w:r w:rsidRPr="008D41B1">
        <w:rPr>
          <w:rFonts w:ascii="宋体" w:eastAsia="宋体" w:hAnsi="Courier New" w:cs="Courier New" w:hint="eastAsia"/>
          <w:b/>
          <w:bCs/>
          <w:szCs w:val="21"/>
        </w:rPr>
        <w:t>四、算法设计题</w:t>
      </w:r>
    </w:p>
    <w:p w:rsidR="008D41B1" w:rsidRPr="008D41B1" w:rsidRDefault="008D41B1" w:rsidP="008D41B1">
      <w:pPr>
        <w:widowControl/>
        <w:numPr>
          <w:ilvl w:val="0"/>
          <w:numId w:val="18"/>
        </w:numPr>
        <w:tabs>
          <w:tab w:val="left" w:pos="408"/>
          <w:tab w:val="left" w:pos="528"/>
        </w:tabs>
        <w:rPr>
          <w:rFonts w:ascii="宋体" w:eastAsia="宋体" w:hAnsi="宋体" w:cs="Courier New"/>
          <w:szCs w:val="21"/>
        </w:rPr>
      </w:pPr>
      <w:r w:rsidRPr="008D41B1">
        <w:rPr>
          <w:rFonts w:ascii="宋体" w:eastAsia="宋体" w:hAnsi="宋体" w:cs="Courier New" w:hint="eastAsia"/>
          <w:szCs w:val="21"/>
        </w:rPr>
        <w:t>设计在单链表中删除值相同的多余结点的算法。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typedef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 xml:space="preserve"> int datatype;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typedef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 xml:space="preserve"> struct node {datatype data; struct node *next;}lklist;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void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 xml:space="preserve"> delredundant(lklist *&amp;head)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>{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 xml:space="preserve">   </w:t>
      </w: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lklist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 xml:space="preserve"> *p,*q,*s;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 xml:space="preserve">   </w:t>
      </w: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for(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>p=head;p!=0;p=p-&gt;next)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 xml:space="preserve">   {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 xml:space="preserve">     </w:t>
      </w: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for(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>q=p-&gt;next,s=q;q!=0; )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 xml:space="preserve">     </w:t>
      </w: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if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 xml:space="preserve"> (q-&gt;data==p-&gt;data) {s-&gt;next=q-&gt;next; free(q);q=s-&gt;next;}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 xml:space="preserve">     </w:t>
      </w: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else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 xml:space="preserve"> {s=q,q=q-&gt;next;}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 xml:space="preserve">   }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>}</w:t>
      </w:r>
    </w:p>
    <w:p w:rsidR="008D41B1" w:rsidRPr="008D41B1" w:rsidRDefault="008D41B1" w:rsidP="008D41B1">
      <w:pPr>
        <w:widowControl/>
        <w:numPr>
          <w:ilvl w:val="0"/>
          <w:numId w:val="18"/>
        </w:numPr>
        <w:tabs>
          <w:tab w:val="left" w:pos="408"/>
          <w:tab w:val="left" w:pos="528"/>
        </w:tabs>
        <w:rPr>
          <w:rFonts w:ascii="宋体" w:eastAsia="宋体" w:hAnsi="宋体" w:cs="Courier New"/>
          <w:szCs w:val="21"/>
        </w:rPr>
      </w:pPr>
      <w:r w:rsidRPr="008D41B1">
        <w:rPr>
          <w:rFonts w:ascii="宋体" w:eastAsia="宋体" w:hAnsi="宋体" w:cs="Courier New" w:hint="eastAsia"/>
          <w:szCs w:val="21"/>
        </w:rPr>
        <w:t>设计一个求结点</w:t>
      </w:r>
      <w:r w:rsidRPr="008D41B1">
        <w:rPr>
          <w:rFonts w:ascii="宋体" w:eastAsia="宋体" w:hAnsi="宋体" w:cs="Courier New"/>
          <w:szCs w:val="21"/>
        </w:rPr>
        <w:t>x</w:t>
      </w:r>
      <w:r w:rsidRPr="008D41B1">
        <w:rPr>
          <w:rFonts w:ascii="宋体" w:eastAsia="宋体" w:hAnsi="宋体" w:cs="Courier New" w:hint="eastAsia"/>
          <w:szCs w:val="21"/>
        </w:rPr>
        <w:t>在二叉树中的双亲结点算法。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typedef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 xml:space="preserve"> struct node {datatype data; struct node *lchild,*rchild;} bitree;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bitree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 xml:space="preserve"> *q[20]; int r=0,f=0,flag=0;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void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 xml:space="preserve"> preorder(bitree *bt, char x)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>{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 xml:space="preserve">  </w:t>
      </w: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if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 xml:space="preserve"> (bt!=0 &amp;&amp; flag==0)</w:t>
      </w:r>
    </w:p>
    <w:p w:rsidR="008D41B1" w:rsidRPr="008D41B1" w:rsidRDefault="008D41B1" w:rsidP="008D41B1">
      <w:pPr>
        <w:widowControl/>
        <w:ind w:firstLineChars="437" w:firstLine="918"/>
        <w:rPr>
          <w:rFonts w:ascii="Times New Roman" w:eastAsia="宋体" w:hAnsi="Times New Roman" w:cs="Times New Roman"/>
          <w:szCs w:val="21"/>
        </w:rPr>
      </w:pP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if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 xml:space="preserve"> (bt-&gt;data==x) { flag=1; return;}</w:t>
      </w:r>
    </w:p>
    <w:p w:rsidR="008D41B1" w:rsidRPr="008D41B1" w:rsidRDefault="008D41B1" w:rsidP="008D41B1">
      <w:pPr>
        <w:widowControl/>
        <w:ind w:firstLineChars="437" w:firstLine="918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/>
          <w:szCs w:val="21"/>
        </w:rPr>
        <w:t>else {</w:t>
      </w:r>
      <w:r w:rsidRPr="008D41B1">
        <w:rPr>
          <w:rFonts w:ascii="Times New Roman" w:eastAsia="宋体" w:hAnsi="Times New Roman" w:cs="Times New Roman" w:hint="eastAsia"/>
          <w:szCs w:val="21"/>
        </w:rPr>
        <w:t>r=(r+1)% 20; q[r]=bt; preorder(bt-&gt;lchild,x); preorder(bt-&gt;rchild,x); }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>}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void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 xml:space="preserve"> parent(bitree *bt,char x)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>{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 xml:space="preserve">   </w:t>
      </w: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int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 xml:space="preserve"> i;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 xml:space="preserve">   </w:t>
      </w: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preorder(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>bt,</w:t>
      </w:r>
      <w:r w:rsidRPr="008D41B1">
        <w:rPr>
          <w:rFonts w:ascii="Times New Roman" w:eastAsia="宋体" w:hAnsi="Times New Roman" w:cs="Times New Roman"/>
          <w:szCs w:val="21"/>
        </w:rPr>
        <w:t>x</w:t>
      </w:r>
      <w:r w:rsidRPr="008D41B1">
        <w:rPr>
          <w:rFonts w:ascii="Times New Roman" w:eastAsia="宋体" w:hAnsi="Times New Roman" w:cs="Times New Roman" w:hint="eastAsia"/>
          <w:szCs w:val="21"/>
        </w:rPr>
        <w:t>);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 xml:space="preserve">   </w:t>
      </w: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for(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>i=f+1; i&lt;=r; i++)</w:t>
      </w:r>
      <w:r w:rsidRPr="008D41B1">
        <w:rPr>
          <w:rFonts w:ascii="Times New Roman" w:eastAsia="宋体" w:hAnsi="Times New Roman" w:cs="Times New Roman"/>
          <w:szCs w:val="21"/>
        </w:rPr>
        <w:t xml:space="preserve"> </w:t>
      </w:r>
      <w:r w:rsidRPr="008D41B1">
        <w:rPr>
          <w:rFonts w:ascii="Times New Roman" w:eastAsia="宋体" w:hAnsi="Times New Roman" w:cs="Times New Roman" w:hint="eastAsia"/>
          <w:szCs w:val="21"/>
        </w:rPr>
        <w:t>if (q[i]-&gt;lchild-&gt;data==x || q[i]-&gt;rchild-&gt;data) break;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 xml:space="preserve">   </w:t>
      </w: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if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 xml:space="preserve"> (flag==0) printf("not found x\n");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 xml:space="preserve">   </w:t>
      </w: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else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 xml:space="preserve"> if (i&lt;=r) printf("%c",bt-&gt;data); else printf("not parent");</w:t>
      </w:r>
    </w:p>
    <w:p w:rsidR="008D41B1" w:rsidRPr="008D41B1" w:rsidRDefault="008D41B1" w:rsidP="008D41B1">
      <w:pPr>
        <w:rPr>
          <w:rFonts w:ascii="Times New Roman" w:eastAsia="宋体" w:hAnsi="Times New Roman" w:cs="Times New Roman"/>
          <w:szCs w:val="24"/>
        </w:rPr>
      </w:pPr>
      <w:r w:rsidRPr="008D41B1">
        <w:rPr>
          <w:rFonts w:ascii="Times New Roman" w:eastAsia="宋体" w:hAnsi="Times New Roman" w:cs="Times New Roman" w:hint="eastAsia"/>
          <w:szCs w:val="24"/>
        </w:rPr>
        <w:t>}</w:t>
      </w:r>
    </w:p>
    <w:p w:rsidR="008D41B1" w:rsidRPr="008D41B1" w:rsidRDefault="008D41B1" w:rsidP="008D41B1">
      <w:pPr>
        <w:widowControl/>
        <w:jc w:val="center"/>
        <w:outlineLvl w:val="0"/>
        <w:rPr>
          <w:rFonts w:ascii="黑体" w:eastAsia="黑体" w:hAnsi="宋体" w:cs="Courier New"/>
          <w:b/>
          <w:bCs/>
          <w:sz w:val="28"/>
          <w:szCs w:val="21"/>
        </w:rPr>
      </w:pPr>
      <w:bookmarkStart w:id="6" w:name="_Toc282629567"/>
      <w:bookmarkStart w:id="7" w:name="_Toc282629598"/>
      <w:r w:rsidRPr="008D41B1">
        <w:rPr>
          <w:rFonts w:ascii="黑体" w:eastAsia="黑体" w:hAnsi="宋体" w:cs="Courier New" w:hint="eastAsia"/>
          <w:b/>
          <w:bCs/>
          <w:sz w:val="28"/>
          <w:szCs w:val="21"/>
        </w:rPr>
        <w:lastRenderedPageBreak/>
        <w:t>数据结构试卷（四）参考答案</w:t>
      </w:r>
      <w:bookmarkEnd w:id="6"/>
      <w:bookmarkEnd w:id="7"/>
    </w:p>
    <w:p w:rsidR="008D41B1" w:rsidRPr="008D41B1" w:rsidRDefault="008D41B1" w:rsidP="008D41B1">
      <w:pPr>
        <w:widowControl/>
        <w:tabs>
          <w:tab w:val="left" w:pos="1154"/>
        </w:tabs>
        <w:ind w:left="-45"/>
        <w:rPr>
          <w:rFonts w:ascii="宋体" w:eastAsia="宋体" w:hAnsi="宋体" w:cs="Courier New"/>
          <w:b/>
          <w:bCs/>
          <w:szCs w:val="21"/>
        </w:rPr>
      </w:pPr>
    </w:p>
    <w:p w:rsidR="008D41B1" w:rsidRPr="008D41B1" w:rsidRDefault="008D41B1" w:rsidP="008D41B1">
      <w:pPr>
        <w:widowControl/>
        <w:tabs>
          <w:tab w:val="left" w:pos="1154"/>
        </w:tabs>
        <w:ind w:left="-45"/>
        <w:rPr>
          <w:rFonts w:ascii="宋体" w:eastAsia="宋体" w:hAnsi="宋体" w:cs="Courier New"/>
          <w:b/>
          <w:bCs/>
          <w:szCs w:val="21"/>
        </w:rPr>
      </w:pPr>
      <w:r w:rsidRPr="008D41B1">
        <w:rPr>
          <w:rFonts w:ascii="宋体" w:eastAsia="宋体" w:hAnsi="宋体" w:cs="Courier New" w:hint="eastAsia"/>
          <w:b/>
          <w:bCs/>
          <w:szCs w:val="21"/>
        </w:rPr>
        <w:t>一、选择题</w:t>
      </w:r>
    </w:p>
    <w:p w:rsidR="008D41B1" w:rsidRPr="008D41B1" w:rsidRDefault="008D41B1" w:rsidP="008D41B1">
      <w:pPr>
        <w:widowControl/>
        <w:ind w:firstLineChars="194" w:firstLine="407"/>
        <w:rPr>
          <w:rFonts w:ascii="宋体" w:eastAsia="宋体" w:hAnsi="宋体" w:cs="Courier New"/>
          <w:szCs w:val="21"/>
        </w:rPr>
      </w:pPr>
      <w:r w:rsidRPr="008D41B1">
        <w:rPr>
          <w:rFonts w:ascii="宋体" w:eastAsia="宋体" w:hAnsi="宋体" w:cs="Courier New" w:hint="eastAsia"/>
          <w:szCs w:val="21"/>
        </w:rPr>
        <w:t>1．C</w:t>
      </w:r>
      <w:r w:rsidRPr="008D41B1">
        <w:rPr>
          <w:rFonts w:ascii="宋体" w:eastAsia="宋体" w:hAnsi="宋体" w:cs="Courier New" w:hint="eastAsia"/>
          <w:szCs w:val="21"/>
        </w:rPr>
        <w:tab/>
      </w:r>
      <w:r w:rsidRPr="008D41B1">
        <w:rPr>
          <w:rFonts w:ascii="宋体" w:eastAsia="宋体" w:hAnsi="宋体" w:cs="Courier New" w:hint="eastAsia"/>
          <w:szCs w:val="21"/>
        </w:rPr>
        <w:tab/>
        <w:t>2．D</w:t>
      </w:r>
      <w:r w:rsidRPr="008D41B1">
        <w:rPr>
          <w:rFonts w:ascii="宋体" w:eastAsia="宋体" w:hAnsi="宋体" w:cs="Courier New" w:hint="eastAsia"/>
          <w:szCs w:val="21"/>
        </w:rPr>
        <w:tab/>
      </w:r>
      <w:r w:rsidRPr="008D41B1">
        <w:rPr>
          <w:rFonts w:ascii="宋体" w:eastAsia="宋体" w:hAnsi="宋体" w:cs="Courier New" w:hint="eastAsia"/>
          <w:szCs w:val="21"/>
        </w:rPr>
        <w:tab/>
        <w:t>3．D</w:t>
      </w:r>
      <w:r w:rsidRPr="008D41B1">
        <w:rPr>
          <w:rFonts w:ascii="宋体" w:eastAsia="宋体" w:hAnsi="宋体" w:cs="Courier New" w:hint="eastAsia"/>
          <w:szCs w:val="21"/>
        </w:rPr>
        <w:tab/>
      </w:r>
      <w:r w:rsidRPr="008D41B1">
        <w:rPr>
          <w:rFonts w:ascii="宋体" w:eastAsia="宋体" w:hAnsi="宋体" w:cs="Courier New" w:hint="eastAsia"/>
          <w:szCs w:val="21"/>
        </w:rPr>
        <w:tab/>
        <w:t>4．B</w:t>
      </w:r>
      <w:r w:rsidRPr="008D41B1">
        <w:rPr>
          <w:rFonts w:ascii="宋体" w:eastAsia="宋体" w:hAnsi="宋体" w:cs="Courier New" w:hint="eastAsia"/>
          <w:szCs w:val="21"/>
        </w:rPr>
        <w:tab/>
      </w:r>
      <w:r w:rsidRPr="008D41B1">
        <w:rPr>
          <w:rFonts w:ascii="宋体" w:eastAsia="宋体" w:hAnsi="宋体" w:cs="Courier New" w:hint="eastAsia"/>
          <w:szCs w:val="21"/>
        </w:rPr>
        <w:tab/>
        <w:t>5．C</w:t>
      </w:r>
    </w:p>
    <w:p w:rsidR="008D41B1" w:rsidRPr="008D41B1" w:rsidRDefault="008D41B1" w:rsidP="008D41B1">
      <w:pPr>
        <w:widowControl/>
        <w:ind w:firstLineChars="194" w:firstLine="407"/>
        <w:rPr>
          <w:rFonts w:ascii="宋体" w:eastAsia="宋体" w:hAnsi="宋体" w:cs="Courier New"/>
          <w:szCs w:val="21"/>
        </w:rPr>
      </w:pPr>
      <w:r w:rsidRPr="008D41B1">
        <w:rPr>
          <w:rFonts w:ascii="宋体" w:eastAsia="宋体" w:hAnsi="宋体" w:cs="Courier New" w:hint="eastAsia"/>
          <w:szCs w:val="21"/>
        </w:rPr>
        <w:t>6．A</w:t>
      </w:r>
      <w:r w:rsidRPr="008D41B1">
        <w:rPr>
          <w:rFonts w:ascii="宋体" w:eastAsia="宋体" w:hAnsi="宋体" w:cs="Courier New" w:hint="eastAsia"/>
          <w:szCs w:val="21"/>
        </w:rPr>
        <w:tab/>
      </w:r>
      <w:r w:rsidRPr="008D41B1">
        <w:rPr>
          <w:rFonts w:ascii="宋体" w:eastAsia="宋体" w:hAnsi="宋体" w:cs="Courier New" w:hint="eastAsia"/>
          <w:szCs w:val="21"/>
        </w:rPr>
        <w:tab/>
        <w:t>7．B</w:t>
      </w:r>
      <w:r w:rsidRPr="008D41B1">
        <w:rPr>
          <w:rFonts w:ascii="宋体" w:eastAsia="宋体" w:hAnsi="宋体" w:cs="Courier New" w:hint="eastAsia"/>
          <w:szCs w:val="21"/>
        </w:rPr>
        <w:tab/>
      </w:r>
      <w:r w:rsidRPr="008D41B1">
        <w:rPr>
          <w:rFonts w:ascii="宋体" w:eastAsia="宋体" w:hAnsi="宋体" w:cs="Courier New" w:hint="eastAsia"/>
          <w:szCs w:val="21"/>
        </w:rPr>
        <w:tab/>
        <w:t>8．A</w:t>
      </w:r>
      <w:r w:rsidRPr="008D41B1">
        <w:rPr>
          <w:rFonts w:ascii="宋体" w:eastAsia="宋体" w:hAnsi="宋体" w:cs="Courier New" w:hint="eastAsia"/>
          <w:szCs w:val="21"/>
        </w:rPr>
        <w:tab/>
      </w:r>
      <w:r w:rsidRPr="008D41B1">
        <w:rPr>
          <w:rFonts w:ascii="宋体" w:eastAsia="宋体" w:hAnsi="宋体" w:cs="Courier New" w:hint="eastAsia"/>
          <w:szCs w:val="21"/>
        </w:rPr>
        <w:tab/>
        <w:t>9．C</w:t>
      </w:r>
      <w:r w:rsidRPr="008D41B1">
        <w:rPr>
          <w:rFonts w:ascii="宋体" w:eastAsia="宋体" w:hAnsi="宋体" w:cs="Courier New" w:hint="eastAsia"/>
          <w:szCs w:val="21"/>
        </w:rPr>
        <w:tab/>
      </w:r>
      <w:r w:rsidRPr="008D41B1">
        <w:rPr>
          <w:rFonts w:ascii="宋体" w:eastAsia="宋体" w:hAnsi="宋体" w:cs="Courier New" w:hint="eastAsia"/>
          <w:szCs w:val="21"/>
        </w:rPr>
        <w:tab/>
        <w:t>10．A</w:t>
      </w:r>
    </w:p>
    <w:p w:rsidR="008D41B1" w:rsidRPr="008D41B1" w:rsidRDefault="008D41B1" w:rsidP="008D41B1">
      <w:pPr>
        <w:widowControl/>
        <w:rPr>
          <w:rFonts w:ascii="宋体" w:eastAsia="宋体" w:hAnsi="宋体" w:cs="Courier New"/>
          <w:szCs w:val="21"/>
        </w:rPr>
      </w:pPr>
    </w:p>
    <w:p w:rsidR="008D41B1" w:rsidRPr="008D41B1" w:rsidRDefault="008D41B1" w:rsidP="008D41B1">
      <w:pPr>
        <w:widowControl/>
        <w:rPr>
          <w:rFonts w:ascii="宋体" w:eastAsia="宋体" w:hAnsi="宋体" w:cs="Courier New"/>
          <w:b/>
          <w:bCs/>
          <w:szCs w:val="21"/>
        </w:rPr>
      </w:pPr>
      <w:r w:rsidRPr="008D41B1">
        <w:rPr>
          <w:rFonts w:ascii="宋体" w:eastAsia="宋体" w:hAnsi="宋体" w:cs="Courier New" w:hint="eastAsia"/>
          <w:b/>
          <w:bCs/>
          <w:szCs w:val="21"/>
        </w:rPr>
        <w:t>二、填空题</w:t>
      </w:r>
    </w:p>
    <w:p w:rsidR="008D41B1" w:rsidRPr="008D41B1" w:rsidRDefault="008D41B1" w:rsidP="008D41B1">
      <w:pPr>
        <w:widowControl/>
        <w:numPr>
          <w:ilvl w:val="0"/>
          <w:numId w:val="21"/>
        </w:numPr>
        <w:tabs>
          <w:tab w:val="left" w:pos="408"/>
          <w:tab w:val="left" w:pos="528"/>
        </w:tabs>
        <w:rPr>
          <w:rFonts w:ascii="宋体" w:eastAsia="宋体" w:hAnsi="宋体" w:cs="Courier New"/>
          <w:szCs w:val="21"/>
        </w:rPr>
      </w:pPr>
      <w:r w:rsidRPr="008D41B1">
        <w:rPr>
          <w:rFonts w:ascii="宋体" w:eastAsia="宋体" w:hAnsi="宋体" w:cs="Courier New"/>
          <w:szCs w:val="21"/>
        </w:rPr>
        <w:t>O(n</w:t>
      </w:r>
      <w:r w:rsidRPr="008D41B1">
        <w:rPr>
          <w:rFonts w:ascii="宋体" w:eastAsia="宋体" w:hAnsi="宋体" w:cs="Courier New"/>
          <w:szCs w:val="21"/>
          <w:vertAlign w:val="superscript"/>
        </w:rPr>
        <w:t>2</w:t>
      </w:r>
      <w:r w:rsidRPr="008D41B1">
        <w:rPr>
          <w:rFonts w:ascii="宋体" w:eastAsia="宋体" w:hAnsi="宋体" w:cs="Courier New"/>
          <w:szCs w:val="21"/>
        </w:rPr>
        <w:t>)</w:t>
      </w:r>
      <w:r w:rsidRPr="008D41B1">
        <w:rPr>
          <w:rFonts w:ascii="宋体" w:eastAsia="宋体" w:hAnsi="宋体" w:cs="Courier New" w:hint="eastAsia"/>
          <w:szCs w:val="21"/>
        </w:rPr>
        <w:t>，</w:t>
      </w:r>
      <w:r w:rsidRPr="008D41B1">
        <w:rPr>
          <w:rFonts w:ascii="宋体" w:eastAsia="宋体" w:hAnsi="宋体" w:cs="Courier New"/>
          <w:szCs w:val="21"/>
        </w:rPr>
        <w:t>O(nlog</w:t>
      </w:r>
      <w:r w:rsidRPr="008D41B1">
        <w:rPr>
          <w:rFonts w:ascii="宋体" w:eastAsia="宋体" w:hAnsi="宋体" w:cs="Courier New"/>
          <w:szCs w:val="21"/>
          <w:vertAlign w:val="subscript"/>
        </w:rPr>
        <w:t>2</w:t>
      </w:r>
      <w:r w:rsidRPr="008D41B1">
        <w:rPr>
          <w:rFonts w:ascii="宋体" w:eastAsia="宋体" w:hAnsi="宋体" w:cs="Courier New"/>
          <w:szCs w:val="21"/>
        </w:rPr>
        <w:t>n)</w:t>
      </w:r>
    </w:p>
    <w:p w:rsidR="008D41B1" w:rsidRPr="008D41B1" w:rsidRDefault="008D41B1" w:rsidP="008D41B1">
      <w:pPr>
        <w:widowControl/>
        <w:numPr>
          <w:ilvl w:val="0"/>
          <w:numId w:val="21"/>
        </w:numPr>
        <w:tabs>
          <w:tab w:val="left" w:pos="408"/>
          <w:tab w:val="left" w:pos="528"/>
        </w:tabs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/>
          <w:szCs w:val="21"/>
        </w:rPr>
        <w:t>p&gt;llink-&gt;rlink=p-&gt;rlink; p-&gt;rlink-&gt;llink=p-&gt;rlink</w:t>
      </w:r>
    </w:p>
    <w:p w:rsidR="008D41B1" w:rsidRPr="008D41B1" w:rsidRDefault="008D41B1" w:rsidP="008D41B1">
      <w:pPr>
        <w:widowControl/>
        <w:numPr>
          <w:ilvl w:val="0"/>
          <w:numId w:val="21"/>
        </w:numPr>
        <w:tabs>
          <w:tab w:val="left" w:pos="408"/>
          <w:tab w:val="left" w:pos="528"/>
        </w:tabs>
        <w:rPr>
          <w:rFonts w:ascii="宋体" w:eastAsia="宋体" w:hAnsi="宋体" w:cs="Courier New"/>
          <w:szCs w:val="21"/>
        </w:rPr>
      </w:pPr>
      <w:r w:rsidRPr="008D41B1">
        <w:rPr>
          <w:rFonts w:ascii="宋体" w:eastAsia="宋体" w:hAnsi="宋体" w:cs="Courier New"/>
          <w:szCs w:val="21"/>
        </w:rPr>
        <w:t>3</w:t>
      </w:r>
    </w:p>
    <w:p w:rsidR="008D41B1" w:rsidRPr="008D41B1" w:rsidRDefault="008D41B1" w:rsidP="008D41B1">
      <w:pPr>
        <w:widowControl/>
        <w:numPr>
          <w:ilvl w:val="0"/>
          <w:numId w:val="21"/>
        </w:numPr>
        <w:tabs>
          <w:tab w:val="left" w:pos="408"/>
          <w:tab w:val="left" w:pos="528"/>
        </w:tabs>
        <w:rPr>
          <w:rFonts w:ascii="宋体" w:eastAsia="宋体" w:hAnsi="宋体" w:cs="Courier New"/>
          <w:szCs w:val="21"/>
        </w:rPr>
      </w:pPr>
      <w:r w:rsidRPr="008D41B1">
        <w:rPr>
          <w:rFonts w:ascii="宋体" w:eastAsia="宋体" w:hAnsi="宋体" w:cs="Courier New"/>
          <w:szCs w:val="21"/>
        </w:rPr>
        <w:t>2</w:t>
      </w:r>
      <w:r w:rsidRPr="008D41B1">
        <w:rPr>
          <w:rFonts w:ascii="宋体" w:eastAsia="宋体" w:hAnsi="宋体" w:cs="Courier New"/>
          <w:szCs w:val="21"/>
          <w:vertAlign w:val="superscript"/>
        </w:rPr>
        <w:t>k-1</w:t>
      </w:r>
    </w:p>
    <w:p w:rsidR="008D41B1" w:rsidRPr="008D41B1" w:rsidRDefault="008D41B1" w:rsidP="008D41B1">
      <w:pPr>
        <w:widowControl/>
        <w:numPr>
          <w:ilvl w:val="0"/>
          <w:numId w:val="21"/>
        </w:numPr>
        <w:tabs>
          <w:tab w:val="left" w:pos="408"/>
          <w:tab w:val="left" w:pos="528"/>
        </w:tabs>
        <w:rPr>
          <w:rFonts w:ascii="宋体" w:eastAsia="宋体" w:hAnsi="宋体" w:cs="Courier New"/>
          <w:szCs w:val="21"/>
        </w:rPr>
      </w:pPr>
      <w:r w:rsidRPr="008D41B1">
        <w:rPr>
          <w:rFonts w:ascii="宋体" w:eastAsia="宋体" w:hAnsi="宋体" w:cs="Courier New"/>
          <w:szCs w:val="21"/>
        </w:rPr>
        <w:t>n/2</w:t>
      </w:r>
    </w:p>
    <w:p w:rsidR="008D41B1" w:rsidRPr="008D41B1" w:rsidRDefault="008D41B1" w:rsidP="008D41B1">
      <w:pPr>
        <w:widowControl/>
        <w:numPr>
          <w:ilvl w:val="0"/>
          <w:numId w:val="21"/>
        </w:numPr>
        <w:tabs>
          <w:tab w:val="left" w:pos="408"/>
          <w:tab w:val="left" w:pos="528"/>
        </w:tabs>
        <w:rPr>
          <w:rFonts w:ascii="宋体" w:eastAsia="宋体" w:hAnsi="宋体" w:cs="Courier New"/>
          <w:szCs w:val="21"/>
        </w:rPr>
      </w:pPr>
      <w:r w:rsidRPr="008D41B1">
        <w:rPr>
          <w:rFonts w:ascii="宋体" w:eastAsia="宋体" w:hAnsi="宋体" w:cs="Courier New"/>
          <w:szCs w:val="21"/>
        </w:rPr>
        <w:t>50</w:t>
      </w:r>
      <w:r w:rsidRPr="008D41B1">
        <w:rPr>
          <w:rFonts w:ascii="宋体" w:eastAsia="宋体" w:hAnsi="宋体" w:cs="Courier New" w:hint="eastAsia"/>
          <w:szCs w:val="21"/>
        </w:rPr>
        <w:t>，51</w:t>
      </w:r>
    </w:p>
    <w:p w:rsidR="008D41B1" w:rsidRPr="008D41B1" w:rsidRDefault="008D41B1" w:rsidP="008D41B1">
      <w:pPr>
        <w:widowControl/>
        <w:numPr>
          <w:ilvl w:val="0"/>
          <w:numId w:val="21"/>
        </w:numPr>
        <w:tabs>
          <w:tab w:val="left" w:pos="408"/>
          <w:tab w:val="left" w:pos="528"/>
        </w:tabs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/>
          <w:szCs w:val="21"/>
        </w:rPr>
        <w:t>m-1</w:t>
      </w:r>
      <w:r w:rsidRPr="008D41B1">
        <w:rPr>
          <w:rFonts w:ascii="Times New Roman" w:eastAsia="宋体" w:hAnsi="Times New Roman" w:cs="Times New Roman" w:hint="eastAsia"/>
          <w:szCs w:val="21"/>
        </w:rPr>
        <w:t>，</w:t>
      </w:r>
      <w:r w:rsidRPr="008D41B1">
        <w:rPr>
          <w:rFonts w:ascii="Times New Roman" w:eastAsia="宋体" w:hAnsi="Times New Roman" w:cs="Times New Roman"/>
          <w:szCs w:val="21"/>
        </w:rPr>
        <w:t>(R-F+</w:t>
      </w:r>
      <w:r w:rsidRPr="008D41B1">
        <w:rPr>
          <w:rFonts w:ascii="Times New Roman" w:eastAsia="宋体" w:hAnsi="Times New Roman" w:cs="Times New Roman" w:hint="eastAsia"/>
          <w:szCs w:val="21"/>
        </w:rPr>
        <w:t>M</w:t>
      </w:r>
      <w:r w:rsidRPr="008D41B1">
        <w:rPr>
          <w:rFonts w:ascii="Times New Roman" w:eastAsia="宋体" w:hAnsi="Times New Roman" w:cs="Times New Roman"/>
          <w:szCs w:val="21"/>
        </w:rPr>
        <w:t>)%</w:t>
      </w:r>
      <w:r w:rsidRPr="008D41B1">
        <w:rPr>
          <w:rFonts w:ascii="Times New Roman" w:eastAsia="宋体" w:hAnsi="Times New Roman" w:cs="Times New Roman" w:hint="eastAsia"/>
          <w:szCs w:val="21"/>
        </w:rPr>
        <w:t>M</w:t>
      </w:r>
    </w:p>
    <w:p w:rsidR="008D41B1" w:rsidRPr="008D41B1" w:rsidRDefault="008D41B1" w:rsidP="008D41B1">
      <w:pPr>
        <w:widowControl/>
        <w:numPr>
          <w:ilvl w:val="0"/>
          <w:numId w:val="21"/>
        </w:numPr>
        <w:tabs>
          <w:tab w:val="left" w:pos="408"/>
          <w:tab w:val="left" w:pos="528"/>
        </w:tabs>
        <w:rPr>
          <w:rFonts w:ascii="宋体" w:eastAsia="宋体" w:hAnsi="宋体" w:cs="Courier New"/>
          <w:szCs w:val="21"/>
        </w:rPr>
      </w:pPr>
      <w:r w:rsidRPr="008D41B1">
        <w:rPr>
          <w:rFonts w:ascii="Times New Roman" w:eastAsia="宋体" w:hAnsi="Times New Roman" w:cs="Times New Roman"/>
          <w:szCs w:val="21"/>
        </w:rPr>
        <w:t>n+1-i</w:t>
      </w:r>
      <w:r w:rsidRPr="008D41B1">
        <w:rPr>
          <w:rFonts w:ascii="Times New Roman" w:eastAsia="宋体" w:hAnsi="Times New Roman" w:cs="Times New Roman" w:hint="eastAsia"/>
          <w:szCs w:val="21"/>
        </w:rPr>
        <w:t>，</w:t>
      </w:r>
      <w:r w:rsidRPr="008D41B1">
        <w:rPr>
          <w:rFonts w:ascii="Times New Roman" w:eastAsia="宋体" w:hAnsi="Times New Roman" w:cs="Times New Roman"/>
          <w:szCs w:val="21"/>
        </w:rPr>
        <w:t>n</w:t>
      </w:r>
      <w:r w:rsidRPr="008D41B1">
        <w:rPr>
          <w:rFonts w:ascii="Times New Roman" w:eastAsia="宋体" w:hAnsi="Times New Roman" w:cs="Times New Roman" w:hint="eastAsia"/>
          <w:szCs w:val="21"/>
        </w:rPr>
        <w:t>-</w:t>
      </w:r>
      <w:r w:rsidRPr="008D41B1">
        <w:rPr>
          <w:rFonts w:ascii="Times New Roman" w:eastAsia="宋体" w:hAnsi="Times New Roman" w:cs="Times New Roman"/>
          <w:szCs w:val="21"/>
        </w:rPr>
        <w:t>i</w:t>
      </w:r>
    </w:p>
    <w:p w:rsidR="008D41B1" w:rsidRPr="008D41B1" w:rsidRDefault="008D41B1" w:rsidP="008D41B1">
      <w:pPr>
        <w:widowControl/>
        <w:numPr>
          <w:ilvl w:val="0"/>
          <w:numId w:val="21"/>
        </w:numPr>
        <w:tabs>
          <w:tab w:val="left" w:pos="408"/>
          <w:tab w:val="left" w:pos="528"/>
        </w:tabs>
        <w:rPr>
          <w:rFonts w:ascii="宋体" w:eastAsia="宋体" w:hAnsi="宋体" w:cs="Courier New"/>
          <w:szCs w:val="21"/>
        </w:rPr>
      </w:pPr>
      <w:r w:rsidRPr="008D41B1">
        <w:rPr>
          <w:rFonts w:ascii="宋体" w:eastAsia="宋体" w:hAnsi="宋体" w:cs="Courier New"/>
          <w:szCs w:val="21"/>
        </w:rPr>
        <w:t>(</w:t>
      </w:r>
      <w:r w:rsidRPr="008D41B1">
        <w:rPr>
          <w:rFonts w:ascii="宋体" w:eastAsia="宋体" w:hAnsi="宋体" w:cs="Courier New" w:hint="eastAsia"/>
          <w:szCs w:val="21"/>
        </w:rPr>
        <w:t>19，18，16，20，30，22</w:t>
      </w:r>
      <w:r w:rsidRPr="008D41B1">
        <w:rPr>
          <w:rFonts w:ascii="宋体" w:eastAsia="宋体" w:hAnsi="宋体" w:cs="Courier New"/>
          <w:szCs w:val="21"/>
        </w:rPr>
        <w:t>)</w:t>
      </w:r>
    </w:p>
    <w:p w:rsidR="008D41B1" w:rsidRPr="008D41B1" w:rsidRDefault="008D41B1" w:rsidP="008D41B1">
      <w:pPr>
        <w:widowControl/>
        <w:numPr>
          <w:ilvl w:val="0"/>
          <w:numId w:val="21"/>
        </w:numPr>
        <w:tabs>
          <w:tab w:val="left" w:pos="408"/>
          <w:tab w:val="left" w:pos="528"/>
        </w:tabs>
        <w:rPr>
          <w:rFonts w:ascii="宋体" w:eastAsia="宋体" w:hAnsi="宋体" w:cs="Courier New"/>
          <w:szCs w:val="21"/>
        </w:rPr>
      </w:pPr>
      <w:r w:rsidRPr="008D41B1">
        <w:rPr>
          <w:rFonts w:ascii="宋体" w:eastAsia="宋体" w:hAnsi="宋体" w:cs="Courier New"/>
          <w:szCs w:val="21"/>
        </w:rPr>
        <w:t>(</w:t>
      </w:r>
      <w:r w:rsidRPr="008D41B1">
        <w:rPr>
          <w:rFonts w:ascii="宋体" w:eastAsia="宋体" w:hAnsi="宋体" w:cs="Courier New" w:hint="eastAsia"/>
          <w:szCs w:val="21"/>
        </w:rPr>
        <w:t>16，18，19，20，32，22</w:t>
      </w:r>
      <w:r w:rsidRPr="008D41B1">
        <w:rPr>
          <w:rFonts w:ascii="宋体" w:eastAsia="宋体" w:hAnsi="宋体" w:cs="Courier New"/>
          <w:szCs w:val="21"/>
        </w:rPr>
        <w:t>)</w:t>
      </w:r>
    </w:p>
    <w:p w:rsidR="008D41B1" w:rsidRPr="008D41B1" w:rsidRDefault="008D41B1" w:rsidP="008D41B1">
      <w:pPr>
        <w:widowControl/>
        <w:numPr>
          <w:ilvl w:val="0"/>
          <w:numId w:val="21"/>
        </w:numPr>
        <w:tabs>
          <w:tab w:val="left" w:pos="408"/>
          <w:tab w:val="left" w:pos="528"/>
        </w:tabs>
        <w:rPr>
          <w:rFonts w:ascii="宋体" w:eastAsia="宋体" w:hAnsi="宋体" w:cs="Courier New"/>
          <w:szCs w:val="21"/>
        </w:rPr>
      </w:pPr>
      <w:r w:rsidRPr="008D41B1">
        <w:rPr>
          <w:rFonts w:ascii="宋体" w:eastAsia="宋体" w:hAnsi="宋体" w:cs="Courier New"/>
          <w:szCs w:val="21"/>
        </w:rPr>
        <w:t>A[i][j]=1</w:t>
      </w:r>
    </w:p>
    <w:p w:rsidR="008D41B1" w:rsidRPr="008D41B1" w:rsidRDefault="008D41B1" w:rsidP="008D41B1">
      <w:pPr>
        <w:widowControl/>
        <w:numPr>
          <w:ilvl w:val="0"/>
          <w:numId w:val="21"/>
        </w:numPr>
        <w:tabs>
          <w:tab w:val="left" w:pos="408"/>
          <w:tab w:val="left" w:pos="528"/>
        </w:tabs>
        <w:rPr>
          <w:rFonts w:ascii="宋体" w:eastAsia="宋体" w:hAnsi="宋体" w:cs="Courier New"/>
          <w:szCs w:val="21"/>
        </w:rPr>
      </w:pPr>
      <w:r w:rsidRPr="008D41B1">
        <w:rPr>
          <w:rFonts w:ascii="宋体" w:eastAsia="宋体" w:hAnsi="宋体" w:cs="Courier New" w:hint="eastAsia"/>
          <w:szCs w:val="21"/>
        </w:rPr>
        <w:t>等于</w:t>
      </w:r>
    </w:p>
    <w:p w:rsidR="008D41B1" w:rsidRPr="008D41B1" w:rsidRDefault="008D41B1" w:rsidP="008D41B1">
      <w:pPr>
        <w:widowControl/>
        <w:numPr>
          <w:ilvl w:val="0"/>
          <w:numId w:val="21"/>
        </w:numPr>
        <w:tabs>
          <w:tab w:val="left" w:pos="408"/>
          <w:tab w:val="left" w:pos="528"/>
        </w:tabs>
        <w:rPr>
          <w:rFonts w:ascii="宋体" w:eastAsia="宋体" w:hAnsi="宋体" w:cs="Courier New"/>
          <w:szCs w:val="21"/>
        </w:rPr>
      </w:pPr>
      <w:r w:rsidRPr="008D41B1">
        <w:rPr>
          <w:rFonts w:ascii="宋体" w:eastAsia="宋体" w:hAnsi="宋体" w:cs="Courier New" w:hint="eastAsia"/>
          <w:szCs w:val="21"/>
        </w:rPr>
        <w:t>BDCA</w:t>
      </w:r>
    </w:p>
    <w:p w:rsidR="008D41B1" w:rsidRPr="008D41B1" w:rsidRDefault="008D41B1" w:rsidP="008D41B1">
      <w:pPr>
        <w:widowControl/>
        <w:numPr>
          <w:ilvl w:val="0"/>
          <w:numId w:val="21"/>
        </w:numPr>
        <w:tabs>
          <w:tab w:val="left" w:pos="408"/>
          <w:tab w:val="left" w:pos="528"/>
        </w:tabs>
        <w:rPr>
          <w:rFonts w:ascii="宋体" w:eastAsia="宋体" w:hAnsi="宋体" w:cs="Courier New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>hashtable[i]=0</w:t>
      </w:r>
      <w:r w:rsidRPr="008D41B1">
        <w:rPr>
          <w:rFonts w:ascii="Times New Roman" w:eastAsia="宋体" w:hAnsi="Times New Roman" w:cs="Times New Roman" w:hint="eastAsia"/>
          <w:szCs w:val="21"/>
        </w:rPr>
        <w:t>，</w:t>
      </w:r>
      <w:r w:rsidRPr="008D41B1">
        <w:rPr>
          <w:rFonts w:ascii="Times New Roman" w:eastAsia="宋体" w:hAnsi="Times New Roman" w:cs="Times New Roman" w:hint="eastAsia"/>
          <w:szCs w:val="21"/>
        </w:rPr>
        <w:t>hashtable[k]=s</w:t>
      </w:r>
    </w:p>
    <w:p w:rsidR="008D41B1" w:rsidRPr="008D41B1" w:rsidRDefault="008D41B1" w:rsidP="008D41B1">
      <w:pPr>
        <w:widowControl/>
        <w:rPr>
          <w:rFonts w:ascii="宋体" w:eastAsia="宋体" w:hAnsi="宋体" w:cs="Courier New"/>
          <w:szCs w:val="21"/>
        </w:rPr>
      </w:pPr>
    </w:p>
    <w:p w:rsidR="008D41B1" w:rsidRPr="008D41B1" w:rsidRDefault="008D41B1" w:rsidP="008D41B1">
      <w:pPr>
        <w:widowControl/>
        <w:rPr>
          <w:rFonts w:ascii="宋体" w:eastAsia="宋体" w:hAnsi="宋体" w:cs="Courier New"/>
          <w:b/>
          <w:bCs/>
          <w:szCs w:val="21"/>
        </w:rPr>
      </w:pPr>
      <w:r w:rsidRPr="008D41B1">
        <w:rPr>
          <w:rFonts w:ascii="宋体" w:eastAsia="宋体" w:hAnsi="宋体" w:cs="Courier New" w:hint="eastAsia"/>
          <w:b/>
          <w:bCs/>
          <w:szCs w:val="21"/>
        </w:rPr>
        <w:t>三、计算题</w:t>
      </w:r>
    </w:p>
    <w:p w:rsidR="008D41B1" w:rsidRPr="008D41B1" w:rsidRDefault="008D41B1" w:rsidP="008D41B1">
      <w:pPr>
        <w:widowControl/>
        <w:rPr>
          <w:rFonts w:ascii="宋体" w:eastAsia="宋体" w:hAnsi="宋体" w:cs="Courier New"/>
          <w:b/>
          <w:bCs/>
          <w:szCs w:val="21"/>
        </w:rPr>
      </w:pPr>
      <w:r w:rsidRPr="008D41B1">
        <w:rPr>
          <w:rFonts w:ascii="宋体" w:eastAsia="宋体" w:hAnsi="宋体" w:cs="Courier New" w:hint="eastAsia"/>
          <w:b/>
          <w:bCs/>
          <w:szCs w:val="21"/>
        </w:rPr>
        <w:t>1．</w:t>
      </w:r>
    </w:p>
    <w:p w:rsidR="008D41B1" w:rsidRPr="008D41B1" w:rsidRDefault="008D41B1" w:rsidP="008D41B1">
      <w:pPr>
        <w:rPr>
          <w:rFonts w:ascii="Times New Roman" w:eastAsia="宋体" w:hAnsi="Times New Roman" w:cs="Times New Roman"/>
          <w:szCs w:val="24"/>
        </w:rPr>
      </w:pPr>
      <w:r w:rsidRPr="008D41B1">
        <w:rPr>
          <w:rFonts w:ascii="Times New Roman" w:eastAsia="宋体" w:hAnsi="Times New Roman" w:cs="Times New Roman"/>
          <w:szCs w:val="24"/>
        </w:rPr>
        <w:object w:dxaOrig="10625" w:dyaOrig="3220">
          <v:shape id="_x0000_i1027" type="#_x0000_t75" style="width:333pt;height:93.75pt;mso-position-horizontal-relative:page;mso-position-vertical-relative:page" o:ole="">
            <v:imagedata r:id="rId14" o:title=""/>
          </v:shape>
          <o:OLEObject Type="Embed" ProgID="Flash.Movie" ShapeID="_x0000_i1027" DrawAspect="Content" ObjectID="_1605286290" r:id="rId15"/>
        </w:object>
      </w:r>
    </w:p>
    <w:p w:rsidR="008D41B1" w:rsidRPr="008D41B1" w:rsidRDefault="008D41B1" w:rsidP="008D41B1">
      <w:pPr>
        <w:widowControl/>
        <w:ind w:left="319" w:hangingChars="152" w:hanging="319"/>
        <w:rPr>
          <w:rFonts w:ascii="宋体" w:eastAsia="宋体" w:hAnsi="宋体" w:cs="Courier New"/>
          <w:szCs w:val="21"/>
        </w:rPr>
      </w:pPr>
      <w:r w:rsidRPr="008D41B1">
        <w:rPr>
          <w:rFonts w:ascii="宋体" w:eastAsia="宋体" w:hAnsi="Courier New" w:cs="Courier New" w:hint="eastAsia"/>
          <w:szCs w:val="21"/>
        </w:rPr>
        <w:t>2．</w:t>
      </w:r>
      <w:r w:rsidRPr="008D41B1">
        <w:rPr>
          <w:rFonts w:ascii="宋体" w:eastAsia="宋体" w:hAnsi="宋体" w:cs="Courier New" w:hint="eastAsia"/>
          <w:szCs w:val="21"/>
        </w:rPr>
        <w:t xml:space="preserve"> </w:t>
      </w:r>
    </w:p>
    <w:p w:rsidR="008D41B1" w:rsidRPr="008D41B1" w:rsidRDefault="008D41B1" w:rsidP="008D41B1">
      <w:pPr>
        <w:rPr>
          <w:rFonts w:ascii="Times New Roman" w:eastAsia="宋体" w:hAnsi="Times New Roman" w:cs="Times New Roman"/>
          <w:szCs w:val="24"/>
        </w:rPr>
      </w:pPr>
      <w:r w:rsidRPr="008D41B1">
        <w:rPr>
          <w:rFonts w:ascii="Times New Roman" w:eastAsia="宋体" w:hAnsi="Times New Roman" w:cs="Times New Roman"/>
          <w:szCs w:val="24"/>
        </w:rPr>
        <w:t>(</w:t>
      </w:r>
      <w:r w:rsidRPr="008D41B1">
        <w:rPr>
          <w:rFonts w:ascii="Times New Roman" w:eastAsia="宋体" w:hAnsi="Times New Roman" w:cs="Times New Roman" w:hint="eastAsia"/>
          <w:szCs w:val="24"/>
        </w:rPr>
        <w:t>1</w:t>
      </w:r>
      <w:r w:rsidRPr="008D41B1">
        <w:rPr>
          <w:rFonts w:ascii="Times New Roman" w:eastAsia="宋体" w:hAnsi="Times New Roman" w:cs="Times New Roman"/>
          <w:szCs w:val="24"/>
        </w:rPr>
        <w:t>)</w:t>
      </w:r>
      <w:r w:rsidRPr="008D41B1">
        <w:rPr>
          <w:rFonts w:ascii="Times New Roman" w:eastAsia="宋体" w:hAnsi="Times New Roman" w:cs="Times New Roman" w:hint="eastAsia"/>
          <w:szCs w:val="24"/>
        </w:rPr>
        <w:t xml:space="preserve"> ABCDEF;   BDEFCA</w:t>
      </w:r>
      <w:r w:rsidRPr="008D41B1">
        <w:rPr>
          <w:rFonts w:ascii="Times New Roman" w:eastAsia="宋体" w:hAnsi="Times New Roman" w:cs="Times New Roman"/>
          <w:szCs w:val="24"/>
        </w:rPr>
        <w:t>；</w:t>
      </w:r>
      <w:r w:rsidRPr="008D41B1">
        <w:rPr>
          <w:rFonts w:ascii="Times New Roman" w:eastAsia="宋体" w:hAnsi="Times New Roman" w:cs="Times New Roman"/>
          <w:szCs w:val="24"/>
        </w:rPr>
        <w:t>(</w:t>
      </w:r>
      <w:r w:rsidRPr="008D41B1">
        <w:rPr>
          <w:rFonts w:ascii="Times New Roman" w:eastAsia="宋体" w:hAnsi="Times New Roman" w:cs="Times New Roman" w:hint="eastAsia"/>
          <w:szCs w:val="24"/>
        </w:rPr>
        <w:t>2) ABCDEFGHIJK;  BDEFCAIJKHG</w:t>
      </w:r>
      <w:r w:rsidRPr="008D41B1">
        <w:rPr>
          <w:rFonts w:ascii="Times New Roman" w:eastAsia="宋体" w:hAnsi="Times New Roman" w:cs="Times New Roman"/>
          <w:szCs w:val="24"/>
        </w:rPr>
        <w:t>林转换为相应的二叉树；</w:t>
      </w:r>
    </w:p>
    <w:p w:rsidR="008D41B1" w:rsidRPr="008D41B1" w:rsidRDefault="008D41B1" w:rsidP="008D41B1">
      <w:pPr>
        <w:ind w:firstLineChars="257" w:firstLine="540"/>
        <w:jc w:val="center"/>
        <w:rPr>
          <w:rFonts w:ascii="Times New Roman" w:eastAsia="宋体" w:hAnsi="Times New Roman" w:cs="Times New Roman"/>
          <w:szCs w:val="24"/>
        </w:rPr>
      </w:pPr>
      <w:r w:rsidRPr="008D41B1">
        <w:rPr>
          <w:rFonts w:ascii="Times New Roman" w:eastAsia="宋体" w:hAnsi="Times New Roman" w:cs="Times New Roman"/>
          <w:szCs w:val="24"/>
        </w:rPr>
        <w:object w:dxaOrig="3733" w:dyaOrig="3888">
          <v:shape id="_x0000_i1028" type="#_x0000_t75" style="width:124.5pt;height:120pt;mso-position-horizontal-relative:page;mso-position-vertical-relative:page" o:ole="">
            <v:imagedata r:id="rId16" o:title=""/>
          </v:shape>
          <o:OLEObject Type="Embed" ProgID="Flash.Movie" ShapeID="_x0000_i1028" DrawAspect="Content" ObjectID="_1605286291" r:id="rId17"/>
        </w:object>
      </w:r>
    </w:p>
    <w:p w:rsidR="005E38EB" w:rsidRDefault="005E38EB" w:rsidP="008D41B1">
      <w:pPr>
        <w:rPr>
          <w:rFonts w:ascii="Times New Roman" w:eastAsia="宋体" w:hAnsi="Times New Roman" w:cs="Times New Roman" w:hint="eastAsia"/>
          <w:szCs w:val="24"/>
        </w:rPr>
      </w:pPr>
    </w:p>
    <w:p w:rsidR="005E38EB" w:rsidRDefault="005E38EB" w:rsidP="008D41B1">
      <w:pPr>
        <w:rPr>
          <w:rFonts w:ascii="Times New Roman" w:eastAsia="宋体" w:hAnsi="Times New Roman" w:cs="Times New Roman" w:hint="eastAsia"/>
          <w:szCs w:val="24"/>
        </w:rPr>
      </w:pPr>
    </w:p>
    <w:p w:rsidR="008D41B1" w:rsidRPr="008D41B1" w:rsidRDefault="008D41B1" w:rsidP="008D41B1">
      <w:pPr>
        <w:rPr>
          <w:rFonts w:ascii="Times New Roman" w:eastAsia="宋体" w:hAnsi="Times New Roman" w:cs="Times New Roman"/>
          <w:szCs w:val="24"/>
        </w:rPr>
      </w:pPr>
      <w:r w:rsidRPr="008D41B1">
        <w:rPr>
          <w:rFonts w:ascii="Times New Roman" w:eastAsia="宋体" w:hAnsi="Times New Roman" w:cs="Times New Roman" w:hint="eastAsia"/>
          <w:szCs w:val="24"/>
        </w:rPr>
        <w:lastRenderedPageBreak/>
        <w:t>3</w:t>
      </w:r>
      <w:r w:rsidRPr="008D41B1">
        <w:rPr>
          <w:rFonts w:ascii="Times New Roman" w:eastAsia="宋体" w:hAnsi="Times New Roman" w:cs="Times New Roman" w:hint="eastAsia"/>
          <w:szCs w:val="24"/>
        </w:rPr>
        <w:t>．</w:t>
      </w:r>
      <w:r w:rsidRPr="008D41B1">
        <w:rPr>
          <w:rFonts w:ascii="Times New Roman" w:eastAsia="宋体" w:hAnsi="Times New Roman" w:cs="Times New Roman" w:hint="eastAsia"/>
          <w:szCs w:val="24"/>
        </w:rPr>
        <w:t>H(4)=H(5)=0,H(3)=H(6)=H(9)=2,H(8)=3,H(2)=H(7)=6</w:t>
      </w:r>
    </w:p>
    <w:p w:rsidR="008D41B1" w:rsidRPr="008D41B1" w:rsidRDefault="008D41B1" w:rsidP="008D41B1">
      <w:pPr>
        <w:rPr>
          <w:rFonts w:ascii="Times New Roman" w:eastAsia="宋体" w:hAnsi="Times New Roman" w:cs="Times New Roman"/>
          <w:szCs w:val="24"/>
        </w:rPr>
      </w:pPr>
      <w:r w:rsidRPr="008D41B1">
        <w:rPr>
          <w:rFonts w:ascii="Times New Roman" w:eastAsia="宋体" w:hAnsi="Times New Roman" w:cs="Times New Roman"/>
          <w:szCs w:val="24"/>
        </w:rPr>
        <w:object w:dxaOrig="2595" w:dyaOrig="3192">
          <v:shape id="_x0000_i1029" type="#_x0000_t75" style="width:129.75pt;height:159.75pt;mso-position-horizontal-relative:page;mso-position-vertical-relative:page" o:ole="">
            <v:imagedata r:id="rId18" o:title=""/>
          </v:shape>
          <o:OLEObject Type="Embed" ProgID="Flash.Movie" ShapeID="_x0000_i1029" DrawAspect="Content" ObjectID="_1605286292" r:id="rId19"/>
        </w:object>
      </w:r>
    </w:p>
    <w:p w:rsidR="008D41B1" w:rsidRPr="008D41B1" w:rsidRDefault="008D41B1" w:rsidP="008D41B1">
      <w:pPr>
        <w:widowControl/>
        <w:rPr>
          <w:rFonts w:ascii="宋体" w:eastAsia="宋体" w:hAnsi="宋体" w:cs="Courier New"/>
          <w:b/>
          <w:bCs/>
          <w:szCs w:val="21"/>
        </w:rPr>
      </w:pPr>
      <w:r w:rsidRPr="008D41B1">
        <w:rPr>
          <w:rFonts w:ascii="宋体" w:eastAsia="宋体" w:hAnsi="宋体" w:cs="Courier New" w:hint="eastAsia"/>
          <w:b/>
          <w:bCs/>
          <w:szCs w:val="21"/>
        </w:rPr>
        <w:t>四、算法设计题</w:t>
      </w:r>
    </w:p>
    <w:p w:rsidR="008D41B1" w:rsidRPr="008D41B1" w:rsidRDefault="008D41B1" w:rsidP="008D41B1">
      <w:pPr>
        <w:widowControl/>
        <w:numPr>
          <w:ilvl w:val="0"/>
          <w:numId w:val="22"/>
        </w:numPr>
        <w:rPr>
          <w:rFonts w:ascii="宋体" w:eastAsia="宋体" w:hAnsi="宋体" w:cs="Courier New"/>
          <w:szCs w:val="21"/>
        </w:rPr>
      </w:pPr>
      <w:r w:rsidRPr="008D41B1">
        <w:rPr>
          <w:rFonts w:ascii="宋体" w:eastAsia="宋体" w:hAnsi="宋体" w:cs="Courier New" w:hint="eastAsia"/>
          <w:szCs w:val="21"/>
        </w:rPr>
        <w:t>设单链表中有仅三类字符的数据元素(大写字母、数字和其它字符)，要求利用原单链表中结点空间设计出三个单链表的算法，使每个单</w:t>
      </w:r>
      <w:proofErr w:type="gramStart"/>
      <w:r w:rsidRPr="008D41B1">
        <w:rPr>
          <w:rFonts w:ascii="宋体" w:eastAsia="宋体" w:hAnsi="宋体" w:cs="Courier New" w:hint="eastAsia"/>
          <w:szCs w:val="21"/>
        </w:rPr>
        <w:t>链表只</w:t>
      </w:r>
      <w:proofErr w:type="gramEnd"/>
      <w:r w:rsidRPr="008D41B1">
        <w:rPr>
          <w:rFonts w:ascii="宋体" w:eastAsia="宋体" w:hAnsi="宋体" w:cs="Courier New" w:hint="eastAsia"/>
          <w:szCs w:val="21"/>
        </w:rPr>
        <w:t>包含同类字符。</w:t>
      </w:r>
    </w:p>
    <w:p w:rsidR="008D41B1" w:rsidRPr="008D41B1" w:rsidRDefault="008D41B1" w:rsidP="008D41B1">
      <w:pPr>
        <w:widowControl/>
        <w:ind w:left="-45" w:firstLineChars="215" w:firstLine="451"/>
        <w:rPr>
          <w:rFonts w:ascii="Times New Roman" w:eastAsia="宋体" w:hAnsi="Times New Roman" w:cs="Times New Roman"/>
          <w:szCs w:val="21"/>
        </w:rPr>
      </w:pP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typedef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 xml:space="preserve"> char datatype;</w:t>
      </w:r>
    </w:p>
    <w:p w:rsidR="008D41B1" w:rsidRPr="008D41B1" w:rsidRDefault="008D41B1" w:rsidP="008D41B1">
      <w:pPr>
        <w:widowControl/>
        <w:ind w:left="-45" w:firstLineChars="215" w:firstLine="451"/>
        <w:rPr>
          <w:rFonts w:ascii="Times New Roman" w:eastAsia="宋体" w:hAnsi="Times New Roman" w:cs="Times New Roman"/>
          <w:szCs w:val="21"/>
        </w:rPr>
      </w:pP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typedef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 xml:space="preserve"> struct node {datatype data; struct node *next;}lklist;</w:t>
      </w:r>
    </w:p>
    <w:p w:rsidR="008D41B1" w:rsidRPr="008D41B1" w:rsidRDefault="008D41B1" w:rsidP="008D41B1">
      <w:pPr>
        <w:widowControl/>
        <w:ind w:left="-45" w:firstLineChars="215" w:firstLine="451"/>
        <w:rPr>
          <w:rFonts w:ascii="Times New Roman" w:eastAsia="宋体" w:hAnsi="Times New Roman" w:cs="Times New Roman"/>
          <w:szCs w:val="21"/>
        </w:rPr>
      </w:pP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void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 xml:space="preserve"> split(lklist *head,lklist *&amp;ha,lklist *&amp;hb,lklist *&amp;hc)</w:t>
      </w:r>
    </w:p>
    <w:p w:rsidR="008D41B1" w:rsidRPr="008D41B1" w:rsidRDefault="008D41B1" w:rsidP="008D41B1">
      <w:pPr>
        <w:widowControl/>
        <w:ind w:left="-45" w:firstLineChars="215" w:firstLine="451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>{</w:t>
      </w:r>
    </w:p>
    <w:p w:rsidR="008D41B1" w:rsidRPr="008D41B1" w:rsidRDefault="008D41B1" w:rsidP="008D41B1">
      <w:pPr>
        <w:widowControl/>
        <w:ind w:left="-45" w:firstLineChars="215" w:firstLine="451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 xml:space="preserve">   </w:t>
      </w: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lklist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 xml:space="preserve"> *p;</w:t>
      </w:r>
      <w:r w:rsidRPr="008D41B1">
        <w:rPr>
          <w:rFonts w:ascii="Times New Roman" w:eastAsia="宋体" w:hAnsi="Times New Roman" w:cs="Times New Roman"/>
          <w:szCs w:val="21"/>
        </w:rPr>
        <w:t xml:space="preserve"> </w:t>
      </w:r>
      <w:r w:rsidRPr="008D41B1">
        <w:rPr>
          <w:rFonts w:ascii="Times New Roman" w:eastAsia="宋体" w:hAnsi="Times New Roman" w:cs="Times New Roman" w:hint="eastAsia"/>
          <w:szCs w:val="21"/>
        </w:rPr>
        <w:t>ha=0,hb=0,hc=0;</w:t>
      </w:r>
    </w:p>
    <w:p w:rsidR="008D41B1" w:rsidRPr="008D41B1" w:rsidRDefault="008D41B1" w:rsidP="008D41B1">
      <w:pPr>
        <w:widowControl/>
        <w:ind w:left="-45" w:firstLineChars="215" w:firstLine="451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 xml:space="preserve">   </w:t>
      </w: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for(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>p=head;p!=0;p=head)</w:t>
      </w:r>
    </w:p>
    <w:p w:rsidR="008D41B1" w:rsidRPr="008D41B1" w:rsidRDefault="008D41B1" w:rsidP="008D41B1">
      <w:pPr>
        <w:widowControl/>
        <w:ind w:left="-45" w:firstLineChars="215" w:firstLine="451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 xml:space="preserve">   {</w:t>
      </w:r>
    </w:p>
    <w:p w:rsidR="008D41B1" w:rsidRPr="008D41B1" w:rsidRDefault="008D41B1" w:rsidP="008D41B1">
      <w:pPr>
        <w:widowControl/>
        <w:ind w:left="-45" w:firstLineChars="215" w:firstLine="451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 xml:space="preserve">    </w:t>
      </w: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head=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>p-&gt;next; p-&gt;next=0;</w:t>
      </w:r>
    </w:p>
    <w:p w:rsidR="008D41B1" w:rsidRPr="008D41B1" w:rsidRDefault="008D41B1" w:rsidP="008D41B1">
      <w:pPr>
        <w:widowControl/>
        <w:ind w:left="-45" w:firstLineChars="215" w:firstLine="451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 xml:space="preserve">    </w:t>
      </w: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if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 xml:space="preserve"> (p-&gt;data&gt;='A' &amp;&amp; p-&gt;data&lt;='Z') {p-&gt;next=ha; ha=p;}</w:t>
      </w:r>
    </w:p>
    <w:p w:rsidR="008D41B1" w:rsidRPr="008D41B1" w:rsidRDefault="008D41B1" w:rsidP="008D41B1">
      <w:pPr>
        <w:widowControl/>
        <w:ind w:left="-45" w:firstLineChars="215" w:firstLine="451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 xml:space="preserve">    </w:t>
      </w: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else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 xml:space="preserve"> if (p-&gt;data&gt;='0' &amp;&amp; p-&gt;data&lt;='9') {p-&gt;next=hb; hb=p;} else {p-&gt;next=hc; hc=p;}</w:t>
      </w:r>
    </w:p>
    <w:p w:rsidR="008D41B1" w:rsidRPr="008D41B1" w:rsidRDefault="008D41B1" w:rsidP="008D41B1">
      <w:pPr>
        <w:widowControl/>
        <w:ind w:left="-45" w:firstLineChars="215" w:firstLine="451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 xml:space="preserve">   }</w:t>
      </w:r>
    </w:p>
    <w:p w:rsidR="008D41B1" w:rsidRPr="008D41B1" w:rsidRDefault="008D41B1" w:rsidP="008D41B1">
      <w:pPr>
        <w:widowControl/>
        <w:ind w:left="-45" w:firstLineChars="215" w:firstLine="451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>}</w:t>
      </w:r>
    </w:p>
    <w:p w:rsidR="008D41B1" w:rsidRPr="008D41B1" w:rsidRDefault="008D41B1" w:rsidP="008D41B1">
      <w:pPr>
        <w:widowControl/>
        <w:numPr>
          <w:ilvl w:val="0"/>
          <w:numId w:val="22"/>
        </w:numPr>
        <w:tabs>
          <w:tab w:val="left" w:pos="375"/>
          <w:tab w:val="left" w:pos="1154"/>
        </w:tabs>
        <w:ind w:left="407" w:hangingChars="194" w:hanging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>设计在链式存储结构上交换二叉树中所有结点左右子树的算法。</w:t>
      </w:r>
    </w:p>
    <w:p w:rsidR="008D41B1" w:rsidRPr="008D41B1" w:rsidRDefault="008D41B1" w:rsidP="008D41B1">
      <w:pPr>
        <w:widowControl/>
        <w:tabs>
          <w:tab w:val="left" w:pos="1154"/>
        </w:tabs>
        <w:ind w:firstLineChars="194" w:firstLine="407"/>
        <w:rPr>
          <w:rFonts w:ascii="Times New Roman" w:eastAsia="宋体" w:hAnsi="Times New Roman" w:cs="Times New Roman"/>
          <w:szCs w:val="21"/>
        </w:rPr>
      </w:pP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typedef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 xml:space="preserve"> struct node {</w:t>
      </w:r>
      <w:r w:rsidRPr="008D41B1">
        <w:rPr>
          <w:rFonts w:ascii="Times New Roman" w:eastAsia="宋体" w:hAnsi="Times New Roman" w:cs="Times New Roman"/>
          <w:szCs w:val="21"/>
        </w:rPr>
        <w:t xml:space="preserve">int </w:t>
      </w:r>
      <w:r w:rsidRPr="008D41B1">
        <w:rPr>
          <w:rFonts w:ascii="Times New Roman" w:eastAsia="宋体" w:hAnsi="Times New Roman" w:cs="Times New Roman" w:hint="eastAsia"/>
          <w:szCs w:val="21"/>
        </w:rPr>
        <w:t>data; struct node *lchild,*rchild;} bitree;</w:t>
      </w:r>
    </w:p>
    <w:p w:rsidR="008D41B1" w:rsidRPr="008D41B1" w:rsidRDefault="008D41B1" w:rsidP="008D41B1">
      <w:pPr>
        <w:widowControl/>
        <w:tabs>
          <w:tab w:val="left" w:pos="1154"/>
        </w:tabs>
        <w:ind w:left="-45" w:firstLineChars="194" w:firstLine="407"/>
        <w:rPr>
          <w:rFonts w:ascii="Times New Roman" w:eastAsia="宋体" w:hAnsi="Times New Roman" w:cs="Times New Roman"/>
          <w:szCs w:val="21"/>
        </w:rPr>
      </w:pP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void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 xml:space="preserve"> swapbitree(bitree *bt)</w:t>
      </w:r>
    </w:p>
    <w:p w:rsidR="008D41B1" w:rsidRPr="008D41B1" w:rsidRDefault="008D41B1" w:rsidP="008D41B1">
      <w:pPr>
        <w:widowControl/>
        <w:tabs>
          <w:tab w:val="left" w:pos="1154"/>
        </w:tabs>
        <w:ind w:left="-45"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>{</w:t>
      </w:r>
    </w:p>
    <w:p w:rsidR="008D41B1" w:rsidRPr="008D41B1" w:rsidRDefault="008D41B1" w:rsidP="008D41B1">
      <w:pPr>
        <w:widowControl/>
        <w:tabs>
          <w:tab w:val="left" w:pos="1154"/>
        </w:tabs>
        <w:ind w:left="-45"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 xml:space="preserve">   </w:t>
      </w: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bitree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 xml:space="preserve"> *p;</w:t>
      </w:r>
    </w:p>
    <w:p w:rsidR="008D41B1" w:rsidRPr="008D41B1" w:rsidRDefault="008D41B1" w:rsidP="008D41B1">
      <w:pPr>
        <w:widowControl/>
        <w:tabs>
          <w:tab w:val="left" w:pos="1154"/>
        </w:tabs>
        <w:ind w:left="-45"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 xml:space="preserve">   </w:t>
      </w: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if(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>bt==0) return;</w:t>
      </w:r>
    </w:p>
    <w:p w:rsidR="008D41B1" w:rsidRPr="008D41B1" w:rsidRDefault="008D41B1" w:rsidP="008D41B1">
      <w:pPr>
        <w:widowControl/>
        <w:tabs>
          <w:tab w:val="left" w:pos="1154"/>
        </w:tabs>
        <w:ind w:left="-45" w:firstLineChars="361" w:firstLine="758"/>
        <w:rPr>
          <w:rFonts w:ascii="Times New Roman" w:eastAsia="宋体" w:hAnsi="Times New Roman" w:cs="Times New Roman"/>
          <w:szCs w:val="21"/>
        </w:rPr>
      </w:pP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swapbitree(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>bt-&gt;lchild); swapbitree(bt-&gt;rchild);</w:t>
      </w:r>
    </w:p>
    <w:p w:rsidR="008D41B1" w:rsidRPr="008D41B1" w:rsidRDefault="008D41B1" w:rsidP="008D41B1">
      <w:pPr>
        <w:widowControl/>
        <w:tabs>
          <w:tab w:val="left" w:pos="1154"/>
        </w:tabs>
        <w:ind w:left="-45" w:firstLineChars="361" w:firstLine="758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>p=</w:t>
      </w: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bt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>-&gt;lchild; bt-&gt;lchild=bt-&gt;rchild; bt-&gt;rchild=p;</w:t>
      </w:r>
    </w:p>
    <w:p w:rsidR="008D41B1" w:rsidRDefault="008D41B1" w:rsidP="008D41B1">
      <w:pPr>
        <w:widowControl/>
        <w:tabs>
          <w:tab w:val="left" w:pos="1154"/>
        </w:tabs>
        <w:ind w:left="-45" w:firstLineChars="194" w:firstLine="407"/>
        <w:rPr>
          <w:rFonts w:ascii="Times New Roman" w:eastAsia="宋体" w:hAnsi="Times New Roman" w:cs="Times New Roman" w:hint="eastAsia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>}</w:t>
      </w:r>
    </w:p>
    <w:p w:rsidR="005E38EB" w:rsidRDefault="005E38EB" w:rsidP="008D41B1">
      <w:pPr>
        <w:widowControl/>
        <w:tabs>
          <w:tab w:val="left" w:pos="1154"/>
        </w:tabs>
        <w:ind w:left="-45" w:firstLineChars="194" w:firstLine="407"/>
        <w:rPr>
          <w:rFonts w:ascii="Times New Roman" w:eastAsia="宋体" w:hAnsi="Times New Roman" w:cs="Times New Roman" w:hint="eastAsia"/>
          <w:szCs w:val="21"/>
        </w:rPr>
      </w:pPr>
    </w:p>
    <w:p w:rsidR="005E38EB" w:rsidRDefault="005E38EB" w:rsidP="008D41B1">
      <w:pPr>
        <w:widowControl/>
        <w:tabs>
          <w:tab w:val="left" w:pos="1154"/>
        </w:tabs>
        <w:ind w:left="-45" w:firstLineChars="194" w:firstLine="407"/>
        <w:rPr>
          <w:rFonts w:ascii="Times New Roman" w:eastAsia="宋体" w:hAnsi="Times New Roman" w:cs="Times New Roman" w:hint="eastAsia"/>
          <w:szCs w:val="21"/>
        </w:rPr>
      </w:pPr>
    </w:p>
    <w:p w:rsidR="005E38EB" w:rsidRDefault="005E38EB" w:rsidP="008D41B1">
      <w:pPr>
        <w:widowControl/>
        <w:tabs>
          <w:tab w:val="left" w:pos="1154"/>
        </w:tabs>
        <w:ind w:left="-45" w:firstLineChars="194" w:firstLine="407"/>
        <w:rPr>
          <w:rFonts w:ascii="Times New Roman" w:eastAsia="宋体" w:hAnsi="Times New Roman" w:cs="Times New Roman" w:hint="eastAsia"/>
          <w:szCs w:val="21"/>
        </w:rPr>
      </w:pPr>
    </w:p>
    <w:p w:rsidR="005E38EB" w:rsidRDefault="005E38EB" w:rsidP="008D41B1">
      <w:pPr>
        <w:widowControl/>
        <w:tabs>
          <w:tab w:val="left" w:pos="1154"/>
        </w:tabs>
        <w:ind w:left="-45" w:firstLineChars="194" w:firstLine="407"/>
        <w:rPr>
          <w:rFonts w:ascii="Times New Roman" w:eastAsia="宋体" w:hAnsi="Times New Roman" w:cs="Times New Roman" w:hint="eastAsia"/>
          <w:szCs w:val="21"/>
        </w:rPr>
      </w:pPr>
    </w:p>
    <w:p w:rsidR="005E38EB" w:rsidRDefault="005E38EB" w:rsidP="008D41B1">
      <w:pPr>
        <w:widowControl/>
        <w:tabs>
          <w:tab w:val="left" w:pos="1154"/>
        </w:tabs>
        <w:ind w:left="-45" w:firstLineChars="194" w:firstLine="407"/>
        <w:rPr>
          <w:rFonts w:ascii="Times New Roman" w:eastAsia="宋体" w:hAnsi="Times New Roman" w:cs="Times New Roman" w:hint="eastAsia"/>
          <w:szCs w:val="21"/>
        </w:rPr>
      </w:pPr>
    </w:p>
    <w:p w:rsidR="005E38EB" w:rsidRDefault="005E38EB" w:rsidP="008D41B1">
      <w:pPr>
        <w:widowControl/>
        <w:tabs>
          <w:tab w:val="left" w:pos="1154"/>
        </w:tabs>
        <w:ind w:left="-45" w:firstLineChars="194" w:firstLine="407"/>
        <w:rPr>
          <w:rFonts w:ascii="Times New Roman" w:eastAsia="宋体" w:hAnsi="Times New Roman" w:cs="Times New Roman" w:hint="eastAsia"/>
          <w:szCs w:val="21"/>
        </w:rPr>
      </w:pPr>
    </w:p>
    <w:p w:rsidR="005E38EB" w:rsidRDefault="005E38EB" w:rsidP="008D41B1">
      <w:pPr>
        <w:widowControl/>
        <w:tabs>
          <w:tab w:val="left" w:pos="1154"/>
        </w:tabs>
        <w:ind w:left="-45" w:firstLineChars="194" w:firstLine="407"/>
        <w:rPr>
          <w:rFonts w:ascii="Times New Roman" w:eastAsia="宋体" w:hAnsi="Times New Roman" w:cs="Times New Roman" w:hint="eastAsia"/>
          <w:szCs w:val="21"/>
        </w:rPr>
      </w:pPr>
    </w:p>
    <w:p w:rsidR="005E38EB" w:rsidRPr="008D41B1" w:rsidRDefault="005E38EB" w:rsidP="008D41B1">
      <w:pPr>
        <w:widowControl/>
        <w:tabs>
          <w:tab w:val="left" w:pos="1154"/>
        </w:tabs>
        <w:ind w:left="-45" w:firstLineChars="194" w:firstLine="407"/>
        <w:rPr>
          <w:rFonts w:ascii="Times New Roman" w:eastAsia="宋体" w:hAnsi="Times New Roman" w:cs="Times New Roman"/>
          <w:szCs w:val="21"/>
        </w:rPr>
      </w:pPr>
    </w:p>
    <w:p w:rsidR="008D41B1" w:rsidRPr="008D41B1" w:rsidRDefault="008D41B1" w:rsidP="008D41B1">
      <w:pPr>
        <w:widowControl/>
        <w:numPr>
          <w:ilvl w:val="0"/>
          <w:numId w:val="22"/>
        </w:numPr>
        <w:tabs>
          <w:tab w:val="left" w:pos="375"/>
          <w:tab w:val="left" w:pos="1154"/>
        </w:tabs>
        <w:rPr>
          <w:rFonts w:ascii="宋体" w:eastAsia="宋体" w:hAnsi="宋体" w:cs="Courier New"/>
          <w:szCs w:val="21"/>
        </w:rPr>
      </w:pPr>
      <w:r w:rsidRPr="008D41B1">
        <w:rPr>
          <w:rFonts w:ascii="宋体" w:eastAsia="宋体" w:hAnsi="宋体" w:cs="Courier New" w:hint="eastAsia"/>
          <w:szCs w:val="21"/>
        </w:rPr>
        <w:lastRenderedPageBreak/>
        <w:t>在链式存储结构上建立</w:t>
      </w:r>
      <w:proofErr w:type="gramStart"/>
      <w:r w:rsidRPr="008D41B1">
        <w:rPr>
          <w:rFonts w:ascii="宋体" w:eastAsia="宋体" w:hAnsi="宋体" w:cs="Courier New" w:hint="eastAsia"/>
          <w:szCs w:val="21"/>
        </w:rPr>
        <w:t>一棵二叉排序</w:t>
      </w:r>
      <w:proofErr w:type="gramEnd"/>
      <w:r w:rsidRPr="008D41B1">
        <w:rPr>
          <w:rFonts w:ascii="宋体" w:eastAsia="宋体" w:hAnsi="宋体" w:cs="Courier New" w:hint="eastAsia"/>
          <w:szCs w:val="21"/>
        </w:rPr>
        <w:t>树。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>#define n 10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typedef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 xml:space="preserve"> struct node{int key; struct node *lchild,*rchild;}bitree;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void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 xml:space="preserve"> bstinsert(bitree *&amp;bt,int key)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>{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 xml:space="preserve">   if (bt==0){bt=(bitree *)malloc(sizeof(bitree)); bt-&gt;key=key;bt-&gt;lchild=bt-&gt;rchild=0;}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 xml:space="preserve">   </w:t>
      </w: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else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 xml:space="preserve"> if (bt-&gt;key&gt;key) bstinsert(bt-&gt;lchild,key); else bstinsert(bt-&gt;rchild,key);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>}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void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 xml:space="preserve"> createbsttree(bitree *&amp;bt)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>{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 xml:space="preserve">   </w:t>
      </w: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int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 xml:space="preserve"> i;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 xml:space="preserve">   </w:t>
      </w: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for(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>i=1;i&lt;=n;i++) bstinsert(bt,random(100));</w:t>
      </w:r>
    </w:p>
    <w:p w:rsidR="008D41B1" w:rsidRPr="008D41B1" w:rsidRDefault="008D41B1" w:rsidP="008D41B1">
      <w:pPr>
        <w:rPr>
          <w:rFonts w:ascii="Times New Roman" w:eastAsia="宋体" w:hAnsi="Times New Roman" w:cs="Times New Roman"/>
          <w:szCs w:val="24"/>
        </w:rPr>
      </w:pPr>
      <w:r w:rsidRPr="008D41B1">
        <w:rPr>
          <w:rFonts w:ascii="Times New Roman" w:eastAsia="宋体" w:hAnsi="Times New Roman" w:cs="Times New Roman" w:hint="eastAsia"/>
          <w:szCs w:val="24"/>
        </w:rPr>
        <w:t>}</w:t>
      </w:r>
    </w:p>
    <w:p w:rsidR="008D41B1" w:rsidRPr="008D41B1" w:rsidRDefault="008D41B1" w:rsidP="008D41B1">
      <w:pPr>
        <w:rPr>
          <w:rFonts w:ascii="Times New Roman" w:eastAsia="宋体" w:hAnsi="Times New Roman" w:cs="Times New Roman"/>
          <w:szCs w:val="24"/>
        </w:rPr>
      </w:pPr>
    </w:p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Pr="008D41B1" w:rsidRDefault="008D41B1" w:rsidP="008D41B1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8D41B1">
        <w:rPr>
          <w:rFonts w:ascii="Times New Roman" w:eastAsia="宋体" w:hAnsi="Times New Roman" w:cs="Times New Roman"/>
          <w:szCs w:val="24"/>
        </w:rPr>
        <w:br w:type="page"/>
      </w:r>
    </w:p>
    <w:p w:rsidR="008D41B1" w:rsidRPr="008D41B1" w:rsidRDefault="008D41B1" w:rsidP="008D41B1">
      <w:pPr>
        <w:widowControl/>
        <w:jc w:val="center"/>
        <w:outlineLvl w:val="0"/>
        <w:rPr>
          <w:rFonts w:ascii="黑体" w:eastAsia="黑体" w:hAnsi="宋体" w:cs="Courier New"/>
          <w:b/>
          <w:bCs/>
          <w:sz w:val="28"/>
          <w:szCs w:val="21"/>
        </w:rPr>
      </w:pPr>
      <w:bookmarkStart w:id="8" w:name="_Toc282629568"/>
      <w:bookmarkStart w:id="9" w:name="_Toc282629599"/>
      <w:r w:rsidRPr="008D41B1">
        <w:rPr>
          <w:rFonts w:ascii="黑体" w:eastAsia="黑体" w:hAnsi="宋体" w:cs="Courier New" w:hint="eastAsia"/>
          <w:b/>
          <w:bCs/>
          <w:sz w:val="28"/>
          <w:szCs w:val="21"/>
        </w:rPr>
        <w:lastRenderedPageBreak/>
        <w:t>数据结构试卷（五）参考答案</w:t>
      </w:r>
      <w:bookmarkEnd w:id="8"/>
      <w:bookmarkEnd w:id="9"/>
    </w:p>
    <w:p w:rsidR="008D41B1" w:rsidRPr="008D41B1" w:rsidRDefault="008D41B1" w:rsidP="008D41B1">
      <w:pPr>
        <w:widowControl/>
        <w:rPr>
          <w:rFonts w:ascii="宋体" w:eastAsia="宋体" w:hAnsi="宋体" w:cs="Courier New"/>
          <w:b/>
          <w:bCs/>
          <w:szCs w:val="21"/>
        </w:rPr>
      </w:pPr>
    </w:p>
    <w:p w:rsidR="008D41B1" w:rsidRPr="008D41B1" w:rsidRDefault="008D41B1" w:rsidP="008D41B1">
      <w:pPr>
        <w:widowControl/>
        <w:rPr>
          <w:rFonts w:ascii="宋体" w:eastAsia="宋体" w:hAnsi="宋体" w:cs="Courier New"/>
          <w:b/>
          <w:bCs/>
          <w:szCs w:val="21"/>
        </w:rPr>
      </w:pPr>
      <w:r w:rsidRPr="008D41B1">
        <w:rPr>
          <w:rFonts w:ascii="宋体" w:eastAsia="宋体" w:hAnsi="宋体" w:cs="Courier New" w:hint="eastAsia"/>
          <w:b/>
          <w:bCs/>
          <w:szCs w:val="21"/>
        </w:rPr>
        <w:t>一、选择题</w:t>
      </w:r>
    </w:p>
    <w:p w:rsidR="008D41B1" w:rsidRPr="008D41B1" w:rsidRDefault="008D41B1" w:rsidP="008D41B1">
      <w:pPr>
        <w:widowControl/>
        <w:ind w:left="-45" w:firstLineChars="21" w:firstLine="44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>1</w:t>
      </w:r>
      <w:r w:rsidRPr="008D41B1">
        <w:rPr>
          <w:rFonts w:ascii="Times New Roman" w:eastAsia="宋体" w:hAnsi="Times New Roman" w:cs="Times New Roman" w:hint="eastAsia"/>
          <w:szCs w:val="21"/>
        </w:rPr>
        <w:t>．</w:t>
      </w:r>
      <w:r w:rsidRPr="008D41B1">
        <w:rPr>
          <w:rFonts w:ascii="Times New Roman" w:eastAsia="宋体" w:hAnsi="Times New Roman" w:cs="Times New Roman" w:hint="eastAsia"/>
          <w:szCs w:val="21"/>
        </w:rPr>
        <w:t>A</w:t>
      </w:r>
      <w:r w:rsidRPr="008D41B1">
        <w:rPr>
          <w:rFonts w:ascii="Times New Roman" w:eastAsia="宋体" w:hAnsi="Times New Roman" w:cs="Times New Roman" w:hint="eastAsia"/>
          <w:szCs w:val="21"/>
        </w:rPr>
        <w:tab/>
      </w:r>
      <w:r w:rsidRPr="008D41B1">
        <w:rPr>
          <w:rFonts w:ascii="Times New Roman" w:eastAsia="宋体" w:hAnsi="Times New Roman" w:cs="Times New Roman" w:hint="eastAsia"/>
          <w:szCs w:val="21"/>
        </w:rPr>
        <w:tab/>
        <w:t>2</w:t>
      </w:r>
      <w:r w:rsidRPr="008D41B1">
        <w:rPr>
          <w:rFonts w:ascii="宋体" w:eastAsia="宋体" w:hAnsi="宋体" w:cs="Courier New" w:hint="eastAsia"/>
          <w:szCs w:val="21"/>
        </w:rPr>
        <w:t>．</w:t>
      </w:r>
      <w:r w:rsidRPr="008D41B1">
        <w:rPr>
          <w:rFonts w:ascii="Times New Roman" w:eastAsia="宋体" w:hAnsi="Times New Roman" w:cs="Times New Roman" w:hint="eastAsia"/>
          <w:szCs w:val="21"/>
        </w:rPr>
        <w:t>B</w:t>
      </w:r>
      <w:r w:rsidRPr="008D41B1">
        <w:rPr>
          <w:rFonts w:ascii="Times New Roman" w:eastAsia="宋体" w:hAnsi="Times New Roman" w:cs="Times New Roman" w:hint="eastAsia"/>
          <w:szCs w:val="21"/>
        </w:rPr>
        <w:tab/>
      </w:r>
      <w:r w:rsidRPr="008D41B1">
        <w:rPr>
          <w:rFonts w:ascii="Times New Roman" w:eastAsia="宋体" w:hAnsi="Times New Roman" w:cs="Times New Roman" w:hint="eastAsia"/>
          <w:szCs w:val="21"/>
        </w:rPr>
        <w:tab/>
        <w:t>3</w:t>
      </w:r>
      <w:r w:rsidRPr="008D41B1">
        <w:rPr>
          <w:rFonts w:ascii="宋体" w:eastAsia="宋体" w:hAnsi="宋体" w:cs="Courier New" w:hint="eastAsia"/>
          <w:szCs w:val="21"/>
        </w:rPr>
        <w:t>．</w:t>
      </w:r>
      <w:r w:rsidRPr="008D41B1">
        <w:rPr>
          <w:rFonts w:ascii="Times New Roman" w:eastAsia="宋体" w:hAnsi="Times New Roman" w:cs="Times New Roman" w:hint="eastAsia"/>
          <w:szCs w:val="21"/>
        </w:rPr>
        <w:t>A</w:t>
      </w:r>
      <w:r w:rsidRPr="008D41B1">
        <w:rPr>
          <w:rFonts w:ascii="Times New Roman" w:eastAsia="宋体" w:hAnsi="Times New Roman" w:cs="Times New Roman" w:hint="eastAsia"/>
          <w:szCs w:val="21"/>
        </w:rPr>
        <w:tab/>
      </w:r>
      <w:r w:rsidRPr="008D41B1">
        <w:rPr>
          <w:rFonts w:ascii="Times New Roman" w:eastAsia="宋体" w:hAnsi="Times New Roman" w:cs="Times New Roman" w:hint="eastAsia"/>
          <w:szCs w:val="21"/>
        </w:rPr>
        <w:tab/>
        <w:t>4</w:t>
      </w:r>
      <w:r w:rsidRPr="008D41B1">
        <w:rPr>
          <w:rFonts w:ascii="宋体" w:eastAsia="宋体" w:hAnsi="宋体" w:cs="Courier New" w:hint="eastAsia"/>
          <w:szCs w:val="21"/>
        </w:rPr>
        <w:t>．</w:t>
      </w:r>
      <w:r w:rsidRPr="008D41B1">
        <w:rPr>
          <w:rFonts w:ascii="Times New Roman" w:eastAsia="宋体" w:hAnsi="Times New Roman" w:cs="Times New Roman" w:hint="eastAsia"/>
          <w:szCs w:val="21"/>
        </w:rPr>
        <w:t>A</w:t>
      </w:r>
      <w:r w:rsidRPr="008D41B1">
        <w:rPr>
          <w:rFonts w:ascii="Times New Roman" w:eastAsia="宋体" w:hAnsi="Times New Roman" w:cs="Times New Roman" w:hint="eastAsia"/>
          <w:szCs w:val="21"/>
        </w:rPr>
        <w:tab/>
      </w:r>
      <w:r w:rsidRPr="008D41B1">
        <w:rPr>
          <w:rFonts w:ascii="Times New Roman" w:eastAsia="宋体" w:hAnsi="Times New Roman" w:cs="Times New Roman" w:hint="eastAsia"/>
          <w:szCs w:val="21"/>
        </w:rPr>
        <w:tab/>
        <w:t>5</w:t>
      </w:r>
      <w:r w:rsidRPr="008D41B1">
        <w:rPr>
          <w:rFonts w:ascii="宋体" w:eastAsia="宋体" w:hAnsi="宋体" w:cs="Courier New" w:hint="eastAsia"/>
          <w:szCs w:val="21"/>
        </w:rPr>
        <w:t>．</w:t>
      </w:r>
      <w:r w:rsidRPr="008D41B1">
        <w:rPr>
          <w:rFonts w:ascii="Times New Roman" w:eastAsia="宋体" w:hAnsi="Times New Roman" w:cs="Times New Roman" w:hint="eastAsia"/>
          <w:szCs w:val="21"/>
        </w:rPr>
        <w:t>D</w:t>
      </w:r>
    </w:p>
    <w:p w:rsidR="008D41B1" w:rsidRPr="008D41B1" w:rsidRDefault="008D41B1" w:rsidP="008D41B1">
      <w:pPr>
        <w:widowControl/>
        <w:ind w:left="-45" w:firstLineChars="21" w:firstLine="44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>6</w:t>
      </w:r>
      <w:r w:rsidRPr="008D41B1">
        <w:rPr>
          <w:rFonts w:ascii="宋体" w:eastAsia="宋体" w:hAnsi="宋体" w:cs="Courier New" w:hint="eastAsia"/>
          <w:szCs w:val="21"/>
        </w:rPr>
        <w:t>．</w:t>
      </w:r>
      <w:r w:rsidRPr="008D41B1">
        <w:rPr>
          <w:rFonts w:ascii="Times New Roman" w:eastAsia="宋体" w:hAnsi="Times New Roman" w:cs="Times New Roman" w:hint="eastAsia"/>
          <w:szCs w:val="21"/>
        </w:rPr>
        <w:t>B</w:t>
      </w:r>
      <w:r w:rsidRPr="008D41B1">
        <w:rPr>
          <w:rFonts w:ascii="Times New Roman" w:eastAsia="宋体" w:hAnsi="Times New Roman" w:cs="Times New Roman" w:hint="eastAsia"/>
          <w:szCs w:val="21"/>
        </w:rPr>
        <w:tab/>
      </w:r>
      <w:r w:rsidRPr="008D41B1">
        <w:rPr>
          <w:rFonts w:ascii="Times New Roman" w:eastAsia="宋体" w:hAnsi="Times New Roman" w:cs="Times New Roman" w:hint="eastAsia"/>
          <w:szCs w:val="21"/>
        </w:rPr>
        <w:tab/>
        <w:t>7</w:t>
      </w:r>
      <w:r w:rsidRPr="008D41B1">
        <w:rPr>
          <w:rFonts w:ascii="宋体" w:eastAsia="宋体" w:hAnsi="宋体" w:cs="Courier New" w:hint="eastAsia"/>
          <w:szCs w:val="21"/>
        </w:rPr>
        <w:t>．</w:t>
      </w:r>
      <w:r w:rsidRPr="008D41B1">
        <w:rPr>
          <w:rFonts w:ascii="Times New Roman" w:eastAsia="宋体" w:hAnsi="Times New Roman" w:cs="Times New Roman" w:hint="eastAsia"/>
          <w:szCs w:val="21"/>
        </w:rPr>
        <w:t>B</w:t>
      </w:r>
      <w:r w:rsidRPr="008D41B1">
        <w:rPr>
          <w:rFonts w:ascii="Times New Roman" w:eastAsia="宋体" w:hAnsi="Times New Roman" w:cs="Times New Roman" w:hint="eastAsia"/>
          <w:szCs w:val="21"/>
        </w:rPr>
        <w:tab/>
      </w:r>
      <w:r w:rsidRPr="008D41B1">
        <w:rPr>
          <w:rFonts w:ascii="Times New Roman" w:eastAsia="宋体" w:hAnsi="Times New Roman" w:cs="Times New Roman" w:hint="eastAsia"/>
          <w:szCs w:val="21"/>
        </w:rPr>
        <w:tab/>
        <w:t>8</w:t>
      </w:r>
      <w:r w:rsidRPr="008D41B1">
        <w:rPr>
          <w:rFonts w:ascii="宋体" w:eastAsia="宋体" w:hAnsi="宋体" w:cs="Courier New" w:hint="eastAsia"/>
          <w:szCs w:val="21"/>
        </w:rPr>
        <w:t>．</w:t>
      </w:r>
      <w:r w:rsidRPr="008D41B1">
        <w:rPr>
          <w:rFonts w:ascii="Times New Roman" w:eastAsia="宋体" w:hAnsi="Times New Roman" w:cs="Times New Roman" w:hint="eastAsia"/>
          <w:szCs w:val="21"/>
        </w:rPr>
        <w:t>B</w:t>
      </w:r>
      <w:r w:rsidRPr="008D41B1">
        <w:rPr>
          <w:rFonts w:ascii="Times New Roman" w:eastAsia="宋体" w:hAnsi="Times New Roman" w:cs="Times New Roman" w:hint="eastAsia"/>
          <w:szCs w:val="21"/>
        </w:rPr>
        <w:tab/>
      </w:r>
      <w:r w:rsidRPr="008D41B1">
        <w:rPr>
          <w:rFonts w:ascii="Times New Roman" w:eastAsia="宋体" w:hAnsi="Times New Roman" w:cs="Times New Roman" w:hint="eastAsia"/>
          <w:szCs w:val="21"/>
        </w:rPr>
        <w:tab/>
        <w:t>9</w:t>
      </w:r>
      <w:r w:rsidRPr="008D41B1">
        <w:rPr>
          <w:rFonts w:ascii="宋体" w:eastAsia="宋体" w:hAnsi="宋体" w:cs="Courier New" w:hint="eastAsia"/>
          <w:szCs w:val="21"/>
        </w:rPr>
        <w:t>．</w:t>
      </w:r>
      <w:r w:rsidRPr="008D41B1">
        <w:rPr>
          <w:rFonts w:ascii="Times New Roman" w:eastAsia="宋体" w:hAnsi="Times New Roman" w:cs="Times New Roman" w:hint="eastAsia"/>
          <w:szCs w:val="21"/>
        </w:rPr>
        <w:t>C</w:t>
      </w:r>
      <w:r w:rsidRPr="008D41B1">
        <w:rPr>
          <w:rFonts w:ascii="Times New Roman" w:eastAsia="宋体" w:hAnsi="Times New Roman" w:cs="Times New Roman" w:hint="eastAsia"/>
          <w:szCs w:val="21"/>
        </w:rPr>
        <w:tab/>
      </w:r>
      <w:r w:rsidRPr="008D41B1">
        <w:rPr>
          <w:rFonts w:ascii="Times New Roman" w:eastAsia="宋体" w:hAnsi="Times New Roman" w:cs="Times New Roman" w:hint="eastAsia"/>
          <w:szCs w:val="21"/>
        </w:rPr>
        <w:tab/>
        <w:t>10</w:t>
      </w:r>
      <w:r w:rsidRPr="008D41B1">
        <w:rPr>
          <w:rFonts w:ascii="宋体" w:eastAsia="宋体" w:hAnsi="宋体" w:cs="Courier New" w:hint="eastAsia"/>
          <w:szCs w:val="21"/>
        </w:rPr>
        <w:t>．</w:t>
      </w:r>
      <w:r w:rsidRPr="008D41B1">
        <w:rPr>
          <w:rFonts w:ascii="Times New Roman" w:eastAsia="宋体" w:hAnsi="Times New Roman" w:cs="Times New Roman" w:hint="eastAsia"/>
          <w:szCs w:val="21"/>
        </w:rPr>
        <w:t>C</w:t>
      </w:r>
    </w:p>
    <w:p w:rsidR="008D41B1" w:rsidRPr="008D41B1" w:rsidRDefault="008D41B1" w:rsidP="008D41B1">
      <w:pPr>
        <w:widowControl/>
        <w:rPr>
          <w:rFonts w:ascii="Times New Roman" w:eastAsia="宋体" w:hAnsi="Times New Roman" w:cs="Times New Roman"/>
          <w:szCs w:val="21"/>
        </w:rPr>
      </w:pPr>
    </w:p>
    <w:p w:rsidR="008D41B1" w:rsidRPr="008D41B1" w:rsidRDefault="008D41B1" w:rsidP="008D41B1">
      <w:pPr>
        <w:widowControl/>
        <w:rPr>
          <w:rFonts w:ascii="Times New Roman" w:eastAsia="宋体" w:hAnsi="Times New Roman" w:cs="Times New Roman"/>
          <w:b/>
          <w:bCs/>
          <w:szCs w:val="21"/>
        </w:rPr>
      </w:pPr>
      <w:r w:rsidRPr="008D41B1">
        <w:rPr>
          <w:rFonts w:ascii="Times New Roman" w:eastAsia="宋体" w:hAnsi="Times New Roman" w:cs="Times New Roman" w:hint="eastAsia"/>
          <w:b/>
          <w:bCs/>
          <w:szCs w:val="21"/>
        </w:rPr>
        <w:t>二、填空题</w:t>
      </w:r>
    </w:p>
    <w:p w:rsidR="008D41B1" w:rsidRPr="008D41B1" w:rsidRDefault="008D41B1" w:rsidP="008D41B1">
      <w:pPr>
        <w:widowControl/>
        <w:numPr>
          <w:ilvl w:val="0"/>
          <w:numId w:val="27"/>
        </w:numPr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/>
          <w:szCs w:val="21"/>
        </w:rPr>
        <w:t>top1+1=top2</w:t>
      </w:r>
    </w:p>
    <w:p w:rsidR="008D41B1" w:rsidRPr="008D41B1" w:rsidRDefault="008D41B1" w:rsidP="008D41B1">
      <w:pPr>
        <w:widowControl/>
        <w:numPr>
          <w:ilvl w:val="0"/>
          <w:numId w:val="27"/>
        </w:numPr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>可以随机访问到任一个顶点的简单链表</w:t>
      </w:r>
    </w:p>
    <w:p w:rsidR="008D41B1" w:rsidRPr="008D41B1" w:rsidRDefault="008D41B1" w:rsidP="008D41B1">
      <w:pPr>
        <w:widowControl/>
        <w:numPr>
          <w:ilvl w:val="0"/>
          <w:numId w:val="27"/>
        </w:numPr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/>
          <w:szCs w:val="21"/>
        </w:rPr>
        <w:t>i(i+1)/2+j-1</w:t>
      </w:r>
    </w:p>
    <w:p w:rsidR="008D41B1" w:rsidRPr="008D41B1" w:rsidRDefault="008D41B1" w:rsidP="008D41B1">
      <w:pPr>
        <w:widowControl/>
        <w:numPr>
          <w:ilvl w:val="0"/>
          <w:numId w:val="27"/>
        </w:numPr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>FILO</w:t>
      </w:r>
      <w:r w:rsidRPr="008D41B1">
        <w:rPr>
          <w:rFonts w:ascii="Times New Roman" w:eastAsia="宋体" w:hAnsi="Times New Roman" w:cs="Times New Roman" w:hint="eastAsia"/>
          <w:szCs w:val="21"/>
        </w:rPr>
        <w:t>，</w:t>
      </w:r>
      <w:r w:rsidRPr="008D41B1">
        <w:rPr>
          <w:rFonts w:ascii="Times New Roman" w:eastAsia="宋体" w:hAnsi="Times New Roman" w:cs="Times New Roman" w:hint="eastAsia"/>
          <w:szCs w:val="21"/>
        </w:rPr>
        <w:t>FIFO</w:t>
      </w:r>
    </w:p>
    <w:p w:rsidR="008D41B1" w:rsidRPr="008D41B1" w:rsidRDefault="008D41B1" w:rsidP="008D41B1">
      <w:pPr>
        <w:widowControl/>
        <w:numPr>
          <w:ilvl w:val="0"/>
          <w:numId w:val="27"/>
        </w:numPr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/>
          <w:szCs w:val="21"/>
        </w:rPr>
        <w:t>ABDECF</w:t>
      </w:r>
      <w:r w:rsidRPr="008D41B1">
        <w:rPr>
          <w:rFonts w:ascii="Times New Roman" w:eastAsia="宋体" w:hAnsi="Times New Roman" w:cs="Times New Roman" w:hint="eastAsia"/>
          <w:szCs w:val="21"/>
        </w:rPr>
        <w:t>，</w:t>
      </w:r>
      <w:r w:rsidRPr="008D41B1">
        <w:rPr>
          <w:rFonts w:ascii="Times New Roman" w:eastAsia="宋体" w:hAnsi="Times New Roman" w:cs="Times New Roman" w:hint="eastAsia"/>
          <w:szCs w:val="21"/>
        </w:rPr>
        <w:t>DBEAFC</w:t>
      </w:r>
      <w:r w:rsidRPr="008D41B1">
        <w:rPr>
          <w:rFonts w:ascii="Times New Roman" w:eastAsia="宋体" w:hAnsi="Times New Roman" w:cs="Times New Roman" w:hint="eastAsia"/>
          <w:szCs w:val="21"/>
        </w:rPr>
        <w:t>，</w:t>
      </w:r>
      <w:r w:rsidRPr="008D41B1">
        <w:rPr>
          <w:rFonts w:ascii="Times New Roman" w:eastAsia="宋体" w:hAnsi="Times New Roman" w:cs="Times New Roman" w:hint="eastAsia"/>
          <w:szCs w:val="21"/>
        </w:rPr>
        <w:t>DEBFCA</w:t>
      </w:r>
    </w:p>
    <w:p w:rsidR="008D41B1" w:rsidRPr="008D41B1" w:rsidRDefault="008D41B1" w:rsidP="008D41B1">
      <w:pPr>
        <w:widowControl/>
        <w:numPr>
          <w:ilvl w:val="0"/>
          <w:numId w:val="27"/>
        </w:numPr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>8</w:t>
      </w:r>
      <w:r w:rsidRPr="008D41B1">
        <w:rPr>
          <w:rFonts w:ascii="Times New Roman" w:eastAsia="宋体" w:hAnsi="Times New Roman" w:cs="Times New Roman" w:hint="eastAsia"/>
          <w:szCs w:val="21"/>
        </w:rPr>
        <w:t>，</w:t>
      </w:r>
      <w:r w:rsidRPr="008D41B1">
        <w:rPr>
          <w:rFonts w:ascii="Times New Roman" w:eastAsia="宋体" w:hAnsi="Times New Roman" w:cs="Times New Roman" w:hint="eastAsia"/>
          <w:szCs w:val="21"/>
        </w:rPr>
        <w:t>64</w:t>
      </w:r>
    </w:p>
    <w:p w:rsidR="008D41B1" w:rsidRPr="008D41B1" w:rsidRDefault="008D41B1" w:rsidP="008D41B1">
      <w:pPr>
        <w:widowControl/>
        <w:numPr>
          <w:ilvl w:val="0"/>
          <w:numId w:val="27"/>
        </w:numPr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>出度，入度</w:t>
      </w:r>
    </w:p>
    <w:p w:rsidR="008D41B1" w:rsidRPr="008D41B1" w:rsidRDefault="008D41B1" w:rsidP="008D41B1">
      <w:pPr>
        <w:widowControl/>
        <w:numPr>
          <w:ilvl w:val="0"/>
          <w:numId w:val="27"/>
        </w:numPr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/>
          <w:szCs w:val="21"/>
        </w:rPr>
        <w:t>k</w:t>
      </w:r>
      <w:r w:rsidRPr="008D41B1">
        <w:rPr>
          <w:rFonts w:ascii="Times New Roman" w:eastAsia="宋体" w:hAnsi="Times New Roman" w:cs="Times New Roman"/>
          <w:szCs w:val="21"/>
          <w:vertAlign w:val="subscript"/>
        </w:rPr>
        <w:t>i</w:t>
      </w:r>
      <w:r w:rsidRPr="008D41B1">
        <w:rPr>
          <w:rFonts w:ascii="Times New Roman" w:eastAsia="宋体" w:hAnsi="Times New Roman" w:cs="Times New Roman"/>
          <w:szCs w:val="21"/>
        </w:rPr>
        <w:t>&lt;=k</w:t>
      </w:r>
      <w:r w:rsidRPr="008D41B1">
        <w:rPr>
          <w:rFonts w:ascii="Times New Roman" w:eastAsia="宋体" w:hAnsi="Times New Roman" w:cs="Times New Roman"/>
          <w:szCs w:val="21"/>
          <w:vertAlign w:val="subscript"/>
        </w:rPr>
        <w:t>2i</w:t>
      </w:r>
      <w:r w:rsidRPr="008D41B1">
        <w:rPr>
          <w:rFonts w:ascii="Times New Roman" w:eastAsia="宋体" w:hAnsi="Times New Roman" w:cs="Times New Roman"/>
          <w:szCs w:val="21"/>
        </w:rPr>
        <w:t xml:space="preserve"> &amp;&amp; k</w:t>
      </w:r>
      <w:r w:rsidRPr="008D41B1">
        <w:rPr>
          <w:rFonts w:ascii="Times New Roman" w:eastAsia="宋体" w:hAnsi="Times New Roman" w:cs="Times New Roman"/>
          <w:szCs w:val="21"/>
          <w:vertAlign w:val="subscript"/>
        </w:rPr>
        <w:t>i</w:t>
      </w:r>
      <w:r w:rsidRPr="008D41B1">
        <w:rPr>
          <w:rFonts w:ascii="Times New Roman" w:eastAsia="宋体" w:hAnsi="Times New Roman" w:cs="Times New Roman"/>
          <w:szCs w:val="21"/>
        </w:rPr>
        <w:t>&lt;=k</w:t>
      </w:r>
      <w:r w:rsidRPr="008D41B1">
        <w:rPr>
          <w:rFonts w:ascii="Times New Roman" w:eastAsia="宋体" w:hAnsi="Times New Roman" w:cs="Times New Roman"/>
          <w:szCs w:val="21"/>
          <w:vertAlign w:val="subscript"/>
        </w:rPr>
        <w:t>2i+1</w:t>
      </w:r>
    </w:p>
    <w:p w:rsidR="008D41B1" w:rsidRPr="008D41B1" w:rsidRDefault="008D41B1" w:rsidP="008D41B1">
      <w:pPr>
        <w:widowControl/>
        <w:numPr>
          <w:ilvl w:val="0"/>
          <w:numId w:val="27"/>
        </w:numPr>
        <w:rPr>
          <w:rFonts w:ascii="宋体" w:eastAsia="宋体" w:hAnsi="宋体" w:cs="Courier New"/>
          <w:szCs w:val="21"/>
        </w:rPr>
      </w:pPr>
      <w:r w:rsidRPr="008D41B1">
        <w:rPr>
          <w:rFonts w:ascii="Times New Roman" w:eastAsia="宋体" w:hAnsi="Times New Roman" w:cs="Times New Roman"/>
          <w:szCs w:val="21"/>
        </w:rPr>
        <w:t>n-i</w:t>
      </w:r>
      <w:r w:rsidRPr="008D41B1">
        <w:rPr>
          <w:rFonts w:ascii="Times New Roman" w:eastAsia="宋体" w:hAnsi="Times New Roman" w:cs="Times New Roman" w:hint="eastAsia"/>
          <w:szCs w:val="21"/>
        </w:rPr>
        <w:t>，</w:t>
      </w:r>
      <w:r w:rsidRPr="008D41B1">
        <w:rPr>
          <w:rFonts w:ascii="Times New Roman" w:eastAsia="宋体" w:hAnsi="Times New Roman" w:cs="Times New Roman"/>
          <w:szCs w:val="21"/>
        </w:rPr>
        <w:t>r[j+1]=r[j]</w:t>
      </w:r>
    </w:p>
    <w:p w:rsidR="008D41B1" w:rsidRPr="008D41B1" w:rsidRDefault="008D41B1" w:rsidP="008D41B1">
      <w:pPr>
        <w:widowControl/>
        <w:numPr>
          <w:ilvl w:val="0"/>
          <w:numId w:val="27"/>
        </w:numPr>
        <w:rPr>
          <w:rFonts w:ascii="宋体" w:eastAsia="宋体" w:hAnsi="宋体" w:cs="Courier New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>mid=(low+high)/2</w:t>
      </w:r>
      <w:r w:rsidRPr="008D41B1">
        <w:rPr>
          <w:rFonts w:ascii="Times New Roman" w:eastAsia="宋体" w:hAnsi="Times New Roman" w:cs="Times New Roman" w:hint="eastAsia"/>
          <w:szCs w:val="21"/>
        </w:rPr>
        <w:t>，</w:t>
      </w:r>
      <w:r w:rsidRPr="008D41B1">
        <w:rPr>
          <w:rFonts w:ascii="Times New Roman" w:eastAsia="宋体" w:hAnsi="Times New Roman" w:cs="Times New Roman" w:hint="eastAsia"/>
          <w:szCs w:val="21"/>
        </w:rPr>
        <w:t>r[mid].key&gt;k</w:t>
      </w:r>
    </w:p>
    <w:p w:rsidR="008D41B1" w:rsidRPr="008D41B1" w:rsidRDefault="008D41B1" w:rsidP="008D41B1">
      <w:pPr>
        <w:widowControl/>
        <w:rPr>
          <w:rFonts w:ascii="Times New Roman" w:eastAsia="宋体" w:hAnsi="Times New Roman" w:cs="Times New Roman"/>
          <w:szCs w:val="21"/>
        </w:rPr>
      </w:pPr>
    </w:p>
    <w:p w:rsidR="008D41B1" w:rsidRPr="008D41B1" w:rsidRDefault="008D41B1" w:rsidP="008D41B1">
      <w:pPr>
        <w:widowControl/>
        <w:rPr>
          <w:rFonts w:ascii="Times New Roman" w:eastAsia="宋体" w:hAnsi="Times New Roman" w:cs="Times New Roman"/>
          <w:b/>
          <w:bCs/>
          <w:szCs w:val="21"/>
        </w:rPr>
      </w:pPr>
      <w:r w:rsidRPr="008D41B1">
        <w:rPr>
          <w:rFonts w:ascii="Times New Roman" w:eastAsia="宋体" w:hAnsi="Times New Roman" w:cs="Times New Roman" w:hint="eastAsia"/>
          <w:b/>
          <w:bCs/>
          <w:szCs w:val="21"/>
        </w:rPr>
        <w:t>三、应用题</w:t>
      </w:r>
    </w:p>
    <w:p w:rsidR="008D41B1" w:rsidRPr="008D41B1" w:rsidRDefault="008D41B1" w:rsidP="008D41B1">
      <w:pPr>
        <w:widowControl/>
        <w:numPr>
          <w:ilvl w:val="0"/>
          <w:numId w:val="26"/>
        </w:numPr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>DEBCA</w:t>
      </w:r>
    </w:p>
    <w:p w:rsidR="008D41B1" w:rsidRPr="008D41B1" w:rsidRDefault="008D41B1" w:rsidP="008D41B1">
      <w:pPr>
        <w:widowControl/>
        <w:numPr>
          <w:ilvl w:val="0"/>
          <w:numId w:val="26"/>
        </w:numPr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>E=</w:t>
      </w:r>
      <w:r w:rsidRPr="008D41B1">
        <w:rPr>
          <w:rFonts w:ascii="Times New Roman" w:eastAsia="宋体" w:hAnsi="Times New Roman" w:cs="Times New Roman"/>
          <w:szCs w:val="21"/>
        </w:rPr>
        <w:t>{(1,5),(5,2),(5,3),(3,4)},W=10</w:t>
      </w:r>
    </w:p>
    <w:p w:rsidR="008D41B1" w:rsidRPr="008D41B1" w:rsidRDefault="008D41B1" w:rsidP="008D41B1">
      <w:pPr>
        <w:widowControl/>
        <w:numPr>
          <w:ilvl w:val="0"/>
          <w:numId w:val="26"/>
        </w:numPr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/>
          <w:szCs w:val="21"/>
        </w:rPr>
        <w:t>ASL=(1*1+2*2+3*4)/7=17/7</w:t>
      </w:r>
    </w:p>
    <w:p w:rsidR="008D41B1" w:rsidRPr="008D41B1" w:rsidRDefault="008D41B1" w:rsidP="008D41B1">
      <w:pPr>
        <w:widowControl/>
        <w:numPr>
          <w:ilvl w:val="0"/>
          <w:numId w:val="26"/>
        </w:numPr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>ASL1=7/6</w:t>
      </w:r>
      <w:r w:rsidRPr="008D41B1">
        <w:rPr>
          <w:rFonts w:ascii="Times New Roman" w:eastAsia="宋体" w:hAnsi="Times New Roman" w:cs="Times New Roman" w:hint="eastAsia"/>
          <w:szCs w:val="21"/>
        </w:rPr>
        <w:t>，</w:t>
      </w:r>
      <w:r w:rsidRPr="008D41B1">
        <w:rPr>
          <w:rFonts w:ascii="Times New Roman" w:eastAsia="宋体" w:hAnsi="Times New Roman" w:cs="Times New Roman" w:hint="eastAsia"/>
          <w:szCs w:val="21"/>
        </w:rPr>
        <w:t>ASL2=4/3</w:t>
      </w:r>
    </w:p>
    <w:p w:rsidR="008D41B1" w:rsidRPr="008D41B1" w:rsidRDefault="008D41B1" w:rsidP="008D41B1">
      <w:pPr>
        <w:widowControl/>
        <w:rPr>
          <w:rFonts w:ascii="宋体" w:eastAsia="宋体" w:hAnsi="宋体" w:cs="Courier New"/>
          <w:b/>
          <w:bCs/>
          <w:szCs w:val="21"/>
        </w:rPr>
      </w:pPr>
      <w:r w:rsidRPr="008D41B1">
        <w:rPr>
          <w:rFonts w:ascii="宋体" w:eastAsia="宋体" w:hAnsi="宋体" w:cs="Courier New" w:hint="eastAsia"/>
          <w:b/>
          <w:bCs/>
          <w:szCs w:val="21"/>
        </w:rPr>
        <w:t>四、算法设计题</w:t>
      </w:r>
    </w:p>
    <w:p w:rsidR="008D41B1" w:rsidRPr="008D41B1" w:rsidRDefault="008D41B1" w:rsidP="008D41B1">
      <w:pPr>
        <w:widowControl/>
        <w:numPr>
          <w:ilvl w:val="0"/>
          <w:numId w:val="28"/>
        </w:numPr>
        <w:rPr>
          <w:rFonts w:ascii="宋体" w:eastAsia="宋体" w:hAnsi="宋体" w:cs="Courier New"/>
          <w:szCs w:val="21"/>
        </w:rPr>
      </w:pPr>
      <w:r w:rsidRPr="008D41B1">
        <w:rPr>
          <w:rFonts w:ascii="宋体" w:eastAsia="宋体" w:hAnsi="宋体" w:cs="Courier New" w:hint="eastAsia"/>
          <w:szCs w:val="21"/>
        </w:rPr>
        <w:t>设计判断两个二叉树是否相同的算法。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typedef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 xml:space="preserve"> struct node {datatype data; struct node *lchild,*rchild;} bitree;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int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 xml:space="preserve"> judgebitree(bitree *bt1,bitree *bt2)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>{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 xml:space="preserve">  </w:t>
      </w: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if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 xml:space="preserve"> (bt1==0 &amp;&amp; bt2==0) return(1);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 xml:space="preserve">  </w:t>
      </w: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else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 xml:space="preserve"> if (bt1==0 || </w:t>
      </w:r>
      <w:r w:rsidRPr="008D41B1">
        <w:rPr>
          <w:rFonts w:ascii="Times New Roman" w:eastAsia="宋体" w:hAnsi="Times New Roman" w:cs="Times New Roman"/>
          <w:szCs w:val="21"/>
        </w:rPr>
        <w:t>b</w:t>
      </w:r>
      <w:r w:rsidRPr="008D41B1">
        <w:rPr>
          <w:rFonts w:ascii="Times New Roman" w:eastAsia="宋体" w:hAnsi="Times New Roman" w:cs="Times New Roman" w:hint="eastAsia"/>
          <w:szCs w:val="21"/>
        </w:rPr>
        <w:t>t2==0 ||bt1-&gt;data!=bt2-&gt;data) return(0);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 xml:space="preserve">  </w:t>
      </w: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else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 xml:space="preserve"> return(judgebitree(bt1-&gt;lchild,bt2-&gt;lchild)*judgebitree(bt1-&gt;rchild,bt2-&gt;rchild));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>}</w:t>
      </w:r>
    </w:p>
    <w:p w:rsidR="008D41B1" w:rsidRPr="008D41B1" w:rsidRDefault="008D41B1" w:rsidP="008D41B1">
      <w:pPr>
        <w:widowControl/>
        <w:numPr>
          <w:ilvl w:val="0"/>
          <w:numId w:val="28"/>
        </w:numPr>
        <w:rPr>
          <w:rFonts w:ascii="宋体" w:eastAsia="宋体" w:hAnsi="宋体" w:cs="Courier New"/>
          <w:szCs w:val="21"/>
        </w:rPr>
      </w:pPr>
      <w:r w:rsidRPr="008D41B1">
        <w:rPr>
          <w:rFonts w:ascii="宋体" w:eastAsia="宋体" w:hAnsi="宋体" w:cs="Courier New" w:hint="eastAsia"/>
          <w:szCs w:val="21"/>
        </w:rPr>
        <w:t>设计两个有序单链表的合并排序算法。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void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 xml:space="preserve"> mergelklist(lklist *ha,lklist *hb,lklist *&amp;hc)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>{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 xml:space="preserve">   </w:t>
      </w: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lklist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 xml:space="preserve"> *s=hc=0;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 xml:space="preserve">   </w:t>
      </w: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while(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>ha!=0 &amp;&amp; hb!=0)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 xml:space="preserve">     </w:t>
      </w: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if(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>ha-&gt;data&lt;hb-&gt;data){if(s==0) hc=s=ha; else {s-&gt;next=ha; s=ha;};ha=ha-&gt;next;}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 xml:space="preserve">     </w:t>
      </w: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else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 xml:space="preserve"> {if(s==0) hc=s=hb; else {s-&gt;next=hb; s=hb;};hb=hb-&gt;next;}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 xml:space="preserve">   </w:t>
      </w: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if(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>ha==0) s-&gt;next=hb; else s-&gt;next=ha;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>}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</w:p>
    <w:p w:rsidR="008D41B1" w:rsidRPr="008D41B1" w:rsidRDefault="008D41B1" w:rsidP="008D41B1">
      <w:pPr>
        <w:rPr>
          <w:rFonts w:ascii="Times New Roman" w:eastAsia="宋体" w:hAnsi="Times New Roman" w:cs="Times New Roman"/>
          <w:szCs w:val="24"/>
        </w:rPr>
      </w:pPr>
    </w:p>
    <w:p w:rsidR="008D41B1" w:rsidRPr="008D41B1" w:rsidRDefault="008D41B1" w:rsidP="008D41B1">
      <w:pPr>
        <w:widowControl/>
        <w:jc w:val="center"/>
        <w:outlineLvl w:val="0"/>
        <w:rPr>
          <w:rFonts w:ascii="黑体" w:eastAsia="黑体" w:hAnsi="宋体" w:cs="Courier New"/>
          <w:b/>
          <w:bCs/>
          <w:sz w:val="28"/>
          <w:szCs w:val="21"/>
        </w:rPr>
      </w:pPr>
      <w:bookmarkStart w:id="10" w:name="_Toc282629569"/>
      <w:bookmarkStart w:id="11" w:name="_Toc282629600"/>
      <w:r w:rsidRPr="008D41B1">
        <w:rPr>
          <w:rFonts w:ascii="黑体" w:eastAsia="黑体" w:hAnsi="宋体" w:cs="Courier New" w:hint="eastAsia"/>
          <w:b/>
          <w:bCs/>
          <w:sz w:val="28"/>
          <w:szCs w:val="21"/>
        </w:rPr>
        <w:lastRenderedPageBreak/>
        <w:t>数据结构试卷（六）参考答案</w:t>
      </w:r>
      <w:bookmarkEnd w:id="10"/>
      <w:bookmarkEnd w:id="11"/>
    </w:p>
    <w:p w:rsidR="008D41B1" w:rsidRPr="008D41B1" w:rsidRDefault="008D41B1" w:rsidP="008D41B1">
      <w:pPr>
        <w:widowControl/>
        <w:ind w:left="316" w:hangingChars="150" w:hanging="316"/>
        <w:jc w:val="left"/>
        <w:rPr>
          <w:rFonts w:ascii="宋体" w:eastAsia="宋体" w:hAnsi="宋体" w:cs="Courier New"/>
          <w:b/>
          <w:bCs/>
          <w:szCs w:val="21"/>
        </w:rPr>
      </w:pPr>
    </w:p>
    <w:p w:rsidR="008D41B1" w:rsidRPr="008D41B1" w:rsidRDefault="008D41B1" w:rsidP="008D41B1">
      <w:pPr>
        <w:widowControl/>
        <w:ind w:left="316" w:hangingChars="150" w:hanging="316"/>
        <w:jc w:val="left"/>
        <w:rPr>
          <w:rFonts w:ascii="宋体" w:eastAsia="宋体" w:hAnsi="宋体" w:cs="Courier New"/>
          <w:b/>
          <w:bCs/>
          <w:szCs w:val="21"/>
        </w:rPr>
      </w:pPr>
      <w:r w:rsidRPr="008D41B1">
        <w:rPr>
          <w:rFonts w:ascii="宋体" w:eastAsia="宋体" w:hAnsi="宋体" w:cs="Courier New" w:hint="eastAsia"/>
          <w:b/>
          <w:bCs/>
          <w:szCs w:val="21"/>
        </w:rPr>
        <w:t>一、选择题</w:t>
      </w:r>
    </w:p>
    <w:p w:rsidR="008D41B1" w:rsidRPr="008D41B1" w:rsidRDefault="008D41B1" w:rsidP="008D41B1">
      <w:pPr>
        <w:widowControl/>
        <w:rPr>
          <w:rFonts w:ascii="宋体" w:eastAsia="宋体" w:hAnsi="宋体" w:cs="Courier New"/>
          <w:szCs w:val="21"/>
        </w:rPr>
      </w:pPr>
      <w:r w:rsidRPr="008D41B1">
        <w:rPr>
          <w:rFonts w:ascii="宋体" w:eastAsia="宋体" w:hAnsi="宋体" w:cs="Courier New" w:hint="eastAsia"/>
          <w:szCs w:val="21"/>
        </w:rPr>
        <w:t>1．D</w:t>
      </w:r>
      <w:r w:rsidRPr="008D41B1">
        <w:rPr>
          <w:rFonts w:ascii="宋体" w:eastAsia="宋体" w:hAnsi="宋体" w:cs="Courier New" w:hint="eastAsia"/>
          <w:szCs w:val="21"/>
        </w:rPr>
        <w:tab/>
      </w:r>
      <w:r w:rsidRPr="008D41B1">
        <w:rPr>
          <w:rFonts w:ascii="宋体" w:eastAsia="宋体" w:hAnsi="宋体" w:cs="Courier New" w:hint="eastAsia"/>
          <w:szCs w:val="21"/>
        </w:rPr>
        <w:tab/>
        <w:t>2．A</w:t>
      </w:r>
      <w:r w:rsidRPr="008D41B1">
        <w:rPr>
          <w:rFonts w:ascii="宋体" w:eastAsia="宋体" w:hAnsi="宋体" w:cs="Courier New" w:hint="eastAsia"/>
          <w:szCs w:val="21"/>
        </w:rPr>
        <w:tab/>
      </w:r>
      <w:r w:rsidRPr="008D41B1">
        <w:rPr>
          <w:rFonts w:ascii="宋体" w:eastAsia="宋体" w:hAnsi="宋体" w:cs="Courier New" w:hint="eastAsia"/>
          <w:szCs w:val="21"/>
        </w:rPr>
        <w:tab/>
        <w:t>3．A</w:t>
      </w:r>
      <w:r w:rsidRPr="008D41B1">
        <w:rPr>
          <w:rFonts w:ascii="宋体" w:eastAsia="宋体" w:hAnsi="宋体" w:cs="Courier New" w:hint="eastAsia"/>
          <w:szCs w:val="21"/>
        </w:rPr>
        <w:tab/>
      </w:r>
      <w:r w:rsidRPr="008D41B1">
        <w:rPr>
          <w:rFonts w:ascii="宋体" w:eastAsia="宋体" w:hAnsi="宋体" w:cs="Courier New" w:hint="eastAsia"/>
          <w:szCs w:val="21"/>
        </w:rPr>
        <w:tab/>
        <w:t>4．A</w:t>
      </w:r>
      <w:r w:rsidRPr="008D41B1">
        <w:rPr>
          <w:rFonts w:ascii="宋体" w:eastAsia="宋体" w:hAnsi="宋体" w:cs="Courier New" w:hint="eastAsia"/>
          <w:szCs w:val="21"/>
        </w:rPr>
        <w:tab/>
      </w:r>
      <w:r w:rsidRPr="008D41B1">
        <w:rPr>
          <w:rFonts w:ascii="宋体" w:eastAsia="宋体" w:hAnsi="宋体" w:cs="Courier New" w:hint="eastAsia"/>
          <w:szCs w:val="21"/>
        </w:rPr>
        <w:tab/>
        <w:t>5．D</w:t>
      </w:r>
    </w:p>
    <w:p w:rsidR="008D41B1" w:rsidRPr="008D41B1" w:rsidRDefault="008D41B1" w:rsidP="008D41B1">
      <w:pPr>
        <w:widowControl/>
        <w:rPr>
          <w:rFonts w:ascii="宋体" w:eastAsia="宋体" w:hAnsi="宋体" w:cs="Courier New"/>
          <w:szCs w:val="21"/>
        </w:rPr>
      </w:pPr>
      <w:r w:rsidRPr="008D41B1">
        <w:rPr>
          <w:rFonts w:ascii="宋体" w:eastAsia="宋体" w:hAnsi="宋体" w:cs="Courier New" w:hint="eastAsia"/>
          <w:szCs w:val="21"/>
        </w:rPr>
        <w:t>6．D</w:t>
      </w:r>
      <w:r w:rsidRPr="008D41B1">
        <w:rPr>
          <w:rFonts w:ascii="宋体" w:eastAsia="宋体" w:hAnsi="宋体" w:cs="Courier New" w:hint="eastAsia"/>
          <w:szCs w:val="21"/>
        </w:rPr>
        <w:tab/>
      </w:r>
      <w:r w:rsidRPr="008D41B1">
        <w:rPr>
          <w:rFonts w:ascii="宋体" w:eastAsia="宋体" w:hAnsi="宋体" w:cs="Courier New" w:hint="eastAsia"/>
          <w:szCs w:val="21"/>
        </w:rPr>
        <w:tab/>
        <w:t>7．B</w:t>
      </w:r>
      <w:r w:rsidRPr="008D41B1">
        <w:rPr>
          <w:rFonts w:ascii="宋体" w:eastAsia="宋体" w:hAnsi="宋体" w:cs="Courier New" w:hint="eastAsia"/>
          <w:szCs w:val="21"/>
        </w:rPr>
        <w:tab/>
      </w:r>
      <w:r w:rsidRPr="008D41B1">
        <w:rPr>
          <w:rFonts w:ascii="宋体" w:eastAsia="宋体" w:hAnsi="宋体" w:cs="Courier New" w:hint="eastAsia"/>
          <w:szCs w:val="21"/>
        </w:rPr>
        <w:tab/>
        <w:t>8．A</w:t>
      </w:r>
      <w:r w:rsidRPr="008D41B1">
        <w:rPr>
          <w:rFonts w:ascii="宋体" w:eastAsia="宋体" w:hAnsi="宋体" w:cs="Courier New" w:hint="eastAsia"/>
          <w:szCs w:val="21"/>
        </w:rPr>
        <w:tab/>
      </w:r>
      <w:r w:rsidRPr="008D41B1">
        <w:rPr>
          <w:rFonts w:ascii="宋体" w:eastAsia="宋体" w:hAnsi="宋体" w:cs="Courier New" w:hint="eastAsia"/>
          <w:szCs w:val="21"/>
        </w:rPr>
        <w:tab/>
        <w:t>9．C</w:t>
      </w:r>
      <w:r w:rsidRPr="008D41B1">
        <w:rPr>
          <w:rFonts w:ascii="宋体" w:eastAsia="宋体" w:hAnsi="宋体" w:cs="Courier New" w:hint="eastAsia"/>
          <w:szCs w:val="21"/>
        </w:rPr>
        <w:tab/>
      </w:r>
      <w:r w:rsidRPr="008D41B1">
        <w:rPr>
          <w:rFonts w:ascii="宋体" w:eastAsia="宋体" w:hAnsi="宋体" w:cs="Courier New" w:hint="eastAsia"/>
          <w:szCs w:val="21"/>
        </w:rPr>
        <w:tab/>
        <w:t>10．B</w:t>
      </w:r>
    </w:p>
    <w:p w:rsidR="008D41B1" w:rsidRPr="008D41B1" w:rsidRDefault="008D41B1" w:rsidP="008D41B1">
      <w:pPr>
        <w:widowControl/>
        <w:rPr>
          <w:rFonts w:ascii="宋体" w:eastAsia="宋体" w:hAnsi="宋体" w:cs="Courier New"/>
          <w:szCs w:val="21"/>
        </w:rPr>
      </w:pPr>
      <w:r w:rsidRPr="008D41B1">
        <w:rPr>
          <w:rFonts w:ascii="宋体" w:eastAsia="宋体" w:hAnsi="宋体" w:cs="Courier New" w:hint="eastAsia"/>
          <w:szCs w:val="21"/>
        </w:rPr>
        <w:t>11．C</w:t>
      </w:r>
      <w:r w:rsidRPr="008D41B1">
        <w:rPr>
          <w:rFonts w:ascii="宋体" w:eastAsia="宋体" w:hAnsi="宋体" w:cs="Courier New" w:hint="eastAsia"/>
          <w:szCs w:val="21"/>
        </w:rPr>
        <w:tab/>
        <w:t>12．A</w:t>
      </w:r>
      <w:r w:rsidRPr="008D41B1">
        <w:rPr>
          <w:rFonts w:ascii="宋体" w:eastAsia="宋体" w:hAnsi="宋体" w:cs="Courier New" w:hint="eastAsia"/>
          <w:szCs w:val="21"/>
        </w:rPr>
        <w:tab/>
        <w:t>13．B</w:t>
      </w:r>
      <w:r w:rsidRPr="008D41B1">
        <w:rPr>
          <w:rFonts w:ascii="宋体" w:eastAsia="宋体" w:hAnsi="宋体" w:cs="Courier New" w:hint="eastAsia"/>
          <w:szCs w:val="21"/>
        </w:rPr>
        <w:tab/>
        <w:t>14．D</w:t>
      </w:r>
      <w:r w:rsidRPr="008D41B1">
        <w:rPr>
          <w:rFonts w:ascii="宋体" w:eastAsia="宋体" w:hAnsi="宋体" w:cs="Courier New" w:hint="eastAsia"/>
          <w:szCs w:val="21"/>
        </w:rPr>
        <w:tab/>
        <w:t>15．B</w:t>
      </w:r>
    </w:p>
    <w:p w:rsidR="008D41B1" w:rsidRPr="008D41B1" w:rsidRDefault="008D41B1" w:rsidP="008D41B1">
      <w:pPr>
        <w:widowControl/>
        <w:rPr>
          <w:rFonts w:ascii="宋体" w:eastAsia="宋体" w:hAnsi="宋体" w:cs="Courier New"/>
          <w:szCs w:val="21"/>
        </w:rPr>
      </w:pPr>
    </w:p>
    <w:p w:rsidR="008D41B1" w:rsidRPr="008D41B1" w:rsidRDefault="008D41B1" w:rsidP="008D41B1">
      <w:pPr>
        <w:widowControl/>
        <w:rPr>
          <w:rFonts w:ascii="宋体" w:eastAsia="宋体" w:hAnsi="Courier New" w:cs="Courier New"/>
          <w:szCs w:val="21"/>
        </w:rPr>
      </w:pPr>
      <w:r w:rsidRPr="008D41B1">
        <w:rPr>
          <w:rFonts w:ascii="宋体" w:eastAsia="宋体" w:hAnsi="Courier New" w:cs="Courier New" w:hint="eastAsia"/>
          <w:b/>
          <w:bCs/>
          <w:szCs w:val="21"/>
        </w:rPr>
        <w:t>二、判断题</w:t>
      </w:r>
    </w:p>
    <w:p w:rsidR="008D41B1" w:rsidRPr="008D41B1" w:rsidRDefault="008D41B1" w:rsidP="008D41B1">
      <w:pPr>
        <w:widowControl/>
        <w:rPr>
          <w:rFonts w:ascii="宋体" w:eastAsia="宋体" w:hAnsi="宋体" w:cs="Courier New"/>
          <w:szCs w:val="21"/>
        </w:rPr>
      </w:pPr>
      <w:r w:rsidRPr="008D41B1">
        <w:rPr>
          <w:rFonts w:ascii="宋体" w:eastAsia="宋体" w:hAnsi="宋体" w:cs="Courier New" w:hint="eastAsia"/>
          <w:szCs w:val="21"/>
        </w:rPr>
        <w:t>1．错</w:t>
      </w:r>
      <w:r w:rsidRPr="008D41B1">
        <w:rPr>
          <w:rFonts w:ascii="宋体" w:eastAsia="宋体" w:hAnsi="宋体" w:cs="Courier New" w:hint="eastAsia"/>
          <w:szCs w:val="21"/>
        </w:rPr>
        <w:tab/>
        <w:t>2．对</w:t>
      </w:r>
      <w:r w:rsidRPr="008D41B1">
        <w:rPr>
          <w:rFonts w:ascii="宋体" w:eastAsia="宋体" w:hAnsi="宋体" w:cs="Courier New" w:hint="eastAsia"/>
          <w:szCs w:val="21"/>
        </w:rPr>
        <w:tab/>
        <w:t>3．对</w:t>
      </w:r>
      <w:r w:rsidRPr="008D41B1">
        <w:rPr>
          <w:rFonts w:ascii="宋体" w:eastAsia="宋体" w:hAnsi="宋体" w:cs="Courier New" w:hint="eastAsia"/>
          <w:szCs w:val="21"/>
        </w:rPr>
        <w:tab/>
        <w:t>4．对</w:t>
      </w:r>
      <w:r w:rsidRPr="008D41B1">
        <w:rPr>
          <w:rFonts w:ascii="宋体" w:eastAsia="宋体" w:hAnsi="宋体" w:cs="Courier New" w:hint="eastAsia"/>
          <w:szCs w:val="21"/>
        </w:rPr>
        <w:tab/>
        <w:t>5．错</w:t>
      </w:r>
    </w:p>
    <w:p w:rsidR="008D41B1" w:rsidRPr="008D41B1" w:rsidRDefault="008D41B1" w:rsidP="008D41B1">
      <w:pPr>
        <w:widowControl/>
        <w:rPr>
          <w:rFonts w:ascii="宋体" w:eastAsia="宋体" w:hAnsi="宋体" w:cs="Courier New"/>
          <w:szCs w:val="21"/>
        </w:rPr>
      </w:pPr>
      <w:r w:rsidRPr="008D41B1">
        <w:rPr>
          <w:rFonts w:ascii="宋体" w:eastAsia="宋体" w:hAnsi="宋体" w:cs="Courier New" w:hint="eastAsia"/>
          <w:szCs w:val="21"/>
        </w:rPr>
        <w:t>6．错</w:t>
      </w:r>
      <w:r w:rsidRPr="008D41B1">
        <w:rPr>
          <w:rFonts w:ascii="宋体" w:eastAsia="宋体" w:hAnsi="宋体" w:cs="Courier New" w:hint="eastAsia"/>
          <w:szCs w:val="21"/>
        </w:rPr>
        <w:tab/>
        <w:t>7．对</w:t>
      </w:r>
      <w:r w:rsidRPr="008D41B1">
        <w:rPr>
          <w:rFonts w:ascii="宋体" w:eastAsia="宋体" w:hAnsi="宋体" w:cs="Courier New" w:hint="eastAsia"/>
          <w:szCs w:val="21"/>
        </w:rPr>
        <w:tab/>
        <w:t>8．错</w:t>
      </w:r>
      <w:r w:rsidRPr="008D41B1">
        <w:rPr>
          <w:rFonts w:ascii="宋体" w:eastAsia="宋体" w:hAnsi="宋体" w:cs="Courier New" w:hint="eastAsia"/>
          <w:szCs w:val="21"/>
        </w:rPr>
        <w:tab/>
        <w:t>9．对</w:t>
      </w:r>
      <w:r w:rsidRPr="008D41B1">
        <w:rPr>
          <w:rFonts w:ascii="宋体" w:eastAsia="宋体" w:hAnsi="宋体" w:cs="Courier New" w:hint="eastAsia"/>
          <w:szCs w:val="21"/>
        </w:rPr>
        <w:tab/>
        <w:t>10．对</w:t>
      </w:r>
    </w:p>
    <w:p w:rsidR="008D41B1" w:rsidRPr="008D41B1" w:rsidRDefault="008D41B1" w:rsidP="008D41B1">
      <w:pPr>
        <w:widowControl/>
        <w:rPr>
          <w:rFonts w:ascii="宋体" w:eastAsia="宋体" w:hAnsi="宋体" w:cs="Courier New"/>
          <w:szCs w:val="21"/>
        </w:rPr>
      </w:pPr>
    </w:p>
    <w:p w:rsidR="008D41B1" w:rsidRPr="008D41B1" w:rsidRDefault="008D41B1" w:rsidP="008D41B1">
      <w:pPr>
        <w:widowControl/>
        <w:rPr>
          <w:rFonts w:ascii="宋体" w:eastAsia="宋体" w:hAnsi="宋体" w:cs="Courier New"/>
          <w:b/>
          <w:bCs/>
          <w:szCs w:val="21"/>
        </w:rPr>
      </w:pPr>
      <w:r w:rsidRPr="008D41B1">
        <w:rPr>
          <w:rFonts w:ascii="宋体" w:eastAsia="宋体" w:hAnsi="宋体" w:cs="Courier New" w:hint="eastAsia"/>
          <w:b/>
          <w:bCs/>
          <w:szCs w:val="21"/>
        </w:rPr>
        <w:t>三、填空题</w:t>
      </w:r>
    </w:p>
    <w:p w:rsidR="008D41B1" w:rsidRPr="008D41B1" w:rsidRDefault="008D41B1" w:rsidP="008D41B1">
      <w:pPr>
        <w:widowControl/>
        <w:numPr>
          <w:ilvl w:val="0"/>
          <w:numId w:val="29"/>
        </w:numPr>
        <w:rPr>
          <w:rFonts w:ascii="宋体" w:eastAsia="宋体" w:hAnsi="宋体" w:cs="Courier New"/>
          <w:szCs w:val="21"/>
        </w:rPr>
      </w:pPr>
      <w:r w:rsidRPr="008D41B1">
        <w:rPr>
          <w:rFonts w:ascii="宋体" w:eastAsia="宋体" w:hAnsi="宋体" w:cs="Courier New"/>
          <w:szCs w:val="21"/>
        </w:rPr>
        <w:t>O(n)</w:t>
      </w:r>
    </w:p>
    <w:p w:rsidR="008D41B1" w:rsidRPr="008D41B1" w:rsidRDefault="008D41B1" w:rsidP="008D41B1">
      <w:pPr>
        <w:widowControl/>
        <w:numPr>
          <w:ilvl w:val="0"/>
          <w:numId w:val="29"/>
        </w:numPr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/>
          <w:szCs w:val="21"/>
        </w:rPr>
        <w:t>s-&gt;next=p-&gt;next; p-&gt;next=s</w:t>
      </w:r>
    </w:p>
    <w:p w:rsidR="008D41B1" w:rsidRPr="008D41B1" w:rsidRDefault="008D41B1" w:rsidP="008D41B1">
      <w:pPr>
        <w:widowControl/>
        <w:numPr>
          <w:ilvl w:val="0"/>
          <w:numId w:val="29"/>
        </w:numPr>
        <w:rPr>
          <w:rFonts w:ascii="宋体" w:eastAsia="宋体" w:hAnsi="宋体" w:cs="Courier New"/>
          <w:szCs w:val="21"/>
        </w:rPr>
      </w:pPr>
      <w:r w:rsidRPr="008D41B1">
        <w:rPr>
          <w:rFonts w:ascii="宋体" w:eastAsia="宋体" w:hAnsi="宋体" w:cs="Courier New"/>
          <w:szCs w:val="21"/>
        </w:rPr>
        <w:t>(1</w:t>
      </w:r>
      <w:r w:rsidRPr="008D41B1">
        <w:rPr>
          <w:rFonts w:ascii="宋体" w:eastAsia="宋体" w:hAnsi="宋体" w:cs="Courier New" w:hint="eastAsia"/>
          <w:szCs w:val="21"/>
        </w:rPr>
        <w:t>，3，2，4，5</w:t>
      </w:r>
      <w:r w:rsidRPr="008D41B1">
        <w:rPr>
          <w:rFonts w:ascii="宋体" w:eastAsia="宋体" w:hAnsi="宋体" w:cs="Courier New"/>
          <w:szCs w:val="21"/>
        </w:rPr>
        <w:t>)</w:t>
      </w:r>
    </w:p>
    <w:p w:rsidR="008D41B1" w:rsidRPr="008D41B1" w:rsidRDefault="008D41B1" w:rsidP="008D41B1">
      <w:pPr>
        <w:widowControl/>
        <w:numPr>
          <w:ilvl w:val="0"/>
          <w:numId w:val="29"/>
        </w:numPr>
        <w:rPr>
          <w:rFonts w:ascii="宋体" w:eastAsia="宋体" w:hAnsi="宋体" w:cs="Courier New"/>
          <w:szCs w:val="21"/>
        </w:rPr>
      </w:pPr>
      <w:r w:rsidRPr="008D41B1">
        <w:rPr>
          <w:rFonts w:ascii="宋体" w:eastAsia="宋体" w:hAnsi="宋体" w:cs="Courier New"/>
          <w:szCs w:val="21"/>
        </w:rPr>
        <w:t>n-1</w:t>
      </w:r>
    </w:p>
    <w:p w:rsidR="008D41B1" w:rsidRPr="008D41B1" w:rsidRDefault="008D41B1" w:rsidP="008D41B1">
      <w:pPr>
        <w:widowControl/>
        <w:numPr>
          <w:ilvl w:val="0"/>
          <w:numId w:val="29"/>
        </w:numPr>
        <w:rPr>
          <w:rFonts w:ascii="宋体" w:eastAsia="宋体" w:hAnsi="宋体" w:cs="Courier New"/>
          <w:szCs w:val="21"/>
        </w:rPr>
      </w:pPr>
      <w:r w:rsidRPr="008D41B1">
        <w:rPr>
          <w:rFonts w:ascii="宋体" w:eastAsia="宋体" w:hAnsi="宋体" w:cs="Courier New"/>
          <w:szCs w:val="21"/>
        </w:rPr>
        <w:t>129</w:t>
      </w:r>
    </w:p>
    <w:p w:rsidR="008D41B1" w:rsidRPr="008D41B1" w:rsidRDefault="008D41B1" w:rsidP="008D41B1">
      <w:pPr>
        <w:widowControl/>
        <w:numPr>
          <w:ilvl w:val="0"/>
          <w:numId w:val="29"/>
        </w:numPr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/>
          <w:szCs w:val="21"/>
        </w:rPr>
        <w:t>F==R</w:t>
      </w:r>
    </w:p>
    <w:p w:rsidR="008D41B1" w:rsidRPr="008D41B1" w:rsidRDefault="008D41B1" w:rsidP="008D41B1">
      <w:pPr>
        <w:widowControl/>
        <w:numPr>
          <w:ilvl w:val="0"/>
          <w:numId w:val="29"/>
        </w:numPr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/>
          <w:szCs w:val="21"/>
        </w:rPr>
        <w:t>p-&gt;lchild==0&amp;&amp;p-&gt;rchild==0</w:t>
      </w:r>
    </w:p>
    <w:p w:rsidR="008D41B1" w:rsidRPr="008D41B1" w:rsidRDefault="008D41B1" w:rsidP="008D41B1">
      <w:pPr>
        <w:widowControl/>
        <w:numPr>
          <w:ilvl w:val="0"/>
          <w:numId w:val="29"/>
        </w:numPr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/>
          <w:szCs w:val="21"/>
        </w:rPr>
        <w:t>O(n</w:t>
      </w:r>
      <w:r w:rsidRPr="008D41B1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8D41B1">
        <w:rPr>
          <w:rFonts w:ascii="Times New Roman" w:eastAsia="宋体" w:hAnsi="Times New Roman" w:cs="Times New Roman"/>
          <w:szCs w:val="21"/>
        </w:rPr>
        <w:t>)</w:t>
      </w:r>
    </w:p>
    <w:p w:rsidR="008D41B1" w:rsidRPr="008D41B1" w:rsidRDefault="008D41B1" w:rsidP="008D41B1">
      <w:pPr>
        <w:widowControl/>
        <w:numPr>
          <w:ilvl w:val="0"/>
          <w:numId w:val="29"/>
        </w:numPr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/>
          <w:szCs w:val="21"/>
        </w:rPr>
        <w:t>O(nlog</w:t>
      </w:r>
      <w:r w:rsidRPr="008D41B1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8D41B1">
        <w:rPr>
          <w:rFonts w:ascii="Times New Roman" w:eastAsia="宋体" w:hAnsi="Times New Roman" w:cs="Times New Roman"/>
          <w:szCs w:val="21"/>
        </w:rPr>
        <w:t>n)</w:t>
      </w:r>
      <w:r w:rsidRPr="008D41B1">
        <w:rPr>
          <w:rFonts w:ascii="Times New Roman" w:eastAsia="宋体" w:hAnsi="Times New Roman" w:cs="Times New Roman" w:hint="eastAsia"/>
          <w:szCs w:val="21"/>
        </w:rPr>
        <w:t>，</w:t>
      </w:r>
      <w:r w:rsidRPr="008D41B1">
        <w:rPr>
          <w:rFonts w:ascii="Times New Roman" w:eastAsia="宋体" w:hAnsi="Times New Roman" w:cs="Times New Roman"/>
          <w:szCs w:val="21"/>
        </w:rPr>
        <w:t xml:space="preserve"> O(n)</w:t>
      </w:r>
    </w:p>
    <w:p w:rsidR="008D41B1" w:rsidRPr="008D41B1" w:rsidRDefault="008D41B1" w:rsidP="008D41B1">
      <w:pPr>
        <w:widowControl/>
        <w:numPr>
          <w:ilvl w:val="0"/>
          <w:numId w:val="29"/>
        </w:numPr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>开放定址法，链地址法</w:t>
      </w:r>
    </w:p>
    <w:p w:rsidR="008D41B1" w:rsidRPr="008D41B1" w:rsidRDefault="008D41B1" w:rsidP="008D41B1">
      <w:pPr>
        <w:widowControl/>
        <w:rPr>
          <w:rFonts w:ascii="宋体" w:eastAsia="宋体" w:hAnsi="宋体" w:cs="Courier New"/>
          <w:b/>
          <w:bCs/>
          <w:szCs w:val="21"/>
        </w:rPr>
      </w:pPr>
    </w:p>
    <w:p w:rsidR="008D41B1" w:rsidRPr="008D41B1" w:rsidRDefault="008D41B1" w:rsidP="008D41B1">
      <w:pPr>
        <w:widowControl/>
        <w:rPr>
          <w:rFonts w:ascii="宋体" w:eastAsia="宋体" w:hAnsi="宋体" w:cs="Courier New"/>
          <w:b/>
          <w:bCs/>
          <w:szCs w:val="21"/>
        </w:rPr>
      </w:pPr>
      <w:r w:rsidRPr="008D41B1">
        <w:rPr>
          <w:rFonts w:ascii="宋体" w:eastAsia="宋体" w:hAnsi="宋体" w:cs="Courier New" w:hint="eastAsia"/>
          <w:b/>
          <w:bCs/>
          <w:szCs w:val="21"/>
        </w:rPr>
        <w:t>四、算法设计题</w:t>
      </w:r>
    </w:p>
    <w:p w:rsidR="008D41B1" w:rsidRPr="008D41B1" w:rsidRDefault="008D41B1" w:rsidP="008D41B1">
      <w:pPr>
        <w:widowControl/>
        <w:numPr>
          <w:ilvl w:val="0"/>
          <w:numId w:val="30"/>
        </w:numPr>
        <w:rPr>
          <w:rFonts w:ascii="宋体" w:eastAsia="宋体" w:hAnsi="宋体" w:cs="Courier New"/>
          <w:szCs w:val="21"/>
        </w:rPr>
      </w:pPr>
      <w:r w:rsidRPr="008D41B1">
        <w:rPr>
          <w:rFonts w:ascii="宋体" w:eastAsia="宋体" w:hAnsi="宋体" w:cs="Courier New" w:hint="eastAsia"/>
          <w:szCs w:val="21"/>
        </w:rPr>
        <w:t>设计在顺序有序表中实现二分查找的算法。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proofErr w:type="gramStart"/>
      <w:r w:rsidRPr="008D41B1">
        <w:rPr>
          <w:rFonts w:ascii="Times New Roman" w:eastAsia="宋体" w:hAnsi="Times New Roman" w:cs="Times New Roman"/>
          <w:szCs w:val="21"/>
        </w:rPr>
        <w:t>struct</w:t>
      </w:r>
      <w:proofErr w:type="gramEnd"/>
      <w:r w:rsidRPr="008D41B1">
        <w:rPr>
          <w:rFonts w:ascii="Times New Roman" w:eastAsia="宋体" w:hAnsi="Times New Roman" w:cs="Times New Roman"/>
          <w:szCs w:val="21"/>
        </w:rPr>
        <w:t xml:space="preserve"> record {int key; int others;};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int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 xml:space="preserve"> bisearch(struct record r[ ], int k)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>{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 xml:space="preserve">  </w:t>
      </w: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int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 xml:space="preserve"> low=0,mid,high=n-1;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 xml:space="preserve">  </w:t>
      </w: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while(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>low&lt;=high)</w:t>
      </w:r>
    </w:p>
    <w:p w:rsidR="008D41B1" w:rsidRPr="008D41B1" w:rsidRDefault="008D41B1" w:rsidP="008D41B1">
      <w:pPr>
        <w:widowControl/>
        <w:ind w:firstLineChars="291" w:firstLine="611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>{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 xml:space="preserve">    </w:t>
      </w: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mid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>=(low+high)/2;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 xml:space="preserve">    </w:t>
      </w: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if(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>r[mid].key==k) return(mid+1); else if(r[mid].key&gt;k) high=mid-1; else low=mid+1;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 xml:space="preserve">  }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 xml:space="preserve">  </w:t>
      </w: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return(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>0);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>}</w:t>
      </w:r>
    </w:p>
    <w:p w:rsidR="008D41B1" w:rsidRPr="008D41B1" w:rsidRDefault="008D41B1" w:rsidP="008D41B1">
      <w:pPr>
        <w:widowControl/>
        <w:numPr>
          <w:ilvl w:val="0"/>
          <w:numId w:val="30"/>
        </w:numPr>
        <w:rPr>
          <w:rFonts w:ascii="宋体" w:eastAsia="宋体" w:hAnsi="宋体" w:cs="Courier New"/>
          <w:szCs w:val="21"/>
        </w:rPr>
      </w:pPr>
      <w:r w:rsidRPr="008D41B1">
        <w:rPr>
          <w:rFonts w:ascii="宋体" w:eastAsia="宋体" w:hAnsi="宋体" w:cs="Courier New" w:hint="eastAsia"/>
          <w:szCs w:val="21"/>
        </w:rPr>
        <w:t>设计判断二叉树是否</w:t>
      </w:r>
      <w:proofErr w:type="gramStart"/>
      <w:r w:rsidRPr="008D41B1">
        <w:rPr>
          <w:rFonts w:ascii="宋体" w:eastAsia="宋体" w:hAnsi="宋体" w:cs="Courier New" w:hint="eastAsia"/>
          <w:szCs w:val="21"/>
        </w:rPr>
        <w:t>为二叉排序</w:t>
      </w:r>
      <w:proofErr w:type="gramEnd"/>
      <w:r w:rsidRPr="008D41B1">
        <w:rPr>
          <w:rFonts w:ascii="宋体" w:eastAsia="宋体" w:hAnsi="宋体" w:cs="Courier New" w:hint="eastAsia"/>
          <w:szCs w:val="21"/>
        </w:rPr>
        <w:t>树的算法。</w:t>
      </w:r>
    </w:p>
    <w:p w:rsidR="008D41B1" w:rsidRPr="008D41B1" w:rsidRDefault="008D41B1" w:rsidP="008D41B1">
      <w:pPr>
        <w:widowControl/>
        <w:rPr>
          <w:rFonts w:ascii="Times New Roman" w:eastAsia="宋体" w:hAnsi="Times New Roman" w:cs="Times New Roman"/>
          <w:szCs w:val="21"/>
        </w:rPr>
      </w:pP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int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 xml:space="preserve"> minnum=-32768,flag=1;</w:t>
      </w:r>
    </w:p>
    <w:p w:rsidR="008D41B1" w:rsidRPr="008D41B1" w:rsidRDefault="008D41B1" w:rsidP="008D41B1">
      <w:pPr>
        <w:widowControl/>
        <w:rPr>
          <w:rFonts w:ascii="Times New Roman" w:eastAsia="宋体" w:hAnsi="Times New Roman" w:cs="Times New Roman"/>
          <w:szCs w:val="21"/>
        </w:rPr>
      </w:pP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typedef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 xml:space="preserve"> struct node{int key; struct node *lchild,*rchild;}bitree;</w:t>
      </w:r>
    </w:p>
    <w:p w:rsidR="008D41B1" w:rsidRPr="008D41B1" w:rsidRDefault="008D41B1" w:rsidP="008D41B1">
      <w:pPr>
        <w:widowControl/>
        <w:rPr>
          <w:rFonts w:ascii="Times New Roman" w:eastAsia="宋体" w:hAnsi="Times New Roman" w:cs="Times New Roman"/>
          <w:szCs w:val="21"/>
        </w:rPr>
      </w:pP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void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 xml:space="preserve"> inorder(bitree *bt)</w:t>
      </w:r>
    </w:p>
    <w:p w:rsidR="008D41B1" w:rsidRPr="008D41B1" w:rsidRDefault="008D41B1" w:rsidP="008D41B1">
      <w:pPr>
        <w:widowControl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>{</w:t>
      </w:r>
    </w:p>
    <w:p w:rsidR="008D41B1" w:rsidRPr="008D41B1" w:rsidRDefault="008D41B1" w:rsidP="008D41B1">
      <w:pPr>
        <w:widowControl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 xml:space="preserve">  if (bt!=0) {inorder(bt-&gt;lchild); if(minnum&gt;bt-&gt;key)flag=0; minnum=bt-&gt;key;inorder(bt-&gt;rchild);}</w:t>
      </w:r>
    </w:p>
    <w:p w:rsidR="008D41B1" w:rsidRPr="008D41B1" w:rsidRDefault="008D41B1" w:rsidP="008D41B1">
      <w:pPr>
        <w:widowControl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lastRenderedPageBreak/>
        <w:t>}</w:t>
      </w:r>
    </w:p>
    <w:p w:rsidR="008D41B1" w:rsidRPr="008D41B1" w:rsidRDefault="008D41B1" w:rsidP="008D41B1">
      <w:pPr>
        <w:widowControl/>
        <w:numPr>
          <w:ilvl w:val="0"/>
          <w:numId w:val="30"/>
        </w:numPr>
        <w:rPr>
          <w:rFonts w:ascii="宋体" w:eastAsia="宋体" w:hAnsi="宋体" w:cs="Courier New"/>
          <w:szCs w:val="21"/>
        </w:rPr>
      </w:pPr>
      <w:r w:rsidRPr="008D41B1">
        <w:rPr>
          <w:rFonts w:ascii="宋体" w:eastAsia="宋体" w:hAnsi="宋体" w:cs="Courier New" w:hint="eastAsia"/>
          <w:szCs w:val="21"/>
        </w:rPr>
        <w:t>在链式存储结构上设计直接插入排序算法</w:t>
      </w:r>
    </w:p>
    <w:p w:rsidR="008D41B1" w:rsidRPr="008D41B1" w:rsidRDefault="008D41B1" w:rsidP="008D41B1">
      <w:pPr>
        <w:widowControl/>
        <w:ind w:firstLineChars="197" w:firstLine="414"/>
        <w:rPr>
          <w:rFonts w:ascii="Times New Roman" w:eastAsia="宋体" w:hAnsi="Times New Roman" w:cs="Times New Roman"/>
          <w:szCs w:val="21"/>
        </w:rPr>
      </w:pP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void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 xml:space="preserve"> straightinsertsort(lklist *&amp;head)</w:t>
      </w:r>
    </w:p>
    <w:p w:rsidR="008D41B1" w:rsidRPr="008D41B1" w:rsidRDefault="008D41B1" w:rsidP="008D41B1">
      <w:pPr>
        <w:widowControl/>
        <w:ind w:firstLineChars="197" w:firstLine="414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>{</w:t>
      </w:r>
    </w:p>
    <w:p w:rsidR="008D41B1" w:rsidRPr="008D41B1" w:rsidRDefault="008D41B1" w:rsidP="008D41B1">
      <w:pPr>
        <w:widowControl/>
        <w:ind w:firstLineChars="197" w:firstLine="414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 xml:space="preserve">  </w:t>
      </w: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lklist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 xml:space="preserve"> *s,*p,*q;  int t;</w:t>
      </w:r>
    </w:p>
    <w:p w:rsidR="008D41B1" w:rsidRPr="008D41B1" w:rsidRDefault="008D41B1" w:rsidP="008D41B1">
      <w:pPr>
        <w:widowControl/>
        <w:ind w:firstLineChars="197" w:firstLine="414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 xml:space="preserve">  </w:t>
      </w: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if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 xml:space="preserve"> (head==0 || head-&gt;next==0) return;</w:t>
      </w:r>
    </w:p>
    <w:p w:rsidR="008D41B1" w:rsidRPr="008D41B1" w:rsidRDefault="008D41B1" w:rsidP="008D41B1">
      <w:pPr>
        <w:widowControl/>
        <w:ind w:firstLineChars="197" w:firstLine="414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 xml:space="preserve">  </w:t>
      </w: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else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 xml:space="preserve"> for(q=head,p=head-&gt;next;p!=0;p=q-&gt;next)</w:t>
      </w:r>
    </w:p>
    <w:p w:rsidR="008D41B1" w:rsidRPr="008D41B1" w:rsidRDefault="008D41B1" w:rsidP="008D41B1">
      <w:pPr>
        <w:widowControl/>
        <w:ind w:firstLineChars="197" w:firstLine="414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 xml:space="preserve">  {</w:t>
      </w:r>
    </w:p>
    <w:p w:rsidR="008D41B1" w:rsidRPr="008D41B1" w:rsidRDefault="008D41B1" w:rsidP="008D41B1">
      <w:pPr>
        <w:widowControl/>
        <w:ind w:firstLineChars="197" w:firstLine="414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 xml:space="preserve">    </w:t>
      </w: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for(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>s=head;s!=q-&gt;next;s=s-&gt;next) if (s-&gt;data&gt;p-&gt;data) break;</w:t>
      </w:r>
    </w:p>
    <w:p w:rsidR="008D41B1" w:rsidRPr="008D41B1" w:rsidRDefault="008D41B1" w:rsidP="008D41B1">
      <w:pPr>
        <w:widowControl/>
        <w:ind w:firstLineChars="197" w:firstLine="414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 xml:space="preserve">    </w:t>
      </w: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if(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>s==q-&gt;next)q=p;</w:t>
      </w:r>
    </w:p>
    <w:p w:rsidR="008D41B1" w:rsidRPr="008D41B1" w:rsidRDefault="008D41B1" w:rsidP="008D41B1">
      <w:pPr>
        <w:widowControl/>
        <w:ind w:firstLineChars="388" w:firstLine="815"/>
        <w:rPr>
          <w:rFonts w:ascii="Times New Roman" w:eastAsia="宋体" w:hAnsi="Times New Roman" w:cs="Times New Roman"/>
          <w:szCs w:val="21"/>
        </w:rPr>
      </w:pP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else{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>q-&gt;next=p-&gt;next; p-&gt;next=s-&gt;next; s-&gt;next=p; t=p-&gt;data;p-&gt;data=s-&gt;data;s-&gt;data=t;}</w:t>
      </w:r>
    </w:p>
    <w:p w:rsidR="008D41B1" w:rsidRPr="008D41B1" w:rsidRDefault="008D41B1" w:rsidP="008D41B1">
      <w:pPr>
        <w:widowControl/>
        <w:ind w:firstLineChars="197" w:firstLine="414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 xml:space="preserve">  }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>}</w:t>
      </w:r>
    </w:p>
    <w:p w:rsidR="008D41B1" w:rsidRPr="008D41B1" w:rsidRDefault="008D41B1" w:rsidP="008D41B1">
      <w:pPr>
        <w:widowControl/>
        <w:outlineLvl w:val="0"/>
        <w:rPr>
          <w:rFonts w:ascii="宋体" w:eastAsia="宋体" w:hAnsi="Courier New" w:cs="Courier New"/>
          <w:szCs w:val="21"/>
        </w:rPr>
      </w:pPr>
    </w:p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Pr="008D41B1" w:rsidRDefault="008D41B1" w:rsidP="008D41B1">
      <w:pPr>
        <w:widowControl/>
        <w:jc w:val="center"/>
        <w:outlineLvl w:val="0"/>
        <w:rPr>
          <w:rFonts w:ascii="黑体" w:eastAsia="黑体" w:hAnsi="宋体" w:cs="Courier New"/>
          <w:b/>
          <w:bCs/>
          <w:sz w:val="28"/>
          <w:szCs w:val="21"/>
        </w:rPr>
      </w:pPr>
      <w:bookmarkStart w:id="12" w:name="_Toc282629570"/>
      <w:bookmarkStart w:id="13" w:name="_Toc282629601"/>
      <w:r w:rsidRPr="008D41B1">
        <w:rPr>
          <w:rFonts w:ascii="黑体" w:eastAsia="黑体" w:hAnsi="宋体" w:cs="Courier New" w:hint="eastAsia"/>
          <w:b/>
          <w:bCs/>
          <w:sz w:val="28"/>
          <w:szCs w:val="21"/>
        </w:rPr>
        <w:lastRenderedPageBreak/>
        <w:t>数据结构试卷（七）参考答案</w:t>
      </w:r>
      <w:bookmarkEnd w:id="12"/>
      <w:bookmarkEnd w:id="13"/>
    </w:p>
    <w:p w:rsidR="008D41B1" w:rsidRPr="008D41B1" w:rsidRDefault="008D41B1" w:rsidP="008D41B1">
      <w:pPr>
        <w:widowControl/>
        <w:rPr>
          <w:rFonts w:ascii="宋体" w:eastAsia="宋体" w:hAnsi="宋体" w:cs="Courier New"/>
          <w:szCs w:val="21"/>
        </w:rPr>
      </w:pPr>
    </w:p>
    <w:p w:rsidR="008D41B1" w:rsidRPr="008D41B1" w:rsidRDefault="008D41B1" w:rsidP="008D41B1">
      <w:pPr>
        <w:widowControl/>
        <w:rPr>
          <w:rFonts w:ascii="宋体" w:eastAsia="宋体" w:hAnsi="宋体" w:cs="Courier New"/>
          <w:b/>
          <w:bCs/>
          <w:szCs w:val="21"/>
        </w:rPr>
      </w:pPr>
      <w:r w:rsidRPr="008D41B1">
        <w:rPr>
          <w:rFonts w:ascii="宋体" w:eastAsia="宋体" w:hAnsi="宋体" w:cs="Courier New" w:hint="eastAsia"/>
          <w:b/>
          <w:bCs/>
          <w:szCs w:val="21"/>
        </w:rPr>
        <w:t>一、选择题</w:t>
      </w:r>
    </w:p>
    <w:p w:rsidR="008D41B1" w:rsidRPr="008D41B1" w:rsidRDefault="008D41B1" w:rsidP="008D41B1">
      <w:pPr>
        <w:widowControl/>
        <w:rPr>
          <w:rFonts w:ascii="宋体" w:eastAsia="宋体" w:hAnsi="宋体" w:cs="Courier New"/>
          <w:szCs w:val="21"/>
        </w:rPr>
      </w:pPr>
      <w:r w:rsidRPr="008D41B1">
        <w:rPr>
          <w:rFonts w:ascii="宋体" w:eastAsia="宋体" w:hAnsi="宋体" w:cs="Courier New" w:hint="eastAsia"/>
          <w:szCs w:val="21"/>
        </w:rPr>
        <w:t>1．B</w:t>
      </w:r>
      <w:r w:rsidRPr="008D41B1">
        <w:rPr>
          <w:rFonts w:ascii="宋体" w:eastAsia="宋体" w:hAnsi="宋体" w:cs="Courier New" w:hint="eastAsia"/>
          <w:szCs w:val="21"/>
        </w:rPr>
        <w:tab/>
      </w:r>
      <w:r w:rsidRPr="008D41B1">
        <w:rPr>
          <w:rFonts w:ascii="宋体" w:eastAsia="宋体" w:hAnsi="宋体" w:cs="Courier New" w:hint="eastAsia"/>
          <w:szCs w:val="21"/>
        </w:rPr>
        <w:tab/>
        <w:t>2．B</w:t>
      </w:r>
      <w:r w:rsidRPr="008D41B1">
        <w:rPr>
          <w:rFonts w:ascii="宋体" w:eastAsia="宋体" w:hAnsi="宋体" w:cs="Courier New" w:hint="eastAsia"/>
          <w:szCs w:val="21"/>
        </w:rPr>
        <w:tab/>
      </w:r>
      <w:r w:rsidRPr="008D41B1">
        <w:rPr>
          <w:rFonts w:ascii="宋体" w:eastAsia="宋体" w:hAnsi="宋体" w:cs="Courier New" w:hint="eastAsia"/>
          <w:szCs w:val="21"/>
        </w:rPr>
        <w:tab/>
        <w:t>3．C</w:t>
      </w:r>
      <w:r w:rsidRPr="008D41B1">
        <w:rPr>
          <w:rFonts w:ascii="宋体" w:eastAsia="宋体" w:hAnsi="宋体" w:cs="Courier New" w:hint="eastAsia"/>
          <w:szCs w:val="21"/>
        </w:rPr>
        <w:tab/>
      </w:r>
      <w:r w:rsidRPr="008D41B1">
        <w:rPr>
          <w:rFonts w:ascii="宋体" w:eastAsia="宋体" w:hAnsi="宋体" w:cs="Courier New" w:hint="eastAsia"/>
          <w:szCs w:val="21"/>
        </w:rPr>
        <w:tab/>
        <w:t>4．B</w:t>
      </w:r>
      <w:r w:rsidRPr="008D41B1">
        <w:rPr>
          <w:rFonts w:ascii="宋体" w:eastAsia="宋体" w:hAnsi="宋体" w:cs="Courier New" w:hint="eastAsia"/>
          <w:szCs w:val="21"/>
        </w:rPr>
        <w:tab/>
      </w:r>
      <w:r w:rsidRPr="008D41B1">
        <w:rPr>
          <w:rFonts w:ascii="宋体" w:eastAsia="宋体" w:hAnsi="宋体" w:cs="Courier New" w:hint="eastAsia"/>
          <w:szCs w:val="21"/>
        </w:rPr>
        <w:tab/>
        <w:t>5．B</w:t>
      </w:r>
    </w:p>
    <w:p w:rsidR="008D41B1" w:rsidRPr="008D41B1" w:rsidRDefault="008D41B1" w:rsidP="008D41B1">
      <w:pPr>
        <w:widowControl/>
        <w:rPr>
          <w:rFonts w:ascii="宋体" w:eastAsia="宋体" w:hAnsi="宋体" w:cs="Courier New"/>
          <w:szCs w:val="21"/>
        </w:rPr>
      </w:pPr>
      <w:r w:rsidRPr="008D41B1">
        <w:rPr>
          <w:rFonts w:ascii="宋体" w:eastAsia="宋体" w:hAnsi="宋体" w:cs="Courier New" w:hint="eastAsia"/>
          <w:szCs w:val="21"/>
        </w:rPr>
        <w:t>6．A</w:t>
      </w:r>
      <w:r w:rsidRPr="008D41B1">
        <w:rPr>
          <w:rFonts w:ascii="宋体" w:eastAsia="宋体" w:hAnsi="宋体" w:cs="Courier New" w:hint="eastAsia"/>
          <w:szCs w:val="21"/>
        </w:rPr>
        <w:tab/>
      </w:r>
      <w:r w:rsidRPr="008D41B1">
        <w:rPr>
          <w:rFonts w:ascii="宋体" w:eastAsia="宋体" w:hAnsi="宋体" w:cs="Courier New" w:hint="eastAsia"/>
          <w:szCs w:val="21"/>
        </w:rPr>
        <w:tab/>
        <w:t>7．C</w:t>
      </w:r>
      <w:r w:rsidRPr="008D41B1">
        <w:rPr>
          <w:rFonts w:ascii="宋体" w:eastAsia="宋体" w:hAnsi="宋体" w:cs="Courier New" w:hint="eastAsia"/>
          <w:szCs w:val="21"/>
        </w:rPr>
        <w:tab/>
      </w:r>
      <w:r w:rsidRPr="008D41B1">
        <w:rPr>
          <w:rFonts w:ascii="宋体" w:eastAsia="宋体" w:hAnsi="宋体" w:cs="Courier New" w:hint="eastAsia"/>
          <w:szCs w:val="21"/>
        </w:rPr>
        <w:tab/>
        <w:t>8．C</w:t>
      </w:r>
      <w:r w:rsidRPr="008D41B1">
        <w:rPr>
          <w:rFonts w:ascii="宋体" w:eastAsia="宋体" w:hAnsi="宋体" w:cs="Courier New" w:hint="eastAsia"/>
          <w:szCs w:val="21"/>
        </w:rPr>
        <w:tab/>
      </w:r>
      <w:r w:rsidRPr="008D41B1">
        <w:rPr>
          <w:rFonts w:ascii="宋体" w:eastAsia="宋体" w:hAnsi="宋体" w:cs="Courier New" w:hint="eastAsia"/>
          <w:szCs w:val="21"/>
        </w:rPr>
        <w:tab/>
        <w:t>9．B</w:t>
      </w:r>
      <w:r w:rsidRPr="008D41B1">
        <w:rPr>
          <w:rFonts w:ascii="宋体" w:eastAsia="宋体" w:hAnsi="宋体" w:cs="Courier New" w:hint="eastAsia"/>
          <w:szCs w:val="21"/>
        </w:rPr>
        <w:tab/>
      </w:r>
      <w:r w:rsidRPr="008D41B1">
        <w:rPr>
          <w:rFonts w:ascii="宋体" w:eastAsia="宋体" w:hAnsi="宋体" w:cs="Courier New" w:hint="eastAsia"/>
          <w:szCs w:val="21"/>
        </w:rPr>
        <w:tab/>
        <w:t>10．D</w:t>
      </w:r>
    </w:p>
    <w:p w:rsidR="008D41B1" w:rsidRPr="008D41B1" w:rsidRDefault="008D41B1" w:rsidP="008D41B1">
      <w:pPr>
        <w:widowControl/>
        <w:rPr>
          <w:rFonts w:ascii="宋体" w:eastAsia="宋体" w:hAnsi="宋体" w:cs="Courier New"/>
          <w:szCs w:val="21"/>
        </w:rPr>
      </w:pPr>
    </w:p>
    <w:p w:rsidR="008D41B1" w:rsidRPr="008D41B1" w:rsidRDefault="008D41B1" w:rsidP="008D41B1">
      <w:pPr>
        <w:widowControl/>
        <w:rPr>
          <w:rFonts w:ascii="宋体" w:eastAsia="宋体" w:hAnsi="宋体" w:cs="Courier New"/>
          <w:b/>
          <w:bCs/>
          <w:szCs w:val="21"/>
        </w:rPr>
      </w:pPr>
      <w:r w:rsidRPr="008D41B1">
        <w:rPr>
          <w:rFonts w:ascii="宋体" w:eastAsia="宋体" w:hAnsi="宋体" w:cs="Courier New" w:hint="eastAsia"/>
          <w:b/>
          <w:bCs/>
          <w:szCs w:val="21"/>
        </w:rPr>
        <w:t>二、判断题</w:t>
      </w:r>
    </w:p>
    <w:p w:rsidR="008D41B1" w:rsidRPr="008D41B1" w:rsidRDefault="008D41B1" w:rsidP="008D41B1">
      <w:pPr>
        <w:widowControl/>
        <w:rPr>
          <w:rFonts w:ascii="宋体" w:eastAsia="宋体" w:hAnsi="宋体" w:cs="Courier New"/>
          <w:szCs w:val="21"/>
        </w:rPr>
      </w:pPr>
      <w:r w:rsidRPr="008D41B1">
        <w:rPr>
          <w:rFonts w:ascii="宋体" w:eastAsia="宋体" w:hAnsi="宋体" w:cs="Courier New" w:hint="eastAsia"/>
          <w:szCs w:val="21"/>
        </w:rPr>
        <w:t>1．对</w:t>
      </w:r>
      <w:r w:rsidRPr="008D41B1">
        <w:rPr>
          <w:rFonts w:ascii="宋体" w:eastAsia="宋体" w:hAnsi="宋体" w:cs="Courier New" w:hint="eastAsia"/>
          <w:szCs w:val="21"/>
        </w:rPr>
        <w:tab/>
      </w:r>
      <w:r w:rsidRPr="008D41B1">
        <w:rPr>
          <w:rFonts w:ascii="宋体" w:eastAsia="宋体" w:hAnsi="宋体" w:cs="Courier New" w:hint="eastAsia"/>
          <w:szCs w:val="21"/>
        </w:rPr>
        <w:tab/>
        <w:t>2．对</w:t>
      </w:r>
      <w:r w:rsidRPr="008D41B1">
        <w:rPr>
          <w:rFonts w:ascii="宋体" w:eastAsia="宋体" w:hAnsi="宋体" w:cs="Courier New" w:hint="eastAsia"/>
          <w:szCs w:val="21"/>
        </w:rPr>
        <w:tab/>
      </w:r>
      <w:r w:rsidRPr="008D41B1">
        <w:rPr>
          <w:rFonts w:ascii="宋体" w:eastAsia="宋体" w:hAnsi="宋体" w:cs="Courier New" w:hint="eastAsia"/>
          <w:szCs w:val="21"/>
        </w:rPr>
        <w:tab/>
        <w:t>3．对</w:t>
      </w:r>
      <w:r w:rsidRPr="008D41B1">
        <w:rPr>
          <w:rFonts w:ascii="宋体" w:eastAsia="宋体" w:hAnsi="宋体" w:cs="Courier New" w:hint="eastAsia"/>
          <w:szCs w:val="21"/>
        </w:rPr>
        <w:tab/>
      </w:r>
      <w:r w:rsidRPr="008D41B1">
        <w:rPr>
          <w:rFonts w:ascii="宋体" w:eastAsia="宋体" w:hAnsi="宋体" w:cs="Courier New" w:hint="eastAsia"/>
          <w:szCs w:val="21"/>
        </w:rPr>
        <w:tab/>
        <w:t>4．对</w:t>
      </w:r>
      <w:r w:rsidRPr="008D41B1">
        <w:rPr>
          <w:rFonts w:ascii="宋体" w:eastAsia="宋体" w:hAnsi="宋体" w:cs="Courier New" w:hint="eastAsia"/>
          <w:szCs w:val="21"/>
        </w:rPr>
        <w:tab/>
      </w:r>
      <w:r w:rsidRPr="008D41B1">
        <w:rPr>
          <w:rFonts w:ascii="宋体" w:eastAsia="宋体" w:hAnsi="宋体" w:cs="Courier New" w:hint="eastAsia"/>
          <w:szCs w:val="21"/>
        </w:rPr>
        <w:tab/>
        <w:t>5．对</w:t>
      </w:r>
    </w:p>
    <w:p w:rsidR="008D41B1" w:rsidRPr="008D41B1" w:rsidRDefault="008D41B1" w:rsidP="008D41B1">
      <w:pPr>
        <w:widowControl/>
        <w:rPr>
          <w:rFonts w:ascii="宋体" w:eastAsia="宋体" w:hAnsi="宋体" w:cs="Courier New"/>
          <w:szCs w:val="21"/>
        </w:rPr>
      </w:pPr>
      <w:r w:rsidRPr="008D41B1">
        <w:rPr>
          <w:rFonts w:ascii="宋体" w:eastAsia="宋体" w:hAnsi="宋体" w:cs="Courier New" w:hint="eastAsia"/>
          <w:szCs w:val="21"/>
        </w:rPr>
        <w:t>6．对</w:t>
      </w:r>
      <w:r w:rsidRPr="008D41B1">
        <w:rPr>
          <w:rFonts w:ascii="宋体" w:eastAsia="宋体" w:hAnsi="宋体" w:cs="Courier New" w:hint="eastAsia"/>
          <w:szCs w:val="21"/>
        </w:rPr>
        <w:tab/>
      </w:r>
      <w:r w:rsidRPr="008D41B1">
        <w:rPr>
          <w:rFonts w:ascii="宋体" w:eastAsia="宋体" w:hAnsi="宋体" w:cs="Courier New" w:hint="eastAsia"/>
          <w:szCs w:val="21"/>
        </w:rPr>
        <w:tab/>
        <w:t>7．对</w:t>
      </w:r>
      <w:r w:rsidRPr="008D41B1">
        <w:rPr>
          <w:rFonts w:ascii="宋体" w:eastAsia="宋体" w:hAnsi="宋体" w:cs="Courier New" w:hint="eastAsia"/>
          <w:szCs w:val="21"/>
        </w:rPr>
        <w:tab/>
      </w:r>
      <w:r w:rsidRPr="008D41B1">
        <w:rPr>
          <w:rFonts w:ascii="宋体" w:eastAsia="宋体" w:hAnsi="宋体" w:cs="Courier New" w:hint="eastAsia"/>
          <w:szCs w:val="21"/>
        </w:rPr>
        <w:tab/>
        <w:t>8．错</w:t>
      </w:r>
      <w:r w:rsidRPr="008D41B1">
        <w:rPr>
          <w:rFonts w:ascii="宋体" w:eastAsia="宋体" w:hAnsi="宋体" w:cs="Courier New" w:hint="eastAsia"/>
          <w:szCs w:val="21"/>
        </w:rPr>
        <w:tab/>
      </w:r>
      <w:r w:rsidRPr="008D41B1">
        <w:rPr>
          <w:rFonts w:ascii="宋体" w:eastAsia="宋体" w:hAnsi="宋体" w:cs="Courier New" w:hint="eastAsia"/>
          <w:szCs w:val="21"/>
        </w:rPr>
        <w:tab/>
        <w:t>9．错</w:t>
      </w:r>
      <w:r w:rsidRPr="008D41B1">
        <w:rPr>
          <w:rFonts w:ascii="宋体" w:eastAsia="宋体" w:hAnsi="宋体" w:cs="Courier New" w:hint="eastAsia"/>
          <w:szCs w:val="21"/>
        </w:rPr>
        <w:tab/>
      </w:r>
      <w:r w:rsidRPr="008D41B1">
        <w:rPr>
          <w:rFonts w:ascii="宋体" w:eastAsia="宋体" w:hAnsi="宋体" w:cs="Courier New" w:hint="eastAsia"/>
          <w:szCs w:val="21"/>
        </w:rPr>
        <w:tab/>
        <w:t>10．错</w:t>
      </w:r>
    </w:p>
    <w:p w:rsidR="008D41B1" w:rsidRPr="008D41B1" w:rsidRDefault="008D41B1" w:rsidP="008D41B1">
      <w:pPr>
        <w:widowControl/>
        <w:rPr>
          <w:rFonts w:ascii="宋体" w:eastAsia="宋体" w:hAnsi="宋体" w:cs="Courier New"/>
          <w:szCs w:val="21"/>
        </w:rPr>
      </w:pPr>
    </w:p>
    <w:p w:rsidR="008D41B1" w:rsidRPr="008D41B1" w:rsidRDefault="008D41B1" w:rsidP="008D41B1">
      <w:pPr>
        <w:widowControl/>
        <w:rPr>
          <w:rFonts w:ascii="宋体" w:eastAsia="宋体" w:hAnsi="宋体" w:cs="Courier New"/>
          <w:b/>
          <w:bCs/>
          <w:szCs w:val="21"/>
        </w:rPr>
      </w:pPr>
      <w:r w:rsidRPr="008D41B1">
        <w:rPr>
          <w:rFonts w:ascii="宋体" w:eastAsia="宋体" w:hAnsi="宋体" w:cs="Courier New" w:hint="eastAsia"/>
          <w:b/>
          <w:bCs/>
          <w:szCs w:val="21"/>
        </w:rPr>
        <w:t>三、填空题</w:t>
      </w:r>
    </w:p>
    <w:p w:rsidR="008D41B1" w:rsidRPr="008D41B1" w:rsidRDefault="008D41B1" w:rsidP="008D41B1">
      <w:pPr>
        <w:widowControl/>
        <w:numPr>
          <w:ilvl w:val="0"/>
          <w:numId w:val="33"/>
        </w:numPr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/>
          <w:szCs w:val="21"/>
        </w:rPr>
        <w:t>s-&gt;left=p</w:t>
      </w:r>
      <w:r w:rsidRPr="008D41B1">
        <w:rPr>
          <w:rFonts w:ascii="Times New Roman" w:eastAsia="宋体" w:hAnsi="Times New Roman" w:cs="Times New Roman" w:hint="eastAsia"/>
          <w:szCs w:val="21"/>
        </w:rPr>
        <w:t>，</w:t>
      </w:r>
      <w:r w:rsidRPr="008D41B1">
        <w:rPr>
          <w:rFonts w:ascii="Times New Roman" w:eastAsia="宋体" w:hAnsi="Times New Roman" w:cs="Times New Roman"/>
          <w:szCs w:val="21"/>
        </w:rPr>
        <w:t>p-&gt;right</w:t>
      </w:r>
    </w:p>
    <w:p w:rsidR="008D41B1" w:rsidRPr="008D41B1" w:rsidRDefault="008D41B1" w:rsidP="008D41B1">
      <w:pPr>
        <w:widowControl/>
        <w:numPr>
          <w:ilvl w:val="0"/>
          <w:numId w:val="33"/>
        </w:numPr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/>
          <w:szCs w:val="21"/>
        </w:rPr>
        <w:t>n(n-1)</w:t>
      </w:r>
      <w:r w:rsidRPr="008D41B1">
        <w:rPr>
          <w:rFonts w:ascii="Times New Roman" w:eastAsia="宋体" w:hAnsi="Times New Roman" w:cs="Times New Roman" w:hint="eastAsia"/>
          <w:szCs w:val="21"/>
        </w:rPr>
        <w:t>，</w:t>
      </w:r>
      <w:r w:rsidRPr="008D41B1">
        <w:rPr>
          <w:rFonts w:ascii="Times New Roman" w:eastAsia="宋体" w:hAnsi="Times New Roman" w:cs="Times New Roman"/>
          <w:szCs w:val="21"/>
        </w:rPr>
        <w:t>n(n-1)/2</w:t>
      </w:r>
    </w:p>
    <w:p w:rsidR="008D41B1" w:rsidRPr="008D41B1" w:rsidRDefault="008D41B1" w:rsidP="008D41B1">
      <w:pPr>
        <w:widowControl/>
        <w:numPr>
          <w:ilvl w:val="0"/>
          <w:numId w:val="33"/>
        </w:numPr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/>
          <w:szCs w:val="21"/>
        </w:rPr>
        <w:t>n/2</w:t>
      </w:r>
    </w:p>
    <w:p w:rsidR="008D41B1" w:rsidRPr="008D41B1" w:rsidRDefault="008D41B1" w:rsidP="008D41B1">
      <w:pPr>
        <w:widowControl/>
        <w:numPr>
          <w:ilvl w:val="0"/>
          <w:numId w:val="33"/>
        </w:numPr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>开放定址法，链地址法</w:t>
      </w:r>
    </w:p>
    <w:p w:rsidR="008D41B1" w:rsidRPr="008D41B1" w:rsidRDefault="008D41B1" w:rsidP="008D41B1">
      <w:pPr>
        <w:widowControl/>
        <w:numPr>
          <w:ilvl w:val="0"/>
          <w:numId w:val="33"/>
        </w:numPr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>14</w:t>
      </w:r>
    </w:p>
    <w:p w:rsidR="008D41B1" w:rsidRPr="008D41B1" w:rsidRDefault="008D41B1" w:rsidP="008D41B1">
      <w:pPr>
        <w:widowControl/>
        <w:numPr>
          <w:ilvl w:val="0"/>
          <w:numId w:val="33"/>
        </w:numPr>
        <w:rPr>
          <w:rFonts w:ascii="宋体" w:eastAsia="宋体" w:hAnsi="宋体" w:cs="Courier New"/>
          <w:szCs w:val="21"/>
        </w:rPr>
      </w:pPr>
      <w:r w:rsidRPr="008D41B1">
        <w:rPr>
          <w:rFonts w:ascii="Times New Roman" w:eastAsia="宋体" w:hAnsi="Times New Roman" w:cs="Times New Roman"/>
          <w:szCs w:val="21"/>
        </w:rPr>
        <w:t>2</w:t>
      </w:r>
      <w:r w:rsidRPr="008D41B1">
        <w:rPr>
          <w:rFonts w:ascii="Times New Roman" w:eastAsia="宋体" w:hAnsi="Times New Roman" w:cs="Times New Roman"/>
          <w:szCs w:val="21"/>
          <w:vertAlign w:val="superscript"/>
        </w:rPr>
        <w:t>h-1</w:t>
      </w:r>
      <w:r w:rsidRPr="008D41B1">
        <w:rPr>
          <w:rFonts w:ascii="Times New Roman" w:eastAsia="宋体" w:hAnsi="Times New Roman" w:cs="Times New Roman" w:hint="eastAsia"/>
          <w:szCs w:val="21"/>
        </w:rPr>
        <w:t>，</w:t>
      </w:r>
      <w:r w:rsidRPr="008D41B1">
        <w:rPr>
          <w:rFonts w:ascii="Times New Roman" w:eastAsia="宋体" w:hAnsi="Times New Roman" w:cs="Times New Roman"/>
          <w:szCs w:val="21"/>
        </w:rPr>
        <w:t>2</w:t>
      </w:r>
      <w:r w:rsidRPr="008D41B1">
        <w:rPr>
          <w:rFonts w:ascii="Times New Roman" w:eastAsia="宋体" w:hAnsi="Times New Roman" w:cs="Times New Roman"/>
          <w:szCs w:val="21"/>
          <w:vertAlign w:val="superscript"/>
        </w:rPr>
        <w:t>h</w:t>
      </w:r>
      <w:r w:rsidRPr="008D41B1">
        <w:rPr>
          <w:rFonts w:ascii="Times New Roman" w:eastAsia="宋体" w:hAnsi="Times New Roman" w:cs="Times New Roman"/>
          <w:szCs w:val="21"/>
        </w:rPr>
        <w:t>-1</w:t>
      </w:r>
    </w:p>
    <w:p w:rsidR="008D41B1" w:rsidRPr="008D41B1" w:rsidRDefault="008D41B1" w:rsidP="008D41B1">
      <w:pPr>
        <w:widowControl/>
        <w:numPr>
          <w:ilvl w:val="0"/>
          <w:numId w:val="33"/>
        </w:numPr>
        <w:rPr>
          <w:rFonts w:ascii="宋体" w:eastAsia="宋体" w:hAnsi="宋体" w:cs="Courier New"/>
          <w:szCs w:val="21"/>
        </w:rPr>
      </w:pPr>
      <w:r w:rsidRPr="008D41B1">
        <w:rPr>
          <w:rFonts w:ascii="宋体" w:eastAsia="宋体" w:hAnsi="宋体" w:cs="Courier New"/>
          <w:szCs w:val="21"/>
        </w:rPr>
        <w:t>(</w:t>
      </w:r>
      <w:r w:rsidRPr="008D41B1">
        <w:rPr>
          <w:rFonts w:ascii="宋体" w:eastAsia="宋体" w:hAnsi="宋体" w:cs="Courier New" w:hint="eastAsia"/>
          <w:szCs w:val="21"/>
        </w:rPr>
        <w:t>12，24，35，27，18，26</w:t>
      </w:r>
      <w:r w:rsidRPr="008D41B1">
        <w:rPr>
          <w:rFonts w:ascii="宋体" w:eastAsia="宋体" w:hAnsi="宋体" w:cs="Courier New"/>
          <w:szCs w:val="21"/>
        </w:rPr>
        <w:t>)</w:t>
      </w:r>
    </w:p>
    <w:p w:rsidR="008D41B1" w:rsidRPr="008D41B1" w:rsidRDefault="008D41B1" w:rsidP="008D41B1">
      <w:pPr>
        <w:widowControl/>
        <w:numPr>
          <w:ilvl w:val="0"/>
          <w:numId w:val="33"/>
        </w:numPr>
        <w:rPr>
          <w:rFonts w:ascii="宋体" w:eastAsia="宋体" w:hAnsi="宋体" w:cs="Courier New"/>
          <w:szCs w:val="21"/>
        </w:rPr>
      </w:pPr>
      <w:r w:rsidRPr="008D41B1">
        <w:rPr>
          <w:rFonts w:ascii="宋体" w:eastAsia="宋体" w:hAnsi="宋体" w:cs="Courier New"/>
          <w:szCs w:val="21"/>
        </w:rPr>
        <w:t>(</w:t>
      </w:r>
      <w:r w:rsidRPr="008D41B1">
        <w:rPr>
          <w:rFonts w:ascii="宋体" w:eastAsia="宋体" w:hAnsi="宋体" w:cs="Courier New" w:hint="eastAsia"/>
          <w:szCs w:val="21"/>
        </w:rPr>
        <w:t>12，18，24，27，35，26</w:t>
      </w:r>
      <w:r w:rsidRPr="008D41B1">
        <w:rPr>
          <w:rFonts w:ascii="宋体" w:eastAsia="宋体" w:hAnsi="宋体" w:cs="Courier New"/>
          <w:szCs w:val="21"/>
        </w:rPr>
        <w:t>)</w:t>
      </w:r>
    </w:p>
    <w:p w:rsidR="008D41B1" w:rsidRPr="008D41B1" w:rsidRDefault="008D41B1" w:rsidP="008D41B1">
      <w:pPr>
        <w:widowControl/>
        <w:numPr>
          <w:ilvl w:val="0"/>
          <w:numId w:val="33"/>
        </w:numPr>
        <w:rPr>
          <w:rFonts w:ascii="宋体" w:eastAsia="宋体" w:hAnsi="宋体" w:cs="Courier New"/>
          <w:szCs w:val="21"/>
        </w:rPr>
      </w:pPr>
      <w:r w:rsidRPr="008D41B1">
        <w:rPr>
          <w:rFonts w:ascii="宋体" w:eastAsia="宋体" w:hAnsi="宋体" w:cs="Courier New" w:hint="eastAsia"/>
          <w:szCs w:val="21"/>
        </w:rPr>
        <w:t>5</w:t>
      </w:r>
    </w:p>
    <w:p w:rsidR="008D41B1" w:rsidRPr="008D41B1" w:rsidRDefault="008D41B1" w:rsidP="008D41B1">
      <w:pPr>
        <w:widowControl/>
        <w:numPr>
          <w:ilvl w:val="0"/>
          <w:numId w:val="33"/>
        </w:numPr>
        <w:rPr>
          <w:rFonts w:ascii="宋体" w:eastAsia="宋体" w:hAnsi="宋体" w:cs="Courier New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>i&lt;j &amp;&amp; r[i].key&lt;x.key</w:t>
      </w:r>
      <w:r w:rsidRPr="008D41B1">
        <w:rPr>
          <w:rFonts w:ascii="Times New Roman" w:eastAsia="宋体" w:hAnsi="Times New Roman" w:cs="Times New Roman" w:hint="eastAsia"/>
          <w:szCs w:val="21"/>
        </w:rPr>
        <w:t>，</w:t>
      </w:r>
      <w:r w:rsidRPr="008D41B1">
        <w:rPr>
          <w:rFonts w:ascii="Times New Roman" w:eastAsia="宋体" w:hAnsi="Times New Roman" w:cs="Times New Roman" w:hint="eastAsia"/>
          <w:szCs w:val="21"/>
        </w:rPr>
        <w:t>r[i]=x</w:t>
      </w:r>
    </w:p>
    <w:p w:rsidR="008D41B1" w:rsidRPr="008D41B1" w:rsidRDefault="008D41B1" w:rsidP="008D41B1">
      <w:pPr>
        <w:widowControl/>
        <w:rPr>
          <w:rFonts w:ascii="宋体" w:eastAsia="宋体" w:hAnsi="宋体" w:cs="Courier New"/>
          <w:szCs w:val="21"/>
        </w:rPr>
      </w:pPr>
    </w:p>
    <w:p w:rsidR="008D41B1" w:rsidRPr="008D41B1" w:rsidRDefault="008D41B1" w:rsidP="008D41B1">
      <w:pPr>
        <w:widowControl/>
        <w:rPr>
          <w:rFonts w:ascii="宋体" w:eastAsia="宋体" w:hAnsi="宋体" w:cs="Courier New"/>
          <w:b/>
          <w:bCs/>
          <w:szCs w:val="21"/>
        </w:rPr>
      </w:pPr>
      <w:r w:rsidRPr="008D41B1">
        <w:rPr>
          <w:rFonts w:ascii="宋体" w:eastAsia="宋体" w:hAnsi="宋体" w:cs="Courier New" w:hint="eastAsia"/>
          <w:b/>
          <w:bCs/>
          <w:szCs w:val="21"/>
        </w:rPr>
        <w:t>四、算法设计题</w:t>
      </w:r>
    </w:p>
    <w:p w:rsidR="008D41B1" w:rsidRPr="008D41B1" w:rsidRDefault="008D41B1" w:rsidP="008D41B1">
      <w:pPr>
        <w:widowControl/>
        <w:numPr>
          <w:ilvl w:val="0"/>
          <w:numId w:val="34"/>
        </w:numPr>
        <w:rPr>
          <w:rFonts w:ascii="宋体" w:eastAsia="宋体" w:hAnsi="宋体" w:cs="Courier New"/>
          <w:szCs w:val="21"/>
        </w:rPr>
      </w:pPr>
      <w:r w:rsidRPr="008D41B1">
        <w:rPr>
          <w:rFonts w:ascii="宋体" w:eastAsia="宋体" w:hAnsi="宋体" w:cs="Courier New" w:hint="eastAsia"/>
          <w:szCs w:val="21"/>
        </w:rPr>
        <w:t>设计在链式结构上实现简单选择排序算法。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void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 xml:space="preserve"> simpleselectsorlklist(lklist *&amp;head)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>{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 xml:space="preserve">  </w:t>
      </w: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lklist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 xml:space="preserve"> *p,*q,*s;  int min,t;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 xml:space="preserve">  </w:t>
      </w: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if(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>head==0 ||head-&gt;next==0) return;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 xml:space="preserve">  </w:t>
      </w: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for(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>q=head; q!=0;q=q-&gt;next)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 xml:space="preserve">  {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 xml:space="preserve">    </w:t>
      </w: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min=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>q-&gt;data; s=q;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 xml:space="preserve">    </w:t>
      </w: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for(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>p=q-&gt;next; p!=0;p=p-&gt;next) if(min&gt;p-&gt;data){min=p-&gt;data; s=p;}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 xml:space="preserve">    </w:t>
      </w: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if(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>s!=q){t=s-&gt;data; s-&gt;data=q-&gt;data; q-&gt;data=t;}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 xml:space="preserve">  }</w:t>
      </w:r>
    </w:p>
    <w:p w:rsidR="008D41B1" w:rsidRPr="008D41B1" w:rsidRDefault="008D41B1" w:rsidP="008D41B1">
      <w:pPr>
        <w:widowControl/>
        <w:ind w:firstLineChars="194" w:firstLine="407"/>
        <w:rPr>
          <w:rFonts w:ascii="宋体" w:eastAsia="宋体" w:hAnsi="宋体" w:cs="Courier New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>}</w:t>
      </w:r>
    </w:p>
    <w:p w:rsidR="008D41B1" w:rsidRPr="008D41B1" w:rsidRDefault="008D41B1" w:rsidP="008D41B1">
      <w:pPr>
        <w:widowControl/>
        <w:numPr>
          <w:ilvl w:val="0"/>
          <w:numId w:val="34"/>
        </w:numPr>
        <w:rPr>
          <w:rFonts w:ascii="宋体" w:eastAsia="宋体" w:hAnsi="宋体" w:cs="Courier New"/>
          <w:szCs w:val="21"/>
        </w:rPr>
      </w:pPr>
      <w:r w:rsidRPr="008D41B1">
        <w:rPr>
          <w:rFonts w:ascii="宋体" w:eastAsia="宋体" w:hAnsi="宋体" w:cs="Courier New" w:hint="eastAsia"/>
          <w:szCs w:val="21"/>
        </w:rPr>
        <w:t>设计在顺序存储结构上实现求子串算法。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void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 xml:space="preserve"> substring(char s[ ], long start, long count, char t[ ])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>{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 xml:space="preserve">  </w:t>
      </w: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long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 xml:space="preserve"> i,j,length=strlen(s);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 xml:space="preserve">  </w:t>
      </w: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if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 xml:space="preserve"> (start&lt;1 || start&gt;length) printf("The copy position is wrong");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 xml:space="preserve">  </w:t>
      </w: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else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 xml:space="preserve"> if (start+count-1&gt;length) printf("Too characters to be copied");</w:t>
      </w:r>
    </w:p>
    <w:p w:rsidR="008D41B1" w:rsidRPr="008D41B1" w:rsidRDefault="008D41B1" w:rsidP="008D41B1">
      <w:pPr>
        <w:widowControl/>
        <w:ind w:firstLineChars="291" w:firstLine="611"/>
        <w:rPr>
          <w:rFonts w:ascii="Times New Roman" w:eastAsia="宋体" w:hAnsi="Times New Roman" w:cs="Times New Roman"/>
          <w:szCs w:val="21"/>
        </w:rPr>
      </w:pP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else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 xml:space="preserve"> { for(i=start-1,j=0; i&lt;start+count-1;i++,j++) t[j]=s[i]; t[j]= '\0';}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>}</w:t>
      </w:r>
    </w:p>
    <w:p w:rsidR="008D41B1" w:rsidRPr="008D41B1" w:rsidRDefault="008D41B1" w:rsidP="008D41B1">
      <w:pPr>
        <w:widowControl/>
        <w:numPr>
          <w:ilvl w:val="0"/>
          <w:numId w:val="34"/>
        </w:numPr>
        <w:rPr>
          <w:rFonts w:ascii="宋体" w:eastAsia="宋体" w:hAnsi="宋体" w:cs="Courier New"/>
          <w:szCs w:val="21"/>
        </w:rPr>
      </w:pPr>
      <w:r w:rsidRPr="008D41B1">
        <w:rPr>
          <w:rFonts w:ascii="宋体" w:eastAsia="宋体" w:hAnsi="宋体" w:cs="Courier New" w:hint="eastAsia"/>
          <w:szCs w:val="21"/>
        </w:rPr>
        <w:lastRenderedPageBreak/>
        <w:t>设计求结点</w:t>
      </w:r>
      <w:proofErr w:type="gramStart"/>
      <w:r w:rsidRPr="008D41B1">
        <w:rPr>
          <w:rFonts w:ascii="宋体" w:eastAsia="宋体" w:hAnsi="宋体" w:cs="Courier New" w:hint="eastAsia"/>
          <w:szCs w:val="21"/>
        </w:rPr>
        <w:t>在二叉排序</w:t>
      </w:r>
      <w:proofErr w:type="gramEnd"/>
      <w:r w:rsidRPr="008D41B1">
        <w:rPr>
          <w:rFonts w:ascii="宋体" w:eastAsia="宋体" w:hAnsi="宋体" w:cs="Courier New" w:hint="eastAsia"/>
          <w:szCs w:val="21"/>
        </w:rPr>
        <w:t>树中层次的算法。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proofErr w:type="gramStart"/>
      <w:r w:rsidRPr="008D41B1">
        <w:rPr>
          <w:rFonts w:ascii="Times New Roman" w:eastAsia="宋体" w:hAnsi="Times New Roman" w:cs="Times New Roman"/>
          <w:szCs w:val="21"/>
        </w:rPr>
        <w:t>i</w:t>
      </w:r>
      <w:r w:rsidRPr="008D41B1">
        <w:rPr>
          <w:rFonts w:ascii="Times New Roman" w:eastAsia="宋体" w:hAnsi="Times New Roman" w:cs="Times New Roman" w:hint="eastAsia"/>
          <w:szCs w:val="21"/>
        </w:rPr>
        <w:t>nt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 xml:space="preserve"> lev=0;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typedef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 xml:space="preserve"> struct node{int key; struct node *lchild,*rchild;}bitree;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void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 xml:space="preserve"> level(bitree *bt,int x)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>{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 xml:space="preserve">  </w:t>
      </w: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if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 xml:space="preserve"> (bt</w:t>
      </w:r>
      <w:r w:rsidRPr="008D41B1">
        <w:rPr>
          <w:rFonts w:ascii="Times New Roman" w:eastAsia="宋体" w:hAnsi="Times New Roman" w:cs="Times New Roman"/>
          <w:szCs w:val="21"/>
        </w:rPr>
        <w:t>!</w:t>
      </w:r>
      <w:r w:rsidRPr="008D41B1">
        <w:rPr>
          <w:rFonts w:ascii="Times New Roman" w:eastAsia="宋体" w:hAnsi="Times New Roman" w:cs="Times New Roman" w:hint="eastAsia"/>
          <w:szCs w:val="21"/>
        </w:rPr>
        <w:t>=0)</w:t>
      </w:r>
    </w:p>
    <w:p w:rsidR="008D41B1" w:rsidRPr="008D41B1" w:rsidRDefault="008D41B1" w:rsidP="008D41B1">
      <w:pPr>
        <w:widowControl/>
        <w:ind w:firstLineChars="291" w:firstLine="611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>{lev++; if (bt-&gt;key==x) return; else if (bt-&gt;key&gt;x) level(bt-&gt;lchild,x); else level(bt-&gt;rchild,x);}</w:t>
      </w:r>
    </w:p>
    <w:p w:rsidR="008D41B1" w:rsidRPr="008D41B1" w:rsidRDefault="008D41B1" w:rsidP="008D41B1">
      <w:pPr>
        <w:rPr>
          <w:rFonts w:ascii="Times New Roman" w:eastAsia="宋体" w:hAnsi="Times New Roman" w:cs="Times New Roman"/>
          <w:szCs w:val="24"/>
        </w:rPr>
      </w:pPr>
      <w:r w:rsidRPr="008D41B1">
        <w:rPr>
          <w:rFonts w:ascii="Times New Roman" w:eastAsia="宋体" w:hAnsi="Times New Roman" w:cs="Times New Roman" w:hint="eastAsia"/>
          <w:szCs w:val="24"/>
        </w:rPr>
        <w:t>}</w:t>
      </w:r>
    </w:p>
    <w:p w:rsidR="008D41B1" w:rsidRPr="008D41B1" w:rsidRDefault="008D41B1" w:rsidP="008D41B1">
      <w:pPr>
        <w:rPr>
          <w:rFonts w:ascii="Times New Roman" w:eastAsia="宋体" w:hAnsi="Times New Roman" w:cs="Times New Roman"/>
          <w:szCs w:val="24"/>
        </w:rPr>
      </w:pPr>
    </w:p>
    <w:p w:rsidR="008D41B1" w:rsidRPr="008D41B1" w:rsidRDefault="008D41B1" w:rsidP="008D41B1">
      <w:pPr>
        <w:rPr>
          <w:rFonts w:ascii="Times New Roman" w:eastAsia="宋体" w:hAnsi="Times New Roman" w:cs="Times New Roman"/>
          <w:szCs w:val="24"/>
        </w:rPr>
      </w:pPr>
    </w:p>
    <w:p w:rsidR="008D41B1" w:rsidRPr="008D41B1" w:rsidRDefault="008D41B1" w:rsidP="008D41B1">
      <w:pPr>
        <w:rPr>
          <w:rFonts w:ascii="Times New Roman" w:eastAsia="宋体" w:hAnsi="Times New Roman" w:cs="Times New Roman"/>
          <w:szCs w:val="24"/>
        </w:rPr>
      </w:pPr>
    </w:p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Pr="008D41B1" w:rsidRDefault="008D41B1" w:rsidP="008D41B1">
      <w:pPr>
        <w:widowControl/>
        <w:jc w:val="center"/>
        <w:outlineLvl w:val="0"/>
        <w:rPr>
          <w:rFonts w:ascii="黑体" w:eastAsia="黑体" w:hAnsi="宋体" w:cs="Courier New"/>
          <w:b/>
          <w:bCs/>
          <w:sz w:val="28"/>
          <w:szCs w:val="21"/>
        </w:rPr>
      </w:pPr>
      <w:bookmarkStart w:id="14" w:name="_Toc282629571"/>
      <w:bookmarkStart w:id="15" w:name="_Toc282629602"/>
      <w:r w:rsidRPr="008D41B1">
        <w:rPr>
          <w:rFonts w:ascii="黑体" w:eastAsia="黑体" w:hAnsi="宋体" w:cs="Courier New" w:hint="eastAsia"/>
          <w:b/>
          <w:bCs/>
          <w:sz w:val="28"/>
          <w:szCs w:val="21"/>
        </w:rPr>
        <w:lastRenderedPageBreak/>
        <w:t>数据结构试卷（八）参考答案</w:t>
      </w:r>
      <w:bookmarkEnd w:id="14"/>
      <w:bookmarkEnd w:id="15"/>
    </w:p>
    <w:p w:rsidR="008D41B1" w:rsidRPr="008D41B1" w:rsidRDefault="008D41B1" w:rsidP="008D41B1">
      <w:pPr>
        <w:widowControl/>
        <w:rPr>
          <w:rFonts w:ascii="Times New Roman" w:eastAsia="宋体" w:hAnsi="Times New Roman" w:cs="Times New Roman"/>
          <w:b/>
          <w:bCs/>
          <w:szCs w:val="21"/>
        </w:rPr>
      </w:pPr>
      <w:r w:rsidRPr="008D41B1">
        <w:rPr>
          <w:rFonts w:ascii="Times New Roman" w:eastAsia="宋体" w:hAnsi="Times New Roman" w:cs="Times New Roman" w:hint="eastAsia"/>
          <w:b/>
          <w:bCs/>
          <w:szCs w:val="21"/>
        </w:rPr>
        <w:t>一、选择题</w:t>
      </w:r>
    </w:p>
    <w:p w:rsidR="008D41B1" w:rsidRPr="008D41B1" w:rsidRDefault="008D41B1" w:rsidP="008D41B1">
      <w:pPr>
        <w:widowControl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>1</w:t>
      </w:r>
      <w:r w:rsidRPr="008D41B1">
        <w:rPr>
          <w:rFonts w:ascii="Times New Roman" w:eastAsia="宋体" w:hAnsi="Times New Roman" w:cs="Times New Roman" w:hint="eastAsia"/>
          <w:szCs w:val="21"/>
        </w:rPr>
        <w:t>．</w:t>
      </w:r>
      <w:r w:rsidRPr="008D41B1">
        <w:rPr>
          <w:rFonts w:ascii="Times New Roman" w:eastAsia="宋体" w:hAnsi="Times New Roman" w:cs="Times New Roman" w:hint="eastAsia"/>
          <w:szCs w:val="21"/>
        </w:rPr>
        <w:t>C</w:t>
      </w:r>
      <w:r w:rsidRPr="008D41B1">
        <w:rPr>
          <w:rFonts w:ascii="Times New Roman" w:eastAsia="宋体" w:hAnsi="Times New Roman" w:cs="Times New Roman" w:hint="eastAsia"/>
          <w:szCs w:val="21"/>
        </w:rPr>
        <w:tab/>
        <w:t>2</w:t>
      </w:r>
      <w:r w:rsidRPr="008D41B1">
        <w:rPr>
          <w:rFonts w:ascii="Times New Roman" w:eastAsia="宋体" w:hAnsi="Times New Roman" w:cs="Times New Roman" w:hint="eastAsia"/>
          <w:szCs w:val="21"/>
        </w:rPr>
        <w:t>．</w:t>
      </w:r>
      <w:r w:rsidRPr="008D41B1">
        <w:rPr>
          <w:rFonts w:ascii="Times New Roman" w:eastAsia="宋体" w:hAnsi="Times New Roman" w:cs="Times New Roman" w:hint="eastAsia"/>
          <w:szCs w:val="21"/>
        </w:rPr>
        <w:t>C</w:t>
      </w:r>
      <w:r w:rsidRPr="008D41B1">
        <w:rPr>
          <w:rFonts w:ascii="Times New Roman" w:eastAsia="宋体" w:hAnsi="Times New Roman" w:cs="Times New Roman" w:hint="eastAsia"/>
          <w:szCs w:val="21"/>
        </w:rPr>
        <w:tab/>
        <w:t>3</w:t>
      </w:r>
      <w:r w:rsidRPr="008D41B1">
        <w:rPr>
          <w:rFonts w:ascii="Times New Roman" w:eastAsia="宋体" w:hAnsi="Times New Roman" w:cs="Times New Roman" w:hint="eastAsia"/>
          <w:szCs w:val="21"/>
        </w:rPr>
        <w:t>．</w:t>
      </w:r>
      <w:r w:rsidRPr="008D41B1">
        <w:rPr>
          <w:rFonts w:ascii="Times New Roman" w:eastAsia="宋体" w:hAnsi="Times New Roman" w:cs="Times New Roman" w:hint="eastAsia"/>
          <w:szCs w:val="21"/>
        </w:rPr>
        <w:t>C</w:t>
      </w:r>
      <w:r w:rsidRPr="008D41B1">
        <w:rPr>
          <w:rFonts w:ascii="Times New Roman" w:eastAsia="宋体" w:hAnsi="Times New Roman" w:cs="Times New Roman" w:hint="eastAsia"/>
          <w:szCs w:val="21"/>
        </w:rPr>
        <w:tab/>
        <w:t>4</w:t>
      </w:r>
      <w:r w:rsidRPr="008D41B1">
        <w:rPr>
          <w:rFonts w:ascii="Times New Roman" w:eastAsia="宋体" w:hAnsi="Times New Roman" w:cs="Times New Roman" w:hint="eastAsia"/>
          <w:szCs w:val="21"/>
        </w:rPr>
        <w:t>．</w:t>
      </w:r>
      <w:r w:rsidRPr="008D41B1">
        <w:rPr>
          <w:rFonts w:ascii="Times New Roman" w:eastAsia="宋体" w:hAnsi="Times New Roman" w:cs="Times New Roman" w:hint="eastAsia"/>
          <w:szCs w:val="21"/>
        </w:rPr>
        <w:t>B</w:t>
      </w:r>
      <w:r w:rsidRPr="008D41B1">
        <w:rPr>
          <w:rFonts w:ascii="Times New Roman" w:eastAsia="宋体" w:hAnsi="Times New Roman" w:cs="Times New Roman" w:hint="eastAsia"/>
          <w:szCs w:val="21"/>
        </w:rPr>
        <w:tab/>
        <w:t>5</w:t>
      </w:r>
      <w:r w:rsidRPr="008D41B1">
        <w:rPr>
          <w:rFonts w:ascii="Times New Roman" w:eastAsia="宋体" w:hAnsi="Times New Roman" w:cs="Times New Roman" w:hint="eastAsia"/>
          <w:szCs w:val="21"/>
        </w:rPr>
        <w:t>．</w:t>
      </w:r>
      <w:r w:rsidRPr="008D41B1">
        <w:rPr>
          <w:rFonts w:ascii="Times New Roman" w:eastAsia="宋体" w:hAnsi="Times New Roman" w:cs="Times New Roman" w:hint="eastAsia"/>
          <w:szCs w:val="21"/>
        </w:rPr>
        <w:t>B</w:t>
      </w:r>
    </w:p>
    <w:p w:rsidR="008D41B1" w:rsidRPr="008D41B1" w:rsidRDefault="008D41B1" w:rsidP="008D41B1">
      <w:pPr>
        <w:widowControl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>6</w:t>
      </w:r>
      <w:r w:rsidRPr="008D41B1">
        <w:rPr>
          <w:rFonts w:ascii="Times New Roman" w:eastAsia="宋体" w:hAnsi="Times New Roman" w:cs="Times New Roman" w:hint="eastAsia"/>
          <w:szCs w:val="21"/>
        </w:rPr>
        <w:t>．</w:t>
      </w:r>
      <w:r w:rsidRPr="008D41B1">
        <w:rPr>
          <w:rFonts w:ascii="Times New Roman" w:eastAsia="宋体" w:hAnsi="Times New Roman" w:cs="Times New Roman" w:hint="eastAsia"/>
          <w:szCs w:val="21"/>
        </w:rPr>
        <w:t>C</w:t>
      </w:r>
      <w:r w:rsidRPr="008D41B1">
        <w:rPr>
          <w:rFonts w:ascii="Times New Roman" w:eastAsia="宋体" w:hAnsi="Times New Roman" w:cs="Times New Roman" w:hint="eastAsia"/>
          <w:szCs w:val="21"/>
        </w:rPr>
        <w:tab/>
        <w:t>7</w:t>
      </w:r>
      <w:r w:rsidRPr="008D41B1">
        <w:rPr>
          <w:rFonts w:ascii="Times New Roman" w:eastAsia="宋体" w:hAnsi="Times New Roman" w:cs="Times New Roman" w:hint="eastAsia"/>
          <w:szCs w:val="21"/>
        </w:rPr>
        <w:t>．</w:t>
      </w:r>
      <w:r w:rsidRPr="008D41B1">
        <w:rPr>
          <w:rFonts w:ascii="Times New Roman" w:eastAsia="宋体" w:hAnsi="Times New Roman" w:cs="Times New Roman" w:hint="eastAsia"/>
          <w:szCs w:val="21"/>
        </w:rPr>
        <w:t>B</w:t>
      </w:r>
      <w:r w:rsidRPr="008D41B1">
        <w:rPr>
          <w:rFonts w:ascii="Times New Roman" w:eastAsia="宋体" w:hAnsi="Times New Roman" w:cs="Times New Roman" w:hint="eastAsia"/>
          <w:szCs w:val="21"/>
        </w:rPr>
        <w:tab/>
        <w:t>8</w:t>
      </w:r>
      <w:r w:rsidRPr="008D41B1">
        <w:rPr>
          <w:rFonts w:ascii="Times New Roman" w:eastAsia="宋体" w:hAnsi="Times New Roman" w:cs="Times New Roman" w:hint="eastAsia"/>
          <w:szCs w:val="21"/>
        </w:rPr>
        <w:t>．</w:t>
      </w:r>
      <w:r w:rsidRPr="008D41B1">
        <w:rPr>
          <w:rFonts w:ascii="Times New Roman" w:eastAsia="宋体" w:hAnsi="Times New Roman" w:cs="Times New Roman" w:hint="eastAsia"/>
          <w:szCs w:val="21"/>
        </w:rPr>
        <w:t>C</w:t>
      </w:r>
      <w:r w:rsidRPr="008D41B1">
        <w:rPr>
          <w:rFonts w:ascii="Times New Roman" w:eastAsia="宋体" w:hAnsi="Times New Roman" w:cs="Times New Roman" w:hint="eastAsia"/>
          <w:szCs w:val="21"/>
        </w:rPr>
        <w:tab/>
        <w:t>9</w:t>
      </w:r>
      <w:r w:rsidRPr="008D41B1">
        <w:rPr>
          <w:rFonts w:ascii="Times New Roman" w:eastAsia="宋体" w:hAnsi="Times New Roman" w:cs="Times New Roman" w:hint="eastAsia"/>
          <w:szCs w:val="21"/>
        </w:rPr>
        <w:t>．</w:t>
      </w:r>
      <w:r w:rsidRPr="008D41B1">
        <w:rPr>
          <w:rFonts w:ascii="Times New Roman" w:eastAsia="宋体" w:hAnsi="Times New Roman" w:cs="Times New Roman" w:hint="eastAsia"/>
          <w:szCs w:val="21"/>
        </w:rPr>
        <w:t>A</w:t>
      </w:r>
      <w:r w:rsidRPr="008D41B1">
        <w:rPr>
          <w:rFonts w:ascii="Times New Roman" w:eastAsia="宋体" w:hAnsi="Times New Roman" w:cs="Times New Roman" w:hint="eastAsia"/>
          <w:szCs w:val="21"/>
        </w:rPr>
        <w:tab/>
        <w:t>10</w:t>
      </w:r>
      <w:r w:rsidRPr="008D41B1">
        <w:rPr>
          <w:rFonts w:ascii="Times New Roman" w:eastAsia="宋体" w:hAnsi="Times New Roman" w:cs="Times New Roman" w:hint="eastAsia"/>
          <w:szCs w:val="21"/>
        </w:rPr>
        <w:t>．</w:t>
      </w:r>
      <w:r w:rsidRPr="008D41B1">
        <w:rPr>
          <w:rFonts w:ascii="Times New Roman" w:eastAsia="宋体" w:hAnsi="Times New Roman" w:cs="Times New Roman" w:hint="eastAsia"/>
          <w:szCs w:val="21"/>
        </w:rPr>
        <w:t>A</w:t>
      </w:r>
    </w:p>
    <w:p w:rsidR="008D41B1" w:rsidRPr="008D41B1" w:rsidRDefault="008D41B1" w:rsidP="008D41B1">
      <w:pPr>
        <w:widowControl/>
        <w:rPr>
          <w:rFonts w:ascii="Times New Roman" w:eastAsia="宋体" w:hAnsi="Times New Roman" w:cs="Times New Roman"/>
          <w:b/>
          <w:bCs/>
          <w:szCs w:val="21"/>
        </w:rPr>
      </w:pPr>
      <w:r w:rsidRPr="008D41B1">
        <w:rPr>
          <w:rFonts w:ascii="Times New Roman" w:eastAsia="宋体" w:hAnsi="Times New Roman" w:cs="Times New Roman" w:hint="eastAsia"/>
          <w:b/>
          <w:bCs/>
          <w:szCs w:val="21"/>
        </w:rPr>
        <w:t>二、判断题</w:t>
      </w:r>
    </w:p>
    <w:p w:rsidR="008D41B1" w:rsidRPr="008D41B1" w:rsidRDefault="008D41B1" w:rsidP="008D41B1">
      <w:pPr>
        <w:widowControl/>
        <w:ind w:hanging="1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>1</w:t>
      </w:r>
      <w:r w:rsidRPr="008D41B1">
        <w:rPr>
          <w:rFonts w:ascii="Times New Roman" w:eastAsia="宋体" w:hAnsi="Times New Roman" w:cs="Times New Roman" w:hint="eastAsia"/>
          <w:szCs w:val="21"/>
        </w:rPr>
        <w:t>．对</w:t>
      </w:r>
      <w:r w:rsidRPr="008D41B1">
        <w:rPr>
          <w:rFonts w:ascii="Times New Roman" w:eastAsia="宋体" w:hAnsi="Times New Roman" w:cs="Times New Roman" w:hint="eastAsia"/>
          <w:szCs w:val="21"/>
        </w:rPr>
        <w:tab/>
        <w:t>2</w:t>
      </w:r>
      <w:r w:rsidRPr="008D41B1">
        <w:rPr>
          <w:rFonts w:ascii="Times New Roman" w:eastAsia="宋体" w:hAnsi="Times New Roman" w:cs="Times New Roman" w:hint="eastAsia"/>
          <w:szCs w:val="21"/>
        </w:rPr>
        <w:t>．错</w:t>
      </w:r>
      <w:r w:rsidRPr="008D41B1">
        <w:rPr>
          <w:rFonts w:ascii="Times New Roman" w:eastAsia="宋体" w:hAnsi="Times New Roman" w:cs="Times New Roman" w:hint="eastAsia"/>
          <w:szCs w:val="21"/>
        </w:rPr>
        <w:tab/>
        <w:t>3</w:t>
      </w:r>
      <w:r w:rsidRPr="008D41B1">
        <w:rPr>
          <w:rFonts w:ascii="Times New Roman" w:eastAsia="宋体" w:hAnsi="Times New Roman" w:cs="Times New Roman" w:hint="eastAsia"/>
          <w:szCs w:val="21"/>
        </w:rPr>
        <w:t>．对</w:t>
      </w:r>
      <w:r w:rsidRPr="008D41B1">
        <w:rPr>
          <w:rFonts w:ascii="Times New Roman" w:eastAsia="宋体" w:hAnsi="Times New Roman" w:cs="Times New Roman" w:hint="eastAsia"/>
          <w:szCs w:val="21"/>
        </w:rPr>
        <w:tab/>
        <w:t>4</w:t>
      </w:r>
      <w:r w:rsidRPr="008D41B1">
        <w:rPr>
          <w:rFonts w:ascii="Times New Roman" w:eastAsia="宋体" w:hAnsi="Times New Roman" w:cs="Times New Roman" w:hint="eastAsia"/>
          <w:szCs w:val="21"/>
        </w:rPr>
        <w:t>．错</w:t>
      </w:r>
      <w:r w:rsidRPr="008D41B1">
        <w:rPr>
          <w:rFonts w:ascii="Times New Roman" w:eastAsia="宋体" w:hAnsi="Times New Roman" w:cs="Times New Roman" w:hint="eastAsia"/>
          <w:szCs w:val="21"/>
        </w:rPr>
        <w:tab/>
        <w:t>5</w:t>
      </w:r>
      <w:r w:rsidRPr="008D41B1">
        <w:rPr>
          <w:rFonts w:ascii="Times New Roman" w:eastAsia="宋体" w:hAnsi="Times New Roman" w:cs="Times New Roman" w:hint="eastAsia"/>
          <w:szCs w:val="21"/>
        </w:rPr>
        <w:t>．错</w:t>
      </w:r>
    </w:p>
    <w:p w:rsidR="008D41B1" w:rsidRPr="008D41B1" w:rsidRDefault="008D41B1" w:rsidP="008D41B1">
      <w:pPr>
        <w:widowControl/>
        <w:ind w:hanging="1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>6</w:t>
      </w:r>
      <w:r w:rsidRPr="008D41B1">
        <w:rPr>
          <w:rFonts w:ascii="Times New Roman" w:eastAsia="宋体" w:hAnsi="Times New Roman" w:cs="Times New Roman" w:hint="eastAsia"/>
          <w:szCs w:val="21"/>
        </w:rPr>
        <w:t>．对</w:t>
      </w:r>
      <w:r w:rsidRPr="008D41B1">
        <w:rPr>
          <w:rFonts w:ascii="Times New Roman" w:eastAsia="宋体" w:hAnsi="Times New Roman" w:cs="Times New Roman" w:hint="eastAsia"/>
          <w:szCs w:val="21"/>
        </w:rPr>
        <w:tab/>
        <w:t>7</w:t>
      </w:r>
      <w:r w:rsidRPr="008D41B1">
        <w:rPr>
          <w:rFonts w:ascii="Times New Roman" w:eastAsia="宋体" w:hAnsi="Times New Roman" w:cs="Times New Roman" w:hint="eastAsia"/>
          <w:szCs w:val="21"/>
        </w:rPr>
        <w:t>．对</w:t>
      </w:r>
      <w:r w:rsidRPr="008D41B1">
        <w:rPr>
          <w:rFonts w:ascii="Times New Roman" w:eastAsia="宋体" w:hAnsi="Times New Roman" w:cs="Times New Roman" w:hint="eastAsia"/>
          <w:szCs w:val="21"/>
        </w:rPr>
        <w:tab/>
        <w:t>8</w:t>
      </w:r>
      <w:r w:rsidRPr="008D41B1">
        <w:rPr>
          <w:rFonts w:ascii="Times New Roman" w:eastAsia="宋体" w:hAnsi="Times New Roman" w:cs="Times New Roman" w:hint="eastAsia"/>
          <w:szCs w:val="21"/>
        </w:rPr>
        <w:t>．对</w:t>
      </w:r>
      <w:r w:rsidRPr="008D41B1">
        <w:rPr>
          <w:rFonts w:ascii="Times New Roman" w:eastAsia="宋体" w:hAnsi="Times New Roman" w:cs="Times New Roman" w:hint="eastAsia"/>
          <w:szCs w:val="21"/>
        </w:rPr>
        <w:tab/>
        <w:t>9</w:t>
      </w:r>
      <w:r w:rsidRPr="008D41B1">
        <w:rPr>
          <w:rFonts w:ascii="Times New Roman" w:eastAsia="宋体" w:hAnsi="Times New Roman" w:cs="Times New Roman" w:hint="eastAsia"/>
          <w:szCs w:val="21"/>
        </w:rPr>
        <w:t>．对</w:t>
      </w:r>
      <w:r w:rsidRPr="008D41B1">
        <w:rPr>
          <w:rFonts w:ascii="Times New Roman" w:eastAsia="宋体" w:hAnsi="Times New Roman" w:cs="Times New Roman" w:hint="eastAsia"/>
          <w:szCs w:val="21"/>
        </w:rPr>
        <w:tab/>
        <w:t>10</w:t>
      </w:r>
      <w:r w:rsidRPr="008D41B1">
        <w:rPr>
          <w:rFonts w:ascii="Times New Roman" w:eastAsia="宋体" w:hAnsi="Times New Roman" w:cs="Times New Roman" w:hint="eastAsia"/>
          <w:szCs w:val="21"/>
        </w:rPr>
        <w:t>．对</w:t>
      </w:r>
    </w:p>
    <w:p w:rsidR="008D41B1" w:rsidRPr="008D41B1" w:rsidRDefault="008D41B1" w:rsidP="008D41B1">
      <w:pPr>
        <w:widowControl/>
        <w:rPr>
          <w:rFonts w:ascii="Times New Roman" w:eastAsia="宋体" w:hAnsi="Times New Roman" w:cs="Times New Roman"/>
          <w:b/>
          <w:bCs/>
          <w:szCs w:val="21"/>
        </w:rPr>
      </w:pPr>
      <w:r w:rsidRPr="008D41B1">
        <w:rPr>
          <w:rFonts w:ascii="Times New Roman" w:eastAsia="宋体" w:hAnsi="Times New Roman" w:cs="Times New Roman" w:hint="eastAsia"/>
          <w:b/>
          <w:bCs/>
          <w:szCs w:val="21"/>
        </w:rPr>
        <w:t>三、填空题</w:t>
      </w:r>
    </w:p>
    <w:p w:rsidR="008D41B1" w:rsidRPr="008D41B1" w:rsidRDefault="008D41B1" w:rsidP="008D41B1">
      <w:pPr>
        <w:widowControl/>
        <w:numPr>
          <w:ilvl w:val="0"/>
          <w:numId w:val="37"/>
        </w:numPr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/>
          <w:szCs w:val="21"/>
        </w:rPr>
        <w:t>(</w:t>
      </w:r>
      <w:r w:rsidRPr="008D41B1">
        <w:rPr>
          <w:rFonts w:ascii="Times New Roman" w:eastAsia="宋体" w:hAnsi="Times New Roman" w:cs="Times New Roman" w:hint="eastAsia"/>
          <w:szCs w:val="21"/>
        </w:rPr>
        <w:t>49</w:t>
      </w:r>
      <w:r w:rsidRPr="008D41B1">
        <w:rPr>
          <w:rFonts w:ascii="Times New Roman" w:eastAsia="宋体" w:hAnsi="Times New Roman" w:cs="Times New Roman" w:hint="eastAsia"/>
          <w:szCs w:val="21"/>
        </w:rPr>
        <w:t>，</w:t>
      </w:r>
      <w:r w:rsidRPr="008D41B1">
        <w:rPr>
          <w:rFonts w:ascii="Times New Roman" w:eastAsia="宋体" w:hAnsi="Times New Roman" w:cs="Times New Roman" w:hint="eastAsia"/>
          <w:szCs w:val="21"/>
        </w:rPr>
        <w:t>13</w:t>
      </w:r>
      <w:r w:rsidRPr="008D41B1">
        <w:rPr>
          <w:rFonts w:ascii="Times New Roman" w:eastAsia="宋体" w:hAnsi="Times New Roman" w:cs="Times New Roman" w:hint="eastAsia"/>
          <w:szCs w:val="21"/>
        </w:rPr>
        <w:t>，</w:t>
      </w:r>
      <w:r w:rsidRPr="008D41B1">
        <w:rPr>
          <w:rFonts w:ascii="Times New Roman" w:eastAsia="宋体" w:hAnsi="Times New Roman" w:cs="Times New Roman" w:hint="eastAsia"/>
          <w:szCs w:val="21"/>
        </w:rPr>
        <w:t>27</w:t>
      </w:r>
      <w:r w:rsidRPr="008D41B1">
        <w:rPr>
          <w:rFonts w:ascii="Times New Roman" w:eastAsia="宋体" w:hAnsi="Times New Roman" w:cs="Times New Roman" w:hint="eastAsia"/>
          <w:szCs w:val="21"/>
        </w:rPr>
        <w:t>，</w:t>
      </w:r>
      <w:r w:rsidRPr="008D41B1">
        <w:rPr>
          <w:rFonts w:ascii="Times New Roman" w:eastAsia="宋体" w:hAnsi="Times New Roman" w:cs="Times New Roman" w:hint="eastAsia"/>
          <w:szCs w:val="21"/>
        </w:rPr>
        <w:t>50</w:t>
      </w:r>
      <w:r w:rsidRPr="008D41B1">
        <w:rPr>
          <w:rFonts w:ascii="Times New Roman" w:eastAsia="宋体" w:hAnsi="Times New Roman" w:cs="Times New Roman" w:hint="eastAsia"/>
          <w:szCs w:val="21"/>
        </w:rPr>
        <w:t>，</w:t>
      </w:r>
      <w:r w:rsidRPr="008D41B1">
        <w:rPr>
          <w:rFonts w:ascii="Times New Roman" w:eastAsia="宋体" w:hAnsi="Times New Roman" w:cs="Times New Roman" w:hint="eastAsia"/>
          <w:szCs w:val="21"/>
        </w:rPr>
        <w:t>76</w:t>
      </w:r>
      <w:r w:rsidRPr="008D41B1">
        <w:rPr>
          <w:rFonts w:ascii="Times New Roman" w:eastAsia="宋体" w:hAnsi="Times New Roman" w:cs="Times New Roman" w:hint="eastAsia"/>
          <w:szCs w:val="21"/>
        </w:rPr>
        <w:t>，</w:t>
      </w:r>
      <w:r w:rsidRPr="008D41B1">
        <w:rPr>
          <w:rFonts w:ascii="Times New Roman" w:eastAsia="宋体" w:hAnsi="Times New Roman" w:cs="Times New Roman" w:hint="eastAsia"/>
          <w:szCs w:val="21"/>
        </w:rPr>
        <w:t>38</w:t>
      </w:r>
      <w:r w:rsidRPr="008D41B1">
        <w:rPr>
          <w:rFonts w:ascii="Times New Roman" w:eastAsia="宋体" w:hAnsi="Times New Roman" w:cs="Times New Roman" w:hint="eastAsia"/>
          <w:szCs w:val="21"/>
        </w:rPr>
        <w:t>，</w:t>
      </w:r>
      <w:r w:rsidRPr="008D41B1">
        <w:rPr>
          <w:rFonts w:ascii="Times New Roman" w:eastAsia="宋体" w:hAnsi="Times New Roman" w:cs="Times New Roman" w:hint="eastAsia"/>
          <w:szCs w:val="21"/>
        </w:rPr>
        <w:t>65</w:t>
      </w:r>
      <w:r w:rsidRPr="008D41B1">
        <w:rPr>
          <w:rFonts w:ascii="Times New Roman" w:eastAsia="宋体" w:hAnsi="Times New Roman" w:cs="Times New Roman" w:hint="eastAsia"/>
          <w:szCs w:val="21"/>
        </w:rPr>
        <w:t>，</w:t>
      </w:r>
      <w:r w:rsidRPr="008D41B1">
        <w:rPr>
          <w:rFonts w:ascii="Times New Roman" w:eastAsia="宋体" w:hAnsi="Times New Roman" w:cs="Times New Roman" w:hint="eastAsia"/>
          <w:szCs w:val="21"/>
        </w:rPr>
        <w:t>97</w:t>
      </w:r>
      <w:r w:rsidRPr="008D41B1">
        <w:rPr>
          <w:rFonts w:ascii="Times New Roman" w:eastAsia="宋体" w:hAnsi="Times New Roman" w:cs="Times New Roman"/>
          <w:szCs w:val="21"/>
        </w:rPr>
        <w:t>)</w:t>
      </w:r>
    </w:p>
    <w:p w:rsidR="008D41B1" w:rsidRPr="008D41B1" w:rsidRDefault="008D41B1" w:rsidP="008D41B1">
      <w:pPr>
        <w:widowControl/>
        <w:numPr>
          <w:ilvl w:val="0"/>
          <w:numId w:val="37"/>
        </w:numPr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/>
          <w:szCs w:val="21"/>
        </w:rPr>
        <w:t>t=(bitree *)malloc(sizeof(bitree))</w:t>
      </w:r>
      <w:r w:rsidRPr="008D41B1">
        <w:rPr>
          <w:rFonts w:ascii="Times New Roman" w:eastAsia="宋体" w:hAnsi="Times New Roman" w:cs="Times New Roman" w:hint="eastAsia"/>
          <w:szCs w:val="21"/>
        </w:rPr>
        <w:t>，</w:t>
      </w:r>
      <w:r w:rsidRPr="008D41B1">
        <w:rPr>
          <w:rFonts w:ascii="Times New Roman" w:eastAsia="宋体" w:hAnsi="Times New Roman" w:cs="Times New Roman"/>
          <w:szCs w:val="21"/>
        </w:rPr>
        <w:t>bstinsert(t-&gt;rchild,k)</w:t>
      </w:r>
    </w:p>
    <w:p w:rsidR="008D41B1" w:rsidRPr="008D41B1" w:rsidRDefault="008D41B1" w:rsidP="008D41B1">
      <w:pPr>
        <w:widowControl/>
        <w:numPr>
          <w:ilvl w:val="0"/>
          <w:numId w:val="37"/>
        </w:numPr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/>
          <w:szCs w:val="21"/>
        </w:rPr>
        <w:t>p-&gt;next=s</w:t>
      </w:r>
    </w:p>
    <w:p w:rsidR="008D41B1" w:rsidRPr="008D41B1" w:rsidRDefault="008D41B1" w:rsidP="008D41B1">
      <w:pPr>
        <w:widowControl/>
        <w:numPr>
          <w:ilvl w:val="0"/>
          <w:numId w:val="37"/>
        </w:numPr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/>
          <w:szCs w:val="21"/>
        </w:rPr>
        <w:t>head-&gt;rlink</w:t>
      </w:r>
      <w:r w:rsidRPr="008D41B1">
        <w:rPr>
          <w:rFonts w:ascii="Times New Roman" w:eastAsia="宋体" w:hAnsi="Times New Roman" w:cs="Times New Roman" w:hint="eastAsia"/>
          <w:szCs w:val="21"/>
        </w:rPr>
        <w:t>，</w:t>
      </w:r>
      <w:r w:rsidRPr="008D41B1">
        <w:rPr>
          <w:rFonts w:ascii="Times New Roman" w:eastAsia="宋体" w:hAnsi="Times New Roman" w:cs="Times New Roman"/>
          <w:szCs w:val="21"/>
        </w:rPr>
        <w:t>p-&gt;llink</w:t>
      </w:r>
    </w:p>
    <w:p w:rsidR="008D41B1" w:rsidRPr="008D41B1" w:rsidRDefault="008D41B1" w:rsidP="008D41B1">
      <w:pPr>
        <w:widowControl/>
        <w:numPr>
          <w:ilvl w:val="0"/>
          <w:numId w:val="37"/>
        </w:numPr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/>
          <w:szCs w:val="21"/>
        </w:rPr>
        <w:t>CABD</w:t>
      </w:r>
    </w:p>
    <w:p w:rsidR="008D41B1" w:rsidRPr="008D41B1" w:rsidRDefault="008D41B1" w:rsidP="008D41B1">
      <w:pPr>
        <w:widowControl/>
        <w:numPr>
          <w:ilvl w:val="0"/>
          <w:numId w:val="37"/>
        </w:numPr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/>
          <w:szCs w:val="21"/>
        </w:rPr>
        <w:t>1</w:t>
      </w:r>
      <w:r w:rsidRPr="008D41B1">
        <w:rPr>
          <w:rFonts w:ascii="Times New Roman" w:eastAsia="宋体" w:hAnsi="Times New Roman" w:cs="Times New Roman"/>
          <w:szCs w:val="21"/>
        </w:rPr>
        <w:t>，</w:t>
      </w:r>
      <w:r w:rsidRPr="008D41B1">
        <w:rPr>
          <w:rFonts w:ascii="Times New Roman" w:eastAsia="宋体" w:hAnsi="Times New Roman" w:cs="Times New Roman"/>
          <w:szCs w:val="21"/>
        </w:rPr>
        <w:t>16</w:t>
      </w:r>
    </w:p>
    <w:p w:rsidR="008D41B1" w:rsidRPr="008D41B1" w:rsidRDefault="008D41B1" w:rsidP="008D41B1">
      <w:pPr>
        <w:widowControl/>
        <w:numPr>
          <w:ilvl w:val="0"/>
          <w:numId w:val="37"/>
        </w:numPr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/>
          <w:szCs w:val="21"/>
        </w:rPr>
        <w:t>0</w:t>
      </w:r>
    </w:p>
    <w:p w:rsidR="008D41B1" w:rsidRPr="008D41B1" w:rsidRDefault="008D41B1" w:rsidP="008D41B1">
      <w:pPr>
        <w:widowControl/>
        <w:numPr>
          <w:ilvl w:val="0"/>
          <w:numId w:val="37"/>
        </w:numPr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/>
          <w:szCs w:val="21"/>
        </w:rPr>
        <w:t>(</w:t>
      </w:r>
      <w:r w:rsidRPr="008D41B1">
        <w:rPr>
          <w:rFonts w:ascii="Times New Roman" w:eastAsia="宋体" w:hAnsi="Times New Roman" w:cs="Times New Roman" w:hint="eastAsia"/>
          <w:szCs w:val="21"/>
        </w:rPr>
        <w:t>13</w:t>
      </w:r>
      <w:r w:rsidRPr="008D41B1">
        <w:rPr>
          <w:rFonts w:ascii="Times New Roman" w:eastAsia="宋体" w:hAnsi="Times New Roman" w:cs="Times New Roman" w:hint="eastAsia"/>
          <w:szCs w:val="21"/>
        </w:rPr>
        <w:t>，</w:t>
      </w:r>
      <w:r w:rsidRPr="008D41B1">
        <w:rPr>
          <w:rFonts w:ascii="Times New Roman" w:eastAsia="宋体" w:hAnsi="Times New Roman" w:cs="Times New Roman" w:hint="eastAsia"/>
          <w:szCs w:val="21"/>
        </w:rPr>
        <w:t>27</w:t>
      </w:r>
      <w:r w:rsidRPr="008D41B1">
        <w:rPr>
          <w:rFonts w:ascii="Times New Roman" w:eastAsia="宋体" w:hAnsi="Times New Roman" w:cs="Times New Roman" w:hint="eastAsia"/>
          <w:szCs w:val="21"/>
        </w:rPr>
        <w:t>，</w:t>
      </w:r>
      <w:r w:rsidRPr="008D41B1">
        <w:rPr>
          <w:rFonts w:ascii="Times New Roman" w:eastAsia="宋体" w:hAnsi="Times New Roman" w:cs="Times New Roman" w:hint="eastAsia"/>
          <w:szCs w:val="21"/>
        </w:rPr>
        <w:t>38</w:t>
      </w:r>
      <w:r w:rsidRPr="008D41B1">
        <w:rPr>
          <w:rFonts w:ascii="Times New Roman" w:eastAsia="宋体" w:hAnsi="Times New Roman" w:cs="Times New Roman" w:hint="eastAsia"/>
          <w:szCs w:val="21"/>
        </w:rPr>
        <w:t>，</w:t>
      </w:r>
      <w:r w:rsidRPr="008D41B1">
        <w:rPr>
          <w:rFonts w:ascii="Times New Roman" w:eastAsia="宋体" w:hAnsi="Times New Roman" w:cs="Times New Roman" w:hint="eastAsia"/>
          <w:szCs w:val="21"/>
        </w:rPr>
        <w:t>50</w:t>
      </w:r>
      <w:r w:rsidRPr="008D41B1">
        <w:rPr>
          <w:rFonts w:ascii="Times New Roman" w:eastAsia="宋体" w:hAnsi="Times New Roman" w:cs="Times New Roman" w:hint="eastAsia"/>
          <w:szCs w:val="21"/>
        </w:rPr>
        <w:t>，</w:t>
      </w:r>
      <w:r w:rsidRPr="008D41B1">
        <w:rPr>
          <w:rFonts w:ascii="Times New Roman" w:eastAsia="宋体" w:hAnsi="Times New Roman" w:cs="Times New Roman" w:hint="eastAsia"/>
          <w:szCs w:val="21"/>
        </w:rPr>
        <w:t>76</w:t>
      </w:r>
      <w:r w:rsidRPr="008D41B1">
        <w:rPr>
          <w:rFonts w:ascii="Times New Roman" w:eastAsia="宋体" w:hAnsi="Times New Roman" w:cs="Times New Roman" w:hint="eastAsia"/>
          <w:szCs w:val="21"/>
        </w:rPr>
        <w:t>，</w:t>
      </w:r>
      <w:r w:rsidRPr="008D41B1">
        <w:rPr>
          <w:rFonts w:ascii="Times New Roman" w:eastAsia="宋体" w:hAnsi="Times New Roman" w:cs="Times New Roman" w:hint="eastAsia"/>
          <w:szCs w:val="21"/>
        </w:rPr>
        <w:t>49</w:t>
      </w:r>
      <w:r w:rsidRPr="008D41B1">
        <w:rPr>
          <w:rFonts w:ascii="Times New Roman" w:eastAsia="宋体" w:hAnsi="Times New Roman" w:cs="Times New Roman" w:hint="eastAsia"/>
          <w:szCs w:val="21"/>
        </w:rPr>
        <w:t>，</w:t>
      </w:r>
      <w:r w:rsidRPr="008D41B1">
        <w:rPr>
          <w:rFonts w:ascii="Times New Roman" w:eastAsia="宋体" w:hAnsi="Times New Roman" w:cs="Times New Roman" w:hint="eastAsia"/>
          <w:szCs w:val="21"/>
        </w:rPr>
        <w:t>65</w:t>
      </w:r>
      <w:r w:rsidRPr="008D41B1">
        <w:rPr>
          <w:rFonts w:ascii="Times New Roman" w:eastAsia="宋体" w:hAnsi="Times New Roman" w:cs="Times New Roman" w:hint="eastAsia"/>
          <w:szCs w:val="21"/>
        </w:rPr>
        <w:t>，</w:t>
      </w:r>
      <w:r w:rsidRPr="008D41B1">
        <w:rPr>
          <w:rFonts w:ascii="Times New Roman" w:eastAsia="宋体" w:hAnsi="Times New Roman" w:cs="Times New Roman" w:hint="eastAsia"/>
          <w:szCs w:val="21"/>
        </w:rPr>
        <w:t>97</w:t>
      </w:r>
      <w:r w:rsidRPr="008D41B1">
        <w:rPr>
          <w:rFonts w:ascii="Times New Roman" w:eastAsia="宋体" w:hAnsi="Times New Roman" w:cs="Times New Roman"/>
          <w:szCs w:val="21"/>
        </w:rPr>
        <w:t>)</w:t>
      </w:r>
    </w:p>
    <w:p w:rsidR="008D41B1" w:rsidRPr="008D41B1" w:rsidRDefault="008D41B1" w:rsidP="008D41B1">
      <w:pPr>
        <w:widowControl/>
        <w:numPr>
          <w:ilvl w:val="0"/>
          <w:numId w:val="37"/>
        </w:numPr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/>
          <w:szCs w:val="21"/>
        </w:rPr>
        <w:t>n-1</w:t>
      </w:r>
    </w:p>
    <w:p w:rsidR="008D41B1" w:rsidRPr="008D41B1" w:rsidRDefault="008D41B1" w:rsidP="008D41B1">
      <w:pPr>
        <w:widowControl/>
        <w:numPr>
          <w:ilvl w:val="0"/>
          <w:numId w:val="37"/>
        </w:numPr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>50</w:t>
      </w:r>
    </w:p>
    <w:p w:rsidR="008D41B1" w:rsidRPr="008D41B1" w:rsidRDefault="008D41B1" w:rsidP="008D41B1">
      <w:pPr>
        <w:widowControl/>
        <w:rPr>
          <w:rFonts w:ascii="Times New Roman" w:eastAsia="宋体" w:hAnsi="Times New Roman" w:cs="Times New Roman"/>
          <w:b/>
          <w:bCs/>
          <w:szCs w:val="21"/>
        </w:rPr>
      </w:pPr>
      <w:r w:rsidRPr="008D41B1">
        <w:rPr>
          <w:rFonts w:ascii="Times New Roman" w:eastAsia="宋体" w:hAnsi="Times New Roman" w:cs="Times New Roman" w:hint="eastAsia"/>
          <w:b/>
          <w:bCs/>
          <w:szCs w:val="21"/>
        </w:rPr>
        <w:t>四、算法设计题</w:t>
      </w:r>
    </w:p>
    <w:p w:rsidR="008D41B1" w:rsidRPr="008D41B1" w:rsidRDefault="008D41B1" w:rsidP="008D41B1">
      <w:pPr>
        <w:widowControl/>
        <w:numPr>
          <w:ilvl w:val="0"/>
          <w:numId w:val="38"/>
        </w:numPr>
        <w:rPr>
          <w:rFonts w:ascii="宋体" w:eastAsia="宋体" w:hAnsi="宋体" w:cs="Courier New"/>
          <w:szCs w:val="21"/>
        </w:rPr>
      </w:pPr>
      <w:r w:rsidRPr="008D41B1">
        <w:rPr>
          <w:rFonts w:ascii="宋体" w:eastAsia="宋体" w:hAnsi="宋体" w:cs="Courier New" w:hint="eastAsia"/>
          <w:szCs w:val="21"/>
        </w:rPr>
        <w:t>设计一个在链式存储结构上统计二叉树中结点个数的算法。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void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 xml:space="preserve"> count</w:t>
      </w:r>
      <w:r w:rsidRPr="008D41B1">
        <w:rPr>
          <w:rFonts w:ascii="Times New Roman" w:eastAsia="宋体" w:hAnsi="Times New Roman" w:cs="Times New Roman"/>
          <w:szCs w:val="21"/>
        </w:rPr>
        <w:t>node</w:t>
      </w:r>
      <w:r w:rsidRPr="008D41B1">
        <w:rPr>
          <w:rFonts w:ascii="Times New Roman" w:eastAsia="宋体" w:hAnsi="Times New Roman" w:cs="Times New Roman" w:hint="eastAsia"/>
          <w:szCs w:val="21"/>
        </w:rPr>
        <w:t>(bitree *bt,int &amp;count)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>{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 xml:space="preserve">   </w:t>
      </w: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if(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 xml:space="preserve">bt!=0) </w:t>
      </w:r>
    </w:p>
    <w:p w:rsidR="008D41B1" w:rsidRPr="008D41B1" w:rsidRDefault="008D41B1" w:rsidP="008D41B1">
      <w:pPr>
        <w:widowControl/>
        <w:ind w:firstLineChars="340" w:firstLine="714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/>
          <w:szCs w:val="21"/>
        </w:rPr>
        <w:t>{</w:t>
      </w: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count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>++; count</w:t>
      </w:r>
      <w:r w:rsidRPr="008D41B1">
        <w:rPr>
          <w:rFonts w:ascii="Times New Roman" w:eastAsia="宋体" w:hAnsi="Times New Roman" w:cs="Times New Roman"/>
          <w:szCs w:val="21"/>
        </w:rPr>
        <w:t>node</w:t>
      </w:r>
      <w:r w:rsidRPr="008D41B1">
        <w:rPr>
          <w:rFonts w:ascii="Times New Roman" w:eastAsia="宋体" w:hAnsi="Times New Roman" w:cs="Times New Roman" w:hint="eastAsia"/>
          <w:szCs w:val="21"/>
        </w:rPr>
        <w:t>(bt-&gt;lchild,count); count</w:t>
      </w:r>
      <w:r w:rsidRPr="008D41B1">
        <w:rPr>
          <w:rFonts w:ascii="Times New Roman" w:eastAsia="宋体" w:hAnsi="Times New Roman" w:cs="Times New Roman"/>
          <w:szCs w:val="21"/>
        </w:rPr>
        <w:t>node</w:t>
      </w:r>
      <w:r w:rsidRPr="008D41B1">
        <w:rPr>
          <w:rFonts w:ascii="Times New Roman" w:eastAsia="宋体" w:hAnsi="Times New Roman" w:cs="Times New Roman" w:hint="eastAsia"/>
          <w:szCs w:val="21"/>
        </w:rPr>
        <w:t>(bt-&gt;rchild,count);</w:t>
      </w:r>
      <w:r w:rsidRPr="008D41B1">
        <w:rPr>
          <w:rFonts w:ascii="Times New Roman" w:eastAsia="宋体" w:hAnsi="Times New Roman" w:cs="Times New Roman"/>
          <w:szCs w:val="21"/>
        </w:rPr>
        <w:t>}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>}</w:t>
      </w:r>
    </w:p>
    <w:p w:rsidR="008D41B1" w:rsidRPr="008D41B1" w:rsidRDefault="008D41B1" w:rsidP="008D41B1">
      <w:pPr>
        <w:widowControl/>
        <w:numPr>
          <w:ilvl w:val="0"/>
          <w:numId w:val="38"/>
        </w:numPr>
        <w:rPr>
          <w:rFonts w:ascii="宋体" w:eastAsia="宋体" w:hAnsi="宋体" w:cs="Courier New"/>
          <w:szCs w:val="21"/>
        </w:rPr>
      </w:pPr>
      <w:r w:rsidRPr="008D41B1">
        <w:rPr>
          <w:rFonts w:ascii="宋体" w:eastAsia="宋体" w:hAnsi="宋体" w:cs="Courier New" w:hint="eastAsia"/>
          <w:szCs w:val="21"/>
        </w:rPr>
        <w:t>设计一个算法将无向图的邻接矩阵转为对应邻接表的算法。</w:t>
      </w:r>
    </w:p>
    <w:p w:rsidR="008D41B1" w:rsidRPr="008D41B1" w:rsidRDefault="008D41B1" w:rsidP="008D41B1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typedef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 xml:space="preserve"> struct {</w:t>
      </w:r>
      <w:r w:rsidRPr="008D41B1">
        <w:rPr>
          <w:rFonts w:ascii="Times New Roman" w:eastAsia="宋体" w:hAnsi="Times New Roman" w:cs="Times New Roman"/>
          <w:szCs w:val="21"/>
        </w:rPr>
        <w:t>int</w:t>
      </w:r>
      <w:r w:rsidRPr="008D41B1">
        <w:rPr>
          <w:rFonts w:ascii="Times New Roman" w:eastAsia="宋体" w:hAnsi="Times New Roman" w:cs="Times New Roman" w:hint="eastAsia"/>
          <w:szCs w:val="21"/>
        </w:rPr>
        <w:t xml:space="preserve"> vertex[m]; int edge[m][m];}gadjmatrix;</w:t>
      </w:r>
    </w:p>
    <w:p w:rsidR="008D41B1" w:rsidRPr="008D41B1" w:rsidRDefault="008D41B1" w:rsidP="008D41B1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typedef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 xml:space="preserve"> struct node1{int info;int adjvertex; struct node1 *nextarc;}glinklistnode;</w:t>
      </w:r>
    </w:p>
    <w:p w:rsidR="008D41B1" w:rsidRPr="008D41B1" w:rsidRDefault="008D41B1" w:rsidP="008D41B1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typedef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 xml:space="preserve"> struct node2{int vertexinfo;glinklistnode *firstarc;}glinkheadnode;</w:t>
      </w:r>
    </w:p>
    <w:p w:rsidR="008D41B1" w:rsidRPr="008D41B1" w:rsidRDefault="008D41B1" w:rsidP="008D41B1">
      <w:pPr>
        <w:widowControl/>
        <w:tabs>
          <w:tab w:val="left" w:pos="420"/>
        </w:tabs>
        <w:ind w:firstLineChars="202" w:firstLine="424"/>
        <w:rPr>
          <w:rFonts w:ascii="Times New Roman" w:eastAsia="宋体" w:hAnsi="Times New Roman" w:cs="Times New Roman"/>
          <w:szCs w:val="24"/>
        </w:rPr>
      </w:pPr>
      <w:proofErr w:type="gramStart"/>
      <w:r w:rsidRPr="008D41B1">
        <w:rPr>
          <w:rFonts w:ascii="Times New Roman" w:eastAsia="宋体" w:hAnsi="Times New Roman" w:cs="Times New Roman"/>
          <w:szCs w:val="24"/>
        </w:rPr>
        <w:t>void</w:t>
      </w:r>
      <w:proofErr w:type="gramEnd"/>
      <w:r w:rsidRPr="008D41B1">
        <w:rPr>
          <w:rFonts w:ascii="Times New Roman" w:eastAsia="宋体" w:hAnsi="Times New Roman" w:cs="Times New Roman"/>
          <w:szCs w:val="24"/>
        </w:rPr>
        <w:t xml:space="preserve"> adjmatrixtoadjlist(gadjmatrix g1[ ],glinkheadnode g2[ ])</w:t>
      </w:r>
    </w:p>
    <w:p w:rsidR="008D41B1" w:rsidRPr="008D41B1" w:rsidRDefault="008D41B1" w:rsidP="008D41B1">
      <w:pPr>
        <w:widowControl/>
        <w:tabs>
          <w:tab w:val="left" w:pos="420"/>
        </w:tabs>
        <w:ind w:firstLineChars="202" w:firstLine="424"/>
        <w:rPr>
          <w:rFonts w:ascii="Times New Roman" w:eastAsia="宋体" w:hAnsi="Times New Roman" w:cs="Times New Roman"/>
          <w:szCs w:val="24"/>
        </w:rPr>
      </w:pPr>
      <w:r w:rsidRPr="008D41B1">
        <w:rPr>
          <w:rFonts w:ascii="Times New Roman" w:eastAsia="宋体" w:hAnsi="Times New Roman" w:cs="Times New Roman"/>
          <w:szCs w:val="24"/>
        </w:rPr>
        <w:t>{</w:t>
      </w:r>
    </w:p>
    <w:p w:rsidR="008D41B1" w:rsidRPr="008D41B1" w:rsidRDefault="008D41B1" w:rsidP="008D41B1">
      <w:pPr>
        <w:widowControl/>
        <w:tabs>
          <w:tab w:val="left" w:pos="420"/>
        </w:tabs>
        <w:ind w:firstLineChars="350" w:firstLine="735"/>
        <w:rPr>
          <w:rFonts w:ascii="Times New Roman" w:eastAsia="宋体" w:hAnsi="Times New Roman" w:cs="Times New Roman"/>
          <w:szCs w:val="24"/>
        </w:rPr>
      </w:pPr>
      <w:proofErr w:type="gramStart"/>
      <w:r w:rsidRPr="008D41B1">
        <w:rPr>
          <w:rFonts w:ascii="Times New Roman" w:eastAsia="宋体" w:hAnsi="Times New Roman" w:cs="Times New Roman"/>
          <w:szCs w:val="24"/>
        </w:rPr>
        <w:t>int</w:t>
      </w:r>
      <w:proofErr w:type="gramEnd"/>
      <w:r w:rsidRPr="008D41B1">
        <w:rPr>
          <w:rFonts w:ascii="Times New Roman" w:eastAsia="宋体" w:hAnsi="Times New Roman" w:cs="Times New Roman"/>
          <w:szCs w:val="24"/>
        </w:rPr>
        <w:t xml:space="preserve"> i,j; glinklistnode *p;</w:t>
      </w:r>
    </w:p>
    <w:p w:rsidR="008D41B1" w:rsidRPr="008D41B1" w:rsidRDefault="008D41B1" w:rsidP="008D41B1">
      <w:pPr>
        <w:widowControl/>
        <w:tabs>
          <w:tab w:val="left" w:pos="420"/>
        </w:tabs>
        <w:ind w:firstLineChars="350" w:firstLine="735"/>
        <w:rPr>
          <w:rFonts w:ascii="Times New Roman" w:eastAsia="宋体" w:hAnsi="Times New Roman" w:cs="Times New Roman"/>
          <w:szCs w:val="24"/>
        </w:rPr>
      </w:pPr>
      <w:proofErr w:type="gramStart"/>
      <w:r w:rsidRPr="008D41B1">
        <w:rPr>
          <w:rFonts w:ascii="Times New Roman" w:eastAsia="宋体" w:hAnsi="Times New Roman" w:cs="Times New Roman"/>
          <w:szCs w:val="24"/>
        </w:rPr>
        <w:t>for(</w:t>
      </w:r>
      <w:proofErr w:type="gramEnd"/>
      <w:r w:rsidRPr="008D41B1">
        <w:rPr>
          <w:rFonts w:ascii="Times New Roman" w:eastAsia="宋体" w:hAnsi="Times New Roman" w:cs="Times New Roman"/>
          <w:szCs w:val="24"/>
        </w:rPr>
        <w:t>i=0;i&lt;=n-1;i++) g2[i].firstarc=0;</w:t>
      </w:r>
    </w:p>
    <w:p w:rsidR="008D41B1" w:rsidRPr="008D41B1" w:rsidRDefault="008D41B1" w:rsidP="008D41B1">
      <w:pPr>
        <w:widowControl/>
        <w:tabs>
          <w:tab w:val="left" w:pos="420"/>
        </w:tabs>
        <w:ind w:firstLineChars="350" w:firstLine="735"/>
        <w:rPr>
          <w:rFonts w:ascii="Times New Roman" w:eastAsia="宋体" w:hAnsi="Times New Roman" w:cs="Times New Roman"/>
          <w:szCs w:val="24"/>
        </w:rPr>
      </w:pPr>
      <w:proofErr w:type="gramStart"/>
      <w:r w:rsidRPr="008D41B1">
        <w:rPr>
          <w:rFonts w:ascii="Times New Roman" w:eastAsia="宋体" w:hAnsi="Times New Roman" w:cs="Times New Roman"/>
          <w:szCs w:val="24"/>
        </w:rPr>
        <w:t>for(</w:t>
      </w:r>
      <w:proofErr w:type="gramEnd"/>
      <w:r w:rsidRPr="008D41B1">
        <w:rPr>
          <w:rFonts w:ascii="Times New Roman" w:eastAsia="宋体" w:hAnsi="Times New Roman" w:cs="Times New Roman"/>
          <w:szCs w:val="24"/>
        </w:rPr>
        <w:t>i=0;i&lt;=n-1;i++) for(j=0;j&lt;=n-1;j++)</w:t>
      </w:r>
    </w:p>
    <w:p w:rsidR="008D41B1" w:rsidRPr="008D41B1" w:rsidRDefault="008D41B1" w:rsidP="008D41B1">
      <w:pPr>
        <w:widowControl/>
        <w:tabs>
          <w:tab w:val="left" w:pos="420"/>
        </w:tabs>
        <w:ind w:firstLineChars="350" w:firstLine="735"/>
        <w:rPr>
          <w:rFonts w:ascii="Times New Roman" w:eastAsia="宋体" w:hAnsi="Times New Roman" w:cs="Times New Roman"/>
          <w:szCs w:val="24"/>
        </w:rPr>
      </w:pPr>
      <w:proofErr w:type="gramStart"/>
      <w:r w:rsidRPr="008D41B1">
        <w:rPr>
          <w:rFonts w:ascii="Times New Roman" w:eastAsia="宋体" w:hAnsi="Times New Roman" w:cs="Times New Roman"/>
          <w:szCs w:val="24"/>
        </w:rPr>
        <w:t>if</w:t>
      </w:r>
      <w:proofErr w:type="gramEnd"/>
      <w:r w:rsidRPr="008D41B1">
        <w:rPr>
          <w:rFonts w:ascii="Times New Roman" w:eastAsia="宋体" w:hAnsi="Times New Roman" w:cs="Times New Roman"/>
          <w:szCs w:val="24"/>
        </w:rPr>
        <w:t xml:space="preserve"> (g1.edge[i][j]==1)</w:t>
      </w:r>
    </w:p>
    <w:p w:rsidR="008D41B1" w:rsidRPr="008D41B1" w:rsidRDefault="008D41B1" w:rsidP="008D41B1">
      <w:pPr>
        <w:widowControl/>
        <w:tabs>
          <w:tab w:val="left" w:pos="420"/>
        </w:tabs>
        <w:ind w:firstLineChars="350" w:firstLine="735"/>
        <w:rPr>
          <w:rFonts w:ascii="Times New Roman" w:eastAsia="宋体" w:hAnsi="Times New Roman" w:cs="Times New Roman"/>
          <w:szCs w:val="24"/>
        </w:rPr>
      </w:pPr>
      <w:r w:rsidRPr="008D41B1">
        <w:rPr>
          <w:rFonts w:ascii="Times New Roman" w:eastAsia="宋体" w:hAnsi="Times New Roman" w:cs="Times New Roman"/>
          <w:szCs w:val="24"/>
        </w:rPr>
        <w:t>{</w:t>
      </w:r>
    </w:p>
    <w:p w:rsidR="008D41B1" w:rsidRPr="008D41B1" w:rsidRDefault="008D41B1" w:rsidP="008D41B1">
      <w:pPr>
        <w:ind w:firstLineChars="500" w:firstLine="1050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>p</w:t>
      </w: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=(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>glinklistnode *)malloc(sizeof(glinklistnode));p-&gt;adjvertex=j;</w:t>
      </w:r>
    </w:p>
    <w:p w:rsidR="008D41B1" w:rsidRPr="008D41B1" w:rsidRDefault="008D41B1" w:rsidP="008D41B1">
      <w:pPr>
        <w:ind w:firstLineChars="500" w:firstLine="1050"/>
        <w:rPr>
          <w:rFonts w:ascii="Times New Roman" w:eastAsia="宋体" w:hAnsi="Times New Roman" w:cs="Times New Roman"/>
          <w:szCs w:val="21"/>
        </w:rPr>
      </w:pP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p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>-&gt;nextarc=g[i].firstarc; g[i].firstarc=p;</w:t>
      </w:r>
    </w:p>
    <w:p w:rsidR="008D41B1" w:rsidRPr="008D41B1" w:rsidRDefault="008D41B1" w:rsidP="008D41B1">
      <w:pPr>
        <w:ind w:firstLineChars="500" w:firstLine="1050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>p</w:t>
      </w: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=(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>glinklistnode *)malloc(sizeof(glinklistnode));p-&gt;adjvertex=i;</w:t>
      </w:r>
    </w:p>
    <w:p w:rsidR="008D41B1" w:rsidRPr="008D41B1" w:rsidRDefault="008D41B1" w:rsidP="008D41B1">
      <w:pPr>
        <w:widowControl/>
        <w:tabs>
          <w:tab w:val="left" w:pos="420"/>
        </w:tabs>
        <w:ind w:firstLineChars="500" w:firstLine="1050"/>
        <w:rPr>
          <w:rFonts w:ascii="Times New Roman" w:eastAsia="宋体" w:hAnsi="Times New Roman" w:cs="Times New Roman"/>
          <w:szCs w:val="24"/>
        </w:rPr>
      </w:pPr>
      <w:proofErr w:type="gramStart"/>
      <w:r w:rsidRPr="008D41B1">
        <w:rPr>
          <w:rFonts w:ascii="Times New Roman" w:eastAsia="宋体" w:hAnsi="Times New Roman" w:cs="Times New Roman" w:hint="eastAsia"/>
          <w:szCs w:val="24"/>
        </w:rPr>
        <w:t>p</w:t>
      </w:r>
      <w:proofErr w:type="gramEnd"/>
      <w:r w:rsidRPr="008D41B1">
        <w:rPr>
          <w:rFonts w:ascii="Times New Roman" w:eastAsia="宋体" w:hAnsi="Times New Roman" w:cs="Times New Roman" w:hint="eastAsia"/>
          <w:szCs w:val="24"/>
        </w:rPr>
        <w:t>-&gt;nextarc=g[j].firstarc; g[j].firstarc=p;</w:t>
      </w:r>
    </w:p>
    <w:p w:rsidR="008D41B1" w:rsidRPr="008D41B1" w:rsidRDefault="008D41B1" w:rsidP="008D41B1">
      <w:pPr>
        <w:widowControl/>
        <w:tabs>
          <w:tab w:val="left" w:pos="420"/>
        </w:tabs>
        <w:ind w:firstLineChars="350" w:firstLine="735"/>
        <w:rPr>
          <w:rFonts w:ascii="Times New Roman" w:eastAsia="宋体" w:hAnsi="Times New Roman" w:cs="Times New Roman"/>
          <w:szCs w:val="24"/>
        </w:rPr>
      </w:pPr>
      <w:r w:rsidRPr="008D41B1">
        <w:rPr>
          <w:rFonts w:ascii="Times New Roman" w:eastAsia="宋体" w:hAnsi="Times New Roman" w:cs="Times New Roman"/>
          <w:szCs w:val="24"/>
        </w:rPr>
        <w:t>}</w:t>
      </w:r>
    </w:p>
    <w:p w:rsidR="008D41B1" w:rsidRPr="008D41B1" w:rsidRDefault="008D41B1" w:rsidP="008D41B1">
      <w:pPr>
        <w:rPr>
          <w:rFonts w:ascii="Times New Roman" w:eastAsia="宋体" w:hAnsi="Times New Roman" w:cs="Times New Roman"/>
          <w:szCs w:val="24"/>
        </w:rPr>
      </w:pPr>
      <w:r w:rsidRPr="008D41B1">
        <w:rPr>
          <w:rFonts w:ascii="Times New Roman" w:eastAsia="宋体" w:hAnsi="Times New Roman" w:cs="Times New Roman"/>
          <w:szCs w:val="24"/>
        </w:rPr>
        <w:t>}</w:t>
      </w:r>
    </w:p>
    <w:p w:rsidR="008D41B1" w:rsidRPr="008D41B1" w:rsidRDefault="008D41B1" w:rsidP="008D41B1">
      <w:pPr>
        <w:widowControl/>
        <w:jc w:val="left"/>
        <w:rPr>
          <w:rFonts w:ascii="Calibri" w:eastAsia="宋体" w:hAnsi="Calibri" w:cs="Times New Roman"/>
        </w:rPr>
      </w:pPr>
    </w:p>
    <w:p w:rsidR="008D41B1" w:rsidRPr="008D41B1" w:rsidRDefault="008D41B1" w:rsidP="008D41B1">
      <w:pPr>
        <w:widowControl/>
        <w:jc w:val="center"/>
        <w:outlineLvl w:val="0"/>
        <w:rPr>
          <w:rFonts w:ascii="黑体" w:eastAsia="黑体" w:hAnsi="宋体" w:cs="Courier New"/>
          <w:b/>
          <w:bCs/>
          <w:sz w:val="28"/>
          <w:szCs w:val="21"/>
        </w:rPr>
      </w:pPr>
      <w:bookmarkStart w:id="16" w:name="_Toc282629572"/>
      <w:bookmarkStart w:id="17" w:name="_Toc282629603"/>
      <w:r w:rsidRPr="008D41B1">
        <w:rPr>
          <w:rFonts w:ascii="黑体" w:eastAsia="黑体" w:hAnsi="宋体" w:cs="Courier New" w:hint="eastAsia"/>
          <w:b/>
          <w:bCs/>
          <w:sz w:val="28"/>
          <w:szCs w:val="21"/>
        </w:rPr>
        <w:lastRenderedPageBreak/>
        <w:t>数据结构试卷（九）参考答案</w:t>
      </w:r>
      <w:bookmarkEnd w:id="16"/>
      <w:bookmarkEnd w:id="17"/>
    </w:p>
    <w:p w:rsidR="008D41B1" w:rsidRPr="008D41B1" w:rsidRDefault="008D41B1" w:rsidP="008D41B1">
      <w:pPr>
        <w:widowControl/>
        <w:rPr>
          <w:rFonts w:ascii="宋体" w:eastAsia="宋体" w:hAnsi="宋体" w:cs="Courier New"/>
          <w:b/>
          <w:bCs/>
          <w:szCs w:val="21"/>
        </w:rPr>
      </w:pPr>
      <w:r w:rsidRPr="008D41B1">
        <w:rPr>
          <w:rFonts w:ascii="宋体" w:eastAsia="宋体" w:hAnsi="宋体" w:cs="Courier New" w:hint="eastAsia"/>
          <w:b/>
          <w:bCs/>
          <w:szCs w:val="21"/>
        </w:rPr>
        <w:t>一、选择题</w:t>
      </w:r>
    </w:p>
    <w:p w:rsidR="008D41B1" w:rsidRPr="008D41B1" w:rsidRDefault="008D41B1" w:rsidP="008D41B1">
      <w:pPr>
        <w:widowControl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>1</w:t>
      </w:r>
      <w:r w:rsidRPr="008D41B1">
        <w:rPr>
          <w:rFonts w:ascii="Times New Roman" w:eastAsia="宋体" w:hAnsi="Times New Roman" w:cs="Times New Roman" w:hint="eastAsia"/>
          <w:szCs w:val="21"/>
        </w:rPr>
        <w:t>．</w:t>
      </w:r>
      <w:r w:rsidRPr="008D41B1">
        <w:rPr>
          <w:rFonts w:ascii="Times New Roman" w:eastAsia="宋体" w:hAnsi="Times New Roman" w:cs="Times New Roman" w:hint="eastAsia"/>
          <w:szCs w:val="21"/>
        </w:rPr>
        <w:t>A</w:t>
      </w:r>
      <w:r w:rsidRPr="008D41B1">
        <w:rPr>
          <w:rFonts w:ascii="Times New Roman" w:eastAsia="宋体" w:hAnsi="Times New Roman" w:cs="Times New Roman" w:hint="eastAsia"/>
          <w:szCs w:val="21"/>
        </w:rPr>
        <w:tab/>
        <w:t>2</w:t>
      </w:r>
      <w:r w:rsidRPr="008D41B1">
        <w:rPr>
          <w:rFonts w:ascii="Times New Roman" w:eastAsia="宋体" w:hAnsi="Times New Roman" w:cs="Times New Roman" w:hint="eastAsia"/>
          <w:szCs w:val="21"/>
        </w:rPr>
        <w:t>．</w:t>
      </w:r>
      <w:r w:rsidRPr="008D41B1">
        <w:rPr>
          <w:rFonts w:ascii="Times New Roman" w:eastAsia="宋体" w:hAnsi="Times New Roman" w:cs="Times New Roman" w:hint="eastAsia"/>
          <w:szCs w:val="21"/>
        </w:rPr>
        <w:t>A</w:t>
      </w:r>
      <w:r w:rsidRPr="008D41B1">
        <w:rPr>
          <w:rFonts w:ascii="Times New Roman" w:eastAsia="宋体" w:hAnsi="Times New Roman" w:cs="Times New Roman" w:hint="eastAsia"/>
          <w:szCs w:val="21"/>
        </w:rPr>
        <w:tab/>
        <w:t>3</w:t>
      </w:r>
      <w:r w:rsidRPr="008D41B1">
        <w:rPr>
          <w:rFonts w:ascii="Times New Roman" w:eastAsia="宋体" w:hAnsi="Times New Roman" w:cs="Times New Roman" w:hint="eastAsia"/>
          <w:szCs w:val="21"/>
        </w:rPr>
        <w:t>．</w:t>
      </w:r>
      <w:r w:rsidRPr="008D41B1">
        <w:rPr>
          <w:rFonts w:ascii="Times New Roman" w:eastAsia="宋体" w:hAnsi="Times New Roman" w:cs="Times New Roman" w:hint="eastAsia"/>
          <w:szCs w:val="21"/>
        </w:rPr>
        <w:t>A</w:t>
      </w:r>
      <w:r w:rsidRPr="008D41B1">
        <w:rPr>
          <w:rFonts w:ascii="Times New Roman" w:eastAsia="宋体" w:hAnsi="Times New Roman" w:cs="Times New Roman" w:hint="eastAsia"/>
          <w:szCs w:val="21"/>
        </w:rPr>
        <w:tab/>
        <w:t>4</w:t>
      </w:r>
      <w:r w:rsidRPr="008D41B1">
        <w:rPr>
          <w:rFonts w:ascii="Times New Roman" w:eastAsia="宋体" w:hAnsi="Times New Roman" w:cs="Times New Roman" w:hint="eastAsia"/>
          <w:szCs w:val="21"/>
        </w:rPr>
        <w:t>．</w:t>
      </w:r>
      <w:r w:rsidRPr="008D41B1">
        <w:rPr>
          <w:rFonts w:ascii="Times New Roman" w:eastAsia="宋体" w:hAnsi="Times New Roman" w:cs="Times New Roman" w:hint="eastAsia"/>
          <w:szCs w:val="21"/>
        </w:rPr>
        <w:t>C</w:t>
      </w:r>
      <w:r w:rsidRPr="008D41B1">
        <w:rPr>
          <w:rFonts w:ascii="Times New Roman" w:eastAsia="宋体" w:hAnsi="Times New Roman" w:cs="Times New Roman" w:hint="eastAsia"/>
          <w:szCs w:val="21"/>
        </w:rPr>
        <w:tab/>
        <w:t>5</w:t>
      </w:r>
      <w:r w:rsidRPr="008D41B1">
        <w:rPr>
          <w:rFonts w:ascii="Times New Roman" w:eastAsia="宋体" w:hAnsi="Times New Roman" w:cs="Times New Roman" w:hint="eastAsia"/>
          <w:szCs w:val="21"/>
        </w:rPr>
        <w:t>．</w:t>
      </w:r>
      <w:r w:rsidRPr="008D41B1">
        <w:rPr>
          <w:rFonts w:ascii="Times New Roman" w:eastAsia="宋体" w:hAnsi="Times New Roman" w:cs="Times New Roman" w:hint="eastAsia"/>
          <w:szCs w:val="21"/>
        </w:rPr>
        <w:t>D</w:t>
      </w:r>
    </w:p>
    <w:p w:rsidR="008D41B1" w:rsidRPr="008D41B1" w:rsidRDefault="008D41B1" w:rsidP="008D41B1">
      <w:pPr>
        <w:widowControl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>6</w:t>
      </w:r>
      <w:r w:rsidRPr="008D41B1">
        <w:rPr>
          <w:rFonts w:ascii="Times New Roman" w:eastAsia="宋体" w:hAnsi="Times New Roman" w:cs="Times New Roman" w:hint="eastAsia"/>
          <w:szCs w:val="21"/>
        </w:rPr>
        <w:t>．</w:t>
      </w:r>
      <w:r w:rsidRPr="008D41B1">
        <w:rPr>
          <w:rFonts w:ascii="Times New Roman" w:eastAsia="宋体" w:hAnsi="Times New Roman" w:cs="Times New Roman" w:hint="eastAsia"/>
          <w:szCs w:val="21"/>
        </w:rPr>
        <w:t>D</w:t>
      </w:r>
      <w:r w:rsidRPr="008D41B1">
        <w:rPr>
          <w:rFonts w:ascii="Times New Roman" w:eastAsia="宋体" w:hAnsi="Times New Roman" w:cs="Times New Roman" w:hint="eastAsia"/>
          <w:szCs w:val="21"/>
        </w:rPr>
        <w:tab/>
        <w:t>7</w:t>
      </w:r>
      <w:r w:rsidRPr="008D41B1">
        <w:rPr>
          <w:rFonts w:ascii="Times New Roman" w:eastAsia="宋体" w:hAnsi="Times New Roman" w:cs="Times New Roman" w:hint="eastAsia"/>
          <w:szCs w:val="21"/>
        </w:rPr>
        <w:t>．</w:t>
      </w:r>
      <w:r w:rsidRPr="008D41B1">
        <w:rPr>
          <w:rFonts w:ascii="Times New Roman" w:eastAsia="宋体" w:hAnsi="Times New Roman" w:cs="Times New Roman" w:hint="eastAsia"/>
          <w:szCs w:val="21"/>
        </w:rPr>
        <w:t>C</w:t>
      </w:r>
      <w:r w:rsidRPr="008D41B1">
        <w:rPr>
          <w:rFonts w:ascii="Times New Roman" w:eastAsia="宋体" w:hAnsi="Times New Roman" w:cs="Times New Roman" w:hint="eastAsia"/>
          <w:szCs w:val="21"/>
        </w:rPr>
        <w:tab/>
        <w:t>8</w:t>
      </w:r>
      <w:r w:rsidRPr="008D41B1">
        <w:rPr>
          <w:rFonts w:ascii="Times New Roman" w:eastAsia="宋体" w:hAnsi="Times New Roman" w:cs="Times New Roman" w:hint="eastAsia"/>
          <w:szCs w:val="21"/>
        </w:rPr>
        <w:t>．</w:t>
      </w:r>
      <w:r w:rsidRPr="008D41B1">
        <w:rPr>
          <w:rFonts w:ascii="Times New Roman" w:eastAsia="宋体" w:hAnsi="Times New Roman" w:cs="Times New Roman" w:hint="eastAsia"/>
          <w:szCs w:val="21"/>
        </w:rPr>
        <w:t>B</w:t>
      </w:r>
      <w:r w:rsidRPr="008D41B1">
        <w:rPr>
          <w:rFonts w:ascii="Times New Roman" w:eastAsia="宋体" w:hAnsi="Times New Roman" w:cs="Times New Roman" w:hint="eastAsia"/>
          <w:szCs w:val="21"/>
        </w:rPr>
        <w:tab/>
        <w:t>9</w:t>
      </w:r>
      <w:r w:rsidRPr="008D41B1">
        <w:rPr>
          <w:rFonts w:ascii="Times New Roman" w:eastAsia="宋体" w:hAnsi="Times New Roman" w:cs="Times New Roman" w:hint="eastAsia"/>
          <w:szCs w:val="21"/>
        </w:rPr>
        <w:t>．</w:t>
      </w:r>
      <w:r w:rsidRPr="008D41B1">
        <w:rPr>
          <w:rFonts w:ascii="Times New Roman" w:eastAsia="宋体" w:hAnsi="Times New Roman" w:cs="Times New Roman" w:hint="eastAsia"/>
          <w:szCs w:val="21"/>
        </w:rPr>
        <w:t>C</w:t>
      </w:r>
      <w:r w:rsidRPr="008D41B1">
        <w:rPr>
          <w:rFonts w:ascii="Times New Roman" w:eastAsia="宋体" w:hAnsi="Times New Roman" w:cs="Times New Roman" w:hint="eastAsia"/>
          <w:szCs w:val="21"/>
        </w:rPr>
        <w:tab/>
        <w:t>10</w:t>
      </w:r>
      <w:r w:rsidRPr="008D41B1">
        <w:rPr>
          <w:rFonts w:ascii="Times New Roman" w:eastAsia="宋体" w:hAnsi="Times New Roman" w:cs="Times New Roman" w:hint="eastAsia"/>
          <w:szCs w:val="21"/>
        </w:rPr>
        <w:t>．</w:t>
      </w:r>
      <w:r w:rsidRPr="008D41B1">
        <w:rPr>
          <w:rFonts w:ascii="Times New Roman" w:eastAsia="宋体" w:hAnsi="Times New Roman" w:cs="Times New Roman" w:hint="eastAsia"/>
          <w:szCs w:val="21"/>
        </w:rPr>
        <w:t>A</w:t>
      </w:r>
    </w:p>
    <w:p w:rsidR="008D41B1" w:rsidRPr="008D41B1" w:rsidRDefault="008D41B1" w:rsidP="008D41B1">
      <w:pPr>
        <w:widowControl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>11</w:t>
      </w:r>
      <w:r w:rsidRPr="008D41B1">
        <w:rPr>
          <w:rFonts w:ascii="Times New Roman" w:eastAsia="宋体" w:hAnsi="Times New Roman" w:cs="Times New Roman" w:hint="eastAsia"/>
          <w:szCs w:val="21"/>
        </w:rPr>
        <w:t>．</w:t>
      </w:r>
      <w:r w:rsidRPr="008D41B1">
        <w:rPr>
          <w:rFonts w:ascii="Times New Roman" w:eastAsia="宋体" w:hAnsi="Times New Roman" w:cs="Times New Roman" w:hint="eastAsia"/>
          <w:szCs w:val="21"/>
        </w:rPr>
        <w:t>C</w:t>
      </w:r>
      <w:r w:rsidRPr="008D41B1">
        <w:rPr>
          <w:rFonts w:ascii="Times New Roman" w:eastAsia="宋体" w:hAnsi="Times New Roman" w:cs="Times New Roman" w:hint="eastAsia"/>
          <w:szCs w:val="21"/>
        </w:rPr>
        <w:tab/>
        <w:t>12</w:t>
      </w:r>
      <w:r w:rsidRPr="008D41B1">
        <w:rPr>
          <w:rFonts w:ascii="Times New Roman" w:eastAsia="宋体" w:hAnsi="Times New Roman" w:cs="Times New Roman" w:hint="eastAsia"/>
          <w:szCs w:val="21"/>
        </w:rPr>
        <w:t>．</w:t>
      </w:r>
      <w:r w:rsidRPr="008D41B1">
        <w:rPr>
          <w:rFonts w:ascii="Times New Roman" w:eastAsia="宋体" w:hAnsi="Times New Roman" w:cs="Times New Roman" w:hint="eastAsia"/>
          <w:szCs w:val="21"/>
        </w:rPr>
        <w:t>C</w:t>
      </w:r>
      <w:r w:rsidRPr="008D41B1">
        <w:rPr>
          <w:rFonts w:ascii="Times New Roman" w:eastAsia="宋体" w:hAnsi="Times New Roman" w:cs="Times New Roman" w:hint="eastAsia"/>
          <w:szCs w:val="21"/>
        </w:rPr>
        <w:tab/>
        <w:t>13</w:t>
      </w:r>
      <w:r w:rsidRPr="008D41B1">
        <w:rPr>
          <w:rFonts w:ascii="Times New Roman" w:eastAsia="宋体" w:hAnsi="Times New Roman" w:cs="Times New Roman" w:hint="eastAsia"/>
          <w:szCs w:val="21"/>
        </w:rPr>
        <w:t>．</w:t>
      </w:r>
      <w:r w:rsidRPr="008D41B1">
        <w:rPr>
          <w:rFonts w:ascii="Times New Roman" w:eastAsia="宋体" w:hAnsi="Times New Roman" w:cs="Times New Roman" w:hint="eastAsia"/>
          <w:szCs w:val="21"/>
        </w:rPr>
        <w:t>D</w:t>
      </w:r>
      <w:r w:rsidRPr="008D41B1">
        <w:rPr>
          <w:rFonts w:ascii="Times New Roman" w:eastAsia="宋体" w:hAnsi="Times New Roman" w:cs="Times New Roman" w:hint="eastAsia"/>
          <w:szCs w:val="21"/>
        </w:rPr>
        <w:tab/>
        <w:t>14</w:t>
      </w:r>
      <w:r w:rsidRPr="008D41B1">
        <w:rPr>
          <w:rFonts w:ascii="Times New Roman" w:eastAsia="宋体" w:hAnsi="Times New Roman" w:cs="Times New Roman" w:hint="eastAsia"/>
          <w:szCs w:val="21"/>
        </w:rPr>
        <w:t>．</w:t>
      </w:r>
      <w:r w:rsidRPr="008D41B1">
        <w:rPr>
          <w:rFonts w:ascii="Times New Roman" w:eastAsia="宋体" w:hAnsi="Times New Roman" w:cs="Times New Roman" w:hint="eastAsia"/>
          <w:szCs w:val="21"/>
        </w:rPr>
        <w:t>A</w:t>
      </w:r>
      <w:r w:rsidRPr="008D41B1">
        <w:rPr>
          <w:rFonts w:ascii="Times New Roman" w:eastAsia="宋体" w:hAnsi="Times New Roman" w:cs="Times New Roman" w:hint="eastAsia"/>
          <w:szCs w:val="21"/>
        </w:rPr>
        <w:tab/>
        <w:t>15</w:t>
      </w:r>
      <w:r w:rsidRPr="008D41B1">
        <w:rPr>
          <w:rFonts w:ascii="Times New Roman" w:eastAsia="宋体" w:hAnsi="Times New Roman" w:cs="Times New Roman" w:hint="eastAsia"/>
          <w:szCs w:val="21"/>
        </w:rPr>
        <w:t>．</w:t>
      </w:r>
      <w:r w:rsidRPr="008D41B1">
        <w:rPr>
          <w:rFonts w:ascii="Times New Roman" w:eastAsia="宋体" w:hAnsi="Times New Roman" w:cs="Times New Roman" w:hint="eastAsia"/>
          <w:szCs w:val="21"/>
        </w:rPr>
        <w:t>A</w:t>
      </w:r>
    </w:p>
    <w:p w:rsidR="008D41B1" w:rsidRPr="008D41B1" w:rsidRDefault="008D41B1" w:rsidP="008D41B1">
      <w:pPr>
        <w:widowControl/>
        <w:ind w:hanging="1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b/>
          <w:bCs/>
          <w:szCs w:val="21"/>
        </w:rPr>
        <w:t>二、填空题</w:t>
      </w:r>
    </w:p>
    <w:p w:rsidR="008D41B1" w:rsidRPr="008D41B1" w:rsidRDefault="008D41B1" w:rsidP="008D41B1">
      <w:pPr>
        <w:widowControl/>
        <w:numPr>
          <w:ilvl w:val="0"/>
          <w:numId w:val="39"/>
        </w:numPr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/>
          <w:szCs w:val="21"/>
        </w:rPr>
        <w:t>p-&gt;next</w:t>
      </w:r>
      <w:r w:rsidRPr="008D41B1">
        <w:rPr>
          <w:rFonts w:ascii="Times New Roman" w:eastAsia="宋体" w:hAnsi="Times New Roman" w:cs="Times New Roman" w:hint="eastAsia"/>
          <w:szCs w:val="21"/>
        </w:rPr>
        <w:t>，</w:t>
      </w:r>
      <w:r w:rsidRPr="008D41B1">
        <w:rPr>
          <w:rFonts w:ascii="Times New Roman" w:eastAsia="宋体" w:hAnsi="Times New Roman" w:cs="Times New Roman"/>
          <w:szCs w:val="21"/>
        </w:rPr>
        <w:t>s-&gt;data</w:t>
      </w:r>
    </w:p>
    <w:p w:rsidR="008D41B1" w:rsidRPr="008D41B1" w:rsidRDefault="008D41B1" w:rsidP="008D41B1">
      <w:pPr>
        <w:widowControl/>
        <w:numPr>
          <w:ilvl w:val="0"/>
          <w:numId w:val="39"/>
        </w:numPr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/>
          <w:szCs w:val="21"/>
        </w:rPr>
        <w:t>50</w:t>
      </w:r>
    </w:p>
    <w:p w:rsidR="008D41B1" w:rsidRPr="008D41B1" w:rsidRDefault="008D41B1" w:rsidP="008D41B1">
      <w:pPr>
        <w:widowControl/>
        <w:numPr>
          <w:ilvl w:val="0"/>
          <w:numId w:val="39"/>
        </w:numPr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/>
          <w:szCs w:val="21"/>
        </w:rPr>
        <w:t>m-1</w:t>
      </w:r>
    </w:p>
    <w:p w:rsidR="008D41B1" w:rsidRPr="008D41B1" w:rsidRDefault="008D41B1" w:rsidP="008D41B1">
      <w:pPr>
        <w:widowControl/>
        <w:numPr>
          <w:ilvl w:val="0"/>
          <w:numId w:val="39"/>
        </w:numPr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/>
          <w:szCs w:val="21"/>
        </w:rPr>
        <w:t>6</w:t>
      </w:r>
      <w:r w:rsidRPr="008D41B1">
        <w:rPr>
          <w:rFonts w:ascii="Times New Roman" w:eastAsia="宋体" w:hAnsi="Times New Roman" w:cs="Times New Roman" w:hint="eastAsia"/>
          <w:szCs w:val="21"/>
        </w:rPr>
        <w:t>，</w:t>
      </w:r>
      <w:r w:rsidRPr="008D41B1">
        <w:rPr>
          <w:rFonts w:ascii="Times New Roman" w:eastAsia="宋体" w:hAnsi="Times New Roman" w:cs="Times New Roman"/>
          <w:szCs w:val="21"/>
        </w:rPr>
        <w:t>8</w:t>
      </w:r>
    </w:p>
    <w:p w:rsidR="008D41B1" w:rsidRPr="008D41B1" w:rsidRDefault="008D41B1" w:rsidP="008D41B1">
      <w:pPr>
        <w:widowControl/>
        <w:numPr>
          <w:ilvl w:val="0"/>
          <w:numId w:val="39"/>
        </w:numPr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>快速，堆</w:t>
      </w:r>
    </w:p>
    <w:p w:rsidR="008D41B1" w:rsidRPr="008D41B1" w:rsidRDefault="008D41B1" w:rsidP="008D41B1">
      <w:pPr>
        <w:widowControl/>
        <w:numPr>
          <w:ilvl w:val="0"/>
          <w:numId w:val="39"/>
        </w:numPr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>19/7</w:t>
      </w:r>
    </w:p>
    <w:p w:rsidR="008D41B1" w:rsidRPr="008D41B1" w:rsidRDefault="008D41B1" w:rsidP="008D41B1">
      <w:pPr>
        <w:widowControl/>
        <w:numPr>
          <w:ilvl w:val="0"/>
          <w:numId w:val="39"/>
        </w:numPr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>CBDA</w:t>
      </w:r>
    </w:p>
    <w:p w:rsidR="008D41B1" w:rsidRPr="008D41B1" w:rsidRDefault="008D41B1" w:rsidP="008D41B1">
      <w:pPr>
        <w:widowControl/>
        <w:numPr>
          <w:ilvl w:val="0"/>
          <w:numId w:val="39"/>
        </w:numPr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>6</w:t>
      </w:r>
    </w:p>
    <w:p w:rsidR="008D41B1" w:rsidRPr="008D41B1" w:rsidRDefault="008D41B1" w:rsidP="008D41B1">
      <w:pPr>
        <w:widowControl/>
        <w:numPr>
          <w:ilvl w:val="0"/>
          <w:numId w:val="39"/>
        </w:numPr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/>
          <w:szCs w:val="21"/>
        </w:rPr>
        <w:t>(</w:t>
      </w:r>
      <w:r w:rsidRPr="008D41B1">
        <w:rPr>
          <w:rFonts w:ascii="Times New Roman" w:eastAsia="宋体" w:hAnsi="Times New Roman" w:cs="Times New Roman" w:hint="eastAsia"/>
          <w:szCs w:val="21"/>
        </w:rPr>
        <w:t>24</w:t>
      </w:r>
      <w:r w:rsidRPr="008D41B1">
        <w:rPr>
          <w:rFonts w:ascii="Times New Roman" w:eastAsia="宋体" w:hAnsi="Times New Roman" w:cs="Times New Roman" w:hint="eastAsia"/>
          <w:szCs w:val="21"/>
        </w:rPr>
        <w:t>，</w:t>
      </w:r>
      <w:r w:rsidRPr="008D41B1">
        <w:rPr>
          <w:rFonts w:ascii="Times New Roman" w:eastAsia="宋体" w:hAnsi="Times New Roman" w:cs="Times New Roman" w:hint="eastAsia"/>
          <w:szCs w:val="21"/>
        </w:rPr>
        <w:t>65</w:t>
      </w:r>
      <w:r w:rsidRPr="008D41B1">
        <w:rPr>
          <w:rFonts w:ascii="Times New Roman" w:eastAsia="宋体" w:hAnsi="Times New Roman" w:cs="Times New Roman" w:hint="eastAsia"/>
          <w:szCs w:val="21"/>
        </w:rPr>
        <w:t>，</w:t>
      </w:r>
      <w:r w:rsidRPr="008D41B1">
        <w:rPr>
          <w:rFonts w:ascii="Times New Roman" w:eastAsia="宋体" w:hAnsi="Times New Roman" w:cs="Times New Roman" w:hint="eastAsia"/>
          <w:szCs w:val="21"/>
        </w:rPr>
        <w:t>33</w:t>
      </w:r>
      <w:r w:rsidRPr="008D41B1">
        <w:rPr>
          <w:rFonts w:ascii="Times New Roman" w:eastAsia="宋体" w:hAnsi="Times New Roman" w:cs="Times New Roman" w:hint="eastAsia"/>
          <w:szCs w:val="21"/>
        </w:rPr>
        <w:t>，</w:t>
      </w:r>
      <w:r w:rsidRPr="008D41B1">
        <w:rPr>
          <w:rFonts w:ascii="Times New Roman" w:eastAsia="宋体" w:hAnsi="Times New Roman" w:cs="Times New Roman" w:hint="eastAsia"/>
          <w:szCs w:val="21"/>
        </w:rPr>
        <w:t>80</w:t>
      </w:r>
      <w:r w:rsidRPr="008D41B1">
        <w:rPr>
          <w:rFonts w:ascii="Times New Roman" w:eastAsia="宋体" w:hAnsi="Times New Roman" w:cs="Times New Roman" w:hint="eastAsia"/>
          <w:szCs w:val="21"/>
        </w:rPr>
        <w:t>，</w:t>
      </w:r>
      <w:r w:rsidRPr="008D41B1">
        <w:rPr>
          <w:rFonts w:ascii="Times New Roman" w:eastAsia="宋体" w:hAnsi="Times New Roman" w:cs="Times New Roman" w:hint="eastAsia"/>
          <w:szCs w:val="21"/>
        </w:rPr>
        <w:t>70</w:t>
      </w:r>
      <w:r w:rsidRPr="008D41B1">
        <w:rPr>
          <w:rFonts w:ascii="Times New Roman" w:eastAsia="宋体" w:hAnsi="Times New Roman" w:cs="Times New Roman" w:hint="eastAsia"/>
          <w:szCs w:val="21"/>
        </w:rPr>
        <w:t>，</w:t>
      </w:r>
      <w:r w:rsidRPr="008D41B1">
        <w:rPr>
          <w:rFonts w:ascii="Times New Roman" w:eastAsia="宋体" w:hAnsi="Times New Roman" w:cs="Times New Roman" w:hint="eastAsia"/>
          <w:szCs w:val="21"/>
        </w:rPr>
        <w:t>56</w:t>
      </w:r>
      <w:r w:rsidRPr="008D41B1">
        <w:rPr>
          <w:rFonts w:ascii="Times New Roman" w:eastAsia="宋体" w:hAnsi="Times New Roman" w:cs="Times New Roman" w:hint="eastAsia"/>
          <w:szCs w:val="21"/>
        </w:rPr>
        <w:t>，</w:t>
      </w:r>
      <w:r w:rsidRPr="008D41B1">
        <w:rPr>
          <w:rFonts w:ascii="Times New Roman" w:eastAsia="宋体" w:hAnsi="Times New Roman" w:cs="Times New Roman" w:hint="eastAsia"/>
          <w:szCs w:val="21"/>
        </w:rPr>
        <w:t>48</w:t>
      </w:r>
      <w:r w:rsidRPr="008D41B1">
        <w:rPr>
          <w:rFonts w:ascii="Times New Roman" w:eastAsia="宋体" w:hAnsi="Times New Roman" w:cs="Times New Roman"/>
          <w:szCs w:val="21"/>
        </w:rPr>
        <w:t>)</w:t>
      </w:r>
    </w:p>
    <w:p w:rsidR="008D41B1" w:rsidRPr="008D41B1" w:rsidRDefault="008D41B1" w:rsidP="008D41B1">
      <w:pPr>
        <w:widowControl/>
        <w:numPr>
          <w:ilvl w:val="0"/>
          <w:numId w:val="39"/>
        </w:numPr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>8</w:t>
      </w:r>
    </w:p>
    <w:p w:rsidR="008D41B1" w:rsidRPr="008D41B1" w:rsidRDefault="008D41B1" w:rsidP="008D41B1">
      <w:pPr>
        <w:widowControl/>
        <w:rPr>
          <w:rFonts w:ascii="Times New Roman" w:eastAsia="宋体" w:hAnsi="Times New Roman" w:cs="Times New Roman"/>
          <w:b/>
          <w:bCs/>
          <w:szCs w:val="21"/>
        </w:rPr>
      </w:pPr>
      <w:r w:rsidRPr="008D41B1">
        <w:rPr>
          <w:rFonts w:ascii="Times New Roman" w:eastAsia="宋体" w:hAnsi="Times New Roman" w:cs="Times New Roman" w:hint="eastAsia"/>
          <w:b/>
          <w:bCs/>
          <w:szCs w:val="21"/>
        </w:rPr>
        <w:t>三、判断题</w:t>
      </w:r>
    </w:p>
    <w:p w:rsidR="008D41B1" w:rsidRPr="008D41B1" w:rsidRDefault="008D41B1" w:rsidP="008D41B1">
      <w:pPr>
        <w:widowControl/>
        <w:ind w:hanging="1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>1</w:t>
      </w:r>
      <w:r w:rsidRPr="008D41B1">
        <w:rPr>
          <w:rFonts w:ascii="Times New Roman" w:eastAsia="宋体" w:hAnsi="Times New Roman" w:cs="Times New Roman" w:hint="eastAsia"/>
          <w:szCs w:val="21"/>
        </w:rPr>
        <w:t>．错</w:t>
      </w:r>
      <w:r w:rsidRPr="008D41B1">
        <w:rPr>
          <w:rFonts w:ascii="Times New Roman" w:eastAsia="宋体" w:hAnsi="Times New Roman" w:cs="Times New Roman" w:hint="eastAsia"/>
          <w:szCs w:val="21"/>
        </w:rPr>
        <w:tab/>
        <w:t>2</w:t>
      </w:r>
      <w:r w:rsidRPr="008D41B1">
        <w:rPr>
          <w:rFonts w:ascii="Times New Roman" w:eastAsia="宋体" w:hAnsi="Times New Roman" w:cs="Times New Roman" w:hint="eastAsia"/>
          <w:szCs w:val="21"/>
        </w:rPr>
        <w:t>．对</w:t>
      </w:r>
      <w:r w:rsidRPr="008D41B1">
        <w:rPr>
          <w:rFonts w:ascii="Times New Roman" w:eastAsia="宋体" w:hAnsi="Times New Roman" w:cs="Times New Roman" w:hint="eastAsia"/>
          <w:szCs w:val="21"/>
        </w:rPr>
        <w:tab/>
        <w:t>3</w:t>
      </w:r>
      <w:r w:rsidRPr="008D41B1">
        <w:rPr>
          <w:rFonts w:ascii="Times New Roman" w:eastAsia="宋体" w:hAnsi="Times New Roman" w:cs="Times New Roman" w:hint="eastAsia"/>
          <w:szCs w:val="21"/>
        </w:rPr>
        <w:t>．对</w:t>
      </w:r>
      <w:r w:rsidRPr="008D41B1">
        <w:rPr>
          <w:rFonts w:ascii="Times New Roman" w:eastAsia="宋体" w:hAnsi="Times New Roman" w:cs="Times New Roman" w:hint="eastAsia"/>
          <w:szCs w:val="21"/>
        </w:rPr>
        <w:tab/>
        <w:t>4</w:t>
      </w:r>
      <w:r w:rsidRPr="008D41B1">
        <w:rPr>
          <w:rFonts w:ascii="Times New Roman" w:eastAsia="宋体" w:hAnsi="Times New Roman" w:cs="Times New Roman" w:hint="eastAsia"/>
          <w:szCs w:val="21"/>
        </w:rPr>
        <w:t>．对</w:t>
      </w:r>
      <w:r w:rsidRPr="008D41B1">
        <w:rPr>
          <w:rFonts w:ascii="Times New Roman" w:eastAsia="宋体" w:hAnsi="Times New Roman" w:cs="Times New Roman" w:hint="eastAsia"/>
          <w:szCs w:val="21"/>
        </w:rPr>
        <w:tab/>
        <w:t>5</w:t>
      </w:r>
      <w:r w:rsidRPr="008D41B1">
        <w:rPr>
          <w:rFonts w:ascii="Times New Roman" w:eastAsia="宋体" w:hAnsi="Times New Roman" w:cs="Times New Roman" w:hint="eastAsia"/>
          <w:szCs w:val="21"/>
        </w:rPr>
        <w:t>．错</w:t>
      </w:r>
    </w:p>
    <w:p w:rsidR="008D41B1" w:rsidRPr="008D41B1" w:rsidRDefault="008D41B1" w:rsidP="008D41B1">
      <w:pPr>
        <w:widowControl/>
        <w:rPr>
          <w:rFonts w:ascii="Times New Roman" w:eastAsia="宋体" w:hAnsi="Times New Roman" w:cs="Times New Roman"/>
          <w:b/>
          <w:bCs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>6</w:t>
      </w:r>
      <w:r w:rsidRPr="008D41B1">
        <w:rPr>
          <w:rFonts w:ascii="Times New Roman" w:eastAsia="宋体" w:hAnsi="Times New Roman" w:cs="Times New Roman" w:hint="eastAsia"/>
          <w:szCs w:val="21"/>
        </w:rPr>
        <w:t>．错</w:t>
      </w:r>
      <w:r w:rsidRPr="008D41B1">
        <w:rPr>
          <w:rFonts w:ascii="Times New Roman" w:eastAsia="宋体" w:hAnsi="Times New Roman" w:cs="Times New Roman" w:hint="eastAsia"/>
          <w:szCs w:val="21"/>
        </w:rPr>
        <w:tab/>
        <w:t>7</w:t>
      </w:r>
      <w:r w:rsidRPr="008D41B1">
        <w:rPr>
          <w:rFonts w:ascii="Times New Roman" w:eastAsia="宋体" w:hAnsi="Times New Roman" w:cs="Times New Roman" w:hint="eastAsia"/>
          <w:szCs w:val="21"/>
        </w:rPr>
        <w:t>．对</w:t>
      </w:r>
      <w:r w:rsidRPr="008D41B1">
        <w:rPr>
          <w:rFonts w:ascii="Times New Roman" w:eastAsia="宋体" w:hAnsi="Times New Roman" w:cs="Times New Roman" w:hint="eastAsia"/>
          <w:szCs w:val="21"/>
        </w:rPr>
        <w:tab/>
        <w:t>8</w:t>
      </w:r>
      <w:r w:rsidRPr="008D41B1">
        <w:rPr>
          <w:rFonts w:ascii="Times New Roman" w:eastAsia="宋体" w:hAnsi="Times New Roman" w:cs="Times New Roman" w:hint="eastAsia"/>
          <w:szCs w:val="21"/>
        </w:rPr>
        <w:t>．对</w:t>
      </w:r>
      <w:r w:rsidRPr="008D41B1">
        <w:rPr>
          <w:rFonts w:ascii="Times New Roman" w:eastAsia="宋体" w:hAnsi="Times New Roman" w:cs="Times New Roman" w:hint="eastAsia"/>
          <w:szCs w:val="21"/>
        </w:rPr>
        <w:tab/>
        <w:t>9</w:t>
      </w:r>
      <w:r w:rsidRPr="008D41B1">
        <w:rPr>
          <w:rFonts w:ascii="Times New Roman" w:eastAsia="宋体" w:hAnsi="Times New Roman" w:cs="Times New Roman" w:hint="eastAsia"/>
          <w:szCs w:val="21"/>
        </w:rPr>
        <w:t>．错</w:t>
      </w:r>
      <w:r w:rsidRPr="008D41B1">
        <w:rPr>
          <w:rFonts w:ascii="Times New Roman" w:eastAsia="宋体" w:hAnsi="Times New Roman" w:cs="Times New Roman" w:hint="eastAsia"/>
          <w:szCs w:val="21"/>
        </w:rPr>
        <w:tab/>
        <w:t>10</w:t>
      </w:r>
      <w:r w:rsidRPr="008D41B1">
        <w:rPr>
          <w:rFonts w:ascii="Times New Roman" w:eastAsia="宋体" w:hAnsi="Times New Roman" w:cs="Times New Roman" w:hint="eastAsia"/>
          <w:szCs w:val="21"/>
        </w:rPr>
        <w:t>．对</w:t>
      </w:r>
    </w:p>
    <w:p w:rsidR="008D41B1" w:rsidRPr="008D41B1" w:rsidRDefault="008D41B1" w:rsidP="008D41B1">
      <w:pPr>
        <w:widowControl/>
        <w:rPr>
          <w:rFonts w:ascii="宋体" w:eastAsia="宋体" w:hAnsi="宋体" w:cs="Courier New"/>
          <w:b/>
          <w:bCs/>
          <w:szCs w:val="21"/>
        </w:rPr>
      </w:pPr>
      <w:r w:rsidRPr="008D41B1">
        <w:rPr>
          <w:rFonts w:ascii="宋体" w:eastAsia="宋体" w:hAnsi="宋体" w:cs="Courier New" w:hint="eastAsia"/>
          <w:b/>
          <w:bCs/>
          <w:szCs w:val="21"/>
        </w:rPr>
        <w:t>四、算法设计题</w:t>
      </w:r>
    </w:p>
    <w:p w:rsidR="008D41B1" w:rsidRPr="008D41B1" w:rsidRDefault="008D41B1" w:rsidP="008D41B1">
      <w:pPr>
        <w:widowControl/>
        <w:numPr>
          <w:ilvl w:val="0"/>
          <w:numId w:val="40"/>
        </w:numPr>
        <w:tabs>
          <w:tab w:val="left" w:pos="408"/>
          <w:tab w:val="left" w:pos="570"/>
        </w:tabs>
        <w:rPr>
          <w:rFonts w:ascii="宋体" w:eastAsia="宋体" w:hAnsi="宋体" w:cs="Courier New"/>
          <w:szCs w:val="21"/>
        </w:rPr>
      </w:pPr>
      <w:r w:rsidRPr="008D41B1">
        <w:rPr>
          <w:rFonts w:ascii="宋体" w:eastAsia="宋体" w:hAnsi="宋体" w:cs="Courier New" w:hint="eastAsia"/>
          <w:szCs w:val="21"/>
        </w:rPr>
        <w:t>设计计算二叉树中所有结点值之和的算法。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void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8D41B1">
        <w:rPr>
          <w:rFonts w:ascii="Times New Roman" w:eastAsia="宋体" w:hAnsi="Times New Roman" w:cs="Times New Roman"/>
          <w:szCs w:val="21"/>
        </w:rPr>
        <w:t>sum</w:t>
      </w:r>
      <w:r w:rsidRPr="008D41B1">
        <w:rPr>
          <w:rFonts w:ascii="Times New Roman" w:eastAsia="宋体" w:hAnsi="Times New Roman" w:cs="Times New Roman" w:hint="eastAsia"/>
          <w:szCs w:val="21"/>
        </w:rPr>
        <w:t>(bitree *bt,int &amp;</w:t>
      </w:r>
      <w:r w:rsidRPr="008D41B1">
        <w:rPr>
          <w:rFonts w:ascii="Times New Roman" w:eastAsia="宋体" w:hAnsi="Times New Roman" w:cs="Times New Roman"/>
          <w:szCs w:val="21"/>
        </w:rPr>
        <w:t>s</w:t>
      </w:r>
      <w:r w:rsidRPr="008D41B1">
        <w:rPr>
          <w:rFonts w:ascii="Times New Roman" w:eastAsia="宋体" w:hAnsi="Times New Roman" w:cs="Times New Roman" w:hint="eastAsia"/>
          <w:szCs w:val="21"/>
        </w:rPr>
        <w:t>)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>{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 xml:space="preserve">   if(bt</w:t>
      </w:r>
      <w:r w:rsidRPr="008D41B1">
        <w:rPr>
          <w:rFonts w:ascii="Times New Roman" w:eastAsia="宋体" w:hAnsi="Times New Roman" w:cs="Times New Roman"/>
          <w:szCs w:val="21"/>
        </w:rPr>
        <w:t>!</w:t>
      </w:r>
      <w:r w:rsidRPr="008D41B1">
        <w:rPr>
          <w:rFonts w:ascii="Times New Roman" w:eastAsia="宋体" w:hAnsi="Times New Roman" w:cs="Times New Roman" w:hint="eastAsia"/>
          <w:szCs w:val="21"/>
        </w:rPr>
        <w:t xml:space="preserve">=0) </w:t>
      </w:r>
      <w:r w:rsidRPr="008D41B1">
        <w:rPr>
          <w:rFonts w:ascii="Times New Roman" w:eastAsia="宋体" w:hAnsi="Times New Roman" w:cs="Times New Roman"/>
          <w:szCs w:val="21"/>
        </w:rPr>
        <w:t>{s=s</w:t>
      </w:r>
      <w:r w:rsidRPr="008D41B1">
        <w:rPr>
          <w:rFonts w:ascii="Times New Roman" w:eastAsia="宋体" w:hAnsi="Times New Roman" w:cs="Times New Roman" w:hint="eastAsia"/>
          <w:szCs w:val="21"/>
        </w:rPr>
        <w:t>+</w:t>
      </w:r>
      <w:r w:rsidRPr="008D41B1">
        <w:rPr>
          <w:rFonts w:ascii="Times New Roman" w:eastAsia="宋体" w:hAnsi="Times New Roman" w:cs="Times New Roman"/>
          <w:szCs w:val="21"/>
        </w:rPr>
        <w:t>bt-&gt;data</w:t>
      </w:r>
      <w:r w:rsidRPr="008D41B1">
        <w:rPr>
          <w:rFonts w:ascii="Times New Roman" w:eastAsia="宋体" w:hAnsi="Times New Roman" w:cs="Times New Roman" w:hint="eastAsia"/>
          <w:szCs w:val="21"/>
        </w:rPr>
        <w:t xml:space="preserve">; </w:t>
      </w:r>
      <w:r w:rsidRPr="008D41B1">
        <w:rPr>
          <w:rFonts w:ascii="Times New Roman" w:eastAsia="宋体" w:hAnsi="Times New Roman" w:cs="Times New Roman"/>
          <w:szCs w:val="21"/>
        </w:rPr>
        <w:t>sum</w:t>
      </w:r>
      <w:r w:rsidRPr="008D41B1">
        <w:rPr>
          <w:rFonts w:ascii="Times New Roman" w:eastAsia="宋体" w:hAnsi="Times New Roman" w:cs="Times New Roman" w:hint="eastAsia"/>
          <w:szCs w:val="21"/>
        </w:rPr>
        <w:t>(bt-&gt;lchild,</w:t>
      </w:r>
      <w:r w:rsidRPr="008D41B1">
        <w:rPr>
          <w:rFonts w:ascii="Times New Roman" w:eastAsia="宋体" w:hAnsi="Times New Roman" w:cs="Times New Roman"/>
          <w:szCs w:val="21"/>
        </w:rPr>
        <w:t>s</w:t>
      </w:r>
      <w:r w:rsidRPr="008D41B1">
        <w:rPr>
          <w:rFonts w:ascii="Times New Roman" w:eastAsia="宋体" w:hAnsi="Times New Roman" w:cs="Times New Roman" w:hint="eastAsia"/>
          <w:szCs w:val="21"/>
        </w:rPr>
        <w:t xml:space="preserve">); </w:t>
      </w:r>
      <w:r w:rsidRPr="008D41B1">
        <w:rPr>
          <w:rFonts w:ascii="Times New Roman" w:eastAsia="宋体" w:hAnsi="Times New Roman" w:cs="Times New Roman"/>
          <w:szCs w:val="21"/>
        </w:rPr>
        <w:t>sum</w:t>
      </w:r>
      <w:r w:rsidRPr="008D41B1">
        <w:rPr>
          <w:rFonts w:ascii="Times New Roman" w:eastAsia="宋体" w:hAnsi="Times New Roman" w:cs="Times New Roman" w:hint="eastAsia"/>
          <w:szCs w:val="21"/>
        </w:rPr>
        <w:t>(bt-&gt;rchild,</w:t>
      </w:r>
      <w:r w:rsidRPr="008D41B1">
        <w:rPr>
          <w:rFonts w:ascii="Times New Roman" w:eastAsia="宋体" w:hAnsi="Times New Roman" w:cs="Times New Roman"/>
          <w:szCs w:val="21"/>
        </w:rPr>
        <w:t>s</w:t>
      </w:r>
      <w:r w:rsidRPr="008D41B1">
        <w:rPr>
          <w:rFonts w:ascii="Times New Roman" w:eastAsia="宋体" w:hAnsi="Times New Roman" w:cs="Times New Roman" w:hint="eastAsia"/>
          <w:szCs w:val="21"/>
        </w:rPr>
        <w:t>);</w:t>
      </w:r>
      <w:r w:rsidRPr="008D41B1">
        <w:rPr>
          <w:rFonts w:ascii="Times New Roman" w:eastAsia="宋体" w:hAnsi="Times New Roman" w:cs="Times New Roman"/>
          <w:szCs w:val="21"/>
        </w:rPr>
        <w:t>}</w:t>
      </w:r>
      <w:r w:rsidRPr="008D41B1">
        <w:rPr>
          <w:rFonts w:ascii="Times New Roman" w:eastAsia="宋体" w:hAnsi="Times New Roman" w:cs="Times New Roman"/>
          <w:szCs w:val="21"/>
        </w:rPr>
        <w:tab/>
      </w:r>
    </w:p>
    <w:p w:rsidR="008D41B1" w:rsidRPr="008D41B1" w:rsidRDefault="008D41B1" w:rsidP="008D41B1">
      <w:pPr>
        <w:widowControl/>
        <w:ind w:firstLineChars="194" w:firstLine="407"/>
        <w:rPr>
          <w:rFonts w:ascii="宋体" w:eastAsia="宋体" w:hAnsi="宋体" w:cs="Courier New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>}</w:t>
      </w:r>
    </w:p>
    <w:p w:rsidR="008D41B1" w:rsidRPr="008D41B1" w:rsidRDefault="008D41B1" w:rsidP="008D41B1">
      <w:pPr>
        <w:widowControl/>
        <w:numPr>
          <w:ilvl w:val="0"/>
          <w:numId w:val="40"/>
        </w:numPr>
        <w:tabs>
          <w:tab w:val="left" w:pos="408"/>
          <w:tab w:val="left" w:pos="570"/>
        </w:tabs>
        <w:rPr>
          <w:rFonts w:ascii="宋体" w:eastAsia="宋体" w:hAnsi="宋体" w:cs="Courier New"/>
          <w:szCs w:val="21"/>
        </w:rPr>
      </w:pPr>
      <w:r w:rsidRPr="008D41B1">
        <w:rPr>
          <w:rFonts w:ascii="宋体" w:eastAsia="宋体" w:hAnsi="宋体" w:cs="Courier New" w:hint="eastAsia"/>
          <w:szCs w:val="21"/>
        </w:rPr>
        <w:t>设计将所有奇数移到所有偶数之前的算法。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void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 xml:space="preserve"> quickpass(</w:t>
      </w:r>
      <w:r w:rsidRPr="008D41B1">
        <w:rPr>
          <w:rFonts w:ascii="Times New Roman" w:eastAsia="宋体" w:hAnsi="Times New Roman" w:cs="Times New Roman"/>
          <w:szCs w:val="21"/>
        </w:rPr>
        <w:t xml:space="preserve">int </w:t>
      </w:r>
      <w:r w:rsidRPr="008D41B1">
        <w:rPr>
          <w:rFonts w:ascii="Times New Roman" w:eastAsia="宋体" w:hAnsi="Times New Roman" w:cs="Times New Roman" w:hint="eastAsia"/>
          <w:szCs w:val="21"/>
        </w:rPr>
        <w:t>r[], int s, int t)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>{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 xml:space="preserve">  </w:t>
      </w: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int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8D41B1">
        <w:rPr>
          <w:rFonts w:ascii="Times New Roman" w:eastAsia="宋体" w:hAnsi="Times New Roman" w:cs="Times New Roman"/>
          <w:szCs w:val="21"/>
        </w:rPr>
        <w:t>i=s,</w:t>
      </w:r>
      <w:r w:rsidRPr="008D41B1">
        <w:rPr>
          <w:rFonts w:ascii="Times New Roman" w:eastAsia="宋体" w:hAnsi="Times New Roman" w:cs="Times New Roman" w:hint="eastAsia"/>
          <w:szCs w:val="21"/>
        </w:rPr>
        <w:t>j=t</w:t>
      </w:r>
      <w:r w:rsidRPr="008D41B1">
        <w:rPr>
          <w:rFonts w:ascii="Times New Roman" w:eastAsia="宋体" w:hAnsi="Times New Roman" w:cs="Times New Roman"/>
          <w:szCs w:val="21"/>
        </w:rPr>
        <w:t>,</w:t>
      </w:r>
      <w:r w:rsidRPr="008D41B1">
        <w:rPr>
          <w:rFonts w:ascii="Times New Roman" w:eastAsia="宋体" w:hAnsi="Times New Roman" w:cs="Times New Roman" w:hint="eastAsia"/>
          <w:szCs w:val="21"/>
        </w:rPr>
        <w:t>x=r[s];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 xml:space="preserve">  </w:t>
      </w: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while(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>i&lt;j)</w:t>
      </w:r>
    </w:p>
    <w:p w:rsidR="008D41B1" w:rsidRPr="008D41B1" w:rsidRDefault="008D41B1" w:rsidP="008D41B1">
      <w:pPr>
        <w:widowControl/>
        <w:ind w:firstLineChars="291" w:firstLine="611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>{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 xml:space="preserve">    </w:t>
      </w: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while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 xml:space="preserve"> (i&lt;j &amp;&amp; r[j]</w:t>
      </w:r>
      <w:r w:rsidRPr="008D41B1">
        <w:rPr>
          <w:rFonts w:ascii="Times New Roman" w:eastAsia="宋体" w:hAnsi="Times New Roman" w:cs="Times New Roman"/>
          <w:szCs w:val="21"/>
        </w:rPr>
        <w:t>%2==0</w:t>
      </w:r>
      <w:r w:rsidRPr="008D41B1">
        <w:rPr>
          <w:rFonts w:ascii="Times New Roman" w:eastAsia="宋体" w:hAnsi="Times New Roman" w:cs="Times New Roman" w:hint="eastAsia"/>
          <w:szCs w:val="21"/>
        </w:rPr>
        <w:t>) j=j-1;  if (i&lt;j) {r[i]=r[j];i=i+1;}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 xml:space="preserve">    </w:t>
      </w: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while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 xml:space="preserve"> (i&lt;j &amp;&amp; r[i]</w:t>
      </w:r>
      <w:r w:rsidRPr="008D41B1">
        <w:rPr>
          <w:rFonts w:ascii="Times New Roman" w:eastAsia="宋体" w:hAnsi="Times New Roman" w:cs="Times New Roman"/>
          <w:szCs w:val="21"/>
        </w:rPr>
        <w:t>%2==1</w:t>
      </w:r>
      <w:r w:rsidRPr="008D41B1">
        <w:rPr>
          <w:rFonts w:ascii="Times New Roman" w:eastAsia="宋体" w:hAnsi="Times New Roman" w:cs="Times New Roman" w:hint="eastAsia"/>
          <w:szCs w:val="21"/>
        </w:rPr>
        <w:t>) i=i+1;  if (i&lt;j) {r[j]=r[i];j=j-1;}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 xml:space="preserve">  }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 xml:space="preserve">  </w:t>
      </w: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r[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>i]=x;</w:t>
      </w:r>
    </w:p>
    <w:p w:rsidR="008D41B1" w:rsidRPr="008D41B1" w:rsidRDefault="008D41B1" w:rsidP="008D41B1">
      <w:pPr>
        <w:widowControl/>
        <w:ind w:firstLineChars="194" w:firstLine="407"/>
        <w:rPr>
          <w:rFonts w:ascii="宋体" w:eastAsia="宋体" w:hAnsi="宋体" w:cs="Courier New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>}</w:t>
      </w:r>
    </w:p>
    <w:p w:rsidR="008D41B1" w:rsidRPr="008D41B1" w:rsidRDefault="008D41B1" w:rsidP="008D41B1">
      <w:pPr>
        <w:widowControl/>
        <w:numPr>
          <w:ilvl w:val="0"/>
          <w:numId w:val="40"/>
        </w:numPr>
        <w:tabs>
          <w:tab w:val="left" w:pos="408"/>
          <w:tab w:val="left" w:pos="570"/>
        </w:tabs>
        <w:rPr>
          <w:rFonts w:ascii="宋体" w:eastAsia="宋体" w:hAnsi="宋体" w:cs="Courier New"/>
          <w:szCs w:val="21"/>
        </w:rPr>
      </w:pPr>
      <w:r w:rsidRPr="008D41B1">
        <w:rPr>
          <w:rFonts w:ascii="宋体" w:eastAsia="宋体" w:hAnsi="宋体" w:cs="Courier New" w:hint="eastAsia"/>
          <w:szCs w:val="21"/>
        </w:rPr>
        <w:t>设计判断单链表中元素是否是递增的算法。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proofErr w:type="gramStart"/>
      <w:r w:rsidRPr="008D41B1">
        <w:rPr>
          <w:rFonts w:ascii="Times New Roman" w:eastAsia="宋体" w:hAnsi="Times New Roman" w:cs="Times New Roman"/>
          <w:szCs w:val="21"/>
        </w:rPr>
        <w:t>int</w:t>
      </w:r>
      <w:proofErr w:type="gramEnd"/>
      <w:r w:rsidRPr="008D41B1">
        <w:rPr>
          <w:rFonts w:ascii="Times New Roman" w:eastAsia="宋体" w:hAnsi="Times New Roman" w:cs="Times New Roman"/>
          <w:szCs w:val="21"/>
        </w:rPr>
        <w:t xml:space="preserve"> isriselk(lklist *head)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/>
          <w:szCs w:val="21"/>
        </w:rPr>
        <w:t>{</w:t>
      </w:r>
    </w:p>
    <w:p w:rsidR="008D41B1" w:rsidRPr="008D41B1" w:rsidRDefault="008D41B1" w:rsidP="008D41B1">
      <w:pPr>
        <w:widowControl/>
        <w:ind w:firstLineChars="340" w:firstLine="714"/>
        <w:rPr>
          <w:rFonts w:ascii="Times New Roman" w:eastAsia="宋体" w:hAnsi="Times New Roman" w:cs="Times New Roman"/>
          <w:szCs w:val="21"/>
        </w:rPr>
      </w:pPr>
      <w:proofErr w:type="gramStart"/>
      <w:r w:rsidRPr="008D41B1">
        <w:rPr>
          <w:rFonts w:ascii="Times New Roman" w:eastAsia="宋体" w:hAnsi="Times New Roman" w:cs="Times New Roman"/>
          <w:szCs w:val="21"/>
        </w:rPr>
        <w:t>if(</w:t>
      </w:r>
      <w:proofErr w:type="gramEnd"/>
      <w:r w:rsidRPr="008D41B1">
        <w:rPr>
          <w:rFonts w:ascii="Times New Roman" w:eastAsia="宋体" w:hAnsi="Times New Roman" w:cs="Times New Roman"/>
          <w:szCs w:val="21"/>
        </w:rPr>
        <w:t>head==0||head-&gt;next==0) return(1);else</w:t>
      </w:r>
    </w:p>
    <w:p w:rsidR="008D41B1" w:rsidRPr="008D41B1" w:rsidRDefault="008D41B1" w:rsidP="008D41B1">
      <w:pPr>
        <w:widowControl/>
        <w:ind w:firstLineChars="340" w:firstLine="714"/>
        <w:rPr>
          <w:rFonts w:ascii="Times New Roman" w:eastAsia="宋体" w:hAnsi="Times New Roman" w:cs="Times New Roman"/>
          <w:szCs w:val="21"/>
        </w:rPr>
      </w:pPr>
      <w:proofErr w:type="gramStart"/>
      <w:r w:rsidRPr="008D41B1">
        <w:rPr>
          <w:rFonts w:ascii="Times New Roman" w:eastAsia="宋体" w:hAnsi="Times New Roman" w:cs="Times New Roman"/>
          <w:szCs w:val="21"/>
        </w:rPr>
        <w:t>for(</w:t>
      </w:r>
      <w:proofErr w:type="gramEnd"/>
      <w:r w:rsidRPr="008D41B1">
        <w:rPr>
          <w:rFonts w:ascii="Times New Roman" w:eastAsia="宋体" w:hAnsi="Times New Roman" w:cs="Times New Roman"/>
          <w:szCs w:val="21"/>
        </w:rPr>
        <w:t>q=head,p=head-&gt;next; p!=0; q=p,p=p-&gt;next)if(q-&gt;data&gt;p-&gt;data) return(0);</w:t>
      </w:r>
    </w:p>
    <w:p w:rsidR="008D41B1" w:rsidRPr="008D41B1" w:rsidRDefault="008D41B1" w:rsidP="008D41B1">
      <w:pPr>
        <w:widowControl/>
        <w:ind w:firstLineChars="340" w:firstLine="714"/>
        <w:rPr>
          <w:rFonts w:ascii="Times New Roman" w:eastAsia="宋体" w:hAnsi="Times New Roman" w:cs="Times New Roman"/>
          <w:szCs w:val="21"/>
        </w:rPr>
      </w:pPr>
      <w:proofErr w:type="gramStart"/>
      <w:r w:rsidRPr="008D41B1">
        <w:rPr>
          <w:rFonts w:ascii="Times New Roman" w:eastAsia="宋体" w:hAnsi="Times New Roman" w:cs="Times New Roman"/>
          <w:szCs w:val="21"/>
        </w:rPr>
        <w:t>return(</w:t>
      </w:r>
      <w:proofErr w:type="gramEnd"/>
      <w:r w:rsidRPr="008D41B1">
        <w:rPr>
          <w:rFonts w:ascii="Times New Roman" w:eastAsia="宋体" w:hAnsi="Times New Roman" w:cs="Times New Roman"/>
          <w:szCs w:val="21"/>
        </w:rPr>
        <w:t>1);</w:t>
      </w:r>
    </w:p>
    <w:p w:rsidR="008D41B1" w:rsidRPr="005E38EB" w:rsidRDefault="008D41B1" w:rsidP="005E38EB">
      <w:pPr>
        <w:rPr>
          <w:rFonts w:ascii="Calibri" w:eastAsia="宋体" w:hAnsi="Calibri" w:cs="Times New Roman"/>
        </w:rPr>
      </w:pPr>
      <w:r w:rsidRPr="008D41B1">
        <w:rPr>
          <w:rFonts w:ascii="Calibri" w:eastAsia="宋体" w:hAnsi="Calibri" w:cs="Times New Roman"/>
        </w:rPr>
        <w:t>}</w:t>
      </w:r>
      <w:r w:rsidRPr="008D41B1">
        <w:rPr>
          <w:rFonts w:ascii="Times New Roman" w:eastAsia="宋体" w:hAnsi="Times New Roman" w:cs="Times New Roman"/>
          <w:szCs w:val="24"/>
        </w:rPr>
        <w:br w:type="page"/>
      </w:r>
    </w:p>
    <w:p w:rsidR="008D41B1" w:rsidRPr="008D41B1" w:rsidRDefault="008D41B1" w:rsidP="008D41B1">
      <w:pPr>
        <w:widowControl/>
        <w:jc w:val="center"/>
        <w:outlineLvl w:val="0"/>
        <w:rPr>
          <w:rFonts w:ascii="黑体" w:eastAsia="黑体" w:hAnsi="宋体" w:cs="Courier New"/>
          <w:b/>
          <w:bCs/>
          <w:sz w:val="28"/>
          <w:szCs w:val="21"/>
        </w:rPr>
      </w:pPr>
      <w:bookmarkStart w:id="18" w:name="_Toc282629573"/>
      <w:bookmarkStart w:id="19" w:name="_Toc282629604"/>
      <w:r w:rsidRPr="008D41B1">
        <w:rPr>
          <w:rFonts w:ascii="黑体" w:eastAsia="黑体" w:hAnsi="宋体" w:cs="Courier New" w:hint="eastAsia"/>
          <w:b/>
          <w:bCs/>
          <w:sz w:val="28"/>
          <w:szCs w:val="21"/>
        </w:rPr>
        <w:lastRenderedPageBreak/>
        <w:t>数据结构试卷（十）参考答案</w:t>
      </w:r>
      <w:bookmarkEnd w:id="18"/>
      <w:bookmarkEnd w:id="19"/>
    </w:p>
    <w:p w:rsidR="008D41B1" w:rsidRPr="008D41B1" w:rsidRDefault="008D41B1" w:rsidP="008D41B1">
      <w:pPr>
        <w:rPr>
          <w:rFonts w:ascii="Times New Roman" w:eastAsia="宋体" w:hAnsi="Times New Roman" w:cs="Times New Roman"/>
          <w:szCs w:val="24"/>
        </w:rPr>
      </w:pPr>
    </w:p>
    <w:p w:rsidR="008D41B1" w:rsidRPr="008D41B1" w:rsidRDefault="008D41B1" w:rsidP="008D41B1">
      <w:pPr>
        <w:rPr>
          <w:rFonts w:ascii="Times New Roman" w:eastAsia="宋体" w:hAnsi="Times New Roman" w:cs="Times New Roman"/>
          <w:b/>
          <w:bCs/>
          <w:szCs w:val="24"/>
        </w:rPr>
      </w:pPr>
      <w:r w:rsidRPr="008D41B1">
        <w:rPr>
          <w:rFonts w:ascii="Times New Roman" w:eastAsia="宋体" w:hAnsi="Times New Roman" w:cs="Times New Roman" w:hint="eastAsia"/>
          <w:b/>
          <w:bCs/>
          <w:szCs w:val="24"/>
        </w:rPr>
        <w:t>一、选择题</w:t>
      </w:r>
    </w:p>
    <w:p w:rsidR="008D41B1" w:rsidRPr="008D41B1" w:rsidRDefault="008D41B1" w:rsidP="008D41B1">
      <w:pPr>
        <w:rPr>
          <w:rFonts w:ascii="Times New Roman" w:eastAsia="宋体" w:hAnsi="Times New Roman" w:cs="Times New Roman"/>
          <w:szCs w:val="24"/>
        </w:rPr>
      </w:pPr>
      <w:r w:rsidRPr="008D41B1">
        <w:rPr>
          <w:rFonts w:ascii="Times New Roman" w:eastAsia="宋体" w:hAnsi="Times New Roman" w:cs="Times New Roman" w:hint="eastAsia"/>
          <w:szCs w:val="24"/>
        </w:rPr>
        <w:t>1</w:t>
      </w:r>
      <w:r w:rsidRPr="008D41B1">
        <w:rPr>
          <w:rFonts w:ascii="Times New Roman" w:eastAsia="宋体" w:hAnsi="Times New Roman" w:cs="Times New Roman" w:hint="eastAsia"/>
          <w:szCs w:val="24"/>
        </w:rPr>
        <w:t>．</w:t>
      </w:r>
      <w:r w:rsidRPr="008D41B1">
        <w:rPr>
          <w:rFonts w:ascii="Times New Roman" w:eastAsia="宋体" w:hAnsi="Times New Roman" w:cs="Times New Roman" w:hint="eastAsia"/>
          <w:szCs w:val="24"/>
        </w:rPr>
        <w:t>A</w:t>
      </w:r>
      <w:r w:rsidRPr="008D41B1">
        <w:rPr>
          <w:rFonts w:ascii="Times New Roman" w:eastAsia="宋体" w:hAnsi="Times New Roman" w:cs="Times New Roman" w:hint="eastAsia"/>
          <w:szCs w:val="24"/>
        </w:rPr>
        <w:tab/>
        <w:t>2</w:t>
      </w:r>
      <w:r w:rsidRPr="008D41B1">
        <w:rPr>
          <w:rFonts w:ascii="Times New Roman" w:eastAsia="宋体" w:hAnsi="Times New Roman" w:cs="Times New Roman" w:hint="eastAsia"/>
          <w:szCs w:val="24"/>
        </w:rPr>
        <w:t>．</w:t>
      </w:r>
      <w:r w:rsidRPr="008D41B1">
        <w:rPr>
          <w:rFonts w:ascii="Times New Roman" w:eastAsia="宋体" w:hAnsi="Times New Roman" w:cs="Times New Roman" w:hint="eastAsia"/>
          <w:szCs w:val="24"/>
        </w:rPr>
        <w:t>D</w:t>
      </w:r>
      <w:r w:rsidRPr="008D41B1">
        <w:rPr>
          <w:rFonts w:ascii="Times New Roman" w:eastAsia="宋体" w:hAnsi="Times New Roman" w:cs="Times New Roman" w:hint="eastAsia"/>
          <w:szCs w:val="24"/>
        </w:rPr>
        <w:tab/>
        <w:t>3</w:t>
      </w:r>
      <w:r w:rsidRPr="008D41B1">
        <w:rPr>
          <w:rFonts w:ascii="Times New Roman" w:eastAsia="宋体" w:hAnsi="Times New Roman" w:cs="Times New Roman" w:hint="eastAsia"/>
          <w:szCs w:val="24"/>
        </w:rPr>
        <w:t>．</w:t>
      </w:r>
      <w:r w:rsidRPr="008D41B1">
        <w:rPr>
          <w:rFonts w:ascii="Times New Roman" w:eastAsia="宋体" w:hAnsi="Times New Roman" w:cs="Times New Roman" w:hint="eastAsia"/>
          <w:szCs w:val="24"/>
        </w:rPr>
        <w:t>B</w:t>
      </w:r>
      <w:r w:rsidRPr="008D41B1">
        <w:rPr>
          <w:rFonts w:ascii="Times New Roman" w:eastAsia="宋体" w:hAnsi="Times New Roman" w:cs="Times New Roman" w:hint="eastAsia"/>
          <w:szCs w:val="24"/>
        </w:rPr>
        <w:tab/>
        <w:t>4</w:t>
      </w:r>
      <w:r w:rsidRPr="008D41B1">
        <w:rPr>
          <w:rFonts w:ascii="Times New Roman" w:eastAsia="宋体" w:hAnsi="Times New Roman" w:cs="Times New Roman" w:hint="eastAsia"/>
          <w:szCs w:val="24"/>
        </w:rPr>
        <w:t>．</w:t>
      </w:r>
      <w:r w:rsidRPr="008D41B1">
        <w:rPr>
          <w:rFonts w:ascii="Times New Roman" w:eastAsia="宋体" w:hAnsi="Times New Roman" w:cs="Times New Roman" w:hint="eastAsia"/>
          <w:szCs w:val="24"/>
        </w:rPr>
        <w:t>B</w:t>
      </w:r>
      <w:r w:rsidRPr="008D41B1">
        <w:rPr>
          <w:rFonts w:ascii="Times New Roman" w:eastAsia="宋体" w:hAnsi="Times New Roman" w:cs="Times New Roman" w:hint="eastAsia"/>
          <w:szCs w:val="24"/>
        </w:rPr>
        <w:tab/>
        <w:t>5</w:t>
      </w:r>
      <w:r w:rsidRPr="008D41B1">
        <w:rPr>
          <w:rFonts w:ascii="Times New Roman" w:eastAsia="宋体" w:hAnsi="Times New Roman" w:cs="Times New Roman" w:hint="eastAsia"/>
          <w:szCs w:val="24"/>
        </w:rPr>
        <w:t>．</w:t>
      </w:r>
      <w:r w:rsidRPr="008D41B1">
        <w:rPr>
          <w:rFonts w:ascii="Times New Roman" w:eastAsia="宋体" w:hAnsi="Times New Roman" w:cs="Times New Roman" w:hint="eastAsia"/>
          <w:szCs w:val="24"/>
        </w:rPr>
        <w:t>B</w:t>
      </w:r>
      <w:r w:rsidRPr="008D41B1">
        <w:rPr>
          <w:rFonts w:ascii="Times New Roman" w:eastAsia="宋体" w:hAnsi="Times New Roman" w:cs="Times New Roman" w:hint="eastAsia"/>
          <w:szCs w:val="24"/>
        </w:rPr>
        <w:tab/>
        <w:t>6</w:t>
      </w:r>
      <w:r w:rsidRPr="008D41B1">
        <w:rPr>
          <w:rFonts w:ascii="Times New Roman" w:eastAsia="宋体" w:hAnsi="Times New Roman" w:cs="Times New Roman" w:hint="eastAsia"/>
          <w:szCs w:val="24"/>
        </w:rPr>
        <w:t>．</w:t>
      </w:r>
      <w:r w:rsidRPr="008D41B1">
        <w:rPr>
          <w:rFonts w:ascii="Times New Roman" w:eastAsia="宋体" w:hAnsi="Times New Roman" w:cs="Times New Roman" w:hint="eastAsia"/>
          <w:szCs w:val="24"/>
        </w:rPr>
        <w:t>D</w:t>
      </w:r>
    </w:p>
    <w:p w:rsidR="008D41B1" w:rsidRPr="008D41B1" w:rsidRDefault="008D41B1" w:rsidP="008D41B1">
      <w:pPr>
        <w:rPr>
          <w:rFonts w:ascii="Times New Roman" w:eastAsia="宋体" w:hAnsi="Times New Roman" w:cs="Times New Roman"/>
          <w:szCs w:val="24"/>
        </w:rPr>
      </w:pPr>
      <w:r w:rsidRPr="008D41B1">
        <w:rPr>
          <w:rFonts w:ascii="Times New Roman" w:eastAsia="宋体" w:hAnsi="Times New Roman" w:cs="Times New Roman" w:hint="eastAsia"/>
          <w:szCs w:val="24"/>
        </w:rPr>
        <w:t>7</w:t>
      </w:r>
      <w:r w:rsidRPr="008D41B1">
        <w:rPr>
          <w:rFonts w:ascii="Times New Roman" w:eastAsia="宋体" w:hAnsi="Times New Roman" w:cs="Times New Roman" w:hint="eastAsia"/>
          <w:szCs w:val="24"/>
        </w:rPr>
        <w:t>．</w:t>
      </w:r>
      <w:r w:rsidRPr="008D41B1">
        <w:rPr>
          <w:rFonts w:ascii="Times New Roman" w:eastAsia="宋体" w:hAnsi="Times New Roman" w:cs="Times New Roman" w:hint="eastAsia"/>
          <w:szCs w:val="24"/>
        </w:rPr>
        <w:t>A</w:t>
      </w:r>
      <w:r w:rsidRPr="008D41B1">
        <w:rPr>
          <w:rFonts w:ascii="Times New Roman" w:eastAsia="宋体" w:hAnsi="Times New Roman" w:cs="Times New Roman" w:hint="eastAsia"/>
          <w:szCs w:val="24"/>
        </w:rPr>
        <w:tab/>
        <w:t>8</w:t>
      </w:r>
      <w:r w:rsidRPr="008D41B1">
        <w:rPr>
          <w:rFonts w:ascii="Times New Roman" w:eastAsia="宋体" w:hAnsi="Times New Roman" w:cs="Times New Roman" w:hint="eastAsia"/>
          <w:szCs w:val="24"/>
        </w:rPr>
        <w:t>．</w:t>
      </w:r>
      <w:r w:rsidRPr="008D41B1">
        <w:rPr>
          <w:rFonts w:ascii="Times New Roman" w:eastAsia="宋体" w:hAnsi="Times New Roman" w:cs="Times New Roman" w:hint="eastAsia"/>
          <w:szCs w:val="24"/>
        </w:rPr>
        <w:t>D</w:t>
      </w:r>
      <w:r w:rsidRPr="008D41B1">
        <w:rPr>
          <w:rFonts w:ascii="Times New Roman" w:eastAsia="宋体" w:hAnsi="Times New Roman" w:cs="Times New Roman" w:hint="eastAsia"/>
          <w:szCs w:val="24"/>
        </w:rPr>
        <w:tab/>
        <w:t>9</w:t>
      </w:r>
      <w:r w:rsidRPr="008D41B1">
        <w:rPr>
          <w:rFonts w:ascii="Times New Roman" w:eastAsia="宋体" w:hAnsi="Times New Roman" w:cs="Times New Roman" w:hint="eastAsia"/>
          <w:szCs w:val="24"/>
        </w:rPr>
        <w:t>．</w:t>
      </w:r>
      <w:r w:rsidRPr="008D41B1">
        <w:rPr>
          <w:rFonts w:ascii="Times New Roman" w:eastAsia="宋体" w:hAnsi="Times New Roman" w:cs="Times New Roman" w:hint="eastAsia"/>
          <w:szCs w:val="24"/>
        </w:rPr>
        <w:t>D</w:t>
      </w:r>
      <w:r w:rsidRPr="008D41B1">
        <w:rPr>
          <w:rFonts w:ascii="Times New Roman" w:eastAsia="宋体" w:hAnsi="Times New Roman" w:cs="Times New Roman" w:hint="eastAsia"/>
          <w:szCs w:val="24"/>
        </w:rPr>
        <w:tab/>
        <w:t>10</w:t>
      </w:r>
      <w:r w:rsidRPr="008D41B1">
        <w:rPr>
          <w:rFonts w:ascii="Times New Roman" w:eastAsia="宋体" w:hAnsi="Times New Roman" w:cs="Times New Roman" w:hint="eastAsia"/>
          <w:szCs w:val="24"/>
        </w:rPr>
        <w:t>．</w:t>
      </w:r>
      <w:r w:rsidRPr="008D41B1">
        <w:rPr>
          <w:rFonts w:ascii="Times New Roman" w:eastAsia="宋体" w:hAnsi="Times New Roman" w:cs="Times New Roman" w:hint="eastAsia"/>
          <w:szCs w:val="24"/>
        </w:rPr>
        <w:t>C</w:t>
      </w:r>
      <w:r w:rsidRPr="008D41B1">
        <w:rPr>
          <w:rFonts w:ascii="Times New Roman" w:eastAsia="宋体" w:hAnsi="Times New Roman" w:cs="Times New Roman" w:hint="eastAsia"/>
          <w:szCs w:val="24"/>
        </w:rPr>
        <w:tab/>
        <w:t>11</w:t>
      </w:r>
      <w:r w:rsidRPr="008D41B1">
        <w:rPr>
          <w:rFonts w:ascii="Times New Roman" w:eastAsia="宋体" w:hAnsi="Times New Roman" w:cs="Times New Roman" w:hint="eastAsia"/>
          <w:szCs w:val="24"/>
        </w:rPr>
        <w:t>．</w:t>
      </w:r>
      <w:r w:rsidRPr="008D41B1">
        <w:rPr>
          <w:rFonts w:ascii="Times New Roman" w:eastAsia="宋体" w:hAnsi="Times New Roman" w:cs="Times New Roman" w:hint="eastAsia"/>
          <w:szCs w:val="24"/>
        </w:rPr>
        <w:t>B</w:t>
      </w:r>
      <w:r w:rsidRPr="008D41B1">
        <w:rPr>
          <w:rFonts w:ascii="Times New Roman" w:eastAsia="宋体" w:hAnsi="Times New Roman" w:cs="Times New Roman" w:hint="eastAsia"/>
          <w:szCs w:val="24"/>
        </w:rPr>
        <w:tab/>
        <w:t>12</w:t>
      </w:r>
      <w:r w:rsidRPr="008D41B1">
        <w:rPr>
          <w:rFonts w:ascii="Times New Roman" w:eastAsia="宋体" w:hAnsi="Times New Roman" w:cs="Times New Roman" w:hint="eastAsia"/>
          <w:szCs w:val="24"/>
        </w:rPr>
        <w:t>．</w:t>
      </w:r>
      <w:r w:rsidRPr="008D41B1">
        <w:rPr>
          <w:rFonts w:ascii="Times New Roman" w:eastAsia="宋体" w:hAnsi="Times New Roman" w:cs="Times New Roman" w:hint="eastAsia"/>
          <w:szCs w:val="24"/>
        </w:rPr>
        <w:t>D</w:t>
      </w:r>
    </w:p>
    <w:p w:rsidR="008D41B1" w:rsidRPr="008D41B1" w:rsidRDefault="008D41B1" w:rsidP="008D41B1">
      <w:pPr>
        <w:rPr>
          <w:rFonts w:ascii="Times New Roman" w:eastAsia="宋体" w:hAnsi="Times New Roman" w:cs="Times New Roman"/>
          <w:szCs w:val="24"/>
        </w:rPr>
      </w:pPr>
    </w:p>
    <w:p w:rsidR="008D41B1" w:rsidRPr="008D41B1" w:rsidRDefault="008D41B1" w:rsidP="008D41B1">
      <w:pPr>
        <w:rPr>
          <w:rFonts w:ascii="Times New Roman" w:eastAsia="宋体" w:hAnsi="Times New Roman" w:cs="Times New Roman"/>
          <w:b/>
          <w:bCs/>
          <w:szCs w:val="24"/>
        </w:rPr>
      </w:pPr>
      <w:r w:rsidRPr="008D41B1">
        <w:rPr>
          <w:rFonts w:ascii="Times New Roman" w:eastAsia="宋体" w:hAnsi="Times New Roman" w:cs="Times New Roman" w:hint="eastAsia"/>
          <w:b/>
          <w:bCs/>
          <w:szCs w:val="24"/>
        </w:rPr>
        <w:t>二、填空题</w:t>
      </w:r>
    </w:p>
    <w:p w:rsidR="008D41B1" w:rsidRPr="008D41B1" w:rsidRDefault="008D41B1" w:rsidP="008D41B1">
      <w:pPr>
        <w:numPr>
          <w:ilvl w:val="0"/>
          <w:numId w:val="46"/>
        </w:numPr>
        <w:rPr>
          <w:rFonts w:ascii="Times New Roman" w:eastAsia="宋体" w:hAnsi="Times New Roman" w:cs="Times New Roman"/>
          <w:szCs w:val="24"/>
        </w:rPr>
      </w:pPr>
      <w:r w:rsidRPr="008D41B1">
        <w:rPr>
          <w:rFonts w:ascii="Times New Roman" w:eastAsia="宋体" w:hAnsi="Times New Roman" w:cs="Times New Roman" w:hint="eastAsia"/>
          <w:szCs w:val="24"/>
        </w:rPr>
        <w:t>4</w:t>
      </w:r>
      <w:r w:rsidRPr="008D41B1">
        <w:rPr>
          <w:rFonts w:ascii="Times New Roman" w:eastAsia="宋体" w:hAnsi="Times New Roman" w:cs="Times New Roman" w:hint="eastAsia"/>
          <w:szCs w:val="24"/>
        </w:rPr>
        <w:t>，</w:t>
      </w:r>
      <w:r w:rsidRPr="008D41B1">
        <w:rPr>
          <w:rFonts w:ascii="Times New Roman" w:eastAsia="宋体" w:hAnsi="Times New Roman" w:cs="Times New Roman" w:hint="eastAsia"/>
          <w:szCs w:val="24"/>
        </w:rPr>
        <w:t>10</w:t>
      </w:r>
    </w:p>
    <w:p w:rsidR="008D41B1" w:rsidRPr="008D41B1" w:rsidRDefault="008D41B1" w:rsidP="008D41B1">
      <w:pPr>
        <w:numPr>
          <w:ilvl w:val="0"/>
          <w:numId w:val="46"/>
        </w:numPr>
        <w:rPr>
          <w:rFonts w:ascii="Times New Roman" w:eastAsia="宋体" w:hAnsi="Times New Roman" w:cs="Times New Roman"/>
          <w:szCs w:val="24"/>
        </w:rPr>
      </w:pPr>
      <w:r w:rsidRPr="008D41B1">
        <w:rPr>
          <w:rFonts w:ascii="Times New Roman" w:eastAsia="宋体" w:hAnsi="Times New Roman" w:cs="Times New Roman"/>
          <w:szCs w:val="24"/>
        </w:rPr>
        <w:t>O(nlog</w:t>
      </w:r>
      <w:r w:rsidRPr="008D41B1">
        <w:rPr>
          <w:rFonts w:ascii="Times New Roman" w:eastAsia="宋体" w:hAnsi="Times New Roman" w:cs="Times New Roman"/>
          <w:szCs w:val="24"/>
          <w:vertAlign w:val="subscript"/>
        </w:rPr>
        <w:t>2</w:t>
      </w:r>
      <w:r w:rsidRPr="008D41B1">
        <w:rPr>
          <w:rFonts w:ascii="Times New Roman" w:eastAsia="宋体" w:hAnsi="Times New Roman" w:cs="Times New Roman"/>
          <w:szCs w:val="24"/>
        </w:rPr>
        <w:t>n)</w:t>
      </w:r>
      <w:r w:rsidRPr="008D41B1">
        <w:rPr>
          <w:rFonts w:ascii="Times New Roman" w:eastAsia="宋体" w:hAnsi="Times New Roman" w:cs="Times New Roman" w:hint="eastAsia"/>
          <w:szCs w:val="24"/>
        </w:rPr>
        <w:t>，</w:t>
      </w:r>
      <w:r w:rsidRPr="008D41B1">
        <w:rPr>
          <w:rFonts w:ascii="Times New Roman" w:eastAsia="宋体" w:hAnsi="Times New Roman" w:cs="Times New Roman"/>
          <w:szCs w:val="24"/>
        </w:rPr>
        <w:t>O(n</w:t>
      </w:r>
      <w:r w:rsidRPr="008D41B1">
        <w:rPr>
          <w:rFonts w:ascii="Times New Roman" w:eastAsia="宋体" w:hAnsi="Times New Roman" w:cs="Times New Roman"/>
          <w:szCs w:val="24"/>
          <w:vertAlign w:val="superscript"/>
        </w:rPr>
        <w:t>2</w:t>
      </w:r>
      <w:r w:rsidRPr="008D41B1">
        <w:rPr>
          <w:rFonts w:ascii="Times New Roman" w:eastAsia="宋体" w:hAnsi="Times New Roman" w:cs="Times New Roman"/>
          <w:szCs w:val="24"/>
        </w:rPr>
        <w:t>)</w:t>
      </w:r>
    </w:p>
    <w:p w:rsidR="008D41B1" w:rsidRPr="008D41B1" w:rsidRDefault="008D41B1" w:rsidP="008D41B1">
      <w:pPr>
        <w:numPr>
          <w:ilvl w:val="0"/>
          <w:numId w:val="46"/>
        </w:numPr>
        <w:rPr>
          <w:rFonts w:ascii="Times New Roman" w:eastAsia="宋体" w:hAnsi="Times New Roman" w:cs="Times New Roman"/>
          <w:szCs w:val="24"/>
        </w:rPr>
      </w:pPr>
      <w:r w:rsidRPr="008D41B1">
        <w:rPr>
          <w:rFonts w:ascii="Times New Roman" w:eastAsia="宋体" w:hAnsi="Times New Roman" w:cs="Times New Roman"/>
          <w:szCs w:val="24"/>
        </w:rPr>
        <w:t>n</w:t>
      </w:r>
    </w:p>
    <w:p w:rsidR="008D41B1" w:rsidRPr="008D41B1" w:rsidRDefault="008D41B1" w:rsidP="008D41B1">
      <w:pPr>
        <w:numPr>
          <w:ilvl w:val="0"/>
          <w:numId w:val="46"/>
        </w:numPr>
        <w:rPr>
          <w:rFonts w:ascii="Times New Roman" w:eastAsia="宋体" w:hAnsi="Times New Roman" w:cs="Times New Roman"/>
          <w:szCs w:val="24"/>
        </w:rPr>
      </w:pPr>
      <w:r w:rsidRPr="008D41B1">
        <w:rPr>
          <w:rFonts w:ascii="Times New Roman" w:eastAsia="宋体" w:hAnsi="Times New Roman" w:cs="Times New Roman"/>
          <w:szCs w:val="24"/>
        </w:rPr>
        <w:t>1</w:t>
      </w:r>
      <w:r w:rsidRPr="008D41B1">
        <w:rPr>
          <w:rFonts w:ascii="Times New Roman" w:eastAsia="宋体" w:hAnsi="Times New Roman" w:cs="Times New Roman" w:hint="eastAsia"/>
          <w:szCs w:val="24"/>
        </w:rPr>
        <w:t>，</w:t>
      </w:r>
      <w:r w:rsidRPr="008D41B1">
        <w:rPr>
          <w:rFonts w:ascii="Times New Roman" w:eastAsia="宋体" w:hAnsi="Times New Roman" w:cs="Times New Roman" w:hint="eastAsia"/>
          <w:szCs w:val="24"/>
        </w:rPr>
        <w:t>2</w:t>
      </w:r>
    </w:p>
    <w:p w:rsidR="008D41B1" w:rsidRPr="008D41B1" w:rsidRDefault="008D41B1" w:rsidP="008D41B1">
      <w:pPr>
        <w:numPr>
          <w:ilvl w:val="0"/>
          <w:numId w:val="46"/>
        </w:numPr>
        <w:rPr>
          <w:rFonts w:ascii="Times New Roman" w:eastAsia="宋体" w:hAnsi="Times New Roman" w:cs="Times New Roman"/>
          <w:szCs w:val="24"/>
        </w:rPr>
      </w:pPr>
      <w:r w:rsidRPr="008D41B1">
        <w:rPr>
          <w:rFonts w:ascii="Times New Roman" w:eastAsia="宋体" w:hAnsi="Times New Roman" w:cs="Times New Roman"/>
          <w:szCs w:val="24"/>
        </w:rPr>
        <w:t>n(m-1)+1</w:t>
      </w:r>
    </w:p>
    <w:p w:rsidR="008D41B1" w:rsidRPr="008D41B1" w:rsidRDefault="008D41B1" w:rsidP="008D41B1">
      <w:pPr>
        <w:numPr>
          <w:ilvl w:val="0"/>
          <w:numId w:val="46"/>
        </w:numPr>
        <w:rPr>
          <w:rFonts w:ascii="Times New Roman" w:eastAsia="宋体" w:hAnsi="Times New Roman" w:cs="Times New Roman"/>
          <w:szCs w:val="24"/>
        </w:rPr>
      </w:pPr>
      <w:r w:rsidRPr="008D41B1">
        <w:rPr>
          <w:rFonts w:ascii="Times New Roman" w:eastAsia="宋体" w:hAnsi="Times New Roman" w:cs="Times New Roman"/>
          <w:szCs w:val="24"/>
        </w:rPr>
        <w:t>q-&gt;next</w:t>
      </w:r>
    </w:p>
    <w:p w:rsidR="008D41B1" w:rsidRPr="008D41B1" w:rsidRDefault="008D41B1" w:rsidP="008D41B1">
      <w:pPr>
        <w:numPr>
          <w:ilvl w:val="0"/>
          <w:numId w:val="46"/>
        </w:numPr>
        <w:rPr>
          <w:rFonts w:ascii="Times New Roman" w:eastAsia="宋体" w:hAnsi="Times New Roman" w:cs="Times New Roman"/>
          <w:szCs w:val="24"/>
        </w:rPr>
      </w:pPr>
      <w:r w:rsidRPr="008D41B1">
        <w:rPr>
          <w:rFonts w:ascii="Times New Roman" w:eastAsia="宋体" w:hAnsi="Times New Roman" w:cs="Times New Roman" w:hint="eastAsia"/>
          <w:szCs w:val="24"/>
        </w:rPr>
        <w:t>线性结构，树型结构，图型结构</w:t>
      </w:r>
    </w:p>
    <w:p w:rsidR="008D41B1" w:rsidRPr="008D41B1" w:rsidRDefault="008D41B1" w:rsidP="008D41B1">
      <w:pPr>
        <w:numPr>
          <w:ilvl w:val="0"/>
          <w:numId w:val="46"/>
        </w:numPr>
        <w:rPr>
          <w:rFonts w:ascii="Times New Roman" w:eastAsia="宋体" w:hAnsi="Times New Roman" w:cs="Times New Roman"/>
          <w:szCs w:val="24"/>
        </w:rPr>
      </w:pPr>
      <w:r w:rsidRPr="008D41B1">
        <w:rPr>
          <w:rFonts w:ascii="Times New Roman" w:eastAsia="宋体" w:hAnsi="Times New Roman" w:cs="Times New Roman"/>
          <w:szCs w:val="24"/>
        </w:rPr>
        <w:t>O(n</w:t>
      </w:r>
      <w:r w:rsidRPr="008D41B1">
        <w:rPr>
          <w:rFonts w:ascii="Times New Roman" w:eastAsia="宋体" w:hAnsi="Times New Roman" w:cs="Times New Roman"/>
          <w:szCs w:val="24"/>
          <w:vertAlign w:val="superscript"/>
        </w:rPr>
        <w:t>2</w:t>
      </w:r>
      <w:r w:rsidRPr="008D41B1">
        <w:rPr>
          <w:rFonts w:ascii="Times New Roman" w:eastAsia="宋体" w:hAnsi="Times New Roman" w:cs="Times New Roman"/>
          <w:szCs w:val="24"/>
        </w:rPr>
        <w:t>)</w:t>
      </w:r>
      <w:r w:rsidRPr="008D41B1">
        <w:rPr>
          <w:rFonts w:ascii="Times New Roman" w:eastAsia="宋体" w:hAnsi="Times New Roman" w:cs="Times New Roman" w:hint="eastAsia"/>
          <w:szCs w:val="24"/>
        </w:rPr>
        <w:t>，</w:t>
      </w:r>
      <w:r w:rsidRPr="008D41B1">
        <w:rPr>
          <w:rFonts w:ascii="Times New Roman" w:eastAsia="宋体" w:hAnsi="Times New Roman" w:cs="Times New Roman"/>
          <w:szCs w:val="24"/>
        </w:rPr>
        <w:t xml:space="preserve"> O(n</w:t>
      </w:r>
      <w:r w:rsidRPr="008D41B1">
        <w:rPr>
          <w:rFonts w:ascii="Times New Roman" w:eastAsia="宋体" w:hAnsi="Times New Roman" w:cs="Times New Roman" w:hint="eastAsia"/>
          <w:szCs w:val="24"/>
        </w:rPr>
        <w:t>+</w:t>
      </w:r>
      <w:r w:rsidRPr="008D41B1">
        <w:rPr>
          <w:rFonts w:ascii="Times New Roman" w:eastAsia="宋体" w:hAnsi="Times New Roman" w:cs="Times New Roman"/>
          <w:szCs w:val="24"/>
        </w:rPr>
        <w:t>e)</w:t>
      </w:r>
    </w:p>
    <w:p w:rsidR="008D41B1" w:rsidRPr="008D41B1" w:rsidRDefault="008D41B1" w:rsidP="008D41B1">
      <w:pPr>
        <w:numPr>
          <w:ilvl w:val="0"/>
          <w:numId w:val="46"/>
        </w:numPr>
        <w:rPr>
          <w:rFonts w:ascii="Times New Roman" w:eastAsia="宋体" w:hAnsi="Times New Roman" w:cs="Times New Roman"/>
          <w:szCs w:val="24"/>
        </w:rPr>
      </w:pPr>
      <w:r w:rsidRPr="008D41B1">
        <w:rPr>
          <w:rFonts w:ascii="Times New Roman" w:eastAsia="宋体" w:hAnsi="Times New Roman" w:cs="Times New Roman" w:hint="eastAsia"/>
          <w:szCs w:val="24"/>
        </w:rPr>
        <w:t>8/3</w:t>
      </w:r>
    </w:p>
    <w:p w:rsidR="008D41B1" w:rsidRPr="008D41B1" w:rsidRDefault="008D41B1" w:rsidP="008D41B1">
      <w:pPr>
        <w:numPr>
          <w:ilvl w:val="0"/>
          <w:numId w:val="46"/>
        </w:numPr>
        <w:rPr>
          <w:rFonts w:ascii="Times New Roman" w:eastAsia="宋体" w:hAnsi="Times New Roman" w:cs="Times New Roman"/>
          <w:szCs w:val="24"/>
        </w:rPr>
      </w:pPr>
      <w:r w:rsidRPr="008D41B1">
        <w:rPr>
          <w:rFonts w:ascii="Times New Roman" w:eastAsia="宋体" w:hAnsi="Times New Roman" w:cs="Times New Roman"/>
          <w:szCs w:val="24"/>
        </w:rPr>
        <w:t>(</w:t>
      </w:r>
      <w:r w:rsidRPr="008D41B1">
        <w:rPr>
          <w:rFonts w:ascii="Times New Roman" w:eastAsia="宋体" w:hAnsi="Times New Roman" w:cs="Times New Roman" w:hint="eastAsia"/>
          <w:szCs w:val="24"/>
        </w:rPr>
        <w:t>38</w:t>
      </w:r>
      <w:r w:rsidRPr="008D41B1">
        <w:rPr>
          <w:rFonts w:ascii="Times New Roman" w:eastAsia="宋体" w:hAnsi="Times New Roman" w:cs="Times New Roman" w:hint="eastAsia"/>
          <w:szCs w:val="24"/>
        </w:rPr>
        <w:t>，</w:t>
      </w:r>
      <w:r w:rsidRPr="008D41B1">
        <w:rPr>
          <w:rFonts w:ascii="Times New Roman" w:eastAsia="宋体" w:hAnsi="Times New Roman" w:cs="Times New Roman" w:hint="eastAsia"/>
          <w:szCs w:val="24"/>
        </w:rPr>
        <w:t>13</w:t>
      </w:r>
      <w:r w:rsidRPr="008D41B1">
        <w:rPr>
          <w:rFonts w:ascii="Times New Roman" w:eastAsia="宋体" w:hAnsi="Times New Roman" w:cs="Times New Roman" w:hint="eastAsia"/>
          <w:szCs w:val="24"/>
        </w:rPr>
        <w:t>，</w:t>
      </w:r>
      <w:r w:rsidRPr="008D41B1">
        <w:rPr>
          <w:rFonts w:ascii="Times New Roman" w:eastAsia="宋体" w:hAnsi="Times New Roman" w:cs="Times New Roman" w:hint="eastAsia"/>
          <w:szCs w:val="24"/>
        </w:rPr>
        <w:t>27</w:t>
      </w:r>
      <w:r w:rsidRPr="008D41B1">
        <w:rPr>
          <w:rFonts w:ascii="Times New Roman" w:eastAsia="宋体" w:hAnsi="Times New Roman" w:cs="Times New Roman" w:hint="eastAsia"/>
          <w:szCs w:val="24"/>
        </w:rPr>
        <w:t>，</w:t>
      </w:r>
      <w:r w:rsidRPr="008D41B1">
        <w:rPr>
          <w:rFonts w:ascii="Times New Roman" w:eastAsia="宋体" w:hAnsi="Times New Roman" w:cs="Times New Roman" w:hint="eastAsia"/>
          <w:szCs w:val="24"/>
        </w:rPr>
        <w:t>10</w:t>
      </w:r>
      <w:r w:rsidRPr="008D41B1">
        <w:rPr>
          <w:rFonts w:ascii="Times New Roman" w:eastAsia="宋体" w:hAnsi="Times New Roman" w:cs="Times New Roman" w:hint="eastAsia"/>
          <w:szCs w:val="24"/>
        </w:rPr>
        <w:t>，</w:t>
      </w:r>
      <w:r w:rsidRPr="008D41B1">
        <w:rPr>
          <w:rFonts w:ascii="Times New Roman" w:eastAsia="宋体" w:hAnsi="Times New Roman" w:cs="Times New Roman" w:hint="eastAsia"/>
          <w:szCs w:val="24"/>
        </w:rPr>
        <w:t>65</w:t>
      </w:r>
      <w:r w:rsidRPr="008D41B1">
        <w:rPr>
          <w:rFonts w:ascii="Times New Roman" w:eastAsia="宋体" w:hAnsi="Times New Roman" w:cs="Times New Roman" w:hint="eastAsia"/>
          <w:szCs w:val="24"/>
        </w:rPr>
        <w:t>，</w:t>
      </w:r>
      <w:r w:rsidRPr="008D41B1">
        <w:rPr>
          <w:rFonts w:ascii="Times New Roman" w:eastAsia="宋体" w:hAnsi="Times New Roman" w:cs="Times New Roman" w:hint="eastAsia"/>
          <w:szCs w:val="24"/>
        </w:rPr>
        <w:t>76</w:t>
      </w:r>
      <w:r w:rsidRPr="008D41B1">
        <w:rPr>
          <w:rFonts w:ascii="Times New Roman" w:eastAsia="宋体" w:hAnsi="Times New Roman" w:cs="Times New Roman" w:hint="eastAsia"/>
          <w:szCs w:val="24"/>
        </w:rPr>
        <w:t>，</w:t>
      </w:r>
      <w:r w:rsidRPr="008D41B1">
        <w:rPr>
          <w:rFonts w:ascii="Times New Roman" w:eastAsia="宋体" w:hAnsi="Times New Roman" w:cs="Times New Roman" w:hint="eastAsia"/>
          <w:szCs w:val="24"/>
        </w:rPr>
        <w:t>97</w:t>
      </w:r>
      <w:r w:rsidRPr="008D41B1">
        <w:rPr>
          <w:rFonts w:ascii="Times New Roman" w:eastAsia="宋体" w:hAnsi="Times New Roman" w:cs="Times New Roman"/>
          <w:szCs w:val="24"/>
        </w:rPr>
        <w:t>)</w:t>
      </w:r>
    </w:p>
    <w:p w:rsidR="008D41B1" w:rsidRPr="008D41B1" w:rsidRDefault="008D41B1" w:rsidP="008D41B1">
      <w:pPr>
        <w:numPr>
          <w:ilvl w:val="0"/>
          <w:numId w:val="46"/>
        </w:numPr>
        <w:rPr>
          <w:rFonts w:ascii="Times New Roman" w:eastAsia="宋体" w:hAnsi="Times New Roman" w:cs="Times New Roman"/>
          <w:szCs w:val="24"/>
        </w:rPr>
      </w:pPr>
      <w:r w:rsidRPr="008D41B1">
        <w:rPr>
          <w:rFonts w:ascii="Times New Roman" w:eastAsia="宋体" w:hAnsi="Times New Roman" w:cs="Times New Roman"/>
          <w:szCs w:val="24"/>
        </w:rPr>
        <w:t>(</w:t>
      </w:r>
      <w:r w:rsidRPr="008D41B1">
        <w:rPr>
          <w:rFonts w:ascii="Times New Roman" w:eastAsia="宋体" w:hAnsi="Times New Roman" w:cs="Times New Roman" w:hint="eastAsia"/>
          <w:szCs w:val="24"/>
        </w:rPr>
        <w:t>10</w:t>
      </w:r>
      <w:r w:rsidRPr="008D41B1">
        <w:rPr>
          <w:rFonts w:ascii="Times New Roman" w:eastAsia="宋体" w:hAnsi="Times New Roman" w:cs="Times New Roman" w:hint="eastAsia"/>
          <w:szCs w:val="24"/>
        </w:rPr>
        <w:t>，</w:t>
      </w:r>
      <w:r w:rsidRPr="008D41B1">
        <w:rPr>
          <w:rFonts w:ascii="Times New Roman" w:eastAsia="宋体" w:hAnsi="Times New Roman" w:cs="Times New Roman" w:hint="eastAsia"/>
          <w:szCs w:val="24"/>
        </w:rPr>
        <w:t>13</w:t>
      </w:r>
      <w:r w:rsidRPr="008D41B1">
        <w:rPr>
          <w:rFonts w:ascii="Times New Roman" w:eastAsia="宋体" w:hAnsi="Times New Roman" w:cs="Times New Roman" w:hint="eastAsia"/>
          <w:szCs w:val="24"/>
        </w:rPr>
        <w:t>，</w:t>
      </w:r>
      <w:r w:rsidRPr="008D41B1">
        <w:rPr>
          <w:rFonts w:ascii="Times New Roman" w:eastAsia="宋体" w:hAnsi="Times New Roman" w:cs="Times New Roman" w:hint="eastAsia"/>
          <w:szCs w:val="24"/>
        </w:rPr>
        <w:t>27</w:t>
      </w:r>
      <w:r w:rsidRPr="008D41B1">
        <w:rPr>
          <w:rFonts w:ascii="Times New Roman" w:eastAsia="宋体" w:hAnsi="Times New Roman" w:cs="Times New Roman" w:hint="eastAsia"/>
          <w:szCs w:val="24"/>
        </w:rPr>
        <w:t>，</w:t>
      </w:r>
      <w:r w:rsidRPr="008D41B1">
        <w:rPr>
          <w:rFonts w:ascii="Times New Roman" w:eastAsia="宋体" w:hAnsi="Times New Roman" w:cs="Times New Roman" w:hint="eastAsia"/>
          <w:szCs w:val="24"/>
        </w:rPr>
        <w:t>76</w:t>
      </w:r>
      <w:r w:rsidRPr="008D41B1">
        <w:rPr>
          <w:rFonts w:ascii="Times New Roman" w:eastAsia="宋体" w:hAnsi="Times New Roman" w:cs="Times New Roman" w:hint="eastAsia"/>
          <w:szCs w:val="24"/>
        </w:rPr>
        <w:t>，</w:t>
      </w:r>
      <w:r w:rsidRPr="008D41B1">
        <w:rPr>
          <w:rFonts w:ascii="Times New Roman" w:eastAsia="宋体" w:hAnsi="Times New Roman" w:cs="Times New Roman" w:hint="eastAsia"/>
          <w:szCs w:val="24"/>
        </w:rPr>
        <w:t>65</w:t>
      </w:r>
      <w:r w:rsidRPr="008D41B1">
        <w:rPr>
          <w:rFonts w:ascii="Times New Roman" w:eastAsia="宋体" w:hAnsi="Times New Roman" w:cs="Times New Roman" w:hint="eastAsia"/>
          <w:szCs w:val="24"/>
        </w:rPr>
        <w:t>，</w:t>
      </w:r>
      <w:r w:rsidRPr="008D41B1">
        <w:rPr>
          <w:rFonts w:ascii="Times New Roman" w:eastAsia="宋体" w:hAnsi="Times New Roman" w:cs="Times New Roman" w:hint="eastAsia"/>
          <w:szCs w:val="24"/>
        </w:rPr>
        <w:t>97</w:t>
      </w:r>
      <w:r w:rsidRPr="008D41B1">
        <w:rPr>
          <w:rFonts w:ascii="Times New Roman" w:eastAsia="宋体" w:hAnsi="Times New Roman" w:cs="Times New Roman" w:hint="eastAsia"/>
          <w:szCs w:val="24"/>
        </w:rPr>
        <w:t>，</w:t>
      </w:r>
      <w:r w:rsidRPr="008D41B1">
        <w:rPr>
          <w:rFonts w:ascii="Times New Roman" w:eastAsia="宋体" w:hAnsi="Times New Roman" w:cs="Times New Roman" w:hint="eastAsia"/>
          <w:szCs w:val="24"/>
        </w:rPr>
        <w:t>38</w:t>
      </w:r>
      <w:r w:rsidRPr="008D41B1">
        <w:rPr>
          <w:rFonts w:ascii="Times New Roman" w:eastAsia="宋体" w:hAnsi="Times New Roman" w:cs="Times New Roman"/>
          <w:szCs w:val="24"/>
        </w:rPr>
        <w:t>)</w:t>
      </w:r>
    </w:p>
    <w:p w:rsidR="008D41B1" w:rsidRPr="008D41B1" w:rsidRDefault="008D41B1" w:rsidP="008D41B1">
      <w:pPr>
        <w:numPr>
          <w:ilvl w:val="0"/>
          <w:numId w:val="46"/>
        </w:numPr>
        <w:rPr>
          <w:rFonts w:ascii="Times New Roman" w:eastAsia="宋体" w:hAnsi="Times New Roman" w:cs="Times New Roman"/>
          <w:szCs w:val="24"/>
        </w:rPr>
      </w:pPr>
      <w:r w:rsidRPr="008D41B1">
        <w:rPr>
          <w:rFonts w:ascii="Times New Roman" w:eastAsia="宋体" w:hAnsi="Times New Roman" w:cs="Times New Roman" w:hint="eastAsia"/>
          <w:szCs w:val="24"/>
        </w:rPr>
        <w:t>124653</w:t>
      </w:r>
    </w:p>
    <w:p w:rsidR="008D41B1" w:rsidRPr="008D41B1" w:rsidRDefault="008D41B1" w:rsidP="008D41B1">
      <w:pPr>
        <w:numPr>
          <w:ilvl w:val="0"/>
          <w:numId w:val="46"/>
        </w:numPr>
        <w:rPr>
          <w:rFonts w:ascii="Times New Roman" w:eastAsia="宋体" w:hAnsi="Times New Roman" w:cs="Times New Roman"/>
          <w:szCs w:val="24"/>
        </w:rPr>
      </w:pPr>
      <w:r w:rsidRPr="008D41B1">
        <w:rPr>
          <w:rFonts w:ascii="Times New Roman" w:eastAsia="宋体" w:hAnsi="Times New Roman" w:cs="Times New Roman"/>
          <w:szCs w:val="24"/>
        </w:rPr>
        <w:t>struct node *rchild</w:t>
      </w:r>
      <w:r w:rsidRPr="008D41B1">
        <w:rPr>
          <w:rFonts w:ascii="Times New Roman" w:eastAsia="宋体" w:hAnsi="Times New Roman" w:cs="Times New Roman" w:hint="eastAsia"/>
          <w:szCs w:val="24"/>
        </w:rPr>
        <w:t>，</w:t>
      </w:r>
      <w:r w:rsidRPr="008D41B1">
        <w:rPr>
          <w:rFonts w:ascii="Times New Roman" w:eastAsia="宋体" w:hAnsi="Times New Roman" w:cs="Times New Roman"/>
          <w:szCs w:val="24"/>
        </w:rPr>
        <w:t>bt=0</w:t>
      </w:r>
      <w:r w:rsidRPr="008D41B1">
        <w:rPr>
          <w:rFonts w:ascii="Times New Roman" w:eastAsia="宋体" w:hAnsi="Times New Roman" w:cs="Times New Roman" w:hint="eastAsia"/>
          <w:szCs w:val="24"/>
        </w:rPr>
        <w:t>，</w:t>
      </w:r>
      <w:r w:rsidRPr="008D41B1">
        <w:rPr>
          <w:rFonts w:ascii="Times New Roman" w:eastAsia="宋体" w:hAnsi="Times New Roman" w:cs="Times New Roman"/>
          <w:szCs w:val="24"/>
        </w:rPr>
        <w:t>createbitree(bt-&gt;lchild)</w:t>
      </w:r>
    </w:p>
    <w:p w:rsidR="008D41B1" w:rsidRPr="008D41B1" w:rsidRDefault="008D41B1" w:rsidP="008D41B1">
      <w:pPr>
        <w:numPr>
          <w:ilvl w:val="0"/>
          <w:numId w:val="46"/>
        </w:numPr>
        <w:rPr>
          <w:rFonts w:ascii="Times New Roman" w:eastAsia="宋体" w:hAnsi="Times New Roman" w:cs="Times New Roman"/>
          <w:szCs w:val="24"/>
        </w:rPr>
      </w:pPr>
      <w:r w:rsidRPr="008D41B1">
        <w:rPr>
          <w:rFonts w:ascii="Times New Roman" w:eastAsia="宋体" w:hAnsi="Times New Roman" w:cs="Times New Roman"/>
          <w:szCs w:val="24"/>
        </w:rPr>
        <w:t>lklist</w:t>
      </w:r>
      <w:r w:rsidRPr="008D41B1">
        <w:rPr>
          <w:rFonts w:ascii="Times New Roman" w:eastAsia="宋体" w:hAnsi="Times New Roman" w:cs="Times New Roman" w:hint="eastAsia"/>
          <w:szCs w:val="24"/>
        </w:rPr>
        <w:t>，</w:t>
      </w:r>
      <w:r w:rsidRPr="008D41B1">
        <w:rPr>
          <w:rFonts w:ascii="Times New Roman" w:eastAsia="宋体" w:hAnsi="Times New Roman" w:cs="Times New Roman"/>
          <w:szCs w:val="24"/>
        </w:rPr>
        <w:t>q=p</w:t>
      </w:r>
    </w:p>
    <w:p w:rsidR="008D41B1" w:rsidRPr="008D41B1" w:rsidRDefault="008D41B1" w:rsidP="008D41B1">
      <w:pPr>
        <w:rPr>
          <w:rFonts w:ascii="Times New Roman" w:eastAsia="宋体" w:hAnsi="Times New Roman" w:cs="Times New Roman"/>
          <w:szCs w:val="24"/>
        </w:rPr>
      </w:pPr>
    </w:p>
    <w:p w:rsidR="008D41B1" w:rsidRPr="008D41B1" w:rsidRDefault="008D41B1" w:rsidP="008D41B1">
      <w:pPr>
        <w:rPr>
          <w:rFonts w:ascii="Times New Roman" w:eastAsia="宋体" w:hAnsi="Times New Roman" w:cs="Times New Roman"/>
          <w:b/>
          <w:bCs/>
          <w:szCs w:val="24"/>
        </w:rPr>
      </w:pPr>
      <w:r w:rsidRPr="008D41B1">
        <w:rPr>
          <w:rFonts w:ascii="Times New Roman" w:eastAsia="宋体" w:hAnsi="Times New Roman" w:cs="Times New Roman" w:hint="eastAsia"/>
          <w:b/>
          <w:bCs/>
          <w:szCs w:val="24"/>
        </w:rPr>
        <w:t>三、算法设计题</w:t>
      </w:r>
    </w:p>
    <w:p w:rsidR="008D41B1" w:rsidRPr="008D41B1" w:rsidRDefault="008D41B1" w:rsidP="008D41B1">
      <w:pPr>
        <w:widowControl/>
        <w:numPr>
          <w:ilvl w:val="0"/>
          <w:numId w:val="47"/>
        </w:numPr>
        <w:rPr>
          <w:rFonts w:ascii="宋体" w:eastAsia="宋体" w:hAnsi="宋体" w:cs="Courier New"/>
          <w:szCs w:val="21"/>
        </w:rPr>
      </w:pPr>
      <w:r w:rsidRPr="008D41B1">
        <w:rPr>
          <w:rFonts w:ascii="宋体" w:eastAsia="宋体" w:hAnsi="宋体" w:cs="Courier New" w:hint="eastAsia"/>
          <w:szCs w:val="21"/>
        </w:rPr>
        <w:t>设计在链式存储结构上合并排序的算法。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void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 xml:space="preserve"> mergelklist(lklist *ha,lklist *hb,lklist *&amp;hc)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>{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 xml:space="preserve">   </w:t>
      </w: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lklist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 xml:space="preserve"> *s=hc=0;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 xml:space="preserve">   </w:t>
      </w: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while(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>ha!=0 &amp;&amp; hb!=0)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 xml:space="preserve">     </w:t>
      </w: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if(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>ha-&gt;data&lt;hb-&gt;data){if(s==0) hc=s=ha; else {s-&gt;next=ha; s=ha;};ha=ha-&gt;next;}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 xml:space="preserve">     </w:t>
      </w: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else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 xml:space="preserve"> {if(s==0) hc=s=hb; else {s-&gt;next=hb; s=hb;};hb=hb-&gt;next;}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 xml:space="preserve">   </w:t>
      </w: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if(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>ha==0) s-&gt;next=hb; else s-&gt;next=ha;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>}</w:t>
      </w:r>
    </w:p>
    <w:p w:rsidR="008D41B1" w:rsidRPr="008D41B1" w:rsidRDefault="008D41B1" w:rsidP="008D41B1">
      <w:pPr>
        <w:widowControl/>
        <w:numPr>
          <w:ilvl w:val="0"/>
          <w:numId w:val="47"/>
        </w:numPr>
        <w:tabs>
          <w:tab w:val="left" w:pos="420"/>
          <w:tab w:val="left" w:pos="1680"/>
          <w:tab w:val="left" w:pos="3360"/>
          <w:tab w:val="left" w:pos="5040"/>
        </w:tabs>
        <w:rPr>
          <w:rFonts w:ascii="Times New Roman" w:eastAsia="宋体" w:hAnsi="Times New Roman" w:cs="Times New Roman"/>
          <w:szCs w:val="21"/>
        </w:rPr>
      </w:pPr>
      <w:r w:rsidRPr="008D41B1">
        <w:rPr>
          <w:rFonts w:ascii="宋体" w:eastAsia="宋体" w:hAnsi="宋体" w:cs="Courier New" w:hint="eastAsia"/>
          <w:szCs w:val="21"/>
        </w:rPr>
        <w:t>设计</w:t>
      </w:r>
      <w:proofErr w:type="gramStart"/>
      <w:r w:rsidRPr="008D41B1">
        <w:rPr>
          <w:rFonts w:ascii="宋体" w:eastAsia="宋体" w:hAnsi="宋体" w:cs="Courier New" w:hint="eastAsia"/>
          <w:szCs w:val="21"/>
        </w:rPr>
        <w:t>在二叉排序</w:t>
      </w:r>
      <w:proofErr w:type="gramEnd"/>
      <w:r w:rsidRPr="008D41B1">
        <w:rPr>
          <w:rFonts w:ascii="宋体" w:eastAsia="宋体" w:hAnsi="宋体" w:cs="Courier New" w:hint="eastAsia"/>
          <w:szCs w:val="21"/>
        </w:rPr>
        <w:t>树上查找结点X的算法。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bitree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 xml:space="preserve"> *bstsearch1(bitree *t, int key)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>{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 xml:space="preserve">  </w:t>
      </w: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bitree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 xml:space="preserve"> *p=t;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 xml:space="preserve">  </w:t>
      </w: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while(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>p!=0) if (p-&gt;key==key) return(p);else if (p-&gt;key&gt;key)p=p-&gt;lchild; else p=p-&gt;rchild;</w:t>
      </w:r>
    </w:p>
    <w:p w:rsidR="008D41B1" w:rsidRPr="008D41B1" w:rsidRDefault="008D41B1" w:rsidP="008D41B1">
      <w:pPr>
        <w:widowControl/>
        <w:ind w:firstLineChars="194" w:firstLine="407"/>
        <w:rPr>
          <w:rFonts w:ascii="Times New Roman" w:eastAsia="宋体" w:hAnsi="Times New Roman" w:cs="Times New Roman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 xml:space="preserve">  </w:t>
      </w:r>
      <w:proofErr w:type="gramStart"/>
      <w:r w:rsidRPr="008D41B1">
        <w:rPr>
          <w:rFonts w:ascii="Times New Roman" w:eastAsia="宋体" w:hAnsi="Times New Roman" w:cs="Times New Roman" w:hint="eastAsia"/>
          <w:szCs w:val="21"/>
        </w:rPr>
        <w:t>return(</w:t>
      </w:r>
      <w:proofErr w:type="gramEnd"/>
      <w:r w:rsidRPr="008D41B1">
        <w:rPr>
          <w:rFonts w:ascii="Times New Roman" w:eastAsia="宋体" w:hAnsi="Times New Roman" w:cs="Times New Roman" w:hint="eastAsia"/>
          <w:szCs w:val="21"/>
        </w:rPr>
        <w:t>0);</w:t>
      </w:r>
    </w:p>
    <w:p w:rsidR="008D41B1" w:rsidRDefault="008D41B1" w:rsidP="008D41B1">
      <w:pPr>
        <w:widowControl/>
        <w:tabs>
          <w:tab w:val="left" w:pos="1680"/>
          <w:tab w:val="left" w:pos="3360"/>
          <w:tab w:val="left" w:pos="5040"/>
        </w:tabs>
        <w:ind w:firstLineChars="194" w:firstLine="407"/>
        <w:rPr>
          <w:rFonts w:ascii="Times New Roman" w:eastAsia="宋体" w:hAnsi="Times New Roman" w:cs="Times New Roman" w:hint="eastAsia"/>
          <w:szCs w:val="21"/>
        </w:rPr>
      </w:pPr>
      <w:r w:rsidRPr="008D41B1">
        <w:rPr>
          <w:rFonts w:ascii="Times New Roman" w:eastAsia="宋体" w:hAnsi="Times New Roman" w:cs="Times New Roman" w:hint="eastAsia"/>
          <w:szCs w:val="21"/>
        </w:rPr>
        <w:t>}</w:t>
      </w:r>
    </w:p>
    <w:p w:rsidR="005E38EB" w:rsidRDefault="005E38EB" w:rsidP="008D41B1">
      <w:pPr>
        <w:widowControl/>
        <w:tabs>
          <w:tab w:val="left" w:pos="1680"/>
          <w:tab w:val="left" w:pos="3360"/>
          <w:tab w:val="left" w:pos="5040"/>
        </w:tabs>
        <w:ind w:firstLineChars="194" w:firstLine="407"/>
        <w:rPr>
          <w:rFonts w:ascii="Times New Roman" w:eastAsia="宋体" w:hAnsi="Times New Roman" w:cs="Times New Roman" w:hint="eastAsia"/>
          <w:szCs w:val="21"/>
        </w:rPr>
      </w:pPr>
    </w:p>
    <w:p w:rsidR="005E38EB" w:rsidRDefault="005E38EB" w:rsidP="008D41B1">
      <w:pPr>
        <w:widowControl/>
        <w:tabs>
          <w:tab w:val="left" w:pos="1680"/>
          <w:tab w:val="left" w:pos="3360"/>
          <w:tab w:val="left" w:pos="5040"/>
        </w:tabs>
        <w:ind w:firstLineChars="194" w:firstLine="407"/>
        <w:rPr>
          <w:rFonts w:ascii="Times New Roman" w:eastAsia="宋体" w:hAnsi="Times New Roman" w:cs="Times New Roman" w:hint="eastAsia"/>
          <w:szCs w:val="21"/>
        </w:rPr>
      </w:pPr>
    </w:p>
    <w:p w:rsidR="005E38EB" w:rsidRPr="008D41B1" w:rsidRDefault="005E38EB" w:rsidP="008D41B1">
      <w:pPr>
        <w:widowControl/>
        <w:tabs>
          <w:tab w:val="left" w:pos="1680"/>
          <w:tab w:val="left" w:pos="3360"/>
          <w:tab w:val="left" w:pos="5040"/>
        </w:tabs>
        <w:ind w:firstLineChars="194" w:firstLine="407"/>
        <w:rPr>
          <w:rFonts w:ascii="Times New Roman" w:eastAsia="宋体" w:hAnsi="Times New Roman" w:cs="Times New Roman"/>
          <w:szCs w:val="21"/>
        </w:rPr>
      </w:pPr>
      <w:bookmarkStart w:id="20" w:name="_GoBack"/>
      <w:bookmarkEnd w:id="20"/>
    </w:p>
    <w:p w:rsidR="008D41B1" w:rsidRPr="008D41B1" w:rsidRDefault="008D41B1" w:rsidP="008D41B1">
      <w:pPr>
        <w:widowControl/>
        <w:numPr>
          <w:ilvl w:val="0"/>
          <w:numId w:val="47"/>
        </w:numPr>
        <w:rPr>
          <w:rFonts w:ascii="宋体" w:eastAsia="宋体" w:hAnsi="宋体" w:cs="Courier New"/>
          <w:szCs w:val="21"/>
        </w:rPr>
      </w:pPr>
      <w:r w:rsidRPr="008D41B1">
        <w:rPr>
          <w:rFonts w:ascii="宋体" w:eastAsia="宋体" w:hAnsi="Courier New" w:cs="Courier New" w:hint="eastAsia"/>
          <w:szCs w:val="21"/>
        </w:rPr>
        <w:lastRenderedPageBreak/>
        <w:t>设关键字序列</w:t>
      </w:r>
      <w:r w:rsidRPr="008D41B1">
        <w:rPr>
          <w:rFonts w:ascii="宋体" w:eastAsia="宋体" w:hAnsi="Courier New" w:cs="Courier New"/>
          <w:szCs w:val="21"/>
        </w:rPr>
        <w:t>(k</w:t>
      </w:r>
      <w:r w:rsidRPr="008D41B1">
        <w:rPr>
          <w:rFonts w:ascii="宋体" w:eastAsia="宋体" w:hAnsi="Courier New" w:cs="Courier New"/>
          <w:szCs w:val="21"/>
          <w:vertAlign w:val="subscript"/>
        </w:rPr>
        <w:t>1</w:t>
      </w:r>
      <w:r w:rsidRPr="008D41B1">
        <w:rPr>
          <w:rFonts w:ascii="宋体" w:eastAsia="宋体" w:hAnsi="Courier New" w:cs="Courier New" w:hint="eastAsia"/>
          <w:szCs w:val="21"/>
        </w:rPr>
        <w:t>，</w:t>
      </w:r>
      <w:r w:rsidRPr="008D41B1">
        <w:rPr>
          <w:rFonts w:ascii="宋体" w:eastAsia="宋体" w:hAnsi="Courier New" w:cs="Courier New"/>
          <w:szCs w:val="21"/>
        </w:rPr>
        <w:t>k</w:t>
      </w:r>
      <w:r w:rsidRPr="008D41B1">
        <w:rPr>
          <w:rFonts w:ascii="宋体" w:eastAsia="宋体" w:hAnsi="Courier New" w:cs="Courier New"/>
          <w:szCs w:val="21"/>
          <w:vertAlign w:val="subscript"/>
        </w:rPr>
        <w:t>2</w:t>
      </w:r>
      <w:r w:rsidRPr="008D41B1">
        <w:rPr>
          <w:rFonts w:ascii="宋体" w:eastAsia="宋体" w:hAnsi="Courier New" w:cs="Courier New" w:hint="eastAsia"/>
          <w:szCs w:val="21"/>
        </w:rPr>
        <w:t>，…，</w:t>
      </w:r>
      <w:r w:rsidRPr="008D41B1">
        <w:rPr>
          <w:rFonts w:ascii="宋体" w:eastAsia="宋体" w:hAnsi="Courier New" w:cs="Courier New"/>
          <w:szCs w:val="21"/>
        </w:rPr>
        <w:t>k</w:t>
      </w:r>
      <w:r w:rsidRPr="008D41B1">
        <w:rPr>
          <w:rFonts w:ascii="宋体" w:eastAsia="宋体" w:hAnsi="Courier New" w:cs="Courier New"/>
          <w:szCs w:val="21"/>
          <w:vertAlign w:val="subscript"/>
        </w:rPr>
        <w:t>n-1</w:t>
      </w:r>
      <w:r w:rsidRPr="008D41B1">
        <w:rPr>
          <w:rFonts w:ascii="宋体" w:eastAsia="宋体" w:hAnsi="Courier New" w:cs="Courier New" w:hint="eastAsia"/>
          <w:szCs w:val="21"/>
        </w:rPr>
        <w:t>)是堆，设计算法将关键字序列</w:t>
      </w:r>
      <w:r w:rsidRPr="008D41B1">
        <w:rPr>
          <w:rFonts w:ascii="宋体" w:eastAsia="宋体" w:hAnsi="Courier New" w:cs="Courier New"/>
          <w:szCs w:val="21"/>
        </w:rPr>
        <w:t>(k</w:t>
      </w:r>
      <w:r w:rsidRPr="008D41B1">
        <w:rPr>
          <w:rFonts w:ascii="宋体" w:eastAsia="宋体" w:hAnsi="Courier New" w:cs="Courier New"/>
          <w:szCs w:val="21"/>
          <w:vertAlign w:val="subscript"/>
        </w:rPr>
        <w:t>1</w:t>
      </w:r>
      <w:r w:rsidRPr="008D41B1">
        <w:rPr>
          <w:rFonts w:ascii="宋体" w:eastAsia="宋体" w:hAnsi="Courier New" w:cs="Courier New" w:hint="eastAsia"/>
          <w:szCs w:val="21"/>
        </w:rPr>
        <w:t>，</w:t>
      </w:r>
      <w:r w:rsidRPr="008D41B1">
        <w:rPr>
          <w:rFonts w:ascii="宋体" w:eastAsia="宋体" w:hAnsi="Courier New" w:cs="Courier New"/>
          <w:szCs w:val="21"/>
        </w:rPr>
        <w:t>k</w:t>
      </w:r>
      <w:r w:rsidRPr="008D41B1">
        <w:rPr>
          <w:rFonts w:ascii="宋体" w:eastAsia="宋体" w:hAnsi="Courier New" w:cs="Courier New"/>
          <w:szCs w:val="21"/>
          <w:vertAlign w:val="subscript"/>
        </w:rPr>
        <w:t>2</w:t>
      </w:r>
      <w:r w:rsidRPr="008D41B1">
        <w:rPr>
          <w:rFonts w:ascii="宋体" w:eastAsia="宋体" w:hAnsi="Courier New" w:cs="Courier New" w:hint="eastAsia"/>
          <w:szCs w:val="21"/>
        </w:rPr>
        <w:t>，…，</w:t>
      </w:r>
      <w:r w:rsidRPr="008D41B1">
        <w:rPr>
          <w:rFonts w:ascii="宋体" w:eastAsia="宋体" w:hAnsi="Courier New" w:cs="Courier New"/>
          <w:szCs w:val="21"/>
        </w:rPr>
        <w:t>k</w:t>
      </w:r>
      <w:r w:rsidRPr="008D41B1">
        <w:rPr>
          <w:rFonts w:ascii="宋体" w:eastAsia="宋体" w:hAnsi="Courier New" w:cs="Courier New"/>
          <w:szCs w:val="21"/>
          <w:vertAlign w:val="subscript"/>
        </w:rPr>
        <w:t>n-1</w:t>
      </w:r>
      <w:r w:rsidRPr="008D41B1">
        <w:rPr>
          <w:rFonts w:ascii="宋体" w:eastAsia="宋体" w:hAnsi="Courier New" w:cs="Courier New" w:hint="eastAsia"/>
          <w:szCs w:val="21"/>
        </w:rPr>
        <w:t>，</w:t>
      </w:r>
      <w:r w:rsidRPr="008D41B1">
        <w:rPr>
          <w:rFonts w:ascii="宋体" w:eastAsia="宋体" w:hAnsi="Courier New" w:cs="Courier New"/>
          <w:szCs w:val="21"/>
        </w:rPr>
        <w:t>x</w:t>
      </w:r>
      <w:r w:rsidRPr="008D41B1">
        <w:rPr>
          <w:rFonts w:ascii="宋体" w:eastAsia="宋体" w:hAnsi="Courier New" w:cs="Courier New" w:hint="eastAsia"/>
          <w:szCs w:val="21"/>
        </w:rPr>
        <w:t>)调整为堆。</w:t>
      </w:r>
    </w:p>
    <w:p w:rsidR="008D41B1" w:rsidRPr="008D41B1" w:rsidRDefault="008D41B1" w:rsidP="008D41B1">
      <w:pPr>
        <w:widowControl/>
        <w:tabs>
          <w:tab w:val="left" w:pos="-1890"/>
          <w:tab w:val="left" w:pos="4200"/>
          <w:tab w:val="left" w:pos="6300"/>
        </w:tabs>
        <w:ind w:firstLineChars="194" w:firstLine="407"/>
        <w:rPr>
          <w:rFonts w:ascii="Times New Roman" w:eastAsia="宋体" w:hAnsi="Times New Roman" w:cs="Times New Roman"/>
          <w:szCs w:val="24"/>
        </w:rPr>
      </w:pPr>
      <w:proofErr w:type="gramStart"/>
      <w:r w:rsidRPr="008D41B1">
        <w:rPr>
          <w:rFonts w:ascii="Times New Roman" w:eastAsia="宋体" w:hAnsi="Times New Roman" w:cs="Times New Roman" w:hint="eastAsia"/>
          <w:szCs w:val="24"/>
        </w:rPr>
        <w:t>void</w:t>
      </w:r>
      <w:proofErr w:type="gramEnd"/>
      <w:r w:rsidRPr="008D41B1">
        <w:rPr>
          <w:rFonts w:ascii="Times New Roman" w:eastAsia="宋体" w:hAnsi="Times New Roman" w:cs="Times New Roman" w:hint="eastAsia"/>
          <w:szCs w:val="24"/>
        </w:rPr>
        <w:t xml:space="preserve"> adjustheap(int r[ ],int n)</w:t>
      </w:r>
    </w:p>
    <w:p w:rsidR="008D41B1" w:rsidRPr="008D41B1" w:rsidRDefault="008D41B1" w:rsidP="008D41B1">
      <w:pPr>
        <w:widowControl/>
        <w:tabs>
          <w:tab w:val="left" w:pos="-1890"/>
          <w:tab w:val="left" w:pos="4200"/>
          <w:tab w:val="left" w:pos="6300"/>
        </w:tabs>
        <w:ind w:firstLineChars="194" w:firstLine="407"/>
        <w:rPr>
          <w:rFonts w:ascii="Times New Roman" w:eastAsia="宋体" w:hAnsi="Times New Roman" w:cs="Times New Roman"/>
          <w:szCs w:val="24"/>
        </w:rPr>
      </w:pPr>
      <w:r w:rsidRPr="008D41B1">
        <w:rPr>
          <w:rFonts w:ascii="Times New Roman" w:eastAsia="宋体" w:hAnsi="Times New Roman" w:cs="Times New Roman" w:hint="eastAsia"/>
          <w:szCs w:val="24"/>
        </w:rPr>
        <w:t>{</w:t>
      </w:r>
    </w:p>
    <w:p w:rsidR="008D41B1" w:rsidRPr="008D41B1" w:rsidRDefault="008D41B1" w:rsidP="008D41B1">
      <w:pPr>
        <w:widowControl/>
        <w:tabs>
          <w:tab w:val="left" w:pos="-1890"/>
          <w:tab w:val="left" w:pos="4200"/>
          <w:tab w:val="left" w:pos="6300"/>
        </w:tabs>
        <w:ind w:firstLineChars="194" w:firstLine="407"/>
        <w:rPr>
          <w:rFonts w:ascii="Times New Roman" w:eastAsia="宋体" w:hAnsi="Times New Roman" w:cs="Times New Roman"/>
          <w:szCs w:val="24"/>
        </w:rPr>
      </w:pPr>
      <w:r w:rsidRPr="008D41B1">
        <w:rPr>
          <w:rFonts w:ascii="Times New Roman" w:eastAsia="宋体" w:hAnsi="Times New Roman" w:cs="Times New Roman" w:hint="eastAsia"/>
          <w:szCs w:val="24"/>
        </w:rPr>
        <w:t xml:space="preserve">  </w:t>
      </w:r>
      <w:proofErr w:type="gramStart"/>
      <w:r w:rsidRPr="008D41B1">
        <w:rPr>
          <w:rFonts w:ascii="Times New Roman" w:eastAsia="宋体" w:hAnsi="Times New Roman" w:cs="Times New Roman" w:hint="eastAsia"/>
          <w:szCs w:val="24"/>
        </w:rPr>
        <w:t>int</w:t>
      </w:r>
      <w:proofErr w:type="gramEnd"/>
      <w:r w:rsidRPr="008D41B1">
        <w:rPr>
          <w:rFonts w:ascii="Times New Roman" w:eastAsia="宋体" w:hAnsi="Times New Roman" w:cs="Times New Roman" w:hint="eastAsia"/>
          <w:szCs w:val="24"/>
        </w:rPr>
        <w:t xml:space="preserve"> j=n,i=j/2,temp=r[j-1];</w:t>
      </w:r>
    </w:p>
    <w:p w:rsidR="008D41B1" w:rsidRPr="008D41B1" w:rsidRDefault="008D41B1" w:rsidP="008D41B1">
      <w:pPr>
        <w:widowControl/>
        <w:tabs>
          <w:tab w:val="left" w:pos="-1890"/>
          <w:tab w:val="left" w:pos="4200"/>
          <w:tab w:val="left" w:pos="6300"/>
        </w:tabs>
        <w:ind w:firstLineChars="194" w:firstLine="407"/>
        <w:rPr>
          <w:rFonts w:ascii="Times New Roman" w:eastAsia="宋体" w:hAnsi="Times New Roman" w:cs="Times New Roman"/>
          <w:szCs w:val="24"/>
        </w:rPr>
      </w:pPr>
      <w:r w:rsidRPr="008D41B1">
        <w:rPr>
          <w:rFonts w:ascii="Times New Roman" w:eastAsia="宋体" w:hAnsi="Times New Roman" w:cs="Times New Roman" w:hint="eastAsia"/>
          <w:szCs w:val="24"/>
        </w:rPr>
        <w:t xml:space="preserve">  </w:t>
      </w:r>
      <w:proofErr w:type="gramStart"/>
      <w:r w:rsidRPr="008D41B1">
        <w:rPr>
          <w:rFonts w:ascii="Times New Roman" w:eastAsia="宋体" w:hAnsi="Times New Roman" w:cs="Times New Roman" w:hint="eastAsia"/>
          <w:szCs w:val="24"/>
        </w:rPr>
        <w:t>while</w:t>
      </w:r>
      <w:proofErr w:type="gramEnd"/>
      <w:r w:rsidRPr="008D41B1">
        <w:rPr>
          <w:rFonts w:ascii="Times New Roman" w:eastAsia="宋体" w:hAnsi="Times New Roman" w:cs="Times New Roman" w:hint="eastAsia"/>
          <w:szCs w:val="24"/>
        </w:rPr>
        <w:t xml:space="preserve"> (i&gt;=1)</w:t>
      </w:r>
      <w:r w:rsidRPr="008D41B1">
        <w:rPr>
          <w:rFonts w:ascii="Times New Roman" w:eastAsia="宋体" w:hAnsi="Times New Roman" w:cs="Times New Roman"/>
          <w:szCs w:val="24"/>
        </w:rPr>
        <w:t xml:space="preserve"> </w:t>
      </w:r>
      <w:r w:rsidRPr="008D41B1">
        <w:rPr>
          <w:rFonts w:ascii="Times New Roman" w:eastAsia="宋体" w:hAnsi="Times New Roman" w:cs="Times New Roman" w:hint="eastAsia"/>
          <w:szCs w:val="24"/>
        </w:rPr>
        <w:t>if (temp&gt;=r[i-1])break; else{r[j-1]=r[i-1]; j=i; i=i/2;}</w:t>
      </w:r>
    </w:p>
    <w:p w:rsidR="008D41B1" w:rsidRPr="008D41B1" w:rsidRDefault="008D41B1" w:rsidP="008D41B1">
      <w:pPr>
        <w:widowControl/>
        <w:tabs>
          <w:tab w:val="left" w:pos="-1890"/>
          <w:tab w:val="left" w:pos="4200"/>
          <w:tab w:val="left" w:pos="6300"/>
        </w:tabs>
        <w:ind w:firstLineChars="194" w:firstLine="407"/>
        <w:rPr>
          <w:rFonts w:ascii="Times New Roman" w:eastAsia="宋体" w:hAnsi="Times New Roman" w:cs="Times New Roman"/>
          <w:szCs w:val="24"/>
        </w:rPr>
      </w:pPr>
      <w:r w:rsidRPr="008D41B1">
        <w:rPr>
          <w:rFonts w:ascii="Times New Roman" w:eastAsia="宋体" w:hAnsi="Times New Roman" w:cs="Times New Roman" w:hint="eastAsia"/>
          <w:szCs w:val="24"/>
        </w:rPr>
        <w:t xml:space="preserve">  </w:t>
      </w:r>
      <w:proofErr w:type="gramStart"/>
      <w:r w:rsidRPr="008D41B1">
        <w:rPr>
          <w:rFonts w:ascii="Times New Roman" w:eastAsia="宋体" w:hAnsi="Times New Roman" w:cs="Times New Roman" w:hint="eastAsia"/>
          <w:szCs w:val="24"/>
        </w:rPr>
        <w:t>r[</w:t>
      </w:r>
      <w:proofErr w:type="gramEnd"/>
      <w:r w:rsidRPr="008D41B1">
        <w:rPr>
          <w:rFonts w:ascii="Times New Roman" w:eastAsia="宋体" w:hAnsi="Times New Roman" w:cs="Times New Roman" w:hint="eastAsia"/>
          <w:szCs w:val="24"/>
        </w:rPr>
        <w:t>j-1]=temp;</w:t>
      </w:r>
    </w:p>
    <w:p w:rsidR="008D41B1" w:rsidRPr="008D41B1" w:rsidRDefault="008D41B1" w:rsidP="008D41B1">
      <w:pPr>
        <w:widowControl/>
        <w:tabs>
          <w:tab w:val="left" w:pos="-1890"/>
          <w:tab w:val="left" w:pos="4200"/>
          <w:tab w:val="left" w:pos="6300"/>
        </w:tabs>
        <w:ind w:firstLineChars="194" w:firstLine="407"/>
        <w:rPr>
          <w:rFonts w:ascii="Times New Roman" w:eastAsia="宋体" w:hAnsi="Times New Roman" w:cs="Times New Roman"/>
          <w:szCs w:val="24"/>
        </w:rPr>
      </w:pPr>
      <w:r w:rsidRPr="008D41B1">
        <w:rPr>
          <w:rFonts w:ascii="Times New Roman" w:eastAsia="宋体" w:hAnsi="Times New Roman" w:cs="Times New Roman" w:hint="eastAsia"/>
          <w:szCs w:val="24"/>
        </w:rPr>
        <w:t>}</w:t>
      </w:r>
    </w:p>
    <w:p w:rsidR="008D41B1" w:rsidRPr="008D41B1" w:rsidRDefault="008D41B1" w:rsidP="008D41B1">
      <w:pPr>
        <w:rPr>
          <w:rFonts w:ascii="Times New Roman" w:eastAsia="宋体" w:hAnsi="Times New Roman" w:cs="Times New Roman"/>
          <w:szCs w:val="24"/>
        </w:rPr>
      </w:pPr>
    </w:p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p w:rsidR="008D41B1" w:rsidRDefault="008D41B1"/>
    <w:sectPr w:rsidR="008D4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440" w:rsidRDefault="00960440" w:rsidP="008D41B1">
      <w:r>
        <w:separator/>
      </w:r>
    </w:p>
  </w:endnote>
  <w:endnote w:type="continuationSeparator" w:id="0">
    <w:p w:rsidR="00960440" w:rsidRDefault="00960440" w:rsidP="008D4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440" w:rsidRDefault="00960440" w:rsidP="008D41B1">
      <w:r>
        <w:separator/>
      </w:r>
    </w:p>
  </w:footnote>
  <w:footnote w:type="continuationSeparator" w:id="0">
    <w:p w:rsidR="00960440" w:rsidRDefault="00960440" w:rsidP="008D41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528"/>
        </w:tabs>
        <w:ind w:left="528" w:hanging="52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）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990"/>
        </w:tabs>
        <w:ind w:left="990" w:hanging="360"/>
      </w:pPr>
      <w:rPr>
        <w:rFonts w:hint="eastAsia"/>
      </w:rPr>
    </w:lvl>
    <w:lvl w:ilvl="2">
      <w:start w:val="1"/>
      <w:numFmt w:val="decimal"/>
      <w:lvlText w:val="%3．"/>
      <w:lvlJc w:val="left"/>
      <w:pPr>
        <w:tabs>
          <w:tab w:val="num" w:pos="1410"/>
        </w:tabs>
        <w:ind w:left="141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2">
    <w:nsid w:val="00000006"/>
    <w:multiLevelType w:val="multilevel"/>
    <w:tmpl w:val="0000000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0000008"/>
    <w:multiLevelType w:val="multilevel"/>
    <w:tmpl w:val="00000008"/>
    <w:lvl w:ilvl="0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0" w:hanging="420"/>
      </w:pPr>
    </w:lvl>
    <w:lvl w:ilvl="2">
      <w:start w:val="1"/>
      <w:numFmt w:val="lowerRoman"/>
      <w:lvlText w:val="%3."/>
      <w:lvlJc w:val="right"/>
      <w:pPr>
        <w:tabs>
          <w:tab w:val="num" w:pos="420"/>
        </w:tabs>
        <w:ind w:left="420" w:hanging="420"/>
      </w:pPr>
    </w:lvl>
    <w:lvl w:ilvl="3">
      <w:start w:val="1"/>
      <w:numFmt w:val="decimal"/>
      <w:lvlText w:val="%4."/>
      <w:lvlJc w:val="left"/>
      <w:pPr>
        <w:tabs>
          <w:tab w:val="num" w:pos="840"/>
        </w:tabs>
        <w:ind w:left="840" w:hanging="420"/>
      </w:pPr>
    </w:lvl>
    <w:lvl w:ilvl="4">
      <w:start w:val="1"/>
      <w:numFmt w:val="lowerLetter"/>
      <w:lvlText w:val="%5)"/>
      <w:lvlJc w:val="left"/>
      <w:pPr>
        <w:tabs>
          <w:tab w:val="num" w:pos="1260"/>
        </w:tabs>
        <w:ind w:left="1260" w:hanging="420"/>
      </w:pPr>
    </w:lvl>
    <w:lvl w:ilvl="5">
      <w:start w:val="1"/>
      <w:numFmt w:val="lowerRoman"/>
      <w:lvlText w:val="%6."/>
      <w:lvlJc w:val="right"/>
      <w:pPr>
        <w:tabs>
          <w:tab w:val="num" w:pos="1680"/>
        </w:tabs>
        <w:ind w:left="1680" w:hanging="420"/>
      </w:pPr>
    </w:lvl>
    <w:lvl w:ilvl="6">
      <w:start w:val="1"/>
      <w:numFmt w:val="decimal"/>
      <w:lvlText w:val="%7."/>
      <w:lvlJc w:val="left"/>
      <w:pPr>
        <w:tabs>
          <w:tab w:val="num" w:pos="2100"/>
        </w:tabs>
        <w:ind w:left="2100" w:hanging="420"/>
      </w:pPr>
    </w:lvl>
    <w:lvl w:ilvl="7">
      <w:start w:val="1"/>
      <w:numFmt w:val="lowerLetter"/>
      <w:lvlText w:val="%8)"/>
      <w:lvlJc w:val="left"/>
      <w:pPr>
        <w:tabs>
          <w:tab w:val="num" w:pos="2520"/>
        </w:tabs>
        <w:ind w:left="2520" w:hanging="420"/>
      </w:pPr>
    </w:lvl>
    <w:lvl w:ilvl="8">
      <w:start w:val="1"/>
      <w:numFmt w:val="lowerRoman"/>
      <w:lvlText w:val="%9."/>
      <w:lvlJc w:val="right"/>
      <w:pPr>
        <w:tabs>
          <w:tab w:val="num" w:pos="2940"/>
        </w:tabs>
        <w:ind w:left="2940" w:hanging="420"/>
      </w:pPr>
    </w:lvl>
  </w:abstractNum>
  <w:abstractNum w:abstractNumId="5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000000A"/>
    <w:multiLevelType w:val="multilevel"/>
    <w:tmpl w:val="0000000A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0000000B"/>
    <w:multiLevelType w:val="multilevel"/>
    <w:tmpl w:val="0000000B"/>
    <w:lvl w:ilvl="0">
      <w:start w:val="4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795"/>
        </w:tabs>
        <w:ind w:left="795" w:hanging="420"/>
      </w:pPr>
    </w:lvl>
    <w:lvl w:ilvl="2">
      <w:start w:val="1"/>
      <w:numFmt w:val="lowerRoman"/>
      <w:lvlText w:val="%3."/>
      <w:lvlJc w:val="right"/>
      <w:pPr>
        <w:tabs>
          <w:tab w:val="num" w:pos="1215"/>
        </w:tabs>
        <w:ind w:left="1215" w:hanging="420"/>
      </w:pPr>
    </w:lvl>
    <w:lvl w:ilvl="3">
      <w:start w:val="1"/>
      <w:numFmt w:val="decimal"/>
      <w:lvlText w:val="%4."/>
      <w:lvlJc w:val="left"/>
      <w:pPr>
        <w:tabs>
          <w:tab w:val="num" w:pos="1635"/>
        </w:tabs>
        <w:ind w:left="1635" w:hanging="420"/>
      </w:pPr>
    </w:lvl>
    <w:lvl w:ilvl="4">
      <w:start w:val="1"/>
      <w:numFmt w:val="lowerLetter"/>
      <w:lvlText w:val="%5)"/>
      <w:lvlJc w:val="left"/>
      <w:pPr>
        <w:tabs>
          <w:tab w:val="num" w:pos="2055"/>
        </w:tabs>
        <w:ind w:left="2055" w:hanging="420"/>
      </w:pPr>
    </w:lvl>
    <w:lvl w:ilvl="5">
      <w:start w:val="1"/>
      <w:numFmt w:val="lowerRoman"/>
      <w:lvlText w:val="%6."/>
      <w:lvlJc w:val="right"/>
      <w:pPr>
        <w:tabs>
          <w:tab w:val="num" w:pos="2475"/>
        </w:tabs>
        <w:ind w:left="2475" w:hanging="420"/>
      </w:pPr>
    </w:lvl>
    <w:lvl w:ilvl="6">
      <w:start w:val="1"/>
      <w:numFmt w:val="decimal"/>
      <w:lvlText w:val="%7."/>
      <w:lvlJc w:val="left"/>
      <w:pPr>
        <w:tabs>
          <w:tab w:val="num" w:pos="2895"/>
        </w:tabs>
        <w:ind w:left="2895" w:hanging="420"/>
      </w:pPr>
    </w:lvl>
    <w:lvl w:ilvl="7">
      <w:start w:val="1"/>
      <w:numFmt w:val="lowerLetter"/>
      <w:lvlText w:val="%8)"/>
      <w:lvlJc w:val="left"/>
      <w:pPr>
        <w:tabs>
          <w:tab w:val="num" w:pos="3315"/>
        </w:tabs>
        <w:ind w:left="3315" w:hanging="420"/>
      </w:pPr>
    </w:lvl>
    <w:lvl w:ilvl="8">
      <w:start w:val="1"/>
      <w:numFmt w:val="lowerRoman"/>
      <w:lvlText w:val="%9."/>
      <w:lvlJc w:val="right"/>
      <w:pPr>
        <w:tabs>
          <w:tab w:val="num" w:pos="3735"/>
        </w:tabs>
        <w:ind w:left="3735" w:hanging="420"/>
      </w:pPr>
    </w:lvl>
  </w:abstractNum>
  <w:abstractNum w:abstractNumId="11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735"/>
        </w:tabs>
        <w:ind w:left="735" w:hanging="315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0000010"/>
    <w:multiLevelType w:val="multilevel"/>
    <w:tmpl w:val="00000010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528"/>
        </w:tabs>
        <w:ind w:left="528" w:hanging="528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00000016"/>
    <w:multiLevelType w:val="multilevel"/>
    <w:tmpl w:val="0000001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00000017"/>
    <w:multiLevelType w:val="multilevel"/>
    <w:tmpl w:val="00000017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Letter"/>
      <w:lvlText w:val="%3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00000018"/>
    <w:multiLevelType w:val="multilevel"/>
    <w:tmpl w:val="00000018"/>
    <w:lvl w:ilvl="0">
      <w:start w:val="1"/>
      <w:numFmt w:val="decimal"/>
      <w:lvlText w:val="%1）"/>
      <w:lvlJc w:val="left"/>
      <w:pPr>
        <w:tabs>
          <w:tab w:val="num" w:pos="675"/>
        </w:tabs>
        <w:ind w:left="675" w:hanging="360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num" w:pos="1095"/>
        </w:tabs>
        <w:ind w:left="1095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18">
    <w:nsid w:val="00000019"/>
    <w:multiLevelType w:val="multilevel"/>
    <w:tmpl w:val="00000019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FullWidth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0000001A"/>
    <w:multiLevelType w:val="multilevel"/>
    <w:tmpl w:val="0000001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0000001B"/>
    <w:multiLevelType w:val="multilevel"/>
    <w:tmpl w:val="0000001B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0000001C"/>
    <w:multiLevelType w:val="multilevel"/>
    <w:tmpl w:val="0000001C"/>
    <w:lvl w:ilvl="0">
      <w:start w:val="1"/>
      <w:numFmt w:val="decimal"/>
      <w:lvlText w:val="%1."/>
      <w:lvlJc w:val="left"/>
      <w:pPr>
        <w:tabs>
          <w:tab w:val="num" w:pos="843"/>
        </w:tabs>
        <w:ind w:left="843" w:hanging="52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0000001D"/>
    <w:multiLevelType w:val="multilevel"/>
    <w:tmpl w:val="0000001D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0000001E"/>
    <w:multiLevelType w:val="multilevel"/>
    <w:tmpl w:val="0000001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0000001F"/>
    <w:multiLevelType w:val="multilevel"/>
    <w:tmpl w:val="0000001F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FullWidth"/>
      <w:lvlText w:val="%2．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00000020"/>
    <w:multiLevelType w:val="multilevel"/>
    <w:tmpl w:val="0000002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735"/>
        </w:tabs>
        <w:ind w:left="735" w:hanging="315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00000023"/>
    <w:multiLevelType w:val="multilevel"/>
    <w:tmpl w:val="00000023"/>
    <w:lvl w:ilvl="0">
      <w:start w:val="1"/>
      <w:numFmt w:val="japaneseCounting"/>
      <w:lvlText w:val="%1、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%2."/>
      <w:lvlJc w:val="left"/>
      <w:pPr>
        <w:tabs>
          <w:tab w:val="num" w:pos="735"/>
        </w:tabs>
        <w:ind w:left="735" w:hanging="315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00000024"/>
    <w:multiLevelType w:val="multilevel"/>
    <w:tmpl w:val="00000024"/>
    <w:lvl w:ilvl="0">
      <w:start w:val="1"/>
      <w:numFmt w:val="decimal"/>
      <w:lvlText w:val="%1."/>
      <w:lvlJc w:val="left"/>
      <w:pPr>
        <w:tabs>
          <w:tab w:val="num" w:pos="528"/>
        </w:tabs>
        <w:ind w:left="528" w:hanging="528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528"/>
        </w:tabs>
        <w:ind w:left="528" w:hanging="528"/>
      </w:pPr>
      <w:rPr>
        <w:rFonts w:hint="eastAsia"/>
      </w:rPr>
    </w:lvl>
    <w:lvl w:ilvl="2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788"/>
        </w:tabs>
        <w:ind w:left="1788" w:hanging="528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00000025"/>
    <w:multiLevelType w:val="multilevel"/>
    <w:tmpl w:val="00000025"/>
    <w:lvl w:ilvl="0">
      <w:start w:val="1"/>
      <w:numFmt w:val="decimal"/>
      <w:lvlText w:val="%1."/>
      <w:lvlJc w:val="left"/>
      <w:pPr>
        <w:tabs>
          <w:tab w:val="num" w:pos="528"/>
        </w:tabs>
        <w:ind w:left="528" w:hanging="52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00000026"/>
    <w:multiLevelType w:val="multilevel"/>
    <w:tmpl w:val="0000002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00000027"/>
    <w:multiLevelType w:val="multilevel"/>
    <w:tmpl w:val="00000027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00000028"/>
    <w:multiLevelType w:val="multilevel"/>
    <w:tmpl w:val="00000028"/>
    <w:lvl w:ilvl="0">
      <w:start w:val="1"/>
      <w:numFmt w:val="japaneseCounting"/>
      <w:lvlText w:val="%1、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%2."/>
      <w:lvlJc w:val="left"/>
      <w:pPr>
        <w:tabs>
          <w:tab w:val="num" w:pos="735"/>
        </w:tabs>
        <w:ind w:left="735" w:hanging="315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00000029"/>
    <w:multiLevelType w:val="multilevel"/>
    <w:tmpl w:val="00000029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0000002A"/>
    <w:multiLevelType w:val="multilevel"/>
    <w:tmpl w:val="0000002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0000002B"/>
    <w:multiLevelType w:val="multilevel"/>
    <w:tmpl w:val="0000002B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>
    <w:nsid w:val="0000002C"/>
    <w:multiLevelType w:val="multilevel"/>
    <w:tmpl w:val="0000002C"/>
    <w:lvl w:ilvl="0">
      <w:start w:val="1"/>
      <w:numFmt w:val="decimal"/>
      <w:lvlText w:val="%1."/>
      <w:lvlJc w:val="left"/>
      <w:pPr>
        <w:tabs>
          <w:tab w:val="num" w:pos="528"/>
        </w:tabs>
        <w:ind w:left="528" w:hanging="52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>
    <w:nsid w:val="0000002D"/>
    <w:multiLevelType w:val="multilevel"/>
    <w:tmpl w:val="0000002D"/>
    <w:lvl w:ilvl="0">
      <w:start w:val="1"/>
      <w:numFmt w:val="decimal"/>
      <w:lvlText w:val="%1）"/>
      <w:lvlJc w:val="left"/>
      <w:pPr>
        <w:tabs>
          <w:tab w:val="num" w:pos="675"/>
        </w:tabs>
        <w:ind w:left="675" w:hanging="36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1095"/>
        </w:tabs>
        <w:ind w:left="1095" w:hanging="360"/>
      </w:pPr>
      <w:rPr>
        <w:rFonts w:hint="eastAsia"/>
      </w:rPr>
    </w:lvl>
    <w:lvl w:ilvl="2">
      <w:start w:val="1"/>
      <w:numFmt w:val="decimal"/>
      <w:lvlText w:val="%3．"/>
      <w:lvlJc w:val="left"/>
      <w:pPr>
        <w:tabs>
          <w:tab w:val="num" w:pos="1515"/>
        </w:tabs>
        <w:ind w:left="1515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37">
    <w:nsid w:val="0000002E"/>
    <w:multiLevelType w:val="multilevel"/>
    <w:tmpl w:val="0000002E"/>
    <w:lvl w:ilvl="0">
      <w:start w:val="1"/>
      <w:numFmt w:val="decimal"/>
      <w:lvlText w:val="%1）"/>
      <w:lvlJc w:val="left"/>
      <w:pPr>
        <w:tabs>
          <w:tab w:val="num" w:pos="674"/>
        </w:tabs>
        <w:ind w:left="674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154"/>
        </w:tabs>
        <w:ind w:left="1154" w:hanging="420"/>
      </w:pPr>
      <w:rPr>
        <w:rFonts w:hint="eastAsia"/>
      </w:rPr>
    </w:lvl>
    <w:lvl w:ilvl="2">
      <w:start w:val="1"/>
      <w:numFmt w:val="decimal"/>
      <w:lvlText w:val="%3．"/>
      <w:lvlJc w:val="left"/>
      <w:pPr>
        <w:tabs>
          <w:tab w:val="num" w:pos="1514"/>
        </w:tabs>
        <w:ind w:left="1514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94"/>
        </w:tabs>
        <w:ind w:left="1994" w:hanging="420"/>
      </w:pPr>
    </w:lvl>
    <w:lvl w:ilvl="4">
      <w:start w:val="1"/>
      <w:numFmt w:val="lowerLetter"/>
      <w:lvlText w:val="%5)"/>
      <w:lvlJc w:val="left"/>
      <w:pPr>
        <w:tabs>
          <w:tab w:val="num" w:pos="2414"/>
        </w:tabs>
        <w:ind w:left="2414" w:hanging="420"/>
      </w:pPr>
    </w:lvl>
    <w:lvl w:ilvl="5">
      <w:start w:val="1"/>
      <w:numFmt w:val="lowerRoman"/>
      <w:lvlText w:val="%6."/>
      <w:lvlJc w:val="right"/>
      <w:pPr>
        <w:tabs>
          <w:tab w:val="num" w:pos="2834"/>
        </w:tabs>
        <w:ind w:left="2834" w:hanging="420"/>
      </w:pPr>
    </w:lvl>
    <w:lvl w:ilvl="6">
      <w:start w:val="1"/>
      <w:numFmt w:val="decimal"/>
      <w:lvlText w:val="%7."/>
      <w:lvlJc w:val="left"/>
      <w:pPr>
        <w:tabs>
          <w:tab w:val="num" w:pos="3254"/>
        </w:tabs>
        <w:ind w:left="3254" w:hanging="420"/>
      </w:pPr>
    </w:lvl>
    <w:lvl w:ilvl="7">
      <w:start w:val="1"/>
      <w:numFmt w:val="lowerLetter"/>
      <w:lvlText w:val="%8)"/>
      <w:lvlJc w:val="left"/>
      <w:pPr>
        <w:tabs>
          <w:tab w:val="num" w:pos="3674"/>
        </w:tabs>
        <w:ind w:left="3674" w:hanging="420"/>
      </w:pPr>
    </w:lvl>
    <w:lvl w:ilvl="8">
      <w:start w:val="1"/>
      <w:numFmt w:val="lowerRoman"/>
      <w:lvlText w:val="%9."/>
      <w:lvlJc w:val="right"/>
      <w:pPr>
        <w:tabs>
          <w:tab w:val="num" w:pos="4094"/>
        </w:tabs>
        <w:ind w:left="4094" w:hanging="420"/>
      </w:pPr>
    </w:lvl>
  </w:abstractNum>
  <w:abstractNum w:abstractNumId="38">
    <w:nsid w:val="0000002F"/>
    <w:multiLevelType w:val="multilevel"/>
    <w:tmpl w:val="0000002F"/>
    <w:lvl w:ilvl="0">
      <w:start w:val="1"/>
      <w:numFmt w:val="decimal"/>
      <w:lvlText w:val="%1."/>
      <w:lvlJc w:val="left"/>
      <w:pPr>
        <w:tabs>
          <w:tab w:val="num" w:pos="528"/>
        </w:tabs>
        <w:ind w:left="528" w:hanging="52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>
    <w:nsid w:val="00000030"/>
    <w:multiLevelType w:val="multilevel"/>
    <w:tmpl w:val="0000003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>
    <w:nsid w:val="00000031"/>
    <w:multiLevelType w:val="multilevel"/>
    <w:tmpl w:val="00000031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2"/>
      <w:numFmt w:val="japaneseCounting"/>
      <w:lvlText w:val="%3、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>
    <w:nsid w:val="00000034"/>
    <w:multiLevelType w:val="multilevel"/>
    <w:tmpl w:val="00000034"/>
    <w:lvl w:ilvl="0">
      <w:start w:val="1"/>
      <w:numFmt w:val="decimal"/>
      <w:lvlText w:val="%1."/>
      <w:lvlJc w:val="left"/>
      <w:pPr>
        <w:tabs>
          <w:tab w:val="num" w:pos="528"/>
        </w:tabs>
        <w:ind w:left="528" w:hanging="52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>
    <w:nsid w:val="00000035"/>
    <w:multiLevelType w:val="multilevel"/>
    <w:tmpl w:val="00000035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>
    <w:nsid w:val="00000036"/>
    <w:multiLevelType w:val="multilevel"/>
    <w:tmpl w:val="0000003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>
    <w:nsid w:val="00000037"/>
    <w:multiLevelType w:val="multilevel"/>
    <w:tmpl w:val="00000037"/>
    <w:lvl w:ilvl="0">
      <w:start w:val="1"/>
      <w:numFmt w:val="decimal"/>
      <w:lvlText w:val="%1."/>
      <w:lvlJc w:val="left"/>
      <w:pPr>
        <w:tabs>
          <w:tab w:val="num" w:pos="735"/>
        </w:tabs>
        <w:ind w:left="735" w:hanging="315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00000038"/>
    <w:multiLevelType w:val="multilevel"/>
    <w:tmpl w:val="0000003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420"/>
      </w:pPr>
    </w:lvl>
    <w:lvl w:ilvl="1">
      <w:start w:val="1"/>
      <w:numFmt w:val="lowerLetter"/>
      <w:lvlText w:val="%2)"/>
      <w:lvlJc w:val="left"/>
      <w:pPr>
        <w:tabs>
          <w:tab w:val="num" w:pos="795"/>
        </w:tabs>
        <w:ind w:left="795" w:hanging="420"/>
      </w:pPr>
    </w:lvl>
    <w:lvl w:ilvl="2">
      <w:start w:val="1"/>
      <w:numFmt w:val="lowerRoman"/>
      <w:lvlText w:val="%3."/>
      <w:lvlJc w:val="right"/>
      <w:pPr>
        <w:tabs>
          <w:tab w:val="num" w:pos="1215"/>
        </w:tabs>
        <w:ind w:left="1215" w:hanging="420"/>
      </w:pPr>
    </w:lvl>
    <w:lvl w:ilvl="3">
      <w:start w:val="1"/>
      <w:numFmt w:val="decimal"/>
      <w:lvlText w:val="%4."/>
      <w:lvlJc w:val="left"/>
      <w:pPr>
        <w:tabs>
          <w:tab w:val="num" w:pos="1635"/>
        </w:tabs>
        <w:ind w:left="1635" w:hanging="420"/>
      </w:pPr>
    </w:lvl>
    <w:lvl w:ilvl="4">
      <w:start w:val="1"/>
      <w:numFmt w:val="lowerLetter"/>
      <w:lvlText w:val="%5)"/>
      <w:lvlJc w:val="left"/>
      <w:pPr>
        <w:tabs>
          <w:tab w:val="num" w:pos="2055"/>
        </w:tabs>
        <w:ind w:left="2055" w:hanging="420"/>
      </w:pPr>
    </w:lvl>
    <w:lvl w:ilvl="5">
      <w:start w:val="1"/>
      <w:numFmt w:val="lowerRoman"/>
      <w:lvlText w:val="%6."/>
      <w:lvlJc w:val="right"/>
      <w:pPr>
        <w:tabs>
          <w:tab w:val="num" w:pos="2475"/>
        </w:tabs>
        <w:ind w:left="2475" w:hanging="420"/>
      </w:pPr>
    </w:lvl>
    <w:lvl w:ilvl="6">
      <w:start w:val="1"/>
      <w:numFmt w:val="decimal"/>
      <w:lvlText w:val="%7."/>
      <w:lvlJc w:val="left"/>
      <w:pPr>
        <w:tabs>
          <w:tab w:val="num" w:pos="2895"/>
        </w:tabs>
        <w:ind w:left="2895" w:hanging="420"/>
      </w:pPr>
    </w:lvl>
    <w:lvl w:ilvl="7">
      <w:start w:val="1"/>
      <w:numFmt w:val="lowerLetter"/>
      <w:lvlText w:val="%8)"/>
      <w:lvlJc w:val="left"/>
      <w:pPr>
        <w:tabs>
          <w:tab w:val="num" w:pos="3315"/>
        </w:tabs>
        <w:ind w:left="3315" w:hanging="420"/>
      </w:pPr>
    </w:lvl>
    <w:lvl w:ilvl="8">
      <w:start w:val="1"/>
      <w:numFmt w:val="lowerRoman"/>
      <w:lvlText w:val="%9."/>
      <w:lvlJc w:val="right"/>
      <w:pPr>
        <w:tabs>
          <w:tab w:val="num" w:pos="3735"/>
        </w:tabs>
        <w:ind w:left="3735" w:hanging="420"/>
      </w:pPr>
    </w:lvl>
  </w:abstractNum>
  <w:abstractNum w:abstractNumId="46">
    <w:nsid w:val="06BD2F27"/>
    <w:multiLevelType w:val="multilevel"/>
    <w:tmpl w:val="00000000"/>
    <w:lvl w:ilvl="0">
      <w:start w:val="1"/>
      <w:numFmt w:val="decimal"/>
      <w:lvlText w:val="%1."/>
      <w:lvlJc w:val="left"/>
      <w:pPr>
        <w:tabs>
          <w:tab w:val="num" w:pos="528"/>
        </w:tabs>
        <w:ind w:left="528" w:hanging="52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6"/>
    <w:lvlOverride w:ilvl="1">
      <w:startOverride w:val="1"/>
    </w:lvlOverride>
  </w:num>
  <w:num w:numId="2">
    <w:abstractNumId w:val="15"/>
    <w:lvlOverride w:ilvl="0">
      <w:startOverride w:val="1"/>
    </w:lvlOverride>
  </w:num>
  <w:num w:numId="3">
    <w:abstractNumId w:val="25"/>
    <w:lvlOverride w:ilvl="0">
      <w:startOverride w:val="1"/>
    </w:lvlOverride>
  </w:num>
  <w:num w:numId="4">
    <w:abstractNumId w:val="44"/>
    <w:lvlOverride w:ilvl="0">
      <w:startOverride w:val="1"/>
    </w:lvlOverride>
  </w:num>
  <w:num w:numId="5">
    <w:abstractNumId w:val="6"/>
  </w:num>
  <w:num w:numId="6">
    <w:abstractNumId w:val="31"/>
    <w:lvlOverride w:ilvl="1">
      <w:startOverride w:val="1"/>
    </w:lvlOverride>
  </w:num>
  <w:num w:numId="7">
    <w:abstractNumId w:val="11"/>
    <w:lvlOverride w:ilvl="0">
      <w:startOverride w:val="1"/>
    </w:lvlOverride>
  </w:num>
  <w:num w:numId="8">
    <w:abstractNumId w:val="7"/>
  </w:num>
  <w:num w:numId="9">
    <w:abstractNumId w:val="30"/>
    <w:lvlOverride w:ilvl="0">
      <w:startOverride w:val="1"/>
    </w:lvlOverride>
  </w:num>
  <w:num w:numId="10">
    <w:abstractNumId w:val="27"/>
  </w:num>
  <w:num w:numId="11">
    <w:abstractNumId w:val="16"/>
  </w:num>
  <w:num w:numId="12">
    <w:abstractNumId w:val="35"/>
  </w:num>
  <w:num w:numId="13">
    <w:abstractNumId w:val="46"/>
  </w:num>
  <w:num w:numId="14">
    <w:abstractNumId w:val="41"/>
  </w:num>
  <w:num w:numId="15">
    <w:abstractNumId w:val="8"/>
  </w:num>
  <w:num w:numId="16">
    <w:abstractNumId w:val="12"/>
  </w:num>
  <w:num w:numId="17">
    <w:abstractNumId w:val="38"/>
  </w:num>
  <w:num w:numId="18">
    <w:abstractNumId w:val="28"/>
  </w:num>
  <w:num w:numId="19">
    <w:abstractNumId w:val="3"/>
  </w:num>
  <w:num w:numId="20">
    <w:abstractNumId w:val="37"/>
  </w:num>
  <w:num w:numId="21">
    <w:abstractNumId w:val="13"/>
  </w:num>
  <w:num w:numId="22">
    <w:abstractNumId w:val="10"/>
  </w:num>
  <w:num w:numId="23">
    <w:abstractNumId w:val="21"/>
  </w:num>
  <w:num w:numId="24">
    <w:abstractNumId w:val="45"/>
  </w:num>
  <w:num w:numId="25">
    <w:abstractNumId w:val="40"/>
  </w:num>
  <w:num w:numId="26">
    <w:abstractNumId w:val="24"/>
  </w:num>
  <w:num w:numId="27">
    <w:abstractNumId w:val="5"/>
  </w:num>
  <w:num w:numId="28">
    <w:abstractNumId w:val="34"/>
  </w:num>
  <w:num w:numId="29">
    <w:abstractNumId w:val="18"/>
  </w:num>
  <w:num w:numId="30">
    <w:abstractNumId w:val="32"/>
  </w:num>
  <w:num w:numId="31">
    <w:abstractNumId w:val="0"/>
  </w:num>
  <w:num w:numId="32">
    <w:abstractNumId w:val="29"/>
  </w:num>
  <w:num w:numId="33">
    <w:abstractNumId w:val="42"/>
  </w:num>
  <w:num w:numId="34">
    <w:abstractNumId w:val="23"/>
  </w:num>
  <w:num w:numId="35">
    <w:abstractNumId w:val="9"/>
  </w:num>
  <w:num w:numId="36">
    <w:abstractNumId w:val="33"/>
  </w:num>
  <w:num w:numId="37">
    <w:abstractNumId w:val="20"/>
  </w:num>
  <w:num w:numId="38">
    <w:abstractNumId w:val="43"/>
  </w:num>
  <w:num w:numId="39">
    <w:abstractNumId w:val="19"/>
  </w:num>
  <w:num w:numId="40">
    <w:abstractNumId w:val="4"/>
  </w:num>
  <w:num w:numId="41">
    <w:abstractNumId w:val="2"/>
  </w:num>
  <w:num w:numId="42">
    <w:abstractNumId w:val="36"/>
  </w:num>
  <w:num w:numId="43">
    <w:abstractNumId w:val="1"/>
  </w:num>
  <w:num w:numId="44">
    <w:abstractNumId w:val="22"/>
  </w:num>
  <w:num w:numId="45">
    <w:abstractNumId w:val="17"/>
  </w:num>
  <w:num w:numId="46">
    <w:abstractNumId w:val="14"/>
  </w:num>
  <w:num w:numId="4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C39"/>
    <w:rsid w:val="002D0C39"/>
    <w:rsid w:val="003B2F16"/>
    <w:rsid w:val="005E38EB"/>
    <w:rsid w:val="008D41B1"/>
    <w:rsid w:val="00960440"/>
    <w:rsid w:val="00970251"/>
    <w:rsid w:val="00C95809"/>
    <w:rsid w:val="00D0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41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41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41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41B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D41B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D41B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41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41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41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41B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D41B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D41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1735</Words>
  <Characters>9893</Characters>
  <Application>Microsoft Office Word</Application>
  <DocSecurity>0</DocSecurity>
  <Lines>82</Lines>
  <Paragraphs>23</Paragraphs>
  <ScaleCrop>false</ScaleCrop>
  <Company>china</Company>
  <LinksUpToDate>false</LinksUpToDate>
  <CharactersWithSpaces>11605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2018-12-02T11:32:00Z</dcterms:created>
  <dcterms:modified xsi:type="dcterms:W3CDTF">2018-12-02T12:05:00Z</dcterms:modified>
</cp:coreProperties>
</file>