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B1" w:rsidRPr="008D41B1" w:rsidRDefault="008D41B1" w:rsidP="008D41B1">
      <w:pPr>
        <w:widowControl/>
        <w:jc w:val="center"/>
        <w:outlineLvl w:val="0"/>
        <w:rPr>
          <w:rFonts w:ascii="黑体" w:eastAsia="黑体" w:hAnsi="宋体" w:cs="Courier New"/>
          <w:b/>
          <w:bCs/>
          <w:sz w:val="28"/>
          <w:szCs w:val="21"/>
        </w:rPr>
      </w:pPr>
      <w:bookmarkStart w:id="0" w:name="_Toc282629585"/>
      <w:r w:rsidRPr="008D41B1">
        <w:rPr>
          <w:rFonts w:ascii="黑体" w:eastAsia="黑体" w:hAnsi="宋体" w:cs="Courier New" w:hint="eastAsia"/>
          <w:b/>
          <w:bCs/>
          <w:sz w:val="28"/>
          <w:szCs w:val="21"/>
        </w:rPr>
        <w:t>数据结构试卷（一）</w:t>
      </w:r>
      <w:bookmarkEnd w:id="0"/>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t>一、单选题（每题</w:t>
      </w:r>
      <w:r w:rsidRPr="008D41B1">
        <w:rPr>
          <w:rFonts w:ascii="Times New Roman" w:eastAsia="宋体" w:hAnsi="Times New Roman" w:cs="Times New Roman"/>
          <w:b/>
          <w:szCs w:val="20"/>
        </w:rPr>
        <w:t xml:space="preserve"> 2 </w:t>
      </w:r>
      <w:r w:rsidRPr="008D41B1">
        <w:rPr>
          <w:rFonts w:ascii="Times New Roman" w:eastAsia="宋体" w:hAnsi="Times New Roman" w:cs="Times New Roman" w:hint="eastAsia"/>
          <w:b/>
          <w:szCs w:val="20"/>
        </w:rPr>
        <w:t>分，共</w:t>
      </w:r>
      <w:r w:rsidRPr="008D41B1">
        <w:rPr>
          <w:rFonts w:ascii="Times New Roman" w:eastAsia="宋体" w:hAnsi="Times New Roman" w:cs="Times New Roman"/>
          <w:b/>
          <w:szCs w:val="20"/>
        </w:rPr>
        <w:t>20</w:t>
      </w:r>
      <w:r w:rsidRPr="008D41B1">
        <w:rPr>
          <w:rFonts w:ascii="Times New Roman" w:eastAsia="宋体" w:hAnsi="Times New Roman" w:cs="Times New Roman" w:hint="eastAsia"/>
          <w:b/>
          <w:szCs w:val="20"/>
        </w:rPr>
        <w:t>分）</w:t>
      </w:r>
    </w:p>
    <w:p w:rsidR="008D41B1" w:rsidRPr="008D41B1" w:rsidRDefault="008D41B1" w:rsidP="008D41B1">
      <w:pPr>
        <w:numPr>
          <w:ilvl w:val="1"/>
          <w:numId w:val="1"/>
        </w:numPr>
        <w:tabs>
          <w:tab w:val="left" w:pos="735"/>
          <w:tab w:val="left" w:pos="2835"/>
        </w:tabs>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栈和队列的共同特点是</w:t>
      </w:r>
      <w:r w:rsidRPr="008D41B1">
        <w:rPr>
          <w:rFonts w:ascii="Times New Roman" w:eastAsia="宋体" w:hAnsi="Times New Roman" w:cs="Times New Roman"/>
          <w:szCs w:val="20"/>
        </w:rPr>
        <w:t>(      )</w:t>
      </w:r>
      <w:r w:rsidRPr="008D41B1">
        <w:rPr>
          <w:rFonts w:ascii="Times New Roman" w:eastAsia="宋体" w:hAnsi="Times New Roman" w:cs="Times New Roman" w:hint="eastAsia"/>
          <w:szCs w:val="20"/>
        </w:rPr>
        <w:t>。</w:t>
      </w:r>
    </w:p>
    <w:p w:rsidR="008D41B1" w:rsidRPr="008D41B1" w:rsidRDefault="008D41B1" w:rsidP="008D41B1">
      <w:pPr>
        <w:snapToGrid w:val="0"/>
        <w:ind w:firstLine="720"/>
        <w:rPr>
          <w:rFonts w:ascii="Times New Roman" w:eastAsia="宋体" w:hAnsi="Times New Roman" w:cs="Times New Roman"/>
          <w:szCs w:val="20"/>
        </w:rPr>
      </w:pPr>
      <w:r w:rsidRPr="008D41B1">
        <w:rPr>
          <w:rFonts w:ascii="Times New Roman" w:eastAsia="宋体" w:hAnsi="Times New Roman" w:cs="Times New Roman"/>
          <w:szCs w:val="20"/>
        </w:rPr>
        <w:t>A.</w:t>
      </w:r>
      <w:r w:rsidRPr="008D41B1">
        <w:rPr>
          <w:rFonts w:ascii="Times New Roman" w:eastAsia="宋体" w:hAnsi="Times New Roman" w:cs="Times New Roman" w:hint="eastAsia"/>
          <w:szCs w:val="20"/>
        </w:rPr>
        <w:t>只允许在端点处插入和删除元素</w:t>
      </w:r>
    </w:p>
    <w:p w:rsidR="008D41B1" w:rsidRPr="008D41B1" w:rsidRDefault="008D41B1" w:rsidP="008D41B1">
      <w:pPr>
        <w:snapToGrid w:val="0"/>
        <w:ind w:firstLine="720"/>
        <w:rPr>
          <w:rFonts w:ascii="Times New Roman" w:eastAsia="宋体" w:hAnsi="Times New Roman" w:cs="Times New Roman"/>
          <w:szCs w:val="20"/>
        </w:rPr>
      </w:pPr>
      <w:r w:rsidRPr="008D41B1">
        <w:rPr>
          <w:rFonts w:ascii="Times New Roman" w:eastAsia="宋体" w:hAnsi="Times New Roman" w:cs="Times New Roman"/>
          <w:szCs w:val="20"/>
        </w:rPr>
        <w:t>B.</w:t>
      </w:r>
      <w:r w:rsidRPr="008D41B1">
        <w:rPr>
          <w:rFonts w:ascii="Times New Roman" w:eastAsia="宋体" w:hAnsi="Times New Roman" w:cs="Times New Roman" w:hint="eastAsia"/>
          <w:szCs w:val="20"/>
        </w:rPr>
        <w:t>都是先进后出</w:t>
      </w:r>
      <w:r w:rsidRPr="008D41B1">
        <w:rPr>
          <w:rFonts w:ascii="Times New Roman" w:eastAsia="宋体" w:hAnsi="Times New Roman" w:cs="Times New Roman"/>
          <w:szCs w:val="20"/>
        </w:rPr>
        <w:t xml:space="preserve">    </w:t>
      </w:r>
    </w:p>
    <w:p w:rsidR="008D41B1" w:rsidRPr="008D41B1" w:rsidRDefault="008D41B1" w:rsidP="008D41B1">
      <w:pPr>
        <w:snapToGrid w:val="0"/>
        <w:ind w:firstLine="720"/>
        <w:rPr>
          <w:rFonts w:ascii="Times New Roman" w:eastAsia="宋体" w:hAnsi="Times New Roman" w:cs="Times New Roman"/>
          <w:szCs w:val="20"/>
        </w:rPr>
      </w:pPr>
      <w:r w:rsidRPr="008D41B1">
        <w:rPr>
          <w:rFonts w:ascii="Times New Roman" w:eastAsia="宋体" w:hAnsi="Times New Roman" w:cs="Times New Roman"/>
          <w:szCs w:val="20"/>
        </w:rPr>
        <w:t>C.</w:t>
      </w:r>
      <w:r w:rsidRPr="008D41B1">
        <w:rPr>
          <w:rFonts w:ascii="Times New Roman" w:eastAsia="宋体" w:hAnsi="Times New Roman" w:cs="Times New Roman" w:hint="eastAsia"/>
          <w:szCs w:val="20"/>
        </w:rPr>
        <w:t>都是先进先出</w:t>
      </w:r>
    </w:p>
    <w:p w:rsidR="008D41B1" w:rsidRPr="008D41B1" w:rsidRDefault="008D41B1" w:rsidP="008D41B1">
      <w:pPr>
        <w:snapToGrid w:val="0"/>
        <w:ind w:firstLine="720"/>
        <w:rPr>
          <w:rFonts w:ascii="Times New Roman" w:eastAsia="宋体" w:hAnsi="Times New Roman" w:cs="Times New Roman"/>
          <w:szCs w:val="20"/>
        </w:rPr>
      </w:pPr>
      <w:r w:rsidRPr="008D41B1">
        <w:rPr>
          <w:rFonts w:ascii="宋体" w:eastAsia="宋体" w:hAnsi="Courier New" w:cs="Times New Roman" w:hint="eastAsia"/>
          <w:szCs w:val="20"/>
        </w:rPr>
        <w:t xml:space="preserve">D.没有共同点 </w:t>
      </w:r>
    </w:p>
    <w:p w:rsidR="008D41B1" w:rsidRPr="008D41B1" w:rsidRDefault="008D41B1" w:rsidP="008D41B1">
      <w:pPr>
        <w:numPr>
          <w:ilvl w:val="1"/>
          <w:numId w:val="1"/>
        </w:numPr>
        <w:snapToGrid w:val="0"/>
        <w:rPr>
          <w:rFonts w:ascii="宋体" w:eastAsia="宋体" w:hAnsi="Times New Roman" w:cs="Times New Roman"/>
          <w:szCs w:val="20"/>
        </w:rPr>
      </w:pPr>
      <w:r w:rsidRPr="008D41B1">
        <w:rPr>
          <w:rFonts w:ascii="宋体" w:eastAsia="宋体" w:hAnsi="Times New Roman" w:cs="Times New Roman" w:hint="eastAsia"/>
          <w:szCs w:val="20"/>
        </w:rPr>
        <w:t>用链接方式存储的队列，在进行插入运算时(   ).</w:t>
      </w:r>
    </w:p>
    <w:p w:rsidR="008D41B1" w:rsidRPr="008D41B1" w:rsidRDefault="008D41B1" w:rsidP="008D41B1">
      <w:pPr>
        <w:snapToGrid w:val="0"/>
        <w:rPr>
          <w:rFonts w:ascii="宋体" w:eastAsia="宋体" w:hAnsi="Times New Roman" w:cs="Times New Roman"/>
          <w:szCs w:val="20"/>
        </w:rPr>
      </w:pPr>
      <w:r w:rsidRPr="008D41B1">
        <w:rPr>
          <w:rFonts w:ascii="宋体" w:eastAsia="宋体" w:hAnsi="Times New Roman" w:cs="Times New Roman" w:hint="eastAsia"/>
          <w:szCs w:val="20"/>
        </w:rPr>
        <w:t xml:space="preserve">        A. 仅修改头指针  　          B. 头、尾指针都要修改</w:t>
      </w:r>
    </w:p>
    <w:p w:rsidR="008D41B1" w:rsidRPr="008D41B1" w:rsidRDefault="008D41B1" w:rsidP="008D41B1">
      <w:pPr>
        <w:snapToGrid w:val="0"/>
        <w:rPr>
          <w:rFonts w:ascii="Times New Roman" w:eastAsia="宋体" w:hAnsi="Times New Roman" w:cs="Times New Roman"/>
          <w:szCs w:val="20"/>
        </w:rPr>
      </w:pPr>
      <w:r w:rsidRPr="008D41B1">
        <w:rPr>
          <w:rFonts w:ascii="宋体" w:eastAsia="宋体" w:hAnsi="Times New Roman" w:cs="Times New Roman" w:hint="eastAsia"/>
          <w:szCs w:val="20"/>
        </w:rPr>
        <w:t xml:space="preserve">        C. 仅修改尾指针              D.头、尾指针可能都要修改</w:t>
      </w:r>
    </w:p>
    <w:p w:rsidR="008D41B1" w:rsidRPr="008D41B1" w:rsidRDefault="008D41B1" w:rsidP="008D41B1">
      <w:pPr>
        <w:numPr>
          <w:ilvl w:val="1"/>
          <w:numId w:val="1"/>
        </w:numPr>
        <w:snapToGrid w:val="0"/>
        <w:rPr>
          <w:rFonts w:ascii="宋体" w:eastAsia="宋体" w:hAnsi="Times New Roman" w:cs="Times New Roman"/>
          <w:szCs w:val="20"/>
        </w:rPr>
      </w:pPr>
      <w:r w:rsidRPr="008D41B1">
        <w:rPr>
          <w:rFonts w:ascii="宋体" w:eastAsia="宋体" w:hAnsi="Times New Roman" w:cs="Times New Roman" w:hint="eastAsia"/>
          <w:szCs w:val="20"/>
        </w:rPr>
        <w:t>以下数据结构中哪一个是非线性结构？(   )</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A. </w:t>
      </w:r>
      <w:r w:rsidRPr="008D41B1">
        <w:rPr>
          <w:rFonts w:ascii="Times New Roman" w:eastAsia="宋体" w:hAnsi="Times New Roman" w:cs="Times New Roman" w:hint="eastAsia"/>
          <w:szCs w:val="20"/>
        </w:rPr>
        <w:t>队列</w:t>
      </w: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 xml:space="preserve">　　</w:t>
      </w:r>
      <w:r w:rsidRPr="008D41B1">
        <w:rPr>
          <w:rFonts w:ascii="Times New Roman" w:eastAsia="宋体" w:hAnsi="Times New Roman" w:cs="Times New Roman"/>
          <w:szCs w:val="20"/>
        </w:rPr>
        <w:t xml:space="preserve">  B. </w:t>
      </w:r>
      <w:r w:rsidRPr="008D41B1">
        <w:rPr>
          <w:rFonts w:ascii="Times New Roman" w:eastAsia="宋体" w:hAnsi="Times New Roman" w:cs="Times New Roman" w:hint="eastAsia"/>
          <w:szCs w:val="20"/>
        </w:rPr>
        <w:t>栈</w:t>
      </w:r>
      <w:r w:rsidRPr="008D41B1">
        <w:rPr>
          <w:rFonts w:ascii="Times New Roman" w:eastAsia="宋体" w:hAnsi="Times New Roman" w:cs="Times New Roman"/>
          <w:szCs w:val="20"/>
        </w:rPr>
        <w:t xml:space="preserve">        C. </w:t>
      </w:r>
      <w:r w:rsidRPr="008D41B1">
        <w:rPr>
          <w:rFonts w:ascii="Times New Roman" w:eastAsia="宋体" w:hAnsi="Times New Roman" w:cs="Times New Roman" w:hint="eastAsia"/>
          <w:szCs w:val="20"/>
        </w:rPr>
        <w:t>线性表</w:t>
      </w: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 xml:space="preserve">　　</w:t>
      </w:r>
      <w:r w:rsidRPr="008D41B1">
        <w:rPr>
          <w:rFonts w:ascii="Times New Roman" w:eastAsia="宋体" w:hAnsi="Times New Roman" w:cs="Times New Roman"/>
          <w:szCs w:val="20"/>
        </w:rPr>
        <w:t xml:space="preserve">  D. </w:t>
      </w:r>
      <w:r w:rsidRPr="008D41B1">
        <w:rPr>
          <w:rFonts w:ascii="Times New Roman" w:eastAsia="宋体" w:hAnsi="Times New Roman" w:cs="Times New Roman" w:hint="eastAsia"/>
          <w:szCs w:val="20"/>
        </w:rPr>
        <w:t>二叉树</w:t>
      </w:r>
    </w:p>
    <w:p w:rsidR="008D41B1" w:rsidRPr="008D41B1" w:rsidRDefault="008D41B1" w:rsidP="008D41B1">
      <w:pPr>
        <w:numPr>
          <w:ilvl w:val="1"/>
          <w:numId w:val="1"/>
        </w:numPr>
        <w:snapToGrid w:val="0"/>
        <w:rPr>
          <w:rFonts w:ascii="Times New Roman" w:eastAsia="宋体" w:hAnsi="Times New Roman" w:cs="Times New Roman"/>
          <w:kern w:val="16"/>
          <w:szCs w:val="20"/>
        </w:rPr>
      </w:pPr>
      <w:r w:rsidRPr="008D41B1">
        <w:rPr>
          <w:rFonts w:ascii="Times New Roman" w:eastAsia="宋体" w:hAnsi="Times New Roman" w:cs="Times New Roman" w:hint="eastAsia"/>
          <w:szCs w:val="20"/>
        </w:rPr>
        <w:t>设有</w:t>
      </w:r>
      <w:r w:rsidRPr="008D41B1">
        <w:rPr>
          <w:rFonts w:ascii="Times New Roman" w:eastAsia="宋体" w:hAnsi="Times New Roman" w:cs="Times New Roman" w:hint="eastAsia"/>
          <w:kern w:val="16"/>
          <w:szCs w:val="20"/>
        </w:rPr>
        <w:t>一个二维数组</w:t>
      </w:r>
      <w:r w:rsidRPr="008D41B1">
        <w:rPr>
          <w:rFonts w:ascii="Times New Roman" w:eastAsia="宋体" w:hAnsi="Times New Roman" w:cs="Times New Roman"/>
          <w:i/>
          <w:kern w:val="16"/>
          <w:szCs w:val="20"/>
        </w:rPr>
        <w:t>A</w:t>
      </w:r>
      <w:r w:rsidRPr="008D41B1">
        <w:rPr>
          <w:rFonts w:ascii="Times New Roman" w:eastAsia="宋体" w:hAnsi="Times New Roman" w:cs="Times New Roman"/>
          <w:kern w:val="16"/>
          <w:szCs w:val="20"/>
        </w:rPr>
        <w:t>[</w:t>
      </w:r>
      <w:r w:rsidRPr="008D41B1">
        <w:rPr>
          <w:rFonts w:ascii="Times New Roman" w:eastAsia="宋体" w:hAnsi="Times New Roman" w:cs="Times New Roman"/>
          <w:i/>
          <w:kern w:val="16"/>
          <w:szCs w:val="20"/>
        </w:rPr>
        <w:t>m</w:t>
      </w:r>
      <w:r w:rsidRPr="008D41B1">
        <w:rPr>
          <w:rFonts w:ascii="Times New Roman" w:eastAsia="宋体" w:hAnsi="Times New Roman" w:cs="Times New Roman"/>
          <w:kern w:val="16"/>
          <w:szCs w:val="20"/>
        </w:rPr>
        <w:t>][</w:t>
      </w:r>
      <w:r w:rsidRPr="008D41B1">
        <w:rPr>
          <w:rFonts w:ascii="Times New Roman" w:eastAsia="宋体" w:hAnsi="Times New Roman" w:cs="Times New Roman"/>
          <w:i/>
          <w:kern w:val="16"/>
          <w:szCs w:val="20"/>
        </w:rPr>
        <w:t>n</w:t>
      </w:r>
      <w:r w:rsidRPr="008D41B1">
        <w:rPr>
          <w:rFonts w:ascii="Times New Roman" w:eastAsia="宋体" w:hAnsi="Times New Roman" w:cs="Times New Roman"/>
          <w:kern w:val="16"/>
          <w:szCs w:val="20"/>
        </w:rPr>
        <w:t>]</w:t>
      </w:r>
      <w:r w:rsidRPr="008D41B1">
        <w:rPr>
          <w:rFonts w:ascii="Times New Roman" w:eastAsia="宋体" w:hAnsi="Times New Roman" w:cs="Times New Roman" w:hint="eastAsia"/>
          <w:kern w:val="16"/>
          <w:szCs w:val="20"/>
        </w:rPr>
        <w:t>，假设</w:t>
      </w:r>
      <w:r w:rsidRPr="008D41B1">
        <w:rPr>
          <w:rFonts w:ascii="Times New Roman" w:eastAsia="宋体" w:hAnsi="Times New Roman" w:cs="Times New Roman"/>
          <w:i/>
          <w:kern w:val="16"/>
          <w:szCs w:val="20"/>
        </w:rPr>
        <w:t>A</w:t>
      </w:r>
      <w:r w:rsidRPr="008D41B1">
        <w:rPr>
          <w:rFonts w:ascii="Times New Roman" w:eastAsia="宋体" w:hAnsi="Times New Roman" w:cs="Times New Roman"/>
          <w:kern w:val="16"/>
          <w:szCs w:val="20"/>
        </w:rPr>
        <w:t>[0][0]</w:t>
      </w:r>
      <w:r w:rsidRPr="008D41B1">
        <w:rPr>
          <w:rFonts w:ascii="Times New Roman" w:eastAsia="宋体" w:hAnsi="Times New Roman" w:cs="Times New Roman" w:hint="eastAsia"/>
          <w:kern w:val="16"/>
          <w:szCs w:val="20"/>
        </w:rPr>
        <w:t>存放位置在</w:t>
      </w:r>
      <w:r w:rsidRPr="008D41B1">
        <w:rPr>
          <w:rFonts w:ascii="Times New Roman" w:eastAsia="宋体" w:hAnsi="Times New Roman" w:cs="Times New Roman"/>
          <w:kern w:val="16"/>
          <w:szCs w:val="20"/>
        </w:rPr>
        <w:t>644</w:t>
      </w:r>
      <w:r w:rsidRPr="008D41B1">
        <w:rPr>
          <w:rFonts w:ascii="Times New Roman" w:eastAsia="宋体" w:hAnsi="Times New Roman" w:cs="Times New Roman"/>
          <w:kern w:val="16"/>
          <w:szCs w:val="20"/>
          <w:vertAlign w:val="subscript"/>
        </w:rPr>
        <w:t>(10)</w:t>
      </w:r>
      <w:r w:rsidRPr="008D41B1">
        <w:rPr>
          <w:rFonts w:ascii="Times New Roman" w:eastAsia="宋体" w:hAnsi="Times New Roman" w:cs="Times New Roman" w:hint="eastAsia"/>
          <w:kern w:val="16"/>
          <w:szCs w:val="20"/>
        </w:rPr>
        <w:t>，</w:t>
      </w:r>
      <w:r w:rsidRPr="008D41B1">
        <w:rPr>
          <w:rFonts w:ascii="Times New Roman" w:eastAsia="宋体" w:hAnsi="Times New Roman" w:cs="Times New Roman"/>
          <w:i/>
          <w:kern w:val="16"/>
          <w:szCs w:val="20"/>
        </w:rPr>
        <w:t>A</w:t>
      </w:r>
      <w:r w:rsidRPr="008D41B1">
        <w:rPr>
          <w:rFonts w:ascii="Times New Roman" w:eastAsia="宋体" w:hAnsi="Times New Roman" w:cs="Times New Roman"/>
          <w:kern w:val="16"/>
          <w:szCs w:val="20"/>
        </w:rPr>
        <w:t>[2][2]</w:t>
      </w:r>
      <w:r w:rsidRPr="008D41B1">
        <w:rPr>
          <w:rFonts w:ascii="Times New Roman" w:eastAsia="宋体" w:hAnsi="Times New Roman" w:cs="Times New Roman" w:hint="eastAsia"/>
          <w:kern w:val="16"/>
          <w:szCs w:val="20"/>
        </w:rPr>
        <w:t>存放位置在</w:t>
      </w:r>
      <w:r w:rsidRPr="008D41B1">
        <w:rPr>
          <w:rFonts w:ascii="Times New Roman" w:eastAsia="宋体" w:hAnsi="Times New Roman" w:cs="Times New Roman"/>
          <w:kern w:val="16"/>
          <w:szCs w:val="20"/>
        </w:rPr>
        <w:t>676</w:t>
      </w:r>
      <w:r w:rsidRPr="008D41B1">
        <w:rPr>
          <w:rFonts w:ascii="Times New Roman" w:eastAsia="宋体" w:hAnsi="Times New Roman" w:cs="Times New Roman"/>
          <w:kern w:val="16"/>
          <w:szCs w:val="20"/>
          <w:vertAlign w:val="subscript"/>
        </w:rPr>
        <w:t>(10)</w:t>
      </w:r>
      <w:r w:rsidRPr="008D41B1">
        <w:rPr>
          <w:rFonts w:ascii="Times New Roman" w:eastAsia="宋体" w:hAnsi="Times New Roman" w:cs="Times New Roman" w:hint="eastAsia"/>
          <w:kern w:val="16"/>
          <w:szCs w:val="20"/>
        </w:rPr>
        <w:t>，每个元素占一个空间，问</w:t>
      </w:r>
      <w:r w:rsidRPr="008D41B1">
        <w:rPr>
          <w:rFonts w:ascii="Times New Roman" w:eastAsia="宋体" w:hAnsi="Times New Roman" w:cs="Times New Roman"/>
          <w:i/>
          <w:kern w:val="16"/>
          <w:szCs w:val="20"/>
        </w:rPr>
        <w:t>A</w:t>
      </w:r>
      <w:r w:rsidRPr="008D41B1">
        <w:rPr>
          <w:rFonts w:ascii="Times New Roman" w:eastAsia="宋体" w:hAnsi="Times New Roman" w:cs="Times New Roman"/>
          <w:kern w:val="16"/>
          <w:szCs w:val="20"/>
        </w:rPr>
        <w:t>[3][3]</w:t>
      </w:r>
      <w:r w:rsidRPr="008D41B1">
        <w:rPr>
          <w:rFonts w:ascii="Times New Roman" w:eastAsia="宋体" w:hAnsi="Times New Roman" w:cs="Times New Roman"/>
          <w:kern w:val="16"/>
          <w:szCs w:val="20"/>
          <w:vertAlign w:val="subscript"/>
        </w:rPr>
        <w:t>(10)</w:t>
      </w:r>
      <w:r w:rsidRPr="008D41B1">
        <w:rPr>
          <w:rFonts w:ascii="Times New Roman" w:eastAsia="宋体" w:hAnsi="Times New Roman" w:cs="Times New Roman" w:hint="eastAsia"/>
          <w:kern w:val="16"/>
          <w:szCs w:val="20"/>
        </w:rPr>
        <w:t>存放在什么位置？脚注</w:t>
      </w:r>
      <w:r w:rsidRPr="008D41B1">
        <w:rPr>
          <w:rFonts w:ascii="Times New Roman" w:eastAsia="宋体" w:hAnsi="Times New Roman" w:cs="Times New Roman"/>
          <w:kern w:val="16"/>
          <w:szCs w:val="20"/>
          <w:vertAlign w:val="subscript"/>
        </w:rPr>
        <w:t>(10)</w:t>
      </w:r>
      <w:r w:rsidRPr="008D41B1">
        <w:rPr>
          <w:rFonts w:ascii="Times New Roman" w:eastAsia="宋体" w:hAnsi="Times New Roman" w:cs="Times New Roman" w:hint="eastAsia"/>
          <w:kern w:val="16"/>
          <w:szCs w:val="20"/>
        </w:rPr>
        <w:t>表示用</w:t>
      </w:r>
      <w:r w:rsidRPr="008D41B1">
        <w:rPr>
          <w:rFonts w:ascii="Times New Roman" w:eastAsia="宋体" w:hAnsi="Times New Roman" w:cs="Times New Roman"/>
          <w:kern w:val="16"/>
          <w:szCs w:val="20"/>
        </w:rPr>
        <w:t>10</w:t>
      </w:r>
      <w:r w:rsidRPr="008D41B1">
        <w:rPr>
          <w:rFonts w:ascii="Times New Roman" w:eastAsia="宋体" w:hAnsi="Times New Roman" w:cs="Times New Roman" w:hint="eastAsia"/>
          <w:kern w:val="16"/>
          <w:szCs w:val="20"/>
        </w:rPr>
        <w:t>进制表示。</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A</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688          B</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678        C</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692        D</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696</w:t>
      </w:r>
    </w:p>
    <w:p w:rsidR="008D41B1" w:rsidRPr="008D41B1" w:rsidRDefault="008D41B1" w:rsidP="008D41B1">
      <w:pPr>
        <w:numPr>
          <w:ilvl w:val="1"/>
          <w:numId w:val="1"/>
        </w:numPr>
        <w:tabs>
          <w:tab w:val="left" w:pos="735"/>
          <w:tab w:val="left" w:pos="2835"/>
        </w:tabs>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树最适合用来表示</w:t>
      </w:r>
      <w:r w:rsidRPr="008D41B1">
        <w:rPr>
          <w:rFonts w:ascii="Times New Roman" w:eastAsia="宋体" w:hAnsi="Times New Roman" w:cs="Times New Roman"/>
          <w:szCs w:val="20"/>
        </w:rPr>
        <w:t>(      )</w:t>
      </w:r>
      <w:r w:rsidRPr="008D41B1">
        <w:rPr>
          <w:rFonts w:ascii="Times New Roman" w:eastAsia="宋体" w:hAnsi="Times New Roman" w:cs="Times New Roman" w:hint="eastAsia"/>
          <w:szCs w:val="20"/>
        </w:rPr>
        <w:t>。</w:t>
      </w:r>
    </w:p>
    <w:p w:rsidR="008D41B1" w:rsidRPr="008D41B1" w:rsidRDefault="008D41B1" w:rsidP="008D41B1">
      <w:pPr>
        <w:snapToGrid w:val="0"/>
        <w:ind w:firstLine="720"/>
        <w:rPr>
          <w:rFonts w:ascii="Times New Roman" w:eastAsia="宋体" w:hAnsi="Times New Roman" w:cs="Times New Roman"/>
          <w:szCs w:val="20"/>
        </w:rPr>
      </w:pPr>
      <w:r w:rsidRPr="008D41B1">
        <w:rPr>
          <w:rFonts w:ascii="Times New Roman" w:eastAsia="宋体" w:hAnsi="Times New Roman" w:cs="Times New Roman"/>
          <w:szCs w:val="20"/>
        </w:rPr>
        <w:t xml:space="preserve">  A.</w:t>
      </w:r>
      <w:r w:rsidRPr="008D41B1">
        <w:rPr>
          <w:rFonts w:ascii="Times New Roman" w:eastAsia="宋体" w:hAnsi="Times New Roman" w:cs="Times New Roman" w:hint="eastAsia"/>
          <w:szCs w:val="20"/>
        </w:rPr>
        <w:t>有序数据元素</w:t>
      </w:r>
      <w:r w:rsidRPr="008D41B1">
        <w:rPr>
          <w:rFonts w:ascii="Times New Roman" w:eastAsia="宋体" w:hAnsi="Times New Roman" w:cs="Times New Roman"/>
          <w:szCs w:val="20"/>
        </w:rPr>
        <w:t xml:space="preserve">                      B.</w:t>
      </w:r>
      <w:r w:rsidRPr="008D41B1">
        <w:rPr>
          <w:rFonts w:ascii="Times New Roman" w:eastAsia="宋体" w:hAnsi="Times New Roman" w:cs="Times New Roman" w:hint="eastAsia"/>
          <w:szCs w:val="20"/>
        </w:rPr>
        <w:t>无序数据元素</w:t>
      </w:r>
    </w:p>
    <w:p w:rsidR="008D41B1" w:rsidRPr="008D41B1" w:rsidRDefault="008D41B1" w:rsidP="008D41B1">
      <w:pPr>
        <w:snapToGrid w:val="0"/>
        <w:ind w:left="420"/>
        <w:rPr>
          <w:rFonts w:ascii="宋体" w:eastAsia="宋体" w:hAnsi="Times New Roman" w:cs="Times New Roman"/>
          <w:szCs w:val="20"/>
        </w:rPr>
      </w:pPr>
      <w:r w:rsidRPr="008D41B1">
        <w:rPr>
          <w:rFonts w:ascii="Times New Roman" w:eastAsia="宋体" w:hAnsi="Times New Roman" w:cs="Times New Roman"/>
          <w:szCs w:val="20"/>
        </w:rPr>
        <w:t xml:space="preserve">     C.</w:t>
      </w:r>
      <w:r w:rsidRPr="008D41B1">
        <w:rPr>
          <w:rFonts w:ascii="Times New Roman" w:eastAsia="宋体" w:hAnsi="Times New Roman" w:cs="Times New Roman" w:hint="eastAsia"/>
          <w:szCs w:val="20"/>
        </w:rPr>
        <w:t>元素之间具有分支层次关系的数据</w:t>
      </w:r>
      <w:r w:rsidRPr="008D41B1">
        <w:rPr>
          <w:rFonts w:ascii="Times New Roman" w:eastAsia="宋体" w:hAnsi="Times New Roman" w:cs="Times New Roman"/>
          <w:szCs w:val="20"/>
        </w:rPr>
        <w:t xml:space="preserve">    D.</w:t>
      </w:r>
      <w:r w:rsidRPr="008D41B1">
        <w:rPr>
          <w:rFonts w:ascii="Times New Roman" w:eastAsia="宋体" w:hAnsi="Times New Roman" w:cs="Times New Roman" w:hint="eastAsia"/>
          <w:szCs w:val="20"/>
        </w:rPr>
        <w:t>元素之间无联系的数据</w:t>
      </w:r>
    </w:p>
    <w:p w:rsidR="008D41B1" w:rsidRPr="008D41B1" w:rsidRDefault="008D41B1" w:rsidP="008D41B1">
      <w:pPr>
        <w:numPr>
          <w:ilvl w:val="1"/>
          <w:numId w:val="1"/>
        </w:numPr>
        <w:snapToGrid w:val="0"/>
        <w:rPr>
          <w:rFonts w:ascii="宋体" w:eastAsia="宋体" w:hAnsi="Times New Roman" w:cs="Times New Roman"/>
          <w:szCs w:val="20"/>
        </w:rPr>
      </w:pPr>
      <w:r w:rsidRPr="008D41B1">
        <w:rPr>
          <w:rFonts w:ascii="宋体" w:eastAsia="宋体" w:hAnsi="Times New Roman" w:cs="Times New Roman" w:hint="eastAsia"/>
          <w:szCs w:val="20"/>
        </w:rPr>
        <w:t>二叉树的第k层的结点数最多为(  ).</w:t>
      </w:r>
    </w:p>
    <w:p w:rsidR="008D41B1" w:rsidRPr="008D41B1" w:rsidRDefault="008D41B1" w:rsidP="008D41B1">
      <w:pPr>
        <w:snapToGrid w:val="0"/>
        <w:rPr>
          <w:rFonts w:ascii="Times New Roman" w:eastAsia="宋体" w:hAnsi="Times New Roman" w:cs="Times New Roman"/>
          <w:szCs w:val="20"/>
        </w:rPr>
      </w:pPr>
      <w:r w:rsidRPr="008D41B1">
        <w:rPr>
          <w:rFonts w:ascii="宋体" w:eastAsia="宋体" w:hAnsi="Times New Roman" w:cs="Times New Roman" w:hint="eastAsia"/>
          <w:szCs w:val="20"/>
        </w:rPr>
        <w:t xml:space="preserve">          A．2</w:t>
      </w:r>
      <w:r w:rsidRPr="008D41B1">
        <w:rPr>
          <w:rFonts w:ascii="宋体" w:eastAsia="宋体" w:hAnsi="Times New Roman" w:cs="Times New Roman" w:hint="eastAsia"/>
          <w:szCs w:val="20"/>
          <w:vertAlign w:val="superscript"/>
        </w:rPr>
        <w:t>k</w:t>
      </w:r>
      <w:r w:rsidRPr="008D41B1">
        <w:rPr>
          <w:rFonts w:ascii="宋体" w:eastAsia="宋体" w:hAnsi="Times New Roman" w:cs="Times New Roman" w:hint="eastAsia"/>
          <w:szCs w:val="20"/>
        </w:rPr>
        <w:t>-1       B.2K+1      C.2K-1  　　　D. 2</w:t>
      </w:r>
      <w:r w:rsidRPr="008D41B1">
        <w:rPr>
          <w:rFonts w:ascii="宋体" w:eastAsia="宋体" w:hAnsi="Times New Roman" w:cs="Times New Roman" w:hint="eastAsia"/>
          <w:szCs w:val="20"/>
          <w:vertAlign w:val="superscript"/>
        </w:rPr>
        <w:t>k-1</w:t>
      </w:r>
    </w:p>
    <w:p w:rsidR="008D41B1" w:rsidRPr="008D41B1" w:rsidRDefault="008D41B1" w:rsidP="008D41B1">
      <w:pPr>
        <w:numPr>
          <w:ilvl w:val="1"/>
          <w:numId w:val="1"/>
        </w:numPr>
        <w:tabs>
          <w:tab w:val="left" w:pos="735"/>
          <w:tab w:val="left" w:pos="2835"/>
        </w:tabs>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若有</w:t>
      </w:r>
      <w:r w:rsidRPr="008D41B1">
        <w:rPr>
          <w:rFonts w:ascii="Times New Roman" w:eastAsia="宋体" w:hAnsi="Times New Roman" w:cs="Times New Roman"/>
          <w:szCs w:val="20"/>
        </w:rPr>
        <w:t>18</w:t>
      </w:r>
      <w:r w:rsidRPr="008D41B1">
        <w:rPr>
          <w:rFonts w:ascii="Times New Roman" w:eastAsia="宋体" w:hAnsi="Times New Roman" w:cs="Times New Roman" w:hint="eastAsia"/>
          <w:szCs w:val="20"/>
        </w:rPr>
        <w:t>个元素的有序表存放在一维数组</w:t>
      </w:r>
      <w:r w:rsidRPr="008D41B1">
        <w:rPr>
          <w:rFonts w:ascii="Times New Roman" w:eastAsia="宋体" w:hAnsi="Times New Roman" w:cs="Times New Roman"/>
          <w:szCs w:val="20"/>
        </w:rPr>
        <w:t>A[19]</w:t>
      </w:r>
      <w:r w:rsidRPr="008D41B1">
        <w:rPr>
          <w:rFonts w:ascii="Times New Roman" w:eastAsia="宋体" w:hAnsi="Times New Roman" w:cs="Times New Roman" w:hint="eastAsia"/>
          <w:szCs w:val="20"/>
        </w:rPr>
        <w:t>中，第一个元素放</w:t>
      </w:r>
      <w:r w:rsidRPr="008D41B1">
        <w:rPr>
          <w:rFonts w:ascii="Times New Roman" w:eastAsia="宋体" w:hAnsi="Times New Roman" w:cs="Times New Roman"/>
          <w:szCs w:val="20"/>
        </w:rPr>
        <w:t>A[1]</w:t>
      </w:r>
      <w:r w:rsidRPr="008D41B1">
        <w:rPr>
          <w:rFonts w:ascii="Times New Roman" w:eastAsia="宋体" w:hAnsi="Times New Roman" w:cs="Times New Roman" w:hint="eastAsia"/>
          <w:szCs w:val="20"/>
        </w:rPr>
        <w:t>中，现进行二分查找，则查找</w:t>
      </w:r>
      <w:r w:rsidRPr="008D41B1">
        <w:rPr>
          <w:rFonts w:ascii="Times New Roman" w:eastAsia="宋体" w:hAnsi="Times New Roman" w:cs="Times New Roman"/>
          <w:szCs w:val="20"/>
        </w:rPr>
        <w:t>A</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r w:rsidRPr="008D41B1">
        <w:rPr>
          <w:rFonts w:ascii="Times New Roman" w:eastAsia="宋体" w:hAnsi="Times New Roman" w:cs="Times New Roman" w:hint="eastAsia"/>
          <w:szCs w:val="20"/>
        </w:rPr>
        <w:t>］的比较序列的下标依次为</w:t>
      </w:r>
      <w:r w:rsidRPr="008D41B1">
        <w:rPr>
          <w:rFonts w:ascii="Times New Roman" w:eastAsia="宋体" w:hAnsi="Times New Roman" w:cs="Times New Roman"/>
          <w:szCs w:val="20"/>
        </w:rPr>
        <w:t>(      )</w:t>
      </w:r>
    </w:p>
    <w:p w:rsidR="008D41B1" w:rsidRPr="008D41B1" w:rsidRDefault="008D41B1" w:rsidP="008D41B1">
      <w:pPr>
        <w:snapToGrid w:val="0"/>
        <w:ind w:firstLine="1080"/>
        <w:rPr>
          <w:rFonts w:ascii="Times New Roman" w:eastAsia="宋体" w:hAnsi="Times New Roman" w:cs="Times New Roman"/>
          <w:szCs w:val="20"/>
        </w:rPr>
      </w:pPr>
      <w:r w:rsidRPr="008D41B1">
        <w:rPr>
          <w:rFonts w:ascii="Times New Roman" w:eastAsia="宋体" w:hAnsi="Times New Roman" w:cs="Times New Roman"/>
          <w:szCs w:val="20"/>
        </w:rPr>
        <w:t xml:space="preserve">  A. 1</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2</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t>B. 9</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5</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2</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p>
    <w:p w:rsidR="008D41B1" w:rsidRPr="008D41B1" w:rsidRDefault="008D41B1" w:rsidP="008D41B1">
      <w:pPr>
        <w:snapToGrid w:val="0"/>
        <w:ind w:firstLine="1080"/>
        <w:rPr>
          <w:rFonts w:ascii="宋体" w:eastAsia="宋体" w:hAnsi="Times New Roman" w:cs="Times New Roman"/>
          <w:szCs w:val="20"/>
        </w:rPr>
      </w:pPr>
      <w:r w:rsidRPr="008D41B1">
        <w:rPr>
          <w:rFonts w:ascii="Times New Roman" w:eastAsia="宋体" w:hAnsi="Times New Roman" w:cs="Times New Roman"/>
          <w:szCs w:val="20"/>
        </w:rPr>
        <w:t xml:space="preserve">  C. 9</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5</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r>
      <w:r w:rsidRPr="008D41B1">
        <w:rPr>
          <w:rFonts w:ascii="Times New Roman" w:eastAsia="宋体" w:hAnsi="Times New Roman" w:cs="Times New Roman"/>
          <w:szCs w:val="20"/>
        </w:rPr>
        <w:tab/>
        <w:t>D. 9</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4</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2</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p>
    <w:p w:rsidR="008D41B1" w:rsidRPr="008D41B1" w:rsidRDefault="008D41B1" w:rsidP="008D41B1">
      <w:pPr>
        <w:numPr>
          <w:ilvl w:val="1"/>
          <w:numId w:val="1"/>
        </w:numPr>
        <w:snapToGrid w:val="0"/>
        <w:rPr>
          <w:rFonts w:ascii="宋体" w:eastAsia="宋体" w:hAnsi="Times New Roman" w:cs="Times New Roman"/>
          <w:szCs w:val="20"/>
        </w:rPr>
      </w:pPr>
      <w:r w:rsidRPr="008D41B1">
        <w:rPr>
          <w:rFonts w:ascii="宋体" w:eastAsia="宋体" w:hAnsi="Times New Roman" w:cs="Times New Roman" w:hint="eastAsia"/>
          <w:szCs w:val="20"/>
        </w:rPr>
        <w:t>对n个记录的文件进行快速排序，所需要的辅助存储空间大致为</w:t>
      </w:r>
    </w:p>
    <w:p w:rsidR="008D41B1" w:rsidRPr="008D41B1" w:rsidRDefault="008D41B1" w:rsidP="008D41B1">
      <w:pPr>
        <w:snapToGrid w:val="0"/>
        <w:rPr>
          <w:rFonts w:ascii="Times New Roman" w:eastAsia="宋体" w:hAnsi="Times New Roman" w:cs="Times New Roman"/>
          <w:szCs w:val="20"/>
        </w:rPr>
      </w:pPr>
      <w:r w:rsidRPr="008D41B1">
        <w:rPr>
          <w:rFonts w:ascii="宋体" w:eastAsia="宋体" w:hAnsi="Times New Roman" w:cs="Times New Roman" w:hint="eastAsia"/>
          <w:szCs w:val="20"/>
        </w:rPr>
        <w:t xml:space="preserve">        A. O（1）   　　B. O（n）　　   C. O（1og</w:t>
      </w:r>
      <w:r w:rsidRPr="008D41B1">
        <w:rPr>
          <w:rFonts w:ascii="宋体" w:eastAsia="宋体" w:hAnsi="Times New Roman" w:cs="Times New Roman" w:hint="eastAsia"/>
          <w:szCs w:val="20"/>
          <w:vertAlign w:val="subscript"/>
        </w:rPr>
        <w:t>2</w:t>
      </w:r>
      <w:r w:rsidRPr="008D41B1">
        <w:rPr>
          <w:rFonts w:ascii="宋体" w:eastAsia="宋体" w:hAnsi="Times New Roman" w:cs="Times New Roman" w:hint="eastAsia"/>
          <w:szCs w:val="20"/>
        </w:rPr>
        <w:t>n）       D. O（n2）</w:t>
      </w:r>
    </w:p>
    <w:p w:rsidR="008D41B1" w:rsidRPr="008D41B1" w:rsidRDefault="008D41B1" w:rsidP="008D41B1">
      <w:pPr>
        <w:numPr>
          <w:ilvl w:val="1"/>
          <w:numId w:val="1"/>
        </w:numPr>
        <w:snapToGrid w:val="0"/>
        <w:rPr>
          <w:rFonts w:ascii="宋体" w:eastAsia="宋体" w:hAnsi="Times New Roman" w:cs="Times New Roman"/>
          <w:szCs w:val="20"/>
        </w:rPr>
      </w:pPr>
      <w:r w:rsidRPr="008D41B1">
        <w:rPr>
          <w:rFonts w:ascii="宋体" w:eastAsia="宋体" w:hAnsi="Times New Roman" w:cs="Times New Roman" w:hint="eastAsia"/>
          <w:szCs w:val="20"/>
        </w:rPr>
        <w:t>对于线性表（7，34，55，25，64，46，20，10）进行散列存储时，若选用H（K）=K %9作为散列函数，则散列地址为1的元素有（   ）个，</w:t>
      </w:r>
    </w:p>
    <w:p w:rsidR="008D41B1" w:rsidRPr="008D41B1" w:rsidRDefault="008D41B1" w:rsidP="008D41B1">
      <w:pPr>
        <w:snapToGrid w:val="0"/>
        <w:rPr>
          <w:rFonts w:ascii="宋体" w:eastAsia="宋体" w:hAnsi="Times New Roman" w:cs="Times New Roman"/>
          <w:szCs w:val="20"/>
        </w:rPr>
      </w:pPr>
      <w:r w:rsidRPr="008D41B1">
        <w:rPr>
          <w:rFonts w:ascii="宋体" w:eastAsia="宋体" w:hAnsi="Times New Roman" w:cs="Times New Roman" w:hint="eastAsia"/>
          <w:szCs w:val="20"/>
        </w:rPr>
        <w:t xml:space="preserve">        A．1         B．2           C．3           D．4</w:t>
      </w:r>
    </w:p>
    <w:p w:rsidR="008D41B1" w:rsidRPr="008D41B1" w:rsidRDefault="008D41B1" w:rsidP="008D41B1">
      <w:pPr>
        <w:numPr>
          <w:ilvl w:val="1"/>
          <w:numId w:val="1"/>
        </w:numPr>
        <w:tabs>
          <w:tab w:val="left" w:pos="735"/>
          <w:tab w:val="left" w:pos="2835"/>
        </w:tabs>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设有</w:t>
      </w:r>
      <w:r w:rsidRPr="008D41B1">
        <w:rPr>
          <w:rFonts w:ascii="Times New Roman" w:eastAsia="宋体" w:hAnsi="Times New Roman" w:cs="Times New Roman"/>
          <w:szCs w:val="20"/>
        </w:rPr>
        <w:t>6</w:t>
      </w:r>
      <w:r w:rsidRPr="008D41B1">
        <w:rPr>
          <w:rFonts w:ascii="Times New Roman" w:eastAsia="宋体" w:hAnsi="Times New Roman" w:cs="Times New Roman" w:hint="eastAsia"/>
          <w:szCs w:val="20"/>
        </w:rPr>
        <w:t>个结点的无向图，该图至少应有</w:t>
      </w:r>
      <w:r w:rsidRPr="008D41B1">
        <w:rPr>
          <w:rFonts w:ascii="Times New Roman" w:eastAsia="宋体" w:hAnsi="Times New Roman" w:cs="Times New Roman"/>
          <w:szCs w:val="20"/>
        </w:rPr>
        <w:t>(      )</w:t>
      </w:r>
      <w:r w:rsidRPr="008D41B1">
        <w:rPr>
          <w:rFonts w:ascii="Times New Roman" w:eastAsia="宋体" w:hAnsi="Times New Roman" w:cs="Times New Roman" w:hint="eastAsia"/>
          <w:szCs w:val="20"/>
        </w:rPr>
        <w:t>条边才能确保是一个连通图。</w:t>
      </w:r>
    </w:p>
    <w:p w:rsidR="008D41B1" w:rsidRPr="008D41B1" w:rsidRDefault="008D41B1" w:rsidP="008D41B1">
      <w:pPr>
        <w:snapToGrid w:val="0"/>
        <w:ind w:left="420"/>
        <w:rPr>
          <w:rFonts w:ascii="Times New Roman" w:eastAsia="宋体" w:hAnsi="Times New Roman" w:cs="Times New Roman"/>
          <w:szCs w:val="20"/>
        </w:rPr>
      </w:pPr>
      <w:r w:rsidRPr="008D41B1">
        <w:rPr>
          <w:rFonts w:ascii="Times New Roman" w:eastAsia="宋体" w:hAnsi="Times New Roman" w:cs="Times New Roman"/>
          <w:szCs w:val="20"/>
        </w:rPr>
        <w:t xml:space="preserve">    A.5       B.6         C.7      D.8</w:t>
      </w:r>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t>二、填空题（每空</w:t>
      </w:r>
      <w:r w:rsidRPr="008D41B1">
        <w:rPr>
          <w:rFonts w:ascii="Times New Roman" w:eastAsia="宋体" w:hAnsi="Times New Roman" w:cs="Times New Roman"/>
          <w:b/>
          <w:szCs w:val="20"/>
        </w:rPr>
        <w:t>1</w:t>
      </w:r>
      <w:r w:rsidRPr="008D41B1">
        <w:rPr>
          <w:rFonts w:ascii="Times New Roman" w:eastAsia="宋体" w:hAnsi="Times New Roman" w:cs="Times New Roman" w:hint="eastAsia"/>
          <w:b/>
          <w:szCs w:val="20"/>
        </w:rPr>
        <w:t>分，共</w:t>
      </w:r>
      <w:r w:rsidRPr="008D41B1">
        <w:rPr>
          <w:rFonts w:ascii="Times New Roman" w:eastAsia="宋体" w:hAnsi="Times New Roman" w:cs="Times New Roman"/>
          <w:b/>
          <w:szCs w:val="20"/>
        </w:rPr>
        <w:t>26</w:t>
      </w:r>
      <w:r w:rsidRPr="008D41B1">
        <w:rPr>
          <w:rFonts w:ascii="Times New Roman" w:eastAsia="宋体" w:hAnsi="Times New Roman" w:cs="Times New Roman" w:hint="eastAsia"/>
          <w:b/>
          <w:szCs w:val="20"/>
        </w:rPr>
        <w:t>分）</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通常从四个方面评价算法的质量：</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和</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一个算法的时间复杂度为</w:t>
      </w:r>
      <w:r w:rsidRPr="008D41B1">
        <w:rPr>
          <w:rFonts w:ascii="Times New Roman" w:eastAsia="宋体" w:hAnsi="Times New Roman" w:cs="Times New Roman"/>
          <w:szCs w:val="20"/>
        </w:rPr>
        <w:t>(</w:t>
      </w:r>
      <w:r w:rsidRPr="008D41B1">
        <w:rPr>
          <w:rFonts w:ascii="Times New Roman" w:eastAsia="宋体" w:hAnsi="Times New Roman" w:cs="Times New Roman"/>
          <w:i/>
          <w:szCs w:val="20"/>
        </w:rPr>
        <w:t>n</w:t>
      </w:r>
      <w:r w:rsidRPr="008D41B1">
        <w:rPr>
          <w:rFonts w:ascii="Times New Roman" w:eastAsia="宋体" w:hAnsi="Times New Roman" w:cs="Times New Roman"/>
          <w:szCs w:val="20"/>
          <w:vertAlign w:val="superscript"/>
        </w:rPr>
        <w:t>3</w:t>
      </w:r>
      <w:r w:rsidRPr="008D41B1">
        <w:rPr>
          <w:rFonts w:ascii="Times New Roman" w:eastAsia="宋体" w:hAnsi="Times New Roman" w:cs="Times New Roman"/>
          <w:szCs w:val="20"/>
        </w:rPr>
        <w:t>+</w:t>
      </w:r>
      <w:r w:rsidRPr="008D41B1">
        <w:rPr>
          <w:rFonts w:ascii="Times New Roman" w:eastAsia="宋体" w:hAnsi="Times New Roman" w:cs="Times New Roman"/>
          <w:i/>
          <w:szCs w:val="20"/>
        </w:rPr>
        <w:t>n</w:t>
      </w:r>
      <w:r w:rsidRPr="008D41B1">
        <w:rPr>
          <w:rFonts w:ascii="Times New Roman" w:eastAsia="宋体" w:hAnsi="Times New Roman" w:cs="Times New Roman"/>
          <w:i/>
          <w:szCs w:val="20"/>
          <w:vertAlign w:val="superscript"/>
        </w:rPr>
        <w:t>2</w:t>
      </w:r>
      <w:r w:rsidRPr="008D41B1">
        <w:rPr>
          <w:rFonts w:ascii="Times New Roman" w:eastAsia="宋体" w:hAnsi="Times New Roman" w:cs="Times New Roman"/>
          <w:szCs w:val="20"/>
        </w:rPr>
        <w:t>log</w:t>
      </w:r>
      <w:r w:rsidRPr="008D41B1">
        <w:rPr>
          <w:rFonts w:ascii="Times New Roman" w:eastAsia="宋体" w:hAnsi="Times New Roman" w:cs="Times New Roman"/>
          <w:szCs w:val="20"/>
          <w:vertAlign w:val="subscript"/>
        </w:rPr>
        <w:t>2</w:t>
      </w:r>
      <w:r w:rsidRPr="008D41B1">
        <w:rPr>
          <w:rFonts w:ascii="Times New Roman" w:eastAsia="宋体" w:hAnsi="Times New Roman" w:cs="Times New Roman"/>
          <w:i/>
          <w:szCs w:val="20"/>
        </w:rPr>
        <w:t>n</w:t>
      </w:r>
      <w:r w:rsidRPr="008D41B1">
        <w:rPr>
          <w:rFonts w:ascii="Times New Roman" w:eastAsia="宋体" w:hAnsi="Times New Roman" w:cs="Times New Roman"/>
          <w:szCs w:val="20"/>
        </w:rPr>
        <w:t>+14</w:t>
      </w:r>
      <w:r w:rsidRPr="008D41B1">
        <w:rPr>
          <w:rFonts w:ascii="Times New Roman" w:eastAsia="宋体" w:hAnsi="Times New Roman" w:cs="Times New Roman"/>
          <w:i/>
          <w:szCs w:val="20"/>
        </w:rPr>
        <w:t>n</w:t>
      </w:r>
      <w:r w:rsidRPr="008D41B1">
        <w:rPr>
          <w:rFonts w:ascii="Times New Roman" w:eastAsia="宋体" w:hAnsi="Times New Roman" w:cs="Times New Roman"/>
          <w:szCs w:val="20"/>
        </w:rPr>
        <w:t>)/</w:t>
      </w:r>
      <w:r w:rsidRPr="008D41B1">
        <w:rPr>
          <w:rFonts w:ascii="Times New Roman" w:eastAsia="宋体" w:hAnsi="Times New Roman" w:cs="Times New Roman"/>
          <w:i/>
          <w:szCs w:val="20"/>
        </w:rPr>
        <w:t>n</w:t>
      </w:r>
      <w:r w:rsidRPr="008D41B1">
        <w:rPr>
          <w:rFonts w:ascii="Times New Roman" w:eastAsia="宋体" w:hAnsi="Times New Roman" w:cs="Times New Roman"/>
          <w:i/>
          <w:szCs w:val="20"/>
          <w:vertAlign w:val="superscript"/>
        </w:rPr>
        <w:t>2</w:t>
      </w:r>
      <w:r w:rsidRPr="008D41B1">
        <w:rPr>
          <w:rFonts w:ascii="Times New Roman" w:eastAsia="宋体" w:hAnsi="Times New Roman" w:cs="Times New Roman" w:hint="eastAsia"/>
          <w:szCs w:val="20"/>
        </w:rPr>
        <w:t>，其数量级表示为</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假定一棵树的广义表表示为</w:t>
      </w:r>
      <w:r w:rsidRPr="008D41B1">
        <w:rPr>
          <w:rFonts w:ascii="Times New Roman" w:eastAsia="宋体" w:hAnsi="Times New Roman" w:cs="Times New Roman"/>
          <w:szCs w:val="20"/>
        </w:rPr>
        <w:t>A</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C</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D</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E</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F</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H</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I</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J</w:t>
      </w:r>
      <w:r w:rsidRPr="008D41B1">
        <w:rPr>
          <w:rFonts w:ascii="Times New Roman" w:eastAsia="宋体" w:hAnsi="Times New Roman" w:cs="Times New Roman" w:hint="eastAsia"/>
          <w:szCs w:val="20"/>
        </w:rPr>
        <w:t>）），则树中所含的结点数为</w:t>
      </w:r>
      <w:r w:rsidRPr="008D41B1">
        <w:rPr>
          <w:rFonts w:ascii="Times New Roman" w:eastAsia="宋体" w:hAnsi="Times New Roman" w:cs="Times New Roman"/>
          <w:szCs w:val="20"/>
        </w:rPr>
        <w:t>_</w:t>
      </w:r>
      <w:r w:rsidRPr="008D41B1">
        <w:rPr>
          <w:rFonts w:ascii="Times New Roman" w:eastAsia="宋体" w:hAnsi="Times New Roman" w:cs="Times New Roman"/>
          <w:szCs w:val="20"/>
        </w:rPr>
        <w:softHyphen/>
      </w:r>
      <w:r w:rsidRPr="008D41B1">
        <w:rPr>
          <w:rFonts w:ascii="Times New Roman" w:eastAsia="宋体" w:hAnsi="Times New Roman" w:cs="Times New Roman"/>
          <w:szCs w:val="20"/>
        </w:rPr>
        <w:softHyphen/>
      </w:r>
      <w:r w:rsidRPr="008D41B1">
        <w:rPr>
          <w:rFonts w:ascii="Times New Roman" w:eastAsia="宋体" w:hAnsi="Times New Roman" w:cs="Times New Roman"/>
          <w:szCs w:val="20"/>
        </w:rPr>
        <w:softHyphen/>
      </w:r>
      <w:r w:rsidRPr="008D41B1">
        <w:rPr>
          <w:rFonts w:ascii="Times New Roman" w:eastAsia="宋体" w:hAnsi="Times New Roman" w:cs="Times New Roman"/>
          <w:szCs w:val="20"/>
        </w:rPr>
        <w:softHyphen/>
        <w:t>_________</w:t>
      </w:r>
      <w:r w:rsidRPr="008D41B1">
        <w:rPr>
          <w:rFonts w:ascii="Times New Roman" w:eastAsia="宋体" w:hAnsi="Times New Roman" w:cs="Times New Roman" w:hint="eastAsia"/>
          <w:szCs w:val="20"/>
        </w:rPr>
        <w:t>个，树的深度为</w:t>
      </w:r>
      <w:r w:rsidRPr="008D41B1">
        <w:rPr>
          <w:rFonts w:ascii="Times New Roman" w:eastAsia="宋体" w:hAnsi="Times New Roman" w:cs="Times New Roman"/>
          <w:szCs w:val="20"/>
        </w:rPr>
        <w:t>___________</w:t>
      </w:r>
      <w:r w:rsidRPr="008D41B1">
        <w:rPr>
          <w:rFonts w:ascii="Times New Roman" w:eastAsia="宋体" w:hAnsi="Times New Roman" w:cs="Times New Roman" w:hint="eastAsia"/>
          <w:szCs w:val="20"/>
        </w:rPr>
        <w:t>，树的度为</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后缀算式</w:t>
      </w:r>
      <w:r w:rsidRPr="008D41B1">
        <w:rPr>
          <w:rFonts w:ascii="Times New Roman" w:eastAsia="宋体" w:hAnsi="Times New Roman" w:cs="Times New Roman"/>
          <w:szCs w:val="20"/>
        </w:rPr>
        <w:t>9 2 3 +- 10 2 / -</w:t>
      </w:r>
      <w:r w:rsidRPr="008D41B1">
        <w:rPr>
          <w:rFonts w:ascii="Times New Roman" w:eastAsia="宋体" w:hAnsi="Times New Roman" w:cs="Times New Roman" w:hint="eastAsia"/>
          <w:szCs w:val="20"/>
        </w:rPr>
        <w:t>的值为</w:t>
      </w:r>
      <w:r w:rsidRPr="008D41B1">
        <w:rPr>
          <w:rFonts w:ascii="Times New Roman" w:eastAsia="宋体" w:hAnsi="Times New Roman" w:cs="Times New Roman"/>
          <w:szCs w:val="20"/>
        </w:rPr>
        <w:t>__________</w:t>
      </w:r>
      <w:r w:rsidRPr="008D41B1">
        <w:rPr>
          <w:rFonts w:ascii="Times New Roman" w:eastAsia="宋体" w:hAnsi="Times New Roman" w:cs="Times New Roman" w:hint="eastAsia"/>
          <w:szCs w:val="20"/>
        </w:rPr>
        <w:t>。中缀算式（</w:t>
      </w:r>
      <w:r w:rsidRPr="008D41B1">
        <w:rPr>
          <w:rFonts w:ascii="Times New Roman" w:eastAsia="宋体" w:hAnsi="Times New Roman" w:cs="Times New Roman"/>
          <w:szCs w:val="20"/>
        </w:rPr>
        <w:t>3+4X</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-2Y/3</w:t>
      </w:r>
      <w:r w:rsidRPr="008D41B1">
        <w:rPr>
          <w:rFonts w:ascii="Times New Roman" w:eastAsia="宋体" w:hAnsi="Times New Roman" w:cs="Times New Roman" w:hint="eastAsia"/>
          <w:szCs w:val="20"/>
        </w:rPr>
        <w:t>对应的后缀算式为</w:t>
      </w:r>
      <w:r w:rsidRPr="008D41B1">
        <w:rPr>
          <w:rFonts w:ascii="Times New Roman" w:eastAsia="宋体" w:hAnsi="Times New Roman" w:cs="Times New Roman"/>
          <w:szCs w:val="20"/>
        </w:rPr>
        <w:t>_______________________________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若用链表存储一棵二叉树时，每个结点除数据域外，还有指向左孩子和右孩子的两个指针。在这种存储结构中，</w:t>
      </w:r>
      <w:r w:rsidRPr="008D41B1">
        <w:rPr>
          <w:rFonts w:ascii="Times New Roman" w:eastAsia="宋体" w:hAnsi="Times New Roman" w:cs="Times New Roman"/>
          <w:szCs w:val="20"/>
        </w:rPr>
        <w:t>n</w:t>
      </w:r>
      <w:r w:rsidRPr="008D41B1">
        <w:rPr>
          <w:rFonts w:ascii="Times New Roman" w:eastAsia="宋体" w:hAnsi="Times New Roman" w:cs="Times New Roman" w:hint="eastAsia"/>
          <w:szCs w:val="20"/>
        </w:rPr>
        <w:t>个结点的二叉树共有</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个指针域，其中有</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个指针域是存放了地址，有</w:t>
      </w:r>
      <w:r w:rsidRPr="008D41B1">
        <w:rPr>
          <w:rFonts w:ascii="Times New Roman" w:eastAsia="宋体" w:hAnsi="Times New Roman" w:cs="Times New Roman"/>
          <w:szCs w:val="20"/>
        </w:rPr>
        <w:t>________________</w:t>
      </w:r>
      <w:r w:rsidRPr="008D41B1">
        <w:rPr>
          <w:rFonts w:ascii="Times New Roman" w:eastAsia="宋体" w:hAnsi="Times New Roman" w:cs="Times New Roman" w:hint="eastAsia"/>
          <w:szCs w:val="20"/>
        </w:rPr>
        <w:t>个指针是空指针。</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对于一个具有</w:t>
      </w:r>
      <w:r w:rsidRPr="008D41B1">
        <w:rPr>
          <w:rFonts w:ascii="Times New Roman" w:eastAsia="宋体" w:hAnsi="Times New Roman" w:cs="Times New Roman"/>
          <w:szCs w:val="20"/>
        </w:rPr>
        <w:t>n</w:t>
      </w:r>
      <w:r w:rsidRPr="008D41B1">
        <w:rPr>
          <w:rFonts w:ascii="Times New Roman" w:eastAsia="宋体" w:hAnsi="Times New Roman" w:cs="Times New Roman" w:hint="eastAsia"/>
          <w:szCs w:val="20"/>
        </w:rPr>
        <w:t>个顶点和</w:t>
      </w:r>
      <w:r w:rsidRPr="008D41B1">
        <w:rPr>
          <w:rFonts w:ascii="Times New Roman" w:eastAsia="宋体" w:hAnsi="Times New Roman" w:cs="Times New Roman"/>
          <w:szCs w:val="20"/>
        </w:rPr>
        <w:t>e</w:t>
      </w:r>
      <w:r w:rsidRPr="008D41B1">
        <w:rPr>
          <w:rFonts w:ascii="Times New Roman" w:eastAsia="宋体" w:hAnsi="Times New Roman" w:cs="Times New Roman" w:hint="eastAsia"/>
          <w:szCs w:val="20"/>
        </w:rPr>
        <w:t>条边的有向图和无向图，在其对应的邻接表中，所含边结点分别有</w:t>
      </w:r>
      <w:r w:rsidRPr="008D41B1">
        <w:rPr>
          <w:rFonts w:ascii="Times New Roman" w:eastAsia="宋体" w:hAnsi="Times New Roman" w:cs="Times New Roman"/>
          <w:szCs w:val="20"/>
        </w:rPr>
        <w:t>_______</w:t>
      </w:r>
      <w:r w:rsidRPr="008D41B1">
        <w:rPr>
          <w:rFonts w:ascii="Times New Roman" w:eastAsia="宋体" w:hAnsi="Times New Roman" w:cs="Times New Roman" w:hint="eastAsia"/>
          <w:szCs w:val="20"/>
        </w:rPr>
        <w:t>个和</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个。</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szCs w:val="20"/>
        </w:rPr>
        <w:t>AOV</w:t>
      </w:r>
      <w:r w:rsidRPr="008D41B1">
        <w:rPr>
          <w:rFonts w:ascii="Times New Roman" w:eastAsia="宋体" w:hAnsi="Times New Roman" w:cs="Times New Roman" w:hint="eastAsia"/>
          <w:szCs w:val="20"/>
        </w:rPr>
        <w:t>网是一种</w:t>
      </w:r>
      <w:r w:rsidRPr="008D41B1">
        <w:rPr>
          <w:rFonts w:ascii="Times New Roman" w:eastAsia="宋体" w:hAnsi="Times New Roman" w:cs="Times New Roman"/>
          <w:szCs w:val="20"/>
        </w:rPr>
        <w:t>___________________</w:t>
      </w:r>
      <w:r w:rsidRPr="008D41B1">
        <w:rPr>
          <w:rFonts w:ascii="Times New Roman" w:eastAsia="宋体" w:hAnsi="Times New Roman" w:cs="Times New Roman" w:hint="eastAsia"/>
          <w:szCs w:val="20"/>
        </w:rPr>
        <w:t>的图。</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在一个具有</w:t>
      </w:r>
      <w:r w:rsidRPr="008D41B1">
        <w:rPr>
          <w:rFonts w:ascii="Times New Roman" w:eastAsia="宋体" w:hAnsi="Times New Roman" w:cs="Times New Roman"/>
          <w:szCs w:val="20"/>
        </w:rPr>
        <w:t>n</w:t>
      </w:r>
      <w:r w:rsidRPr="008D41B1">
        <w:rPr>
          <w:rFonts w:ascii="Times New Roman" w:eastAsia="宋体" w:hAnsi="Times New Roman" w:cs="Times New Roman" w:hint="eastAsia"/>
          <w:szCs w:val="20"/>
        </w:rPr>
        <w:t>个顶点的无向完全图中，包含有</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条边，在一个具有</w:t>
      </w:r>
      <w:r w:rsidRPr="008D41B1">
        <w:rPr>
          <w:rFonts w:ascii="Times New Roman" w:eastAsia="宋体" w:hAnsi="Times New Roman" w:cs="Times New Roman"/>
          <w:szCs w:val="20"/>
        </w:rPr>
        <w:t>n</w:t>
      </w:r>
      <w:r w:rsidRPr="008D41B1">
        <w:rPr>
          <w:rFonts w:ascii="Times New Roman" w:eastAsia="宋体" w:hAnsi="Times New Roman" w:cs="Times New Roman" w:hint="eastAsia"/>
          <w:szCs w:val="20"/>
        </w:rPr>
        <w:t>个顶点的有向完全图中，包含有</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条边。</w:t>
      </w:r>
    </w:p>
    <w:p w:rsid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假定一个线性表为</w:t>
      </w:r>
      <w:r w:rsidRPr="008D41B1">
        <w:rPr>
          <w:rFonts w:ascii="Times New Roman" w:eastAsia="宋体" w:hAnsi="Times New Roman" w:cs="Times New Roman"/>
          <w:szCs w:val="20"/>
        </w:rPr>
        <w:t>(12,23,74,55,63,40)</w:t>
      </w:r>
      <w:r w:rsidRPr="008D41B1">
        <w:rPr>
          <w:rFonts w:ascii="Times New Roman" w:eastAsia="宋体" w:hAnsi="Times New Roman" w:cs="Times New Roman" w:hint="eastAsia"/>
          <w:szCs w:val="20"/>
        </w:rPr>
        <w:t>，若按</w:t>
      </w:r>
      <w:r w:rsidRPr="008D41B1">
        <w:rPr>
          <w:rFonts w:ascii="Times New Roman" w:eastAsia="宋体" w:hAnsi="Times New Roman" w:cs="Times New Roman"/>
          <w:szCs w:val="20"/>
        </w:rPr>
        <w:t>Key % 4</w:t>
      </w:r>
      <w:r w:rsidRPr="008D41B1">
        <w:rPr>
          <w:rFonts w:ascii="Times New Roman" w:eastAsia="宋体" w:hAnsi="Times New Roman" w:cs="Times New Roman" w:hint="eastAsia"/>
          <w:szCs w:val="20"/>
        </w:rPr>
        <w:t>条件进行划分，使得同一余数的元素成为一个子表，则得到的四个子表分别为</w:t>
      </w:r>
      <w:r w:rsidRPr="008D41B1">
        <w:rPr>
          <w:rFonts w:ascii="Times New Roman" w:eastAsia="宋体" w:hAnsi="Times New Roman" w:cs="Times New Roman"/>
          <w:szCs w:val="20"/>
        </w:rPr>
        <w:t>____________________________</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___________________</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_______________________</w:t>
      </w:r>
      <w:r w:rsidRPr="008D41B1">
        <w:rPr>
          <w:rFonts w:ascii="Times New Roman" w:eastAsia="宋体" w:hAnsi="Times New Roman" w:cs="Times New Roman" w:hint="eastAsia"/>
          <w:szCs w:val="20"/>
        </w:rPr>
        <w:t>和</w:t>
      </w:r>
      <w:r w:rsidRPr="008D41B1">
        <w:rPr>
          <w:rFonts w:ascii="Times New Roman" w:eastAsia="宋体" w:hAnsi="Times New Roman" w:cs="Times New Roman"/>
          <w:szCs w:val="20"/>
        </w:rPr>
        <w:t>__________________________</w:t>
      </w:r>
      <w:r w:rsidRPr="008D41B1">
        <w:rPr>
          <w:rFonts w:ascii="Times New Roman" w:eastAsia="宋体" w:hAnsi="Times New Roman" w:cs="Times New Roman" w:hint="eastAsia"/>
          <w:szCs w:val="20"/>
        </w:rPr>
        <w:t>。</w:t>
      </w:r>
    </w:p>
    <w:p w:rsidR="00F76CBC" w:rsidRPr="008D41B1" w:rsidRDefault="00F76CBC" w:rsidP="00F76CBC">
      <w:pPr>
        <w:snapToGrid w:val="0"/>
        <w:rPr>
          <w:rFonts w:ascii="Times New Roman" w:eastAsia="宋体" w:hAnsi="Times New Roman" w:cs="Times New Roman"/>
          <w:szCs w:val="20"/>
        </w:rPr>
      </w:pP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lastRenderedPageBreak/>
        <w:t>向一棵</w:t>
      </w:r>
      <w:r w:rsidRPr="008D41B1">
        <w:rPr>
          <w:rFonts w:ascii="Times New Roman" w:eastAsia="宋体" w:hAnsi="Times New Roman" w:cs="Times New Roman"/>
          <w:szCs w:val="20"/>
        </w:rPr>
        <w:t>B_</w:t>
      </w:r>
      <w:r w:rsidRPr="008D41B1">
        <w:rPr>
          <w:rFonts w:ascii="Times New Roman" w:eastAsia="宋体" w:hAnsi="Times New Roman" w:cs="Times New Roman" w:hint="eastAsia"/>
          <w:szCs w:val="20"/>
        </w:rPr>
        <w:t>树插入元素的过程中，若最终引起树根结点的分裂，则新树比原树的高度</w:t>
      </w:r>
      <w:r w:rsidRPr="008D41B1">
        <w:rPr>
          <w:rFonts w:ascii="Times New Roman" w:eastAsia="宋体" w:hAnsi="Times New Roman" w:cs="Times New Roman"/>
          <w:szCs w:val="20"/>
        </w:rPr>
        <w:t>___________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在堆排序的过程中，对任一分支结点进行筛运算的时间复杂度为</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，整个堆排序过程的时间复杂度为</w:t>
      </w:r>
      <w:r w:rsidRPr="008D41B1">
        <w:rPr>
          <w:rFonts w:ascii="Times New Roman" w:eastAsia="宋体" w:hAnsi="Times New Roman" w:cs="Times New Roman"/>
          <w:szCs w:val="20"/>
        </w:rPr>
        <w:t>________</w:t>
      </w:r>
      <w:r w:rsidRPr="008D41B1">
        <w:rPr>
          <w:rFonts w:ascii="Times New Roman" w:eastAsia="宋体" w:hAnsi="Times New Roman" w:cs="Times New Roman" w:hint="eastAsia"/>
          <w:szCs w:val="20"/>
        </w:rPr>
        <w:t>。</w:t>
      </w:r>
    </w:p>
    <w:p w:rsidR="008D41B1" w:rsidRPr="008D41B1" w:rsidRDefault="008D41B1" w:rsidP="008D41B1">
      <w:pPr>
        <w:numPr>
          <w:ilvl w:val="0"/>
          <w:numId w:val="2"/>
        </w:numPr>
        <w:snapToGrid w:val="0"/>
        <w:rPr>
          <w:rFonts w:ascii="Times New Roman" w:eastAsia="宋体" w:hAnsi="Times New Roman" w:cs="Times New Roman"/>
          <w:b/>
          <w:szCs w:val="20"/>
        </w:rPr>
      </w:pPr>
      <w:r w:rsidRPr="008D41B1">
        <w:rPr>
          <w:rFonts w:ascii="Times New Roman" w:eastAsia="宋体" w:hAnsi="Times New Roman" w:cs="Times New Roman" w:hint="eastAsia"/>
          <w:szCs w:val="20"/>
        </w:rPr>
        <w:t>在快速排序、堆排序、归并排序中，</w:t>
      </w:r>
      <w:r w:rsidRPr="008D41B1">
        <w:rPr>
          <w:rFonts w:ascii="Times New Roman" w:eastAsia="宋体" w:hAnsi="Times New Roman" w:cs="Times New Roman"/>
          <w:szCs w:val="20"/>
        </w:rPr>
        <w:t>_________</w:t>
      </w:r>
      <w:r w:rsidRPr="008D41B1">
        <w:rPr>
          <w:rFonts w:ascii="Times New Roman" w:eastAsia="宋体" w:hAnsi="Times New Roman" w:cs="Times New Roman" w:hint="eastAsia"/>
          <w:szCs w:val="20"/>
        </w:rPr>
        <w:t>排序是稳定的。</w:t>
      </w:r>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t>三、计算题（每题</w:t>
      </w:r>
      <w:r w:rsidRPr="008D41B1">
        <w:rPr>
          <w:rFonts w:ascii="Times New Roman" w:eastAsia="宋体" w:hAnsi="Times New Roman" w:cs="Times New Roman"/>
          <w:b/>
          <w:szCs w:val="20"/>
        </w:rPr>
        <w:t xml:space="preserve"> 6 </w:t>
      </w:r>
      <w:r w:rsidRPr="008D41B1">
        <w:rPr>
          <w:rFonts w:ascii="Times New Roman" w:eastAsia="宋体" w:hAnsi="Times New Roman" w:cs="Times New Roman" w:hint="eastAsia"/>
          <w:b/>
          <w:szCs w:val="20"/>
        </w:rPr>
        <w:t>分，共</w:t>
      </w:r>
      <w:r w:rsidRPr="008D41B1">
        <w:rPr>
          <w:rFonts w:ascii="Times New Roman" w:eastAsia="宋体" w:hAnsi="Times New Roman" w:cs="Times New Roman"/>
          <w:b/>
          <w:szCs w:val="20"/>
        </w:rPr>
        <w:t>24</w:t>
      </w:r>
      <w:r w:rsidRPr="008D41B1">
        <w:rPr>
          <w:rFonts w:ascii="Times New Roman" w:eastAsia="宋体" w:hAnsi="Times New Roman" w:cs="Times New Roman" w:hint="eastAsia"/>
          <w:b/>
          <w:szCs w:val="20"/>
        </w:rPr>
        <w:t>分）</w:t>
      </w:r>
    </w:p>
    <w:p w:rsidR="008D41B1" w:rsidRPr="008D41B1" w:rsidRDefault="008D41B1" w:rsidP="008D41B1">
      <w:pPr>
        <w:numPr>
          <w:ilvl w:val="0"/>
          <w:numId w:val="3"/>
        </w:num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在如下数组</w:t>
      </w:r>
      <w:r w:rsidRPr="008D41B1">
        <w:rPr>
          <w:rFonts w:ascii="Times New Roman" w:eastAsia="宋体" w:hAnsi="Times New Roman" w:cs="Times New Roman"/>
          <w:szCs w:val="20"/>
        </w:rPr>
        <w:t>A</w:t>
      </w:r>
      <w:r w:rsidRPr="008D41B1">
        <w:rPr>
          <w:rFonts w:ascii="Times New Roman" w:eastAsia="宋体" w:hAnsi="Times New Roman" w:cs="Times New Roman" w:hint="eastAsia"/>
          <w:szCs w:val="20"/>
        </w:rPr>
        <w:t>中链接存储了一个线性表，表头指针为</w:t>
      </w:r>
      <w:r w:rsidRPr="008D41B1">
        <w:rPr>
          <w:rFonts w:ascii="Times New Roman" w:eastAsia="宋体" w:hAnsi="Times New Roman" w:cs="Times New Roman"/>
          <w:szCs w:val="20"/>
        </w:rPr>
        <w:t>A [0].next</w:t>
      </w:r>
      <w:r w:rsidRPr="008D41B1">
        <w:rPr>
          <w:rFonts w:ascii="Times New Roman" w:eastAsia="宋体" w:hAnsi="Times New Roman" w:cs="Times New Roman" w:hint="eastAsia"/>
          <w:szCs w:val="20"/>
        </w:rPr>
        <w:t>，试写出该线性表。</w:t>
      </w:r>
    </w:p>
    <w:p w:rsidR="008D41B1" w:rsidRPr="008D41B1" w:rsidRDefault="008D41B1" w:rsidP="008D41B1">
      <w:pPr>
        <w:snapToGrid w:val="0"/>
        <w:rPr>
          <w:rFonts w:ascii="宋体" w:eastAsia="宋体" w:hAnsi="Courier New" w:cs="Times New Roman"/>
          <w:szCs w:val="20"/>
        </w:rPr>
      </w:pPr>
      <w:r w:rsidRPr="008D41B1">
        <w:rPr>
          <w:rFonts w:ascii="宋体" w:eastAsia="宋体" w:hAnsi="Courier New" w:cs="Times New Roman" w:hint="eastAsia"/>
          <w:szCs w:val="20"/>
        </w:rPr>
        <w:t xml:space="preserve">                   A    0     1    2     3    4     5    6     7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8D41B1" w:rsidRPr="008D41B1" w:rsidTr="00F76CBC">
        <w:trPr>
          <w:jc w:val="center"/>
        </w:trPr>
        <w:tc>
          <w:tcPr>
            <w:tcW w:w="728" w:type="dxa"/>
            <w:tcBorders>
              <w:top w:val="nil"/>
              <w:left w:val="nil"/>
              <w:bottom w:val="nil"/>
              <w:right w:val="nil"/>
            </w:tcBorders>
          </w:tcPr>
          <w:p w:rsidR="008D41B1" w:rsidRPr="008D41B1" w:rsidRDefault="008D41B1" w:rsidP="008D41B1">
            <w:pPr>
              <w:rPr>
                <w:rFonts w:ascii="宋体" w:eastAsia="宋体" w:hAnsi="Courier New" w:cs="Times New Roman"/>
                <w:szCs w:val="20"/>
              </w:rPr>
            </w:pPr>
            <w:r w:rsidRPr="008D41B1">
              <w:rPr>
                <w:rFonts w:ascii="宋体" w:eastAsia="宋体" w:hAnsi="Courier New" w:cs="Times New Roman" w:hint="eastAsia"/>
                <w:szCs w:val="20"/>
              </w:rPr>
              <w:t>data</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60</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50</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78</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90</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34</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40</w:t>
            </w:r>
          </w:p>
        </w:tc>
      </w:tr>
      <w:tr w:rsidR="008D41B1" w:rsidRPr="008D41B1" w:rsidTr="00F76CBC">
        <w:trPr>
          <w:jc w:val="center"/>
        </w:trPr>
        <w:tc>
          <w:tcPr>
            <w:tcW w:w="728" w:type="dxa"/>
            <w:tcBorders>
              <w:top w:val="nil"/>
              <w:left w:val="nil"/>
              <w:bottom w:val="nil"/>
              <w:right w:val="nil"/>
            </w:tcBorders>
          </w:tcPr>
          <w:p w:rsidR="008D41B1" w:rsidRPr="008D41B1" w:rsidRDefault="008D41B1" w:rsidP="008D41B1">
            <w:pPr>
              <w:rPr>
                <w:rFonts w:ascii="宋体" w:eastAsia="宋体" w:hAnsi="Courier New" w:cs="Times New Roman"/>
                <w:szCs w:val="20"/>
              </w:rPr>
            </w:pPr>
            <w:r w:rsidRPr="008D41B1">
              <w:rPr>
                <w:rFonts w:ascii="宋体" w:eastAsia="宋体" w:hAnsi="Courier New" w:cs="Times New Roman" w:hint="eastAsia"/>
                <w:szCs w:val="20"/>
              </w:rPr>
              <w:t>next</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3</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5</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7</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2</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0</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4</w:t>
            </w: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p>
        </w:tc>
        <w:tc>
          <w:tcPr>
            <w:tcW w:w="567" w:type="dxa"/>
            <w:tcBorders>
              <w:top w:val="single" w:sz="4" w:space="0" w:color="auto"/>
              <w:left w:val="single" w:sz="4" w:space="0" w:color="auto"/>
              <w:bottom w:val="single" w:sz="4" w:space="0" w:color="auto"/>
              <w:right w:val="single" w:sz="4" w:space="0" w:color="auto"/>
            </w:tcBorders>
          </w:tcPr>
          <w:p w:rsidR="008D41B1" w:rsidRPr="008D41B1" w:rsidRDefault="008D41B1" w:rsidP="008D41B1">
            <w:pPr>
              <w:jc w:val="center"/>
              <w:rPr>
                <w:rFonts w:ascii="宋体" w:eastAsia="宋体" w:hAnsi="Courier New" w:cs="Times New Roman"/>
                <w:szCs w:val="20"/>
              </w:rPr>
            </w:pPr>
            <w:r w:rsidRPr="008D41B1">
              <w:rPr>
                <w:rFonts w:ascii="宋体" w:eastAsia="宋体" w:hAnsi="Courier New" w:cs="Times New Roman" w:hint="eastAsia"/>
                <w:szCs w:val="20"/>
              </w:rPr>
              <w:t>1</w:t>
            </w:r>
          </w:p>
        </w:tc>
      </w:tr>
    </w:tbl>
    <w:p w:rsidR="008D41B1" w:rsidRPr="008D41B1" w:rsidRDefault="008D41B1" w:rsidP="008D41B1">
      <w:pPr>
        <w:numPr>
          <w:ilvl w:val="0"/>
          <w:numId w:val="3"/>
        </w:numPr>
        <w:snapToGrid w:val="0"/>
        <w:rPr>
          <w:rFonts w:ascii="宋体" w:eastAsia="宋体" w:hAnsi="Courier New" w:cs="Times New Roman"/>
          <w:szCs w:val="20"/>
        </w:rPr>
      </w:pPr>
      <w:r w:rsidRPr="008D41B1">
        <w:rPr>
          <w:rFonts w:ascii="Times New Roman" w:eastAsia="宋体" w:hAnsi="Times New Roman" w:cs="Times New Roman" w:hint="eastAsia"/>
          <w:szCs w:val="20"/>
        </w:rPr>
        <w:t>请画出下图的邻接矩阵和邻接表。</w:t>
      </w:r>
    </w:p>
    <w:p w:rsidR="008D41B1" w:rsidRPr="008D41B1" w:rsidRDefault="008D41B1" w:rsidP="008D41B1">
      <w:pPr>
        <w:snapToGrid w:val="0"/>
        <w:rPr>
          <w:rFonts w:ascii="宋体" w:eastAsia="宋体" w:hAnsi="Courier New" w:cs="Times New Roman"/>
          <w:szCs w:val="20"/>
        </w:rPr>
      </w:pPr>
      <w:r>
        <w:rPr>
          <w:rFonts w:ascii="宋体" w:eastAsia="宋体" w:hAnsi="Courier New" w:cs="Times New Roman"/>
          <w:noProof/>
          <w:sz w:val="20"/>
          <w:szCs w:val="20"/>
        </w:rPr>
        <mc:AlternateContent>
          <mc:Choice Requires="wpg">
            <w:drawing>
              <wp:anchor distT="0" distB="0" distL="114300" distR="114300" simplePos="0" relativeHeight="251659264" behindDoc="0" locked="0" layoutInCell="1" allowOverlap="1">
                <wp:simplePos x="0" y="0"/>
                <wp:positionH relativeFrom="column">
                  <wp:posOffset>1638300</wp:posOffset>
                </wp:positionH>
                <wp:positionV relativeFrom="paragraph">
                  <wp:posOffset>86360</wp:posOffset>
                </wp:positionV>
                <wp:extent cx="1485900" cy="1089660"/>
                <wp:effectExtent l="0" t="0" r="0" b="0"/>
                <wp:wrapSquare wrapText="bothSides"/>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89660"/>
                          <a:chOff x="0" y="0"/>
                          <a:chExt cx="1768" cy="1872"/>
                        </a:xfrm>
                      </wpg:grpSpPr>
                      <pic:pic xmlns:pic="http://schemas.openxmlformats.org/drawingml/2006/picture">
                        <pic:nvPicPr>
                          <pic:cNvPr id="67" name="Picture 3" descr="214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4"/>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6CBC" w:rsidRDefault="00F76CBC" w:rsidP="008D41B1">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6" o:spid="_x0000_s1026" style="position:absolute;left:0;text-align:left;margin-left:129pt;margin-top:6.8pt;width:117pt;height:85.8pt;z-index:251659264"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2142-6" style="position:absolute;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">
                  <v:imagedata r:id="rId9" o:title="2142-6"/>
                </v:shape>
                <v:shapetype id="_x0000_t202" coordsize="21600,21600" o:spt="202" path="m,l,21600r21600,l21600,xe">
                  <v:stroke joinstyle="miter"/>
                  <v:path gradientshapeok="t" o:connecttype="rect"/>
                </v:shapetype>
                <v:shape id="Text Box 4" o:spid="_x0000_s1028" type="#_x0000_t202" style="position:absolute;left:360;top:124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F76CBC" w:rsidRDefault="00F76CBC" w:rsidP="008D41B1">
                        <w:pPr>
                          <w:widowControl/>
                          <w:jc w:val="left"/>
                          <w:rPr>
                            <w:rFonts w:ascii="宋体" w:hAnsi="宋体" w:cs="宋体"/>
                            <w:kern w:val="0"/>
                            <w:sz w:val="24"/>
                          </w:rPr>
                        </w:pPr>
                      </w:p>
                    </w:txbxContent>
                  </v:textbox>
                </v:shape>
                <w10:wrap type="square"/>
              </v:group>
            </w:pict>
          </mc:Fallback>
        </mc:AlternateContent>
      </w:r>
    </w:p>
    <w:p w:rsidR="008D41B1" w:rsidRPr="008D41B1" w:rsidRDefault="008D41B1" w:rsidP="008D41B1">
      <w:pPr>
        <w:snapToGrid w:val="0"/>
        <w:rPr>
          <w:rFonts w:ascii="宋体" w:eastAsia="宋体" w:hAnsi="Courier New" w:cs="Times New Roman"/>
          <w:szCs w:val="20"/>
        </w:rPr>
      </w:pPr>
    </w:p>
    <w:p w:rsidR="008D41B1" w:rsidRPr="008D41B1" w:rsidRDefault="008D41B1" w:rsidP="008D41B1">
      <w:pPr>
        <w:snapToGrid w:val="0"/>
        <w:rPr>
          <w:rFonts w:ascii="宋体" w:eastAsia="宋体" w:hAnsi="Courier New" w:cs="Times New Roman"/>
          <w:szCs w:val="20"/>
        </w:rPr>
      </w:pPr>
    </w:p>
    <w:p w:rsidR="008D41B1" w:rsidRPr="008D41B1" w:rsidRDefault="008D41B1" w:rsidP="008D41B1">
      <w:pPr>
        <w:snapToGrid w:val="0"/>
        <w:jc w:val="center"/>
        <w:rPr>
          <w:rFonts w:ascii="宋体" w:eastAsia="宋体" w:hAnsi="Courier New" w:cs="Times New Roman"/>
          <w:szCs w:val="20"/>
        </w:rPr>
      </w:pPr>
      <w:r w:rsidRPr="008D41B1">
        <w:rPr>
          <w:rFonts w:ascii="宋体" w:eastAsia="宋体" w:hAnsi="Courier New" w:cs="Times New Roman" w:hint="eastAsia"/>
          <w:szCs w:val="20"/>
        </w:rPr>
        <w:t xml:space="preserve">           </w:t>
      </w:r>
    </w:p>
    <w:p w:rsidR="008D41B1" w:rsidRPr="008D41B1" w:rsidRDefault="008D41B1" w:rsidP="008D41B1">
      <w:pPr>
        <w:snapToGrid w:val="0"/>
        <w:rPr>
          <w:rFonts w:ascii="宋体" w:eastAsia="宋体" w:hAnsi="Courier New" w:cs="Times New Roman"/>
          <w:szCs w:val="20"/>
        </w:rPr>
      </w:pPr>
    </w:p>
    <w:p w:rsidR="008D41B1" w:rsidRPr="008D41B1" w:rsidRDefault="008D41B1" w:rsidP="008D41B1">
      <w:pPr>
        <w:snapToGrid w:val="0"/>
        <w:rPr>
          <w:rFonts w:ascii="宋体" w:eastAsia="宋体" w:hAnsi="Courier New" w:cs="Times New Roman"/>
          <w:szCs w:val="20"/>
        </w:rPr>
      </w:pPr>
    </w:p>
    <w:p w:rsidR="008D41B1" w:rsidRPr="008D41B1" w:rsidRDefault="008D41B1" w:rsidP="008D41B1">
      <w:pPr>
        <w:snapToGrid w:val="0"/>
        <w:jc w:val="center"/>
        <w:rPr>
          <w:rFonts w:ascii="宋体" w:eastAsia="宋体" w:hAnsi="Courier New" w:cs="Times New Roman"/>
          <w:szCs w:val="20"/>
        </w:rPr>
      </w:pPr>
    </w:p>
    <w:p w:rsidR="008D41B1" w:rsidRPr="008D41B1" w:rsidRDefault="008D41B1" w:rsidP="008D41B1">
      <w:pPr>
        <w:snapToGrid w:val="0"/>
        <w:jc w:val="center"/>
        <w:rPr>
          <w:rFonts w:ascii="宋体" w:eastAsia="宋体" w:hAnsi="Courier New" w:cs="Times New Roman"/>
          <w:szCs w:val="20"/>
        </w:rPr>
      </w:pPr>
    </w:p>
    <w:p w:rsidR="008D41B1" w:rsidRPr="008D41B1" w:rsidRDefault="008D41B1" w:rsidP="008D41B1">
      <w:pPr>
        <w:numPr>
          <w:ilvl w:val="0"/>
          <w:numId w:val="3"/>
        </w:numPr>
        <w:snapToGrid w:val="0"/>
        <w:rPr>
          <w:rFonts w:ascii="宋体" w:eastAsia="宋体" w:hAnsi="Courier New" w:cs="Times New Roman"/>
          <w:szCs w:val="20"/>
        </w:rPr>
      </w:pPr>
      <w:r w:rsidRPr="008D41B1">
        <w:rPr>
          <w:rFonts w:ascii="Times New Roman" w:eastAsia="宋体" w:hAnsi="Times New Roman" w:cs="Times New Roman" w:hint="eastAsia"/>
          <w:szCs w:val="20"/>
        </w:rPr>
        <w:t>已知一个图的顶点集</w:t>
      </w:r>
      <w:r w:rsidRPr="008D41B1">
        <w:rPr>
          <w:rFonts w:ascii="Times New Roman" w:eastAsia="宋体" w:hAnsi="Times New Roman" w:cs="Times New Roman"/>
          <w:szCs w:val="20"/>
        </w:rPr>
        <w:t>V</w:t>
      </w:r>
      <w:r w:rsidRPr="008D41B1">
        <w:rPr>
          <w:rFonts w:ascii="Times New Roman" w:eastAsia="宋体" w:hAnsi="Times New Roman" w:cs="Times New Roman" w:hint="eastAsia"/>
          <w:szCs w:val="20"/>
        </w:rPr>
        <w:t>和边集</w:t>
      </w:r>
      <w:r w:rsidRPr="008D41B1">
        <w:rPr>
          <w:rFonts w:ascii="Times New Roman" w:eastAsia="宋体" w:hAnsi="Times New Roman" w:cs="Times New Roman"/>
          <w:szCs w:val="20"/>
        </w:rPr>
        <w:t>E</w:t>
      </w:r>
      <w:r w:rsidRPr="008D41B1">
        <w:rPr>
          <w:rFonts w:ascii="Times New Roman" w:eastAsia="宋体" w:hAnsi="Times New Roman" w:cs="Times New Roman" w:hint="eastAsia"/>
          <w:szCs w:val="20"/>
        </w:rPr>
        <w:t>分别为：</w:t>
      </w:r>
      <w:r w:rsidRPr="008D41B1">
        <w:rPr>
          <w:rFonts w:ascii="宋体" w:eastAsia="宋体" w:hAnsi="Courier New" w:cs="Times New Roman" w:hint="eastAsia"/>
          <w:szCs w:val="20"/>
        </w:rPr>
        <w:t>V={1,2,3,4,5,6,7};</w:t>
      </w:r>
    </w:p>
    <w:p w:rsidR="008D41B1" w:rsidRPr="008D41B1" w:rsidRDefault="008D41B1" w:rsidP="008D41B1">
      <w:pPr>
        <w:snapToGrid w:val="0"/>
        <w:rPr>
          <w:rFonts w:ascii="宋体" w:eastAsia="宋体" w:hAnsi="Courier New" w:cs="Times New Roman"/>
          <w:szCs w:val="20"/>
        </w:rPr>
      </w:pPr>
      <w:r w:rsidRPr="008D41B1">
        <w:rPr>
          <w:rFonts w:ascii="宋体" w:eastAsia="宋体" w:hAnsi="Courier New" w:cs="Times New Roman" w:hint="eastAsia"/>
          <w:szCs w:val="20"/>
        </w:rPr>
        <w:t xml:space="preserve">        E={(1,2)3,(1,3)5,(1,4)8,(2,5)10,(2,3)6,(3,4)15,</w:t>
      </w:r>
    </w:p>
    <w:p w:rsidR="008D41B1" w:rsidRPr="008D41B1" w:rsidRDefault="008D41B1" w:rsidP="008D41B1">
      <w:pPr>
        <w:snapToGrid w:val="0"/>
        <w:ind w:left="840" w:hanging="105"/>
        <w:rPr>
          <w:rFonts w:ascii="宋体" w:eastAsia="宋体" w:hAnsi="Courier New" w:cs="Times New Roman"/>
          <w:szCs w:val="20"/>
        </w:rPr>
      </w:pPr>
      <w:r w:rsidRPr="008D41B1">
        <w:rPr>
          <w:rFonts w:ascii="宋体" w:eastAsia="宋体" w:hAnsi="Courier New" w:cs="Times New Roman" w:hint="eastAsia"/>
          <w:szCs w:val="20"/>
        </w:rPr>
        <w:t>(3,5)12,(3,6)9,(4,6)4,(4,7)20,(5,6)18,(6,7)25};</w:t>
      </w:r>
    </w:p>
    <w:p w:rsidR="008D41B1" w:rsidRPr="008D41B1" w:rsidRDefault="008D41B1" w:rsidP="008D41B1">
      <w:pPr>
        <w:snapToGrid w:val="0"/>
        <w:rPr>
          <w:rFonts w:ascii="宋体" w:eastAsia="宋体" w:hAnsi="Courier New" w:cs="Times New Roman"/>
          <w:szCs w:val="20"/>
        </w:rPr>
      </w:pPr>
      <w:r w:rsidRPr="008D41B1">
        <w:rPr>
          <w:rFonts w:ascii="宋体" w:eastAsia="宋体" w:hAnsi="Courier New" w:cs="Times New Roman" w:hint="eastAsia"/>
          <w:szCs w:val="20"/>
        </w:rPr>
        <w:t xml:space="preserve">   用克鲁斯卡尔算法得到最小生成树，试写出在最小生成树中依次得到的各条边。</w:t>
      </w:r>
    </w:p>
    <w:p w:rsidR="008D41B1" w:rsidRPr="008D41B1" w:rsidRDefault="008D41B1" w:rsidP="008D41B1">
      <w:pPr>
        <w:numPr>
          <w:ilvl w:val="0"/>
          <w:numId w:val="3"/>
        </w:numPr>
        <w:snapToGrid w:val="0"/>
        <w:rPr>
          <w:rFonts w:ascii="Times New Roman" w:eastAsia="宋体" w:hAnsi="Times New Roman" w:cs="Times New Roman"/>
          <w:kern w:val="16"/>
          <w:szCs w:val="20"/>
        </w:rPr>
      </w:pPr>
      <w:r w:rsidRPr="008D41B1">
        <w:rPr>
          <w:rFonts w:ascii="Times New Roman" w:eastAsia="宋体" w:hAnsi="Times New Roman" w:cs="Times New Roman" w:hint="eastAsia"/>
          <w:kern w:val="16"/>
          <w:szCs w:val="20"/>
        </w:rPr>
        <w:t>画出向小根堆中加入数据</w:t>
      </w:r>
      <w:r w:rsidRPr="008D41B1">
        <w:rPr>
          <w:rFonts w:ascii="Times New Roman" w:eastAsia="宋体" w:hAnsi="Times New Roman" w:cs="Times New Roman"/>
          <w:kern w:val="16"/>
          <w:szCs w:val="20"/>
        </w:rPr>
        <w:t>4, 2, 5, 8, 3</w:t>
      </w:r>
      <w:r w:rsidRPr="008D41B1">
        <w:rPr>
          <w:rFonts w:ascii="Times New Roman" w:eastAsia="宋体" w:hAnsi="Times New Roman" w:cs="Times New Roman" w:hint="eastAsia"/>
          <w:kern w:val="16"/>
          <w:szCs w:val="20"/>
        </w:rPr>
        <w:t>时，每加入一个数据后堆的变化。</w:t>
      </w:r>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t>四、阅读算法（每题</w:t>
      </w:r>
      <w:r w:rsidRPr="008D41B1">
        <w:rPr>
          <w:rFonts w:ascii="Times New Roman" w:eastAsia="宋体" w:hAnsi="Times New Roman" w:cs="Times New Roman"/>
          <w:b/>
          <w:szCs w:val="20"/>
        </w:rPr>
        <w:t>7</w:t>
      </w:r>
      <w:r w:rsidRPr="008D41B1">
        <w:rPr>
          <w:rFonts w:ascii="Times New Roman" w:eastAsia="宋体" w:hAnsi="Times New Roman" w:cs="Times New Roman" w:hint="eastAsia"/>
          <w:b/>
          <w:szCs w:val="20"/>
        </w:rPr>
        <w:t>分，共</w:t>
      </w:r>
      <w:r w:rsidRPr="008D41B1">
        <w:rPr>
          <w:rFonts w:ascii="Times New Roman" w:eastAsia="宋体" w:hAnsi="Times New Roman" w:cs="Times New Roman"/>
          <w:b/>
          <w:szCs w:val="20"/>
        </w:rPr>
        <w:t>14</w:t>
      </w:r>
      <w:r w:rsidRPr="008D41B1">
        <w:rPr>
          <w:rFonts w:ascii="Times New Roman" w:eastAsia="宋体" w:hAnsi="Times New Roman" w:cs="Times New Roman" w:hint="eastAsia"/>
          <w:b/>
          <w:szCs w:val="20"/>
        </w:rPr>
        <w:t>分）</w:t>
      </w:r>
    </w:p>
    <w:p w:rsidR="008D41B1" w:rsidRPr="008D41B1" w:rsidRDefault="008D41B1" w:rsidP="008D41B1">
      <w:pPr>
        <w:numPr>
          <w:ilvl w:val="0"/>
          <w:numId w:val="4"/>
        </w:numPr>
        <w:snapToGrid w:val="0"/>
        <w:rPr>
          <w:rFonts w:ascii="Times New Roman" w:eastAsia="宋体" w:hAnsi="Times New Roman" w:cs="Times New Roman"/>
          <w:szCs w:val="20"/>
        </w:rPr>
      </w:pPr>
      <w:r w:rsidRPr="008D41B1">
        <w:rPr>
          <w:rFonts w:ascii="Times New Roman" w:eastAsia="宋体" w:hAnsi="Times New Roman" w:cs="Times New Roman"/>
          <w:szCs w:val="20"/>
        </w:rPr>
        <w:t>LinkList mynote(LinkList L)</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{//L</w:t>
      </w:r>
      <w:r w:rsidRPr="008D41B1">
        <w:rPr>
          <w:rFonts w:ascii="Times New Roman" w:eastAsia="宋体" w:hAnsi="Times New Roman" w:cs="Times New Roman" w:hint="eastAsia"/>
          <w:szCs w:val="20"/>
        </w:rPr>
        <w:t>是不带头结点的单链表的头指针</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if(L&amp;&amp;L-&gt;next){</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q=L</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L=L</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&gt;next</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p=L</w:t>
      </w:r>
      <w:r w:rsidRPr="008D41B1">
        <w:rPr>
          <w:rFonts w:ascii="Times New Roman" w:eastAsia="宋体" w:hAnsi="Times New Roman" w:cs="Times New Roman" w:hint="eastAsia"/>
          <w:szCs w:val="20"/>
        </w:rPr>
        <w:t>；</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S1</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 xml:space="preserve">       while(p</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&gt;next) p=p</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&gt;next</w:t>
      </w:r>
      <w:r w:rsidRPr="008D41B1">
        <w:rPr>
          <w:rFonts w:ascii="Times New Roman" w:eastAsia="宋体" w:hAnsi="Times New Roman" w:cs="Times New Roman" w:hint="eastAsia"/>
          <w:szCs w:val="20"/>
        </w:rPr>
        <w:t>；</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S2</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 xml:space="preserve">       p</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&gt;next=q</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q</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&gt;next=NULL</w:t>
      </w:r>
      <w:r w:rsidRPr="008D41B1">
        <w:rPr>
          <w:rFonts w:ascii="Times New Roman" w:eastAsia="宋体" w:hAnsi="Times New Roman" w:cs="Times New Roman" w:hint="eastAsia"/>
          <w:szCs w:val="20"/>
        </w:rPr>
        <w:t>；</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noProof/>
          <w:szCs w:val="20"/>
          <w:vertAlign w:val="subscript"/>
        </w:rPr>
        <w:drawing>
          <wp:inline distT="0" distB="0" distL="0" distR="0" wp14:anchorId="0E67A8DD" wp14:editId="39C5E2E7">
            <wp:extent cx="114300"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4300" cy="200025"/>
                    </a:xfrm>
                    <a:prstGeom prst="rect">
                      <a:avLst/>
                    </a:prstGeom>
                    <a:noFill/>
                    <a:ln w="9525">
                      <a:noFill/>
                      <a:miter lim="800000"/>
                      <a:headEnd/>
                      <a:tailEnd/>
                    </a:ln>
                  </pic:spPr>
                </pic:pic>
              </a:graphicData>
            </a:graphic>
          </wp:inline>
        </w:drawing>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return  L</w:t>
      </w:r>
      <w:r w:rsidRPr="008D41B1">
        <w:rPr>
          <w:rFonts w:ascii="Times New Roman" w:eastAsia="宋体" w:hAnsi="Times New Roman" w:cs="Times New Roman" w:hint="eastAsia"/>
          <w:szCs w:val="20"/>
        </w:rPr>
        <w:t>；</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请回答下列问题：</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1</w:t>
      </w:r>
      <w:r w:rsidRPr="008D41B1">
        <w:rPr>
          <w:rFonts w:ascii="Times New Roman" w:eastAsia="宋体" w:hAnsi="Times New Roman" w:cs="Times New Roman" w:hint="eastAsia"/>
          <w:szCs w:val="20"/>
        </w:rPr>
        <w:t>）说明语句</w:t>
      </w:r>
      <w:r w:rsidRPr="008D41B1">
        <w:rPr>
          <w:rFonts w:ascii="Times New Roman" w:eastAsia="宋体" w:hAnsi="Times New Roman" w:cs="Times New Roman"/>
          <w:szCs w:val="20"/>
        </w:rPr>
        <w:t>S1</w:t>
      </w:r>
      <w:r w:rsidRPr="008D41B1">
        <w:rPr>
          <w:rFonts w:ascii="Times New Roman" w:eastAsia="宋体" w:hAnsi="Times New Roman" w:cs="Times New Roman" w:hint="eastAsia"/>
          <w:szCs w:val="20"/>
        </w:rPr>
        <w:t>的功能；</w:t>
      </w:r>
    </w:p>
    <w:p w:rsidR="008D41B1" w:rsidRPr="008D41B1" w:rsidRDefault="008D41B1" w:rsidP="008D41B1">
      <w:pPr>
        <w:snapToGrid w:val="0"/>
        <w:ind w:firstLine="420"/>
        <w:rPr>
          <w:rFonts w:ascii="Times New Roman"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2</w:t>
      </w:r>
      <w:r w:rsidRPr="008D41B1">
        <w:rPr>
          <w:rFonts w:ascii="Times New Roman" w:eastAsia="宋体" w:hAnsi="Times New Roman" w:cs="Times New Roman" w:hint="eastAsia"/>
          <w:szCs w:val="20"/>
        </w:rPr>
        <w:t>）说明语句组</w:t>
      </w:r>
      <w:r w:rsidRPr="008D41B1">
        <w:rPr>
          <w:rFonts w:ascii="Times New Roman" w:eastAsia="宋体" w:hAnsi="Times New Roman" w:cs="Times New Roman"/>
          <w:szCs w:val="20"/>
        </w:rPr>
        <w:t>S2</w:t>
      </w:r>
      <w:r w:rsidRPr="008D41B1">
        <w:rPr>
          <w:rFonts w:ascii="Times New Roman" w:eastAsia="宋体" w:hAnsi="Times New Roman" w:cs="Times New Roman" w:hint="eastAsia"/>
          <w:szCs w:val="20"/>
        </w:rPr>
        <w:t>的功能；</w:t>
      </w:r>
      <w:r w:rsidRPr="008D41B1">
        <w:rPr>
          <w:rFonts w:ascii="Times New Roman" w:eastAsia="宋体" w:hAnsi="Times New Roman" w:cs="Times New Roman"/>
          <w:noProof/>
          <w:szCs w:val="20"/>
          <w:vertAlign w:val="subscript"/>
        </w:rPr>
        <w:drawing>
          <wp:inline distT="0" distB="0" distL="0" distR="0" wp14:anchorId="779E8FBB" wp14:editId="18FCF4A5">
            <wp:extent cx="114300" cy="200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14300" cy="200025"/>
                    </a:xfrm>
                    <a:prstGeom prst="rect">
                      <a:avLst/>
                    </a:prstGeom>
                    <a:noFill/>
                    <a:ln w="9525">
                      <a:noFill/>
                      <a:miter lim="800000"/>
                      <a:headEnd/>
                      <a:tailEnd/>
                    </a:ln>
                  </pic:spPr>
                </pic:pic>
              </a:graphicData>
            </a:graphic>
          </wp:inline>
        </w:drawing>
      </w:r>
    </w:p>
    <w:p w:rsidR="008D41B1" w:rsidRPr="008D41B1" w:rsidRDefault="008D41B1" w:rsidP="008D41B1">
      <w:pPr>
        <w:snapToGrid w:val="0"/>
        <w:rPr>
          <w:rFonts w:ascii="宋体"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3</w:t>
      </w:r>
      <w:r w:rsidRPr="008D41B1">
        <w:rPr>
          <w:rFonts w:ascii="Times New Roman" w:eastAsia="宋体" w:hAnsi="Times New Roman" w:cs="Times New Roman" w:hint="eastAsia"/>
          <w:szCs w:val="20"/>
        </w:rPr>
        <w:t>）设链表表示的线性表为（</w:t>
      </w:r>
      <w:r w:rsidRPr="008D41B1">
        <w:rPr>
          <w:rFonts w:ascii="Times New Roman" w:eastAsia="宋体" w:hAnsi="Times New Roman" w:cs="Times New Roman"/>
          <w:szCs w:val="20"/>
        </w:rPr>
        <w:t>a</w:t>
      </w:r>
      <w:r w:rsidRPr="008D41B1">
        <w:rPr>
          <w:rFonts w:ascii="Times New Roman" w:eastAsia="宋体" w:hAnsi="Times New Roman" w:cs="Times New Roman"/>
          <w:szCs w:val="20"/>
          <w:vertAlign w:val="subscript"/>
        </w:rPr>
        <w:t>1</w:t>
      </w:r>
      <w:r w:rsidRPr="008D41B1">
        <w:rPr>
          <w:rFonts w:ascii="Times New Roman" w:eastAsia="宋体" w:hAnsi="Times New Roman" w:cs="Times New Roman"/>
          <w:szCs w:val="20"/>
        </w:rPr>
        <w:t>,a</w:t>
      </w:r>
      <w:r w:rsidRPr="008D41B1">
        <w:rPr>
          <w:rFonts w:ascii="Times New Roman" w:eastAsia="宋体" w:hAnsi="Times New Roman" w:cs="Times New Roman"/>
          <w:szCs w:val="20"/>
          <w:vertAlign w:val="subscript"/>
        </w:rPr>
        <w:t>2</w:t>
      </w: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,a</w:t>
      </w:r>
      <w:r w:rsidRPr="008D41B1">
        <w:rPr>
          <w:rFonts w:ascii="Times New Roman" w:eastAsia="宋体" w:hAnsi="Times New Roman" w:cs="Times New Roman"/>
          <w:szCs w:val="20"/>
          <w:vertAlign w:val="subscript"/>
        </w:rPr>
        <w:t>n</w:t>
      </w:r>
      <w:r w:rsidRPr="008D41B1">
        <w:rPr>
          <w:rFonts w:ascii="Times New Roman" w:eastAsia="宋体" w:hAnsi="Times New Roman" w:cs="Times New Roman" w:hint="eastAsia"/>
          <w:szCs w:val="20"/>
        </w:rPr>
        <w:t>）</w:t>
      </w:r>
      <w:r w:rsidRPr="008D41B1">
        <w:rPr>
          <w:rFonts w:ascii="Times New Roman" w:eastAsia="宋体" w:hAnsi="Times New Roman" w:cs="Times New Roman"/>
          <w:szCs w:val="20"/>
        </w:rPr>
        <w:t>,</w:t>
      </w:r>
      <w:r w:rsidRPr="008D41B1">
        <w:rPr>
          <w:rFonts w:ascii="Times New Roman" w:eastAsia="宋体" w:hAnsi="Times New Roman" w:cs="Times New Roman" w:hint="eastAsia"/>
          <w:szCs w:val="20"/>
        </w:rPr>
        <w:t>写出算法执行后的返回值所表示的线性表。</w:t>
      </w:r>
    </w:p>
    <w:p w:rsidR="008D41B1" w:rsidRPr="008D41B1" w:rsidRDefault="008D41B1" w:rsidP="008D41B1">
      <w:pPr>
        <w:numPr>
          <w:ilvl w:val="0"/>
          <w:numId w:val="4"/>
        </w:numPr>
        <w:snapToGrid w:val="0"/>
        <w:rPr>
          <w:rFonts w:ascii="Times New Roman" w:eastAsia="宋体" w:hAnsi="Times New Roman" w:cs="Times New Roman"/>
          <w:szCs w:val="20"/>
        </w:rPr>
      </w:pPr>
      <w:r w:rsidRPr="008D41B1">
        <w:rPr>
          <w:rFonts w:ascii="Times New Roman" w:eastAsia="宋体" w:hAnsi="Times New Roman" w:cs="Times New Roman"/>
          <w:szCs w:val="20"/>
        </w:rPr>
        <w:t>void ABC(BTNode * BT)</w:t>
      </w:r>
    </w:p>
    <w:p w:rsidR="008D41B1" w:rsidRPr="008D41B1" w:rsidRDefault="008D41B1" w:rsidP="008D41B1">
      <w:pPr>
        <w:snapToGrid w:val="0"/>
        <w:ind w:left="735"/>
        <w:rPr>
          <w:rFonts w:ascii="Times New Roman" w:eastAsia="宋体" w:hAnsi="Times New Roman" w:cs="Times New Roman"/>
          <w:szCs w:val="20"/>
        </w:rPr>
      </w:pPr>
      <w:r w:rsidRPr="008D41B1">
        <w:rPr>
          <w:rFonts w:ascii="Times New Roman" w:eastAsia="宋体" w:hAnsi="Times New Roman" w:cs="Times New Roman"/>
          <w:szCs w:val="20"/>
        </w:rPr>
        <w:t>{</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if  BT {</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ABC (BT-&gt;left);</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ABC (BT-&gt;right);</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cout&lt;&lt;BT-&gt;data&lt;&lt;' ';</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szCs w:val="20"/>
        </w:rPr>
        <w:t xml:space="preserve">        </w:t>
      </w:r>
      <w:r w:rsidRPr="008D41B1">
        <w:rPr>
          <w:rFonts w:ascii="Times New Roman" w:eastAsia="宋体" w:hAnsi="Times New Roman" w:cs="Times New Roman" w:hint="eastAsia"/>
          <w:szCs w:val="20"/>
        </w:rPr>
        <w:t>该算法的功能是：</w:t>
      </w:r>
    </w:p>
    <w:p w:rsidR="00F76CBC" w:rsidRDefault="00F76CBC" w:rsidP="008D41B1">
      <w:pPr>
        <w:snapToGrid w:val="0"/>
        <w:rPr>
          <w:rFonts w:ascii="Times New Roman" w:eastAsia="宋体" w:hAnsi="Times New Roman" w:cs="Times New Roman"/>
          <w:b/>
          <w:szCs w:val="20"/>
        </w:rPr>
      </w:pPr>
    </w:p>
    <w:p w:rsidR="00F76CBC" w:rsidRDefault="00F76CBC" w:rsidP="008D41B1">
      <w:pPr>
        <w:snapToGrid w:val="0"/>
        <w:rPr>
          <w:rFonts w:ascii="Times New Roman" w:eastAsia="宋体" w:hAnsi="Times New Roman" w:cs="Times New Roman"/>
          <w:b/>
          <w:szCs w:val="20"/>
        </w:rPr>
      </w:pPr>
    </w:p>
    <w:p w:rsidR="00F76CBC" w:rsidRDefault="00F76CBC" w:rsidP="008D41B1">
      <w:pPr>
        <w:snapToGrid w:val="0"/>
        <w:rPr>
          <w:rFonts w:ascii="Times New Roman" w:eastAsia="宋体" w:hAnsi="Times New Roman" w:cs="Times New Roman"/>
          <w:b/>
          <w:szCs w:val="20"/>
        </w:rPr>
      </w:pPr>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lastRenderedPageBreak/>
        <w:t>五、算法填空（共</w:t>
      </w:r>
      <w:r w:rsidRPr="008D41B1">
        <w:rPr>
          <w:rFonts w:ascii="Times New Roman" w:eastAsia="宋体" w:hAnsi="Times New Roman" w:cs="Times New Roman"/>
          <w:b/>
          <w:szCs w:val="20"/>
        </w:rPr>
        <w:t>8</w:t>
      </w:r>
      <w:r w:rsidRPr="008D41B1">
        <w:rPr>
          <w:rFonts w:ascii="Times New Roman" w:eastAsia="宋体" w:hAnsi="Times New Roman" w:cs="Times New Roman" w:hint="eastAsia"/>
          <w:b/>
          <w:szCs w:val="20"/>
        </w:rPr>
        <w:t>分）</w:t>
      </w:r>
    </w:p>
    <w:p w:rsidR="008D41B1" w:rsidRPr="008D41B1" w:rsidRDefault="008D41B1" w:rsidP="008D41B1">
      <w:pPr>
        <w:snapToGrid w:val="0"/>
        <w:rPr>
          <w:rFonts w:ascii="宋体" w:eastAsia="宋体" w:hAnsi="Courier New" w:cs="Times New Roman"/>
          <w:szCs w:val="20"/>
        </w:rPr>
      </w:pPr>
      <w:r w:rsidRPr="008D41B1">
        <w:rPr>
          <w:rFonts w:ascii="宋体" w:eastAsia="宋体" w:hAnsi="Courier New" w:cs="Times New Roman" w:hint="eastAsia"/>
          <w:szCs w:val="20"/>
        </w:rPr>
        <w:t>二叉搜索树的查找</w:t>
      </w:r>
      <w:r w:rsidRPr="008D41B1">
        <w:rPr>
          <w:rFonts w:ascii="宋体" w:eastAsia="宋体" w:hAnsi="Courier New" w:cs="Times New Roman"/>
          <w:szCs w:val="20"/>
        </w:rPr>
        <w:t>——</w:t>
      </w:r>
      <w:r w:rsidRPr="008D41B1">
        <w:rPr>
          <w:rFonts w:ascii="宋体" w:eastAsia="宋体" w:hAnsi="Courier New" w:cs="Times New Roman" w:hint="eastAsia"/>
          <w:szCs w:val="20"/>
        </w:rPr>
        <w:t>递归算法:</w:t>
      </w:r>
    </w:p>
    <w:p w:rsidR="008D41B1" w:rsidRPr="008D41B1" w:rsidRDefault="008D41B1" w:rsidP="008D41B1">
      <w:pPr>
        <w:snapToGrid w:val="0"/>
        <w:rPr>
          <w:rFonts w:ascii="宋体" w:eastAsia="宋体" w:hAnsi="Courier New" w:cs="Times New Roman"/>
          <w:szCs w:val="20"/>
        </w:rPr>
      </w:pPr>
      <w:r w:rsidRPr="008D41B1">
        <w:rPr>
          <w:rFonts w:ascii="宋体" w:eastAsia="宋体" w:hAnsi="Courier New" w:cs="Times New Roman" w:hint="eastAsia"/>
          <w:szCs w:val="20"/>
        </w:rPr>
        <w:t>bool Find(BTreeNode* BST,ElemType&amp; item)</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if (BST==NULL)</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return false; //查找失败</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else {</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if (item==BST-&gt;data){</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item=BST-&gt;data;//查找成功</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return  </w:t>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r>
      <w:r w:rsidRPr="008D41B1">
        <w:rPr>
          <w:rFonts w:ascii="宋体" w:eastAsia="宋体" w:hAnsi="Courier New" w:cs="Times New Roman" w:hint="eastAsia"/>
          <w:szCs w:val="20"/>
        </w:rPr>
        <w:softHyphen/>
        <w:t>___________;}</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else if(item&lt;BST-&gt;data)</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return  Find(______________,item);</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else  return Find(_______________,item);</w:t>
      </w:r>
    </w:p>
    <w:p w:rsidR="008D41B1" w:rsidRPr="008D41B1" w:rsidRDefault="008D41B1" w:rsidP="008D41B1">
      <w:pPr>
        <w:snapToGrid w:val="0"/>
        <w:ind w:left="420"/>
        <w:rPr>
          <w:rFonts w:ascii="宋体" w:eastAsia="宋体" w:hAnsi="Courier New" w:cs="Times New Roman"/>
          <w:szCs w:val="20"/>
        </w:rPr>
      </w:pPr>
      <w:r w:rsidRPr="008D41B1">
        <w:rPr>
          <w:rFonts w:ascii="宋体" w:eastAsia="宋体" w:hAnsi="Courier New" w:cs="Times New Roman" w:hint="eastAsia"/>
          <w:szCs w:val="20"/>
        </w:rPr>
        <w:t xml:space="preserve">         }//if</w:t>
      </w:r>
    </w:p>
    <w:p w:rsidR="008D41B1" w:rsidRPr="008D41B1" w:rsidRDefault="008D41B1" w:rsidP="008D41B1">
      <w:pPr>
        <w:snapToGrid w:val="0"/>
        <w:ind w:left="420"/>
        <w:rPr>
          <w:rFonts w:ascii="宋体" w:eastAsia="宋体" w:hAnsi="Courier New" w:cs="Times New Roman"/>
          <w:b/>
          <w:szCs w:val="20"/>
        </w:rPr>
      </w:pPr>
      <w:r w:rsidRPr="008D41B1">
        <w:rPr>
          <w:rFonts w:ascii="宋体" w:eastAsia="宋体" w:hAnsi="Courier New" w:cs="Times New Roman" w:hint="eastAsia"/>
          <w:szCs w:val="20"/>
        </w:rPr>
        <w:t>}</w:t>
      </w:r>
    </w:p>
    <w:p w:rsidR="008D41B1" w:rsidRPr="008D41B1" w:rsidRDefault="008D41B1" w:rsidP="008D41B1">
      <w:pPr>
        <w:snapToGrid w:val="0"/>
        <w:rPr>
          <w:rFonts w:ascii="Times New Roman" w:eastAsia="宋体" w:hAnsi="Times New Roman" w:cs="Times New Roman"/>
          <w:b/>
          <w:szCs w:val="20"/>
        </w:rPr>
      </w:pPr>
      <w:r w:rsidRPr="008D41B1">
        <w:rPr>
          <w:rFonts w:ascii="Times New Roman" w:eastAsia="宋体" w:hAnsi="Times New Roman" w:cs="Times New Roman" w:hint="eastAsia"/>
          <w:b/>
          <w:szCs w:val="20"/>
        </w:rPr>
        <w:t>六、编写算法（共</w:t>
      </w:r>
      <w:r w:rsidRPr="008D41B1">
        <w:rPr>
          <w:rFonts w:ascii="Times New Roman" w:eastAsia="宋体" w:hAnsi="Times New Roman" w:cs="Times New Roman"/>
          <w:b/>
          <w:szCs w:val="20"/>
        </w:rPr>
        <w:t>8</w:t>
      </w:r>
      <w:r w:rsidRPr="008D41B1">
        <w:rPr>
          <w:rFonts w:ascii="Times New Roman" w:eastAsia="宋体" w:hAnsi="Times New Roman" w:cs="Times New Roman" w:hint="eastAsia"/>
          <w:b/>
          <w:szCs w:val="20"/>
        </w:rPr>
        <w:t>分）</w:t>
      </w:r>
    </w:p>
    <w:p w:rsidR="008D41B1" w:rsidRPr="008D41B1" w:rsidRDefault="008D41B1" w:rsidP="008D41B1">
      <w:pPr>
        <w:snapToGrid w:val="0"/>
        <w:rPr>
          <w:rFonts w:ascii="Times New Roman" w:eastAsia="宋体" w:hAnsi="Times New Roman" w:cs="Times New Roman"/>
          <w:szCs w:val="20"/>
        </w:rPr>
      </w:pPr>
      <w:r w:rsidRPr="008D41B1">
        <w:rPr>
          <w:rFonts w:ascii="Times New Roman" w:eastAsia="宋体" w:hAnsi="Times New Roman" w:cs="Times New Roman" w:hint="eastAsia"/>
          <w:szCs w:val="20"/>
        </w:rPr>
        <w:t>统计出单链表</w:t>
      </w:r>
      <w:r w:rsidRPr="008D41B1">
        <w:rPr>
          <w:rFonts w:ascii="Times New Roman" w:eastAsia="宋体" w:hAnsi="Times New Roman" w:cs="Times New Roman"/>
          <w:szCs w:val="20"/>
        </w:rPr>
        <w:t>HL</w:t>
      </w:r>
      <w:r w:rsidRPr="008D41B1">
        <w:rPr>
          <w:rFonts w:ascii="Times New Roman" w:eastAsia="宋体" w:hAnsi="Times New Roman" w:cs="Times New Roman" w:hint="eastAsia"/>
          <w:szCs w:val="20"/>
        </w:rPr>
        <w:t>中结点的值等于给定值</w:t>
      </w:r>
      <w:r w:rsidRPr="008D41B1">
        <w:rPr>
          <w:rFonts w:ascii="Times New Roman" w:eastAsia="宋体" w:hAnsi="Times New Roman" w:cs="Times New Roman"/>
          <w:szCs w:val="20"/>
        </w:rPr>
        <w:t>X</w:t>
      </w:r>
      <w:r w:rsidRPr="008D41B1">
        <w:rPr>
          <w:rFonts w:ascii="Times New Roman" w:eastAsia="宋体" w:hAnsi="Times New Roman" w:cs="Times New Roman" w:hint="eastAsia"/>
          <w:szCs w:val="20"/>
        </w:rPr>
        <w:t>的结点数。</w:t>
      </w:r>
    </w:p>
    <w:p w:rsidR="008D41B1" w:rsidRPr="008D41B1" w:rsidRDefault="008D41B1" w:rsidP="008D41B1">
      <w:pPr>
        <w:widowControl/>
        <w:tabs>
          <w:tab w:val="left" w:pos="420"/>
        </w:tabs>
        <w:ind w:left="420" w:hanging="420"/>
        <w:rPr>
          <w:rFonts w:ascii="Times New Roman" w:eastAsia="宋体" w:hAnsi="Times New Roman" w:cs="Times New Roman"/>
          <w:szCs w:val="21"/>
        </w:rPr>
      </w:pPr>
      <w:r w:rsidRPr="008D41B1">
        <w:rPr>
          <w:rFonts w:ascii="宋体" w:eastAsia="宋体" w:hAnsi="Courier New" w:cs="Courier New"/>
          <w:szCs w:val="20"/>
        </w:rPr>
        <w:t xml:space="preserve">     int CountX(LNode* HL,ElemType x)</w:t>
      </w:r>
    </w:p>
    <w:p w:rsidR="008D41B1" w:rsidRPr="008D41B1" w:rsidRDefault="008D41B1" w:rsidP="008D41B1">
      <w:pPr>
        <w:widowControl/>
        <w:jc w:val="left"/>
        <w:rPr>
          <w:rFonts w:ascii="Times New Roman" w:eastAsia="宋体" w:hAnsi="Times New Roman" w:cs="Times New Roman"/>
          <w:szCs w:val="24"/>
        </w:rPr>
      </w:pPr>
      <w:r w:rsidRPr="008D41B1">
        <w:rPr>
          <w:rFonts w:ascii="Times New Roman" w:eastAsia="宋体" w:hAnsi="Times New Roman" w:cs="Times New Roman"/>
          <w:szCs w:val="24"/>
        </w:rPr>
        <w:br w:type="page"/>
      </w:r>
    </w:p>
    <w:p w:rsidR="008D41B1" w:rsidRPr="008D41B1" w:rsidRDefault="008D41B1" w:rsidP="008D41B1">
      <w:pPr>
        <w:widowControl/>
        <w:jc w:val="center"/>
        <w:outlineLvl w:val="0"/>
        <w:rPr>
          <w:rFonts w:ascii="黑体" w:eastAsia="黑体" w:hAnsi="宋体" w:cs="Courier New"/>
          <w:b/>
          <w:bCs/>
          <w:sz w:val="28"/>
          <w:szCs w:val="21"/>
        </w:rPr>
      </w:pPr>
      <w:bookmarkStart w:id="1" w:name="_Toc282629555"/>
      <w:bookmarkStart w:id="2" w:name="_Toc282629586"/>
      <w:r w:rsidRPr="008D41B1">
        <w:rPr>
          <w:rFonts w:ascii="黑体" w:eastAsia="黑体" w:hAnsi="宋体" w:cs="Courier New" w:hint="eastAsia"/>
          <w:b/>
          <w:bCs/>
          <w:sz w:val="28"/>
          <w:szCs w:val="21"/>
        </w:rPr>
        <w:lastRenderedPageBreak/>
        <w:t>数据结构试卷（二）</w:t>
      </w:r>
      <w:bookmarkEnd w:id="1"/>
      <w:bookmarkEnd w:id="2"/>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一、选择题(24分)</w:t>
      </w:r>
    </w:p>
    <w:p w:rsidR="008D41B1" w:rsidRPr="008D41B1" w:rsidRDefault="008D41B1" w:rsidP="008D41B1">
      <w:pPr>
        <w:widowControl/>
        <w:tabs>
          <w:tab w:val="left" w:pos="2520"/>
          <w:tab w:val="left" w:pos="4620"/>
          <w:tab w:val="left" w:pos="6825"/>
        </w:tabs>
        <w:ind w:left="315" w:hangingChars="150" w:hanging="315"/>
        <w:rPr>
          <w:rFonts w:ascii="Times New Roman" w:eastAsia="宋体" w:hAnsi="Times New Roman" w:cs="Times New Roman"/>
          <w:szCs w:val="24"/>
        </w:rPr>
      </w:pPr>
      <w:r w:rsidRPr="008D41B1">
        <w:rPr>
          <w:rFonts w:ascii="Times New Roman" w:eastAsia="宋体" w:hAnsi="宋体" w:cs="Times New Roman" w:hint="eastAsia"/>
          <w:szCs w:val="24"/>
        </w:rPr>
        <w:t>1</w:t>
      </w:r>
      <w:r w:rsidRPr="008D41B1">
        <w:rPr>
          <w:rFonts w:ascii="Times New Roman" w:eastAsia="宋体" w:hAnsi="宋体" w:cs="Times New Roman" w:hint="eastAsia"/>
          <w:szCs w:val="24"/>
        </w:rPr>
        <w:t>．下面关于线性表的叙述错误的是</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Courier New" w:cs="Courier New"/>
          <w:szCs w:val="21"/>
        </w:rPr>
        <w:tab/>
      </w:r>
      <w:r w:rsidRPr="008D41B1">
        <w:rPr>
          <w:rFonts w:ascii="宋体" w:eastAsia="宋体" w:hAnsi="宋体" w:cs="Courier New" w:hint="eastAsia"/>
          <w:szCs w:val="21"/>
        </w:rPr>
        <w:t>(A) 线性表采用顺序存储必须占用一片连续的存储空间</w:t>
      </w:r>
      <w:r w:rsidRPr="008D41B1">
        <w:rPr>
          <w:rFonts w:ascii="宋体" w:eastAsia="宋体" w:hAnsi="宋体" w:cs="Courier New" w:hint="eastAsia"/>
          <w:szCs w:val="21"/>
        </w:rPr>
        <w:tab/>
      </w:r>
    </w:p>
    <w:p w:rsidR="008D41B1" w:rsidRPr="008D41B1" w:rsidRDefault="008D41B1" w:rsidP="008D41B1">
      <w:pPr>
        <w:widowControl/>
        <w:tabs>
          <w:tab w:val="left" w:pos="510"/>
          <w:tab w:val="left" w:pos="2100"/>
          <w:tab w:val="left" w:pos="3780"/>
          <w:tab w:val="left" w:pos="5460"/>
        </w:tabs>
        <w:ind w:leftChars="145" w:left="405" w:hangingChars="48" w:hanging="101"/>
        <w:rPr>
          <w:rFonts w:ascii="宋体" w:eastAsia="宋体" w:hAnsi="宋体" w:cs="Courier New"/>
          <w:szCs w:val="21"/>
        </w:rPr>
      </w:pPr>
      <w:r w:rsidRPr="008D41B1">
        <w:rPr>
          <w:rFonts w:ascii="宋体" w:eastAsia="宋体" w:hAnsi="宋体" w:cs="Courier New" w:hint="eastAsia"/>
          <w:szCs w:val="21"/>
        </w:rPr>
        <w:t>(B) 线性表采用链式存储不必占用一片连续的存储空间</w:t>
      </w:r>
    </w:p>
    <w:p w:rsidR="008D41B1" w:rsidRPr="008D41B1" w:rsidRDefault="008D41B1" w:rsidP="008D41B1">
      <w:pPr>
        <w:widowControl/>
        <w:tabs>
          <w:tab w:val="left" w:pos="510"/>
          <w:tab w:val="left" w:pos="2100"/>
          <w:tab w:val="left" w:pos="3780"/>
          <w:tab w:val="left" w:pos="5460"/>
        </w:tabs>
        <w:ind w:leftChars="145" w:left="405" w:hangingChars="48" w:hanging="101"/>
        <w:rPr>
          <w:rFonts w:ascii="宋体" w:eastAsia="宋体" w:hAnsi="宋体" w:cs="Courier New"/>
          <w:szCs w:val="21"/>
        </w:rPr>
      </w:pPr>
      <w:r w:rsidRPr="008D41B1">
        <w:rPr>
          <w:rFonts w:ascii="宋体" w:eastAsia="宋体" w:hAnsi="宋体" w:cs="Courier New" w:hint="eastAsia"/>
          <w:szCs w:val="21"/>
        </w:rPr>
        <w:t>(C) 线性表采用链式存储便于插入和删除操作的实现</w:t>
      </w:r>
    </w:p>
    <w:p w:rsidR="008D41B1" w:rsidRPr="008D41B1" w:rsidRDefault="008D41B1" w:rsidP="008D41B1">
      <w:pPr>
        <w:widowControl/>
        <w:tabs>
          <w:tab w:val="left" w:pos="510"/>
          <w:tab w:val="left" w:pos="2100"/>
          <w:tab w:val="left" w:pos="3780"/>
          <w:tab w:val="left" w:pos="5460"/>
        </w:tabs>
        <w:ind w:leftChars="145" w:left="405" w:hangingChars="48" w:hanging="101"/>
        <w:rPr>
          <w:rFonts w:ascii="宋体" w:eastAsia="宋体" w:hAnsi="宋体" w:cs="Courier New"/>
          <w:szCs w:val="21"/>
        </w:rPr>
      </w:pPr>
      <w:r w:rsidRPr="008D41B1">
        <w:rPr>
          <w:rFonts w:ascii="宋体" w:eastAsia="宋体" w:hAnsi="宋体" w:cs="Courier New" w:hint="eastAsia"/>
          <w:szCs w:val="21"/>
        </w:rPr>
        <w:t>(D) 线性表采用顺序存储便于插入和删除操作的实现</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2．设哈夫曼树中的叶子结点总数为</w:t>
      </w:r>
      <w:r w:rsidRPr="008D41B1">
        <w:rPr>
          <w:rFonts w:ascii="宋体" w:eastAsia="宋体" w:hAnsi="宋体" w:cs="Courier New"/>
          <w:szCs w:val="21"/>
        </w:rPr>
        <w:t>m</w:t>
      </w:r>
      <w:r w:rsidRPr="008D41B1">
        <w:rPr>
          <w:rFonts w:ascii="宋体" w:eastAsia="宋体" w:hAnsi="宋体" w:cs="Courier New" w:hint="eastAsia"/>
          <w:szCs w:val="21"/>
        </w:rPr>
        <w:t>，若用二叉链表作为存储结构，则该哈夫曼树中总共有（  ）个空指针域。</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w:t>
      </w:r>
      <w:r w:rsidRPr="008D41B1">
        <w:rPr>
          <w:rFonts w:ascii="宋体" w:eastAsia="宋体" w:hAnsi="宋体" w:cs="Courier New" w:hint="eastAsia"/>
          <w:szCs w:val="21"/>
        </w:rPr>
        <w:t xml:space="preserve"> 2</w:t>
      </w:r>
      <w:r w:rsidRPr="008D41B1">
        <w:rPr>
          <w:rFonts w:ascii="宋体" w:eastAsia="宋体" w:hAnsi="宋体" w:cs="Courier New"/>
          <w:szCs w:val="21"/>
        </w:rPr>
        <w:t>m-1</w:t>
      </w:r>
      <w:r w:rsidRPr="008D41B1">
        <w:rPr>
          <w:rFonts w:ascii="宋体" w:eastAsia="宋体" w:hAnsi="宋体" w:cs="Courier New"/>
          <w:szCs w:val="21"/>
        </w:rPr>
        <w:tab/>
        <w:t>(B)</w:t>
      </w:r>
      <w:r w:rsidRPr="008D41B1">
        <w:rPr>
          <w:rFonts w:ascii="宋体" w:eastAsia="宋体" w:hAnsi="宋体" w:cs="Courier New" w:hint="eastAsia"/>
          <w:szCs w:val="21"/>
        </w:rPr>
        <w:t xml:space="preserve"> </w:t>
      </w:r>
      <w:r w:rsidRPr="008D41B1">
        <w:rPr>
          <w:rFonts w:ascii="宋体" w:eastAsia="宋体" w:hAnsi="宋体" w:cs="Courier New"/>
          <w:szCs w:val="21"/>
        </w:rPr>
        <w:t>2m</w:t>
      </w:r>
      <w:r w:rsidRPr="008D41B1">
        <w:rPr>
          <w:rFonts w:ascii="宋体" w:eastAsia="宋体" w:hAnsi="宋体" w:cs="Courier New"/>
          <w:szCs w:val="21"/>
        </w:rPr>
        <w:tab/>
        <w:t>(C)</w:t>
      </w:r>
      <w:r w:rsidRPr="008D41B1">
        <w:rPr>
          <w:rFonts w:ascii="宋体" w:eastAsia="宋体" w:hAnsi="宋体" w:cs="Courier New" w:hint="eastAsia"/>
          <w:szCs w:val="21"/>
        </w:rPr>
        <w:t xml:space="preserve"> </w:t>
      </w:r>
      <w:r w:rsidRPr="008D41B1">
        <w:rPr>
          <w:rFonts w:ascii="宋体" w:eastAsia="宋体" w:hAnsi="宋体" w:cs="Courier New"/>
          <w:szCs w:val="21"/>
        </w:rPr>
        <w:t>2m+1</w:t>
      </w:r>
      <w:r w:rsidRPr="008D41B1">
        <w:rPr>
          <w:rFonts w:ascii="宋体" w:eastAsia="宋体" w:hAnsi="宋体" w:cs="Courier New"/>
          <w:szCs w:val="21"/>
        </w:rPr>
        <w:tab/>
        <w:t>(D)</w:t>
      </w:r>
      <w:r w:rsidRPr="008D41B1">
        <w:rPr>
          <w:rFonts w:ascii="宋体" w:eastAsia="宋体" w:hAnsi="宋体" w:cs="Courier New" w:hint="eastAsia"/>
          <w:szCs w:val="21"/>
        </w:rPr>
        <w:t xml:space="preserve"> </w:t>
      </w:r>
      <w:r w:rsidRPr="008D41B1">
        <w:rPr>
          <w:rFonts w:ascii="宋体" w:eastAsia="宋体" w:hAnsi="宋体" w:cs="Courier New"/>
          <w:szCs w:val="21"/>
        </w:rPr>
        <w:t>4m</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3．设顺序循环队列Q[0：M-1]的头指针和尾指针分别为F和R，头指针F总是指向队头元素的前一位置，尾指针R总是指向队尾元素的当前位置，则该循环队列中的元素个数为（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R-F</w:t>
      </w:r>
      <w:r w:rsidRPr="008D41B1">
        <w:rPr>
          <w:rFonts w:ascii="宋体" w:eastAsia="宋体" w:hAnsi="宋体" w:cs="Courier New" w:hint="eastAsia"/>
          <w:szCs w:val="21"/>
        </w:rPr>
        <w:tab/>
        <w:t>(B) F-R</w:t>
      </w:r>
      <w:r w:rsidRPr="008D41B1">
        <w:rPr>
          <w:rFonts w:ascii="宋体" w:eastAsia="宋体" w:hAnsi="宋体" w:cs="Courier New" w:hint="eastAsia"/>
          <w:szCs w:val="21"/>
        </w:rPr>
        <w:tab/>
        <w:t>(C) (R-F+M)％</w:t>
      </w:r>
      <w:r w:rsidRPr="008D41B1">
        <w:rPr>
          <w:rFonts w:ascii="宋体" w:eastAsia="宋体" w:hAnsi="宋体" w:cs="Courier New"/>
          <w:szCs w:val="21"/>
        </w:rPr>
        <w:t>M</w:t>
      </w:r>
      <w:r w:rsidRPr="008D41B1">
        <w:rPr>
          <w:rFonts w:ascii="宋体" w:eastAsia="宋体" w:hAnsi="宋体" w:cs="Courier New" w:hint="eastAsia"/>
          <w:szCs w:val="21"/>
        </w:rPr>
        <w:tab/>
        <w:t>(D) (F-R+M)％M</w:t>
      </w:r>
    </w:p>
    <w:p w:rsidR="008D41B1" w:rsidRPr="008D41B1" w:rsidRDefault="008D41B1" w:rsidP="008D41B1">
      <w:pPr>
        <w:widowControl/>
        <w:ind w:left="315" w:hangingChars="150" w:hanging="315"/>
        <w:rPr>
          <w:rFonts w:ascii="Times New Roman" w:eastAsia="宋体" w:hAnsi="Times New Roman" w:cs="Times New Roman"/>
          <w:szCs w:val="24"/>
        </w:rPr>
      </w:pPr>
      <w:r w:rsidRPr="008D41B1">
        <w:rPr>
          <w:rFonts w:ascii="Times New Roman" w:eastAsia="宋体" w:hAnsi="宋体" w:cs="Times New Roman" w:hint="eastAsia"/>
          <w:szCs w:val="24"/>
        </w:rPr>
        <w:t>4</w:t>
      </w:r>
      <w:r w:rsidRPr="008D41B1">
        <w:rPr>
          <w:rFonts w:ascii="Times New Roman" w:eastAsia="宋体" w:hAnsi="宋体" w:cs="Times New Roman" w:hint="eastAsia"/>
          <w:szCs w:val="24"/>
        </w:rPr>
        <w:t>．设某棵二叉树的中序遍历序列为</w:t>
      </w:r>
      <w:r w:rsidRPr="008D41B1">
        <w:rPr>
          <w:rFonts w:ascii="Times New Roman" w:eastAsia="宋体" w:hAnsi="宋体" w:cs="Times New Roman" w:hint="eastAsia"/>
          <w:szCs w:val="24"/>
        </w:rPr>
        <w:t>ABCD</w:t>
      </w:r>
      <w:r w:rsidRPr="008D41B1">
        <w:rPr>
          <w:rFonts w:ascii="Times New Roman" w:eastAsia="宋体" w:hAnsi="宋体" w:cs="Times New Roman" w:hint="eastAsia"/>
          <w:szCs w:val="24"/>
        </w:rPr>
        <w:t>，前序遍历序列为</w:t>
      </w:r>
      <w:r w:rsidRPr="008D41B1">
        <w:rPr>
          <w:rFonts w:ascii="Times New Roman" w:eastAsia="宋体" w:hAnsi="宋体" w:cs="Times New Roman" w:hint="eastAsia"/>
          <w:szCs w:val="24"/>
        </w:rPr>
        <w:t>CABD</w:t>
      </w:r>
      <w:r w:rsidRPr="008D41B1">
        <w:rPr>
          <w:rFonts w:ascii="Times New Roman" w:eastAsia="宋体" w:hAnsi="宋体" w:cs="Times New Roman" w:hint="eastAsia"/>
          <w:szCs w:val="24"/>
        </w:rPr>
        <w:t>，则后序遍历该二叉树得到序列为（</w:t>
      </w:r>
      <w:r w:rsidRPr="008D41B1">
        <w:rPr>
          <w:rFonts w:ascii="Times New Roman" w:eastAsia="宋体" w:hAnsi="宋体" w:cs="Times New Roman" w:hint="eastAsia"/>
          <w:szCs w:val="24"/>
        </w:rPr>
        <w:t xml:space="preserve">   </w:t>
      </w:r>
      <w:r w:rsidRPr="008D41B1">
        <w:rPr>
          <w:rFonts w:ascii="Times New Roman" w:eastAsia="宋体" w:hAnsi="宋体" w:cs="Times New Roman" w:hint="eastAsia"/>
          <w:szCs w:val="24"/>
        </w:rPr>
        <w:t>）</w:t>
      </w:r>
      <w:r w:rsidRPr="008D41B1">
        <w:rPr>
          <w:rFonts w:ascii="Times New Roman" w:eastAsia="宋体" w:hAnsi="Times New Roman"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BADC</w:t>
      </w:r>
      <w:r w:rsidRPr="008D41B1">
        <w:rPr>
          <w:rFonts w:ascii="宋体" w:eastAsia="宋体" w:hAnsi="Courier New" w:cs="Courier New" w:hint="eastAsia"/>
          <w:szCs w:val="21"/>
        </w:rPr>
        <w:tab/>
      </w:r>
      <w:r w:rsidRPr="008D41B1">
        <w:rPr>
          <w:rFonts w:ascii="宋体" w:eastAsia="宋体" w:hAnsi="宋体" w:cs="Courier New" w:hint="eastAsia"/>
          <w:szCs w:val="21"/>
        </w:rPr>
        <w:t>(B)</w:t>
      </w:r>
      <w:r w:rsidRPr="008D41B1">
        <w:rPr>
          <w:rFonts w:ascii="宋体" w:eastAsia="宋体" w:hAnsi="宋体" w:cs="Courier New"/>
          <w:szCs w:val="21"/>
        </w:rPr>
        <w:t xml:space="preserve"> </w:t>
      </w:r>
      <w:r w:rsidRPr="008D41B1">
        <w:rPr>
          <w:rFonts w:ascii="宋体" w:eastAsia="宋体" w:hAnsi="宋体" w:cs="Courier New" w:hint="eastAsia"/>
          <w:szCs w:val="21"/>
        </w:rPr>
        <w:t>BCDA</w:t>
      </w:r>
      <w:r w:rsidRPr="008D41B1">
        <w:rPr>
          <w:rFonts w:ascii="宋体" w:eastAsia="宋体" w:hAnsi="宋体" w:cs="Courier New"/>
          <w:szCs w:val="21"/>
        </w:rPr>
        <w:tab/>
      </w:r>
      <w:r w:rsidRPr="008D41B1">
        <w:rPr>
          <w:rFonts w:ascii="宋体" w:eastAsia="宋体" w:hAnsi="宋体" w:cs="Courier New" w:hint="eastAsia"/>
          <w:szCs w:val="21"/>
        </w:rPr>
        <w:t>(C) CDAB</w:t>
      </w:r>
      <w:r w:rsidRPr="008D41B1">
        <w:rPr>
          <w:rFonts w:ascii="宋体" w:eastAsia="宋体" w:hAnsi="宋体" w:cs="Courier New" w:hint="eastAsia"/>
          <w:szCs w:val="21"/>
        </w:rPr>
        <w:tab/>
        <w:t>(D) CBDA</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5．设某完全无向图中有</w:t>
      </w:r>
      <w:r w:rsidRPr="008D41B1">
        <w:rPr>
          <w:rFonts w:ascii="宋体" w:eastAsia="宋体" w:hAnsi="宋体" w:cs="Courier New"/>
          <w:szCs w:val="21"/>
        </w:rPr>
        <w:t>n</w:t>
      </w:r>
      <w:r w:rsidRPr="008D41B1">
        <w:rPr>
          <w:rFonts w:ascii="宋体" w:eastAsia="宋体" w:hAnsi="宋体" w:cs="Courier New" w:hint="eastAsia"/>
          <w:szCs w:val="21"/>
        </w:rPr>
        <w:t>个顶点，则该完全无向图中有（  ）条边。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n(n-1)/2</w:t>
      </w:r>
      <w:r w:rsidRPr="008D41B1">
        <w:rPr>
          <w:rFonts w:ascii="宋体" w:eastAsia="宋体" w:hAnsi="宋体" w:cs="Courier New" w:hint="eastAsia"/>
          <w:szCs w:val="21"/>
        </w:rPr>
        <w:tab/>
        <w:t>(B) n(n-1)</w:t>
      </w:r>
      <w:r w:rsidRPr="008D41B1">
        <w:rPr>
          <w:rFonts w:ascii="宋体" w:eastAsia="宋体" w:hAnsi="宋体" w:cs="Courier New" w:hint="eastAsia"/>
          <w:szCs w:val="21"/>
        </w:rPr>
        <w:tab/>
        <w:t>(C) 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 xml:space="preserve"> </w:t>
      </w:r>
      <w:r w:rsidRPr="008D41B1">
        <w:rPr>
          <w:rFonts w:ascii="宋体" w:eastAsia="宋体" w:hAnsi="宋体" w:cs="Courier New" w:hint="eastAsia"/>
          <w:szCs w:val="21"/>
        </w:rPr>
        <w:tab/>
        <w:t>(D) 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6．设某棵二叉树中有2000个结点，则该二叉树的最小高度为（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9</w:t>
      </w:r>
      <w:r w:rsidRPr="008D41B1">
        <w:rPr>
          <w:rFonts w:ascii="宋体" w:eastAsia="宋体" w:hAnsi="宋体" w:cs="Courier New" w:hint="eastAsia"/>
          <w:szCs w:val="21"/>
        </w:rPr>
        <w:tab/>
        <w:t>(B) 10</w:t>
      </w:r>
      <w:r w:rsidRPr="008D41B1">
        <w:rPr>
          <w:rFonts w:ascii="宋体" w:eastAsia="宋体" w:hAnsi="宋体" w:cs="Courier New" w:hint="eastAsia"/>
          <w:szCs w:val="21"/>
        </w:rPr>
        <w:tab/>
        <w:t>(C) 11</w:t>
      </w:r>
      <w:r w:rsidRPr="008D41B1">
        <w:rPr>
          <w:rFonts w:ascii="宋体" w:eastAsia="宋体" w:hAnsi="宋体" w:cs="Courier New" w:hint="eastAsia"/>
          <w:szCs w:val="21"/>
        </w:rPr>
        <w:tab/>
        <w:t>(D) 12</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7．设某有向图中有</w:t>
      </w:r>
      <w:r w:rsidRPr="008D41B1">
        <w:rPr>
          <w:rFonts w:ascii="宋体" w:eastAsia="宋体" w:hAnsi="宋体" w:cs="Courier New"/>
          <w:szCs w:val="21"/>
        </w:rPr>
        <w:t>n</w:t>
      </w:r>
      <w:r w:rsidRPr="008D41B1">
        <w:rPr>
          <w:rFonts w:ascii="宋体" w:eastAsia="宋体" w:hAnsi="宋体" w:cs="Courier New" w:hint="eastAsia"/>
          <w:szCs w:val="21"/>
        </w:rPr>
        <w:t>个顶点，则该有向图对应的邻接表中有（  ）个表头结点。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宋体" w:cs="Courier New"/>
          <w:szCs w:val="21"/>
        </w:rPr>
        <w:t>n-1</w:t>
      </w:r>
      <w:r w:rsidRPr="008D41B1">
        <w:rPr>
          <w:rFonts w:ascii="宋体" w:eastAsia="宋体" w:hAnsi="宋体" w:cs="Courier New" w:hint="eastAsia"/>
          <w:szCs w:val="21"/>
        </w:rPr>
        <w:tab/>
        <w:t xml:space="preserve">(B) </w:t>
      </w:r>
      <w:r w:rsidRPr="008D41B1">
        <w:rPr>
          <w:rFonts w:ascii="宋体" w:eastAsia="宋体" w:hAnsi="宋体" w:cs="Courier New"/>
          <w:szCs w:val="21"/>
        </w:rPr>
        <w:t>n</w:t>
      </w:r>
      <w:r w:rsidRPr="008D41B1">
        <w:rPr>
          <w:rFonts w:ascii="宋体" w:eastAsia="宋体" w:hAnsi="宋体" w:cs="Courier New" w:hint="eastAsia"/>
          <w:szCs w:val="21"/>
        </w:rPr>
        <w:tab/>
        <w:t xml:space="preserve">(C) </w:t>
      </w:r>
      <w:r w:rsidRPr="008D41B1">
        <w:rPr>
          <w:rFonts w:ascii="宋体" w:eastAsia="宋体" w:hAnsi="宋体" w:cs="Courier New"/>
          <w:szCs w:val="21"/>
        </w:rPr>
        <w:t>n+1</w:t>
      </w:r>
      <w:r w:rsidRPr="008D41B1">
        <w:rPr>
          <w:rFonts w:ascii="宋体" w:eastAsia="宋体" w:hAnsi="宋体" w:cs="Courier New" w:hint="eastAsia"/>
          <w:szCs w:val="21"/>
        </w:rPr>
        <w:tab/>
        <w:t xml:space="preserve">(D) </w:t>
      </w:r>
      <w:r w:rsidRPr="008D41B1">
        <w:rPr>
          <w:rFonts w:ascii="宋体" w:eastAsia="宋体" w:hAnsi="宋体" w:cs="Courier New"/>
          <w:szCs w:val="21"/>
        </w:rPr>
        <w:t>2n-1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8</w:t>
      </w:r>
      <w:r w:rsidRPr="008D41B1">
        <w:rPr>
          <w:rFonts w:ascii="宋体" w:eastAsia="宋体" w:hAnsi="宋体" w:cs="Courier New" w:hint="eastAsia"/>
          <w:szCs w:val="21"/>
        </w:rPr>
        <w:t>．设一组初始记录关键字序列</w:t>
      </w:r>
      <w:r w:rsidRPr="008D41B1">
        <w:rPr>
          <w:rFonts w:ascii="宋体" w:eastAsia="宋体" w:hAnsi="宋体" w:cs="Courier New"/>
          <w:szCs w:val="21"/>
        </w:rPr>
        <w:t>(</w:t>
      </w:r>
      <w:r w:rsidRPr="008D41B1">
        <w:rPr>
          <w:rFonts w:ascii="宋体" w:eastAsia="宋体" w:hAnsi="宋体" w:cs="Courier New" w:hint="eastAsia"/>
          <w:szCs w:val="21"/>
        </w:rPr>
        <w:t>5，2，6，3，8</w:t>
      </w:r>
      <w:r w:rsidRPr="008D41B1">
        <w:rPr>
          <w:rFonts w:ascii="宋体" w:eastAsia="宋体" w:hAnsi="宋体" w:cs="Courier New"/>
          <w:szCs w:val="21"/>
        </w:rPr>
        <w:t>)</w:t>
      </w:r>
      <w:r w:rsidRPr="008D41B1">
        <w:rPr>
          <w:rFonts w:ascii="宋体" w:eastAsia="宋体" w:hAnsi="宋体" w:cs="Courier New" w:hint="eastAsia"/>
          <w:szCs w:val="21"/>
        </w:rPr>
        <w:t>，以第一个记录关键字</w:t>
      </w:r>
      <w:r w:rsidRPr="008D41B1">
        <w:rPr>
          <w:rFonts w:ascii="宋体" w:eastAsia="宋体" w:hAnsi="宋体" w:cs="Courier New"/>
          <w:szCs w:val="21"/>
        </w:rPr>
        <w:t>5</w:t>
      </w:r>
      <w:r w:rsidRPr="008D41B1">
        <w:rPr>
          <w:rFonts w:ascii="宋体" w:eastAsia="宋体" w:hAnsi="宋体" w:cs="Courier New" w:hint="eastAsia"/>
          <w:szCs w:val="21"/>
        </w:rPr>
        <w:t>为基准进行一趟快速排序的结果为（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2，3，5，8，6</w:t>
      </w:r>
      <w:r w:rsidRPr="008D41B1">
        <w:rPr>
          <w:rFonts w:ascii="宋体" w:eastAsia="宋体" w:hAnsi="宋体" w:cs="Courier New" w:hint="eastAsia"/>
          <w:szCs w:val="21"/>
        </w:rPr>
        <w:tab/>
      </w:r>
      <w:r w:rsidRPr="008D41B1">
        <w:rPr>
          <w:rFonts w:ascii="宋体" w:eastAsia="宋体" w:hAnsi="宋体" w:cs="Courier New" w:hint="eastAsia"/>
          <w:szCs w:val="21"/>
        </w:rPr>
        <w:tab/>
        <w:t>(B) 3，2，5，8，6</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(C) 3，2，5，6，8</w:t>
      </w:r>
      <w:r w:rsidRPr="008D41B1">
        <w:rPr>
          <w:rFonts w:ascii="宋体" w:eastAsia="宋体" w:hAnsi="宋体" w:cs="Courier New" w:hint="eastAsia"/>
          <w:szCs w:val="21"/>
        </w:rPr>
        <w:tab/>
      </w:r>
      <w:r w:rsidRPr="008D41B1">
        <w:rPr>
          <w:rFonts w:ascii="宋体" w:eastAsia="宋体" w:hAnsi="宋体" w:cs="Courier New" w:hint="eastAsia"/>
          <w:szCs w:val="21"/>
        </w:rPr>
        <w:tab/>
        <w:t>(D) 2，3，6，5，8</w:t>
      </w:r>
    </w:p>
    <w:p w:rsidR="008D41B1" w:rsidRPr="008D41B1" w:rsidRDefault="008D41B1" w:rsidP="008D41B1">
      <w:pPr>
        <w:widowControl/>
        <w:tabs>
          <w:tab w:val="left" w:pos="1680"/>
          <w:tab w:val="left" w:pos="3360"/>
          <w:tab w:val="left" w:pos="5040"/>
        </w:tabs>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二、填空题(24分)</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为了能有效地应用HASH查找技术，必须解决的两个问题是</w:t>
      </w:r>
      <w:r w:rsidRPr="008D41B1">
        <w:rPr>
          <w:rFonts w:ascii="宋体" w:eastAsia="宋体" w:hAnsi="宋体" w:cs="Courier New"/>
          <w:szCs w:val="21"/>
        </w:rPr>
        <w:t>____________________</w:t>
      </w:r>
      <w:r w:rsidRPr="008D41B1">
        <w:rPr>
          <w:rFonts w:ascii="宋体" w:eastAsia="宋体" w:hAnsi="宋体" w:cs="Courier New" w:hint="eastAsia"/>
          <w:szCs w:val="21"/>
        </w:rPr>
        <w:t>和</w:t>
      </w:r>
      <w:r w:rsidRPr="008D41B1">
        <w:rPr>
          <w:rFonts w:ascii="宋体" w:eastAsia="宋体" w:hAnsi="宋体" w:cs="Courier New"/>
          <w:szCs w:val="21"/>
        </w:rPr>
        <w:t>__________________________</w:t>
      </w:r>
      <w:r w:rsidRPr="008D41B1">
        <w:rPr>
          <w:rFonts w:ascii="宋体" w:eastAsia="宋体" w:hAnsi="宋体" w:cs="Courier New" w:hint="eastAsia"/>
          <w:szCs w:val="21"/>
        </w:rPr>
        <w:t>。</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下面程序段的功能实现数据</w:t>
      </w:r>
      <w:r w:rsidRPr="008D41B1">
        <w:rPr>
          <w:rFonts w:ascii="宋体" w:eastAsia="宋体" w:hAnsi="宋体" w:cs="Courier New"/>
          <w:szCs w:val="21"/>
        </w:rPr>
        <w:t>x</w:t>
      </w:r>
      <w:r w:rsidRPr="008D41B1">
        <w:rPr>
          <w:rFonts w:ascii="宋体" w:eastAsia="宋体" w:hAnsi="宋体" w:cs="Courier New" w:hint="eastAsia"/>
          <w:szCs w:val="21"/>
        </w:rPr>
        <w:t>进栈，要求在下划线处填上正确的语句。</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typedef struct {int s[100]; int top;} sqstack;</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void push(sqstack &amp;stack,int x)</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w:t>
      </w:r>
    </w:p>
    <w:p w:rsidR="008D41B1" w:rsidRPr="008D41B1" w:rsidRDefault="008D41B1" w:rsidP="008D41B1">
      <w:pPr>
        <w:widowControl/>
        <w:ind w:firstLineChars="388" w:firstLine="815"/>
        <w:rPr>
          <w:rFonts w:ascii="Times New Roman" w:eastAsia="宋体" w:hAnsi="Times New Roman" w:cs="Times New Roman"/>
          <w:szCs w:val="21"/>
        </w:rPr>
      </w:pPr>
      <w:r w:rsidRPr="008D41B1">
        <w:rPr>
          <w:rFonts w:ascii="Times New Roman" w:eastAsia="宋体" w:hAnsi="Times New Roman" w:cs="Times New Roman"/>
          <w:szCs w:val="21"/>
        </w:rPr>
        <w:t>if (stack.top==m-1) printf(“overflow”);</w:t>
      </w:r>
    </w:p>
    <w:p w:rsidR="008D41B1" w:rsidRPr="008D41B1" w:rsidRDefault="008D41B1" w:rsidP="008D41B1">
      <w:pPr>
        <w:widowControl/>
        <w:ind w:firstLineChars="388" w:firstLine="815"/>
        <w:rPr>
          <w:rFonts w:ascii="Times New Roman" w:eastAsia="宋体" w:hAnsi="Times New Roman" w:cs="Times New Roman"/>
          <w:szCs w:val="21"/>
        </w:rPr>
      </w:pPr>
      <w:r w:rsidRPr="008D41B1">
        <w:rPr>
          <w:rFonts w:ascii="Times New Roman" w:eastAsia="宋体" w:hAnsi="Times New Roman" w:cs="Times New Roman"/>
          <w:szCs w:val="21"/>
        </w:rPr>
        <w:t>else {____________________;_________________;}</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中序遍历二叉排序树所得到的序列是</w:t>
      </w:r>
      <w:r w:rsidRPr="008D41B1">
        <w:rPr>
          <w:rFonts w:ascii="宋体" w:eastAsia="宋体" w:hAnsi="宋体" w:cs="Courier New"/>
          <w:szCs w:val="21"/>
        </w:rPr>
        <w:t>___________</w:t>
      </w:r>
      <w:r w:rsidRPr="008D41B1">
        <w:rPr>
          <w:rFonts w:ascii="宋体" w:eastAsia="宋体" w:hAnsi="宋体" w:cs="Courier New" w:hint="eastAsia"/>
          <w:szCs w:val="21"/>
        </w:rPr>
        <w:t>序列（填有序或无序）。</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快速排序的最坏时间复杂度为</w:t>
      </w:r>
      <w:r w:rsidRPr="008D41B1">
        <w:rPr>
          <w:rFonts w:ascii="宋体" w:eastAsia="宋体" w:hAnsi="宋体" w:cs="Courier New"/>
          <w:szCs w:val="21"/>
        </w:rPr>
        <w:t>___________</w:t>
      </w:r>
      <w:r w:rsidRPr="008D41B1">
        <w:rPr>
          <w:rFonts w:ascii="宋体" w:eastAsia="宋体" w:hAnsi="宋体" w:cs="Courier New" w:hint="eastAsia"/>
          <w:szCs w:val="21"/>
        </w:rPr>
        <w:t>，平均时间复杂度为</w:t>
      </w:r>
      <w:r w:rsidRPr="008D41B1">
        <w:rPr>
          <w:rFonts w:ascii="宋体" w:eastAsia="宋体" w:hAnsi="宋体" w:cs="Courier New"/>
          <w:szCs w:val="21"/>
        </w:rPr>
        <w:t>__________</w:t>
      </w:r>
      <w:r w:rsidRPr="008D41B1">
        <w:rPr>
          <w:rFonts w:ascii="宋体" w:eastAsia="宋体" w:hAnsi="宋体" w:cs="Courier New" w:hint="eastAsia"/>
          <w:szCs w:val="21"/>
        </w:rPr>
        <w:t>。</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设某棵二叉树中度数为0的结点数为N</w:t>
      </w:r>
      <w:r w:rsidRPr="008D41B1">
        <w:rPr>
          <w:rFonts w:ascii="宋体" w:eastAsia="宋体" w:hAnsi="宋体" w:cs="Courier New" w:hint="eastAsia"/>
          <w:szCs w:val="21"/>
          <w:vertAlign w:val="subscript"/>
        </w:rPr>
        <w:t>0</w:t>
      </w:r>
      <w:r w:rsidRPr="008D41B1">
        <w:rPr>
          <w:rFonts w:ascii="宋体" w:eastAsia="宋体" w:hAnsi="宋体" w:cs="Courier New" w:hint="eastAsia"/>
          <w:szCs w:val="21"/>
        </w:rPr>
        <w:t>，度数为</w:t>
      </w:r>
      <w:r w:rsidRPr="008D41B1">
        <w:rPr>
          <w:rFonts w:ascii="宋体" w:eastAsia="宋体" w:hAnsi="宋体" w:cs="Courier New"/>
          <w:szCs w:val="21"/>
        </w:rPr>
        <w:t>1</w:t>
      </w:r>
      <w:r w:rsidRPr="008D41B1">
        <w:rPr>
          <w:rFonts w:ascii="宋体" w:eastAsia="宋体" w:hAnsi="宋体" w:cs="Courier New" w:hint="eastAsia"/>
          <w:szCs w:val="21"/>
        </w:rPr>
        <w:t>的结点数为N</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，则该二叉树中度数为2的结点数为</w:t>
      </w:r>
      <w:r w:rsidRPr="008D41B1">
        <w:rPr>
          <w:rFonts w:ascii="宋体" w:eastAsia="宋体" w:hAnsi="宋体" w:cs="Courier New"/>
          <w:szCs w:val="21"/>
        </w:rPr>
        <w:t>_________</w:t>
      </w:r>
      <w:r w:rsidRPr="008D41B1">
        <w:rPr>
          <w:rFonts w:ascii="宋体" w:eastAsia="宋体" w:hAnsi="宋体" w:cs="Courier New" w:hint="eastAsia"/>
          <w:szCs w:val="21"/>
        </w:rPr>
        <w:t>；若采用二叉链表作为该二叉树的存储结构，则该二叉树中共有</w:t>
      </w:r>
      <w:r w:rsidRPr="008D41B1">
        <w:rPr>
          <w:rFonts w:ascii="宋体" w:eastAsia="宋体" w:hAnsi="宋体" w:cs="Courier New"/>
          <w:szCs w:val="21"/>
        </w:rPr>
        <w:t>_______</w:t>
      </w:r>
      <w:r w:rsidRPr="008D41B1">
        <w:rPr>
          <w:rFonts w:ascii="宋体" w:eastAsia="宋体" w:hAnsi="宋体" w:cs="Courier New" w:hint="eastAsia"/>
          <w:szCs w:val="21"/>
        </w:rPr>
        <w:t>个空指针域。</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lastRenderedPageBreak/>
        <w:t>设某无向图中顶点数和边数分别为n和e，所有顶点的度数之和为</w:t>
      </w:r>
      <w:r w:rsidRPr="008D41B1">
        <w:rPr>
          <w:rFonts w:ascii="宋体" w:eastAsia="宋体" w:hAnsi="宋体" w:cs="Courier New"/>
          <w:szCs w:val="21"/>
        </w:rPr>
        <w:t>d</w:t>
      </w:r>
      <w:r w:rsidRPr="008D41B1">
        <w:rPr>
          <w:rFonts w:ascii="宋体" w:eastAsia="宋体" w:hAnsi="宋体" w:cs="Courier New" w:hint="eastAsia"/>
          <w:szCs w:val="21"/>
        </w:rPr>
        <w:t>，则e=</w:t>
      </w:r>
      <w:r w:rsidRPr="008D41B1">
        <w:rPr>
          <w:rFonts w:ascii="宋体" w:eastAsia="宋体" w:hAnsi="宋体" w:cs="Courier New"/>
          <w:szCs w:val="21"/>
        </w:rPr>
        <w:t>_______</w:t>
      </w:r>
      <w:r w:rsidRPr="008D41B1">
        <w:rPr>
          <w:rFonts w:ascii="宋体" w:eastAsia="宋体" w:hAnsi="宋体" w:cs="Courier New" w:hint="eastAsia"/>
          <w:szCs w:val="21"/>
        </w:rPr>
        <w:t>。</w:t>
      </w:r>
    </w:p>
    <w:p w:rsidR="008D41B1" w:rsidRPr="008D41B1" w:rsidRDefault="008D41B1" w:rsidP="008D41B1">
      <w:pPr>
        <w:widowControl/>
        <w:numPr>
          <w:ilvl w:val="1"/>
          <w:numId w:val="10"/>
        </w:numPr>
        <w:tabs>
          <w:tab w:val="left" w:pos="420"/>
          <w:tab w:val="left" w:pos="528"/>
        </w:tabs>
        <w:ind w:left="420" w:hanging="420"/>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55，63，44，38，75，80，31，56</w:t>
      </w:r>
      <w:r w:rsidRPr="008D41B1">
        <w:rPr>
          <w:rFonts w:ascii="宋体" w:eastAsia="宋体" w:hAnsi="宋体" w:cs="Courier New"/>
          <w:szCs w:val="21"/>
        </w:rPr>
        <w:t>)</w:t>
      </w:r>
      <w:r w:rsidRPr="008D41B1">
        <w:rPr>
          <w:rFonts w:ascii="宋体" w:eastAsia="宋体" w:hAnsi="宋体" w:cs="Courier New" w:hint="eastAsia"/>
          <w:szCs w:val="21"/>
        </w:rPr>
        <w:t>，则利用筛选法建立的初始堆为</w:t>
      </w:r>
      <w:r w:rsidRPr="008D41B1">
        <w:rPr>
          <w:rFonts w:ascii="宋体" w:eastAsia="宋体" w:hAnsi="宋体" w:cs="Courier New"/>
          <w:szCs w:val="21"/>
        </w:rPr>
        <w:t>___________________________</w:t>
      </w:r>
      <w:r w:rsidRPr="008D41B1">
        <w:rPr>
          <w:rFonts w:ascii="宋体" w:eastAsia="宋体" w:hAnsi="宋体" w:cs="Courier New" w:hint="eastAsia"/>
          <w:szCs w:val="21"/>
        </w:rPr>
        <w:t>。</w:t>
      </w:r>
    </w:p>
    <w:p w:rsidR="008D41B1" w:rsidRPr="008D41B1" w:rsidRDefault="008D41B1" w:rsidP="008D41B1">
      <w:pPr>
        <w:ind w:left="420" w:hangingChars="200" w:hanging="420"/>
        <w:rPr>
          <w:rFonts w:ascii="Times New Roman" w:eastAsia="宋体" w:hAnsi="Times New Roman" w:cs="Times New Roman"/>
          <w:szCs w:val="24"/>
        </w:rPr>
      </w:pPr>
      <w:r w:rsidRPr="008D41B1">
        <w:rPr>
          <w:rFonts w:ascii="Times New Roman" w:eastAsia="宋体" w:hAnsi="Times New Roman" w:cs="Times New Roman" w:hint="eastAsia"/>
          <w:szCs w:val="24"/>
        </w:rPr>
        <w:t>8</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已知一有向图的邻接表存储结构如下：从顶点</w:t>
      </w:r>
      <w:r w:rsidRPr="008D41B1">
        <w:rPr>
          <w:rFonts w:ascii="Times New Roman" w:eastAsia="宋体" w:hAnsi="Times New Roman" w:cs="Times New Roman" w:hint="eastAsia"/>
          <w:szCs w:val="24"/>
        </w:rPr>
        <w:t>1</w:t>
      </w:r>
      <w:r w:rsidRPr="008D41B1">
        <w:rPr>
          <w:rFonts w:ascii="Times New Roman" w:eastAsia="宋体" w:hAnsi="Times New Roman" w:cs="Times New Roman" w:hint="eastAsia"/>
          <w:szCs w:val="24"/>
        </w:rPr>
        <w:t>出发，</w:t>
      </w:r>
      <w:r w:rsidRPr="008D41B1">
        <w:rPr>
          <w:rFonts w:ascii="Times New Roman" w:eastAsia="宋体" w:hAnsi="Times New Roman" w:cs="Times New Roman" w:hint="eastAsia"/>
          <w:szCs w:val="24"/>
        </w:rPr>
        <w:t>DFS</w:t>
      </w:r>
      <w:r w:rsidRPr="008D41B1">
        <w:rPr>
          <w:rFonts w:ascii="Times New Roman" w:eastAsia="宋体" w:hAnsi="Times New Roman" w:cs="Times New Roman" w:hint="eastAsia"/>
          <w:szCs w:val="24"/>
        </w:rPr>
        <w:t>遍历的输出序列是</w:t>
      </w:r>
    </w:p>
    <w:p w:rsidR="008D41B1" w:rsidRPr="008D41B1" w:rsidRDefault="008D41B1" w:rsidP="008D41B1">
      <w:pPr>
        <w:ind w:leftChars="200" w:left="420" w:firstLineChars="100" w:firstLine="210"/>
        <w:rPr>
          <w:rFonts w:ascii="Times New Roman" w:eastAsia="宋体" w:hAnsi="Times New Roman" w:cs="Times New Roman"/>
          <w:szCs w:val="24"/>
        </w:rPr>
      </w:pPr>
      <w:r w:rsidRPr="008D41B1">
        <w:rPr>
          <w:rFonts w:ascii="Times New Roman" w:eastAsia="宋体" w:hAnsi="Times New Roman" w:cs="Times New Roman" w:hint="eastAsia"/>
          <w:szCs w:val="24"/>
          <w:u w:val="single"/>
        </w:rPr>
        <w:t xml:space="preserve">           </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BFS</w:t>
      </w:r>
      <w:r w:rsidRPr="008D41B1">
        <w:rPr>
          <w:rFonts w:ascii="Times New Roman" w:eastAsia="宋体" w:hAnsi="Times New Roman" w:cs="Times New Roman" w:hint="eastAsia"/>
          <w:szCs w:val="24"/>
        </w:rPr>
        <w:t>遍历的输出序列是</w:t>
      </w:r>
      <w:r w:rsidRPr="008D41B1">
        <w:rPr>
          <w:rFonts w:ascii="Times New Roman" w:eastAsia="宋体" w:hAnsi="Times New Roman" w:cs="Times New Roman" w:hint="eastAsia"/>
          <w:szCs w:val="24"/>
          <w:u w:val="single"/>
        </w:rPr>
        <w:t xml:space="preserve">            </w:t>
      </w:r>
    </w:p>
    <w:p w:rsidR="008D41B1" w:rsidRPr="008D41B1" w:rsidRDefault="008D41B1" w:rsidP="008D41B1">
      <w:pPr>
        <w:rPr>
          <w:rFonts w:ascii="Times New Roman" w:eastAsia="宋体" w:hAnsi="Times New Roman" w:cs="Times New Roman"/>
          <w:b/>
          <w:bCs/>
          <w:szCs w:val="24"/>
        </w:rPr>
      </w:pPr>
      <w:r w:rsidRPr="008D41B1">
        <w:rPr>
          <w:rFonts w:ascii="Times New Roman" w:eastAsia="宋体" w:hAnsi="Times New Roman" w:cs="Times New Roman"/>
          <w:b/>
          <w:bCs/>
          <w:noProof/>
          <w:sz w:val="20"/>
          <w:szCs w:val="24"/>
        </w:rPr>
        <w:drawing>
          <wp:anchor distT="0" distB="0" distL="114300" distR="114300" simplePos="0" relativeHeight="251724800" behindDoc="0" locked="0" layoutInCell="1" allowOverlap="1" wp14:anchorId="2DBE8B93" wp14:editId="01FD58D4">
            <wp:simplePos x="0" y="0"/>
            <wp:positionH relativeFrom="column">
              <wp:posOffset>342900</wp:posOffset>
            </wp:positionH>
            <wp:positionV relativeFrom="paragraph">
              <wp:posOffset>108585</wp:posOffset>
            </wp:positionV>
            <wp:extent cx="3000375" cy="1485900"/>
            <wp:effectExtent l="19050" t="0" r="9525" b="0"/>
            <wp:wrapNone/>
            <wp:docPr id="69" name="图片 69"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6"/>
                    <pic:cNvPicPr>
                      <a:picLocks noChangeAspect="1" noChangeArrowheads="1"/>
                    </pic:cNvPicPr>
                  </pic:nvPicPr>
                  <pic:blipFill>
                    <a:blip r:embed="rId11"/>
                    <a:srcRect/>
                    <a:stretch>
                      <a:fillRect/>
                    </a:stretch>
                  </pic:blipFill>
                  <pic:spPr bwMode="auto">
                    <a:xfrm>
                      <a:off x="0" y="0"/>
                      <a:ext cx="3000375" cy="1485900"/>
                    </a:xfrm>
                    <a:prstGeom prst="rect">
                      <a:avLst/>
                    </a:prstGeom>
                    <a:noFill/>
                    <a:ln w="9525">
                      <a:noFill/>
                      <a:miter lim="800000"/>
                      <a:headEnd/>
                      <a:tailEnd/>
                    </a:ln>
                  </pic:spPr>
                </pic:pic>
              </a:graphicData>
            </a:graphic>
          </wp:anchor>
        </w:drawing>
      </w:r>
    </w:p>
    <w:p w:rsidR="008D41B1" w:rsidRPr="008D41B1" w:rsidRDefault="008D41B1" w:rsidP="008D41B1">
      <w:pPr>
        <w:rPr>
          <w:rFonts w:ascii="Times New Roman" w:eastAsia="宋体" w:hAnsi="Times New Roman" w:cs="Times New Roman"/>
          <w:b/>
          <w:bCs/>
          <w:szCs w:val="24"/>
        </w:rPr>
      </w:pPr>
    </w:p>
    <w:p w:rsidR="008D41B1" w:rsidRPr="008D41B1" w:rsidRDefault="008D41B1" w:rsidP="008D41B1">
      <w:pPr>
        <w:rPr>
          <w:rFonts w:ascii="Times New Roman" w:eastAsia="宋体" w:hAnsi="Times New Roman" w:cs="Times New Roman"/>
          <w:b/>
          <w:bCs/>
          <w:szCs w:val="24"/>
        </w:rPr>
      </w:pPr>
    </w:p>
    <w:p w:rsidR="008D41B1" w:rsidRPr="008D41B1" w:rsidRDefault="008D41B1" w:rsidP="008D41B1">
      <w:pPr>
        <w:rPr>
          <w:rFonts w:ascii="Times New Roman" w:eastAsia="宋体" w:hAnsi="Times New Roman" w:cs="Times New Roman"/>
          <w:b/>
          <w:bCs/>
          <w:szCs w:val="24"/>
        </w:rPr>
      </w:pPr>
    </w:p>
    <w:p w:rsidR="008D41B1" w:rsidRPr="008D41B1" w:rsidRDefault="008D41B1" w:rsidP="008D41B1">
      <w:pPr>
        <w:rPr>
          <w:rFonts w:ascii="Times New Roman" w:eastAsia="宋体" w:hAnsi="Times New Roman" w:cs="Times New Roman"/>
          <w:b/>
          <w:bCs/>
          <w:szCs w:val="24"/>
        </w:rPr>
      </w:pPr>
    </w:p>
    <w:p w:rsidR="008D41B1" w:rsidRPr="008D41B1" w:rsidRDefault="008D41B1" w:rsidP="008D41B1">
      <w:pPr>
        <w:rPr>
          <w:rFonts w:ascii="Times New Roman" w:eastAsia="宋体" w:hAnsi="Times New Roman" w:cs="Times New Roman"/>
          <w:b/>
          <w:bCs/>
          <w:szCs w:val="24"/>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三、应用题(36分)</w:t>
      </w: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45，80，48，40，22，78</w:t>
      </w:r>
      <w:r w:rsidRPr="008D41B1">
        <w:rPr>
          <w:rFonts w:ascii="宋体" w:eastAsia="宋体" w:hAnsi="宋体" w:cs="Courier New"/>
          <w:szCs w:val="21"/>
        </w:rPr>
        <w:t>)</w:t>
      </w:r>
      <w:r w:rsidRPr="008D41B1">
        <w:rPr>
          <w:rFonts w:ascii="宋体" w:eastAsia="宋体" w:hAnsi="宋体" w:cs="Courier New" w:hint="eastAsia"/>
          <w:szCs w:val="21"/>
        </w:rPr>
        <w:t>，则分别给出第4趟简单选择排序和第4趟直接插入排序后的结果。</w:t>
      </w: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宋体" w:cs="Courier New" w:hint="eastAsia"/>
          <w:szCs w:val="21"/>
        </w:rPr>
        <w:t>设指针变量</w:t>
      </w:r>
      <w:r w:rsidRPr="008D41B1">
        <w:rPr>
          <w:rFonts w:ascii="宋体" w:eastAsia="宋体" w:hAnsi="宋体" w:cs="Courier New"/>
          <w:szCs w:val="21"/>
        </w:rPr>
        <w:t>p</w:t>
      </w:r>
      <w:r w:rsidRPr="008D41B1">
        <w:rPr>
          <w:rFonts w:ascii="宋体" w:eastAsia="宋体" w:hAnsi="宋体" w:cs="Courier New" w:hint="eastAsia"/>
          <w:szCs w:val="21"/>
        </w:rPr>
        <w:t>指向双向链表中结点A，指针变量</w:t>
      </w:r>
      <w:r w:rsidRPr="008D41B1">
        <w:rPr>
          <w:rFonts w:ascii="宋体" w:eastAsia="宋体" w:hAnsi="宋体" w:cs="Courier New"/>
          <w:szCs w:val="21"/>
        </w:rPr>
        <w:t>q</w:t>
      </w:r>
      <w:r w:rsidRPr="008D41B1">
        <w:rPr>
          <w:rFonts w:ascii="宋体" w:eastAsia="宋体" w:hAnsi="宋体" w:cs="Courier New" w:hint="eastAsia"/>
          <w:szCs w:val="21"/>
        </w:rPr>
        <w:t>指向被插入结点B，要求给出在结点A的后面插入结点B的操作序列（设双向链表中结点的两个指针域分别为</w:t>
      </w:r>
      <w:r w:rsidRPr="008D41B1">
        <w:rPr>
          <w:rFonts w:ascii="宋体" w:eastAsia="宋体" w:hAnsi="宋体" w:cs="Courier New"/>
          <w:szCs w:val="21"/>
        </w:rPr>
        <w:t>llink</w:t>
      </w:r>
      <w:r w:rsidRPr="008D41B1">
        <w:rPr>
          <w:rFonts w:ascii="宋体" w:eastAsia="宋体" w:hAnsi="宋体" w:cs="Courier New" w:hint="eastAsia"/>
          <w:szCs w:val="21"/>
        </w:rPr>
        <w:t>和</w:t>
      </w:r>
      <w:r w:rsidRPr="008D41B1">
        <w:rPr>
          <w:rFonts w:ascii="宋体" w:eastAsia="宋体" w:hAnsi="宋体" w:cs="Courier New"/>
          <w:szCs w:val="21"/>
        </w:rPr>
        <w:t>rlink</w:t>
      </w:r>
      <w:r w:rsidRPr="008D41B1">
        <w:rPr>
          <w:rFonts w:ascii="宋体" w:eastAsia="宋体" w:hAnsi="宋体" w:cs="Courier New" w:hint="eastAsia"/>
          <w:szCs w:val="21"/>
        </w:rPr>
        <w:t>）。</w:t>
      </w: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Courier New" w:cs="Courier New" w:hint="eastAsia"/>
          <w:szCs w:val="21"/>
        </w:rPr>
        <w:t>设一组有序的记录关键字序列为</w:t>
      </w:r>
      <w:r w:rsidRPr="008D41B1">
        <w:rPr>
          <w:rFonts w:ascii="宋体" w:eastAsia="宋体" w:hAnsi="Courier New" w:cs="Courier New"/>
          <w:szCs w:val="21"/>
        </w:rPr>
        <w:t>(</w:t>
      </w:r>
      <w:r w:rsidRPr="008D41B1">
        <w:rPr>
          <w:rFonts w:ascii="宋体" w:eastAsia="宋体" w:hAnsi="Courier New" w:cs="Courier New" w:hint="eastAsia"/>
          <w:szCs w:val="21"/>
        </w:rPr>
        <w:t>13，18，24，35，47，50，62，83，90</w:t>
      </w:r>
      <w:r w:rsidRPr="008D41B1">
        <w:rPr>
          <w:rFonts w:ascii="宋体" w:eastAsia="宋体" w:hAnsi="Courier New" w:cs="Courier New"/>
          <w:szCs w:val="21"/>
        </w:rPr>
        <w:t>)</w:t>
      </w:r>
      <w:r w:rsidRPr="008D41B1">
        <w:rPr>
          <w:rFonts w:ascii="宋体" w:eastAsia="宋体" w:hAnsi="Courier New" w:cs="Courier New" w:hint="eastAsia"/>
          <w:szCs w:val="21"/>
        </w:rPr>
        <w:t>，查找方法用二分查找，要求计算出查找关键字62时的比较次数并计算出查找成功时的平均查找长度</w:t>
      </w:r>
      <w:r w:rsidRPr="008D41B1">
        <w:rPr>
          <w:rFonts w:ascii="宋体" w:eastAsia="宋体" w:hAnsi="宋体" w:cs="Courier New" w:hint="eastAsia"/>
          <w:szCs w:val="21"/>
        </w:rPr>
        <w:t>。</w:t>
      </w: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宋体" w:cs="Courier New" w:hint="eastAsia"/>
          <w:szCs w:val="21"/>
        </w:rPr>
        <w:t>设一棵树T中边的集合为</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A</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B</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A</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C</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A</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D</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B</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E</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C</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F</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C</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G</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宋体" w:eastAsia="宋体" w:hAnsi="宋体" w:cs="Courier New" w:hint="eastAsia"/>
          <w:szCs w:val="21"/>
        </w:rPr>
        <w:t>，要求用孩子兄弟表示法（二叉链表）表示出该树的存储结构并将该树转化成对应的二叉树。</w:t>
      </w: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宋体" w:cs="Courier New" w:hint="eastAsia"/>
          <w:szCs w:val="21"/>
        </w:rPr>
        <w:t>设有无向图G，要求给出用普里姆算法构造最小生成树所走过的边的集合。</w:t>
      </w:r>
    </w:p>
    <w:p w:rsidR="008D41B1" w:rsidRPr="008D41B1" w:rsidRDefault="008D41B1" w:rsidP="008D41B1">
      <w:pPr>
        <w:widowControl/>
        <w:rPr>
          <w:rFonts w:ascii="宋体" w:eastAsia="宋体" w:hAnsi="宋体" w:cs="Courier New"/>
          <w:szCs w:val="21"/>
        </w:rPr>
      </w:pPr>
    </w:p>
    <w:p w:rsidR="008D41B1" w:rsidRPr="008D41B1" w:rsidRDefault="008C02C8" w:rsidP="008D41B1">
      <w:pPr>
        <w:widowControl/>
        <w:rPr>
          <w:rFonts w:ascii="宋体" w:eastAsia="宋体" w:hAnsi="宋体" w:cs="Courier New"/>
          <w:szCs w:val="21"/>
        </w:rPr>
      </w:pPr>
      <w:r>
        <w:rPr>
          <w:rFonts w:ascii="宋体" w:eastAsia="宋体" w:hAnsi="Courier New" w:cs="Courier New"/>
          <w:sz w:val="20"/>
          <w:szCs w:val="21"/>
        </w:rPr>
        <w:object w:dxaOrig="1440" w:dyaOrig="1440">
          <v:shape id="_x0000_s1090" type="#_x0000_t75" style="position:absolute;left:0;text-align:left;margin-left:108pt;margin-top:11.55pt;width:105pt;height:105.15pt;z-index:251723776">
            <v:imagedata r:id="rId12" o:title=""/>
            <w10:wrap type="square"/>
          </v:shape>
          <o:OLEObject Type="Embed" ProgID="PBrush" ShapeID="_x0000_s1090" DrawAspect="Content" ObjectID="_1605336437" r:id="rId13">
            <o:FieldCodes>\* MERGEFORMAT</o:FieldCodes>
          </o:OLEObject>
        </w:object>
      </w: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numPr>
          <w:ilvl w:val="0"/>
          <w:numId w:val="11"/>
        </w:numPr>
        <w:rPr>
          <w:rFonts w:ascii="宋体" w:eastAsia="宋体" w:hAnsi="宋体" w:cs="Courier New"/>
          <w:szCs w:val="21"/>
        </w:rPr>
      </w:pPr>
      <w:r w:rsidRPr="008D41B1">
        <w:rPr>
          <w:rFonts w:ascii="宋体" w:eastAsia="宋体" w:hAnsi="宋体" w:cs="Courier New" w:hint="eastAsia"/>
          <w:szCs w:val="21"/>
        </w:rPr>
        <w:t>设有一组初始记录关键字为</w:t>
      </w:r>
      <w:r w:rsidRPr="008D41B1">
        <w:rPr>
          <w:rFonts w:ascii="宋体" w:eastAsia="宋体" w:hAnsi="宋体" w:cs="Courier New"/>
          <w:szCs w:val="21"/>
        </w:rPr>
        <w:t>(</w:t>
      </w:r>
      <w:r w:rsidRPr="008D41B1">
        <w:rPr>
          <w:rFonts w:ascii="宋体" w:eastAsia="宋体" w:hAnsi="宋体" w:cs="Courier New" w:hint="eastAsia"/>
          <w:szCs w:val="21"/>
        </w:rPr>
        <w:t>45，80，48，40，22，78</w:t>
      </w:r>
      <w:r w:rsidRPr="008D41B1">
        <w:rPr>
          <w:rFonts w:ascii="宋体" w:eastAsia="宋体" w:hAnsi="宋体" w:cs="Courier New"/>
          <w:szCs w:val="21"/>
        </w:rPr>
        <w:t>)</w:t>
      </w:r>
      <w:r w:rsidRPr="008D41B1">
        <w:rPr>
          <w:rFonts w:ascii="宋体" w:eastAsia="宋体" w:hAnsi="宋体" w:cs="Courier New" w:hint="eastAsia"/>
          <w:szCs w:val="21"/>
        </w:rPr>
        <w:t>，要求构造一棵二叉排序树并给出构造过程。</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 xml:space="preserve">四、算法设计题(16分) </w:t>
      </w:r>
    </w:p>
    <w:p w:rsidR="008D41B1" w:rsidRPr="008D41B1" w:rsidRDefault="008D41B1" w:rsidP="008D41B1">
      <w:pPr>
        <w:widowControl/>
        <w:numPr>
          <w:ilvl w:val="2"/>
          <w:numId w:val="10"/>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设有一组初始记录关键字序列（K</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n</w:t>
      </w:r>
      <w:r w:rsidRPr="008D41B1">
        <w:rPr>
          <w:rFonts w:ascii="宋体" w:eastAsia="宋体" w:hAnsi="宋体" w:cs="Courier New" w:hint="eastAsia"/>
          <w:szCs w:val="21"/>
        </w:rPr>
        <w:t>），要求设计一个算法能够在O</w:t>
      </w:r>
      <w:r w:rsidRPr="008D41B1">
        <w:rPr>
          <w:rFonts w:ascii="宋体" w:eastAsia="宋体" w:hAnsi="宋体" w:cs="Courier New"/>
          <w:szCs w:val="21"/>
        </w:rPr>
        <w:t>(n</w:t>
      </w:r>
      <w:r w:rsidRPr="008D41B1">
        <w:rPr>
          <w:rFonts w:ascii="宋体" w:eastAsia="宋体" w:hAnsi="宋体" w:cs="Courier New" w:hint="eastAsia"/>
          <w:szCs w:val="21"/>
        </w:rPr>
        <w:t>)的时间复杂度内将线性表划分成两部分，其中左半部分的每个关键字均小于K</w:t>
      </w:r>
      <w:r w:rsidRPr="008D41B1">
        <w:rPr>
          <w:rFonts w:ascii="宋体" w:eastAsia="宋体" w:hAnsi="宋体" w:cs="Courier New"/>
          <w:szCs w:val="21"/>
          <w:vertAlign w:val="subscript"/>
        </w:rPr>
        <w:t>i</w:t>
      </w:r>
      <w:r w:rsidRPr="008D41B1">
        <w:rPr>
          <w:rFonts w:ascii="宋体" w:eastAsia="宋体" w:hAnsi="宋体" w:cs="Courier New" w:hint="eastAsia"/>
          <w:szCs w:val="21"/>
        </w:rPr>
        <w:t>，右半部分的每个关键字均大于等于K</w:t>
      </w:r>
      <w:r w:rsidRPr="008D41B1">
        <w:rPr>
          <w:rFonts w:ascii="宋体" w:eastAsia="宋体" w:hAnsi="宋体" w:cs="Courier New"/>
          <w:szCs w:val="21"/>
          <w:vertAlign w:val="subscript"/>
        </w:rPr>
        <w:t>i</w:t>
      </w:r>
      <w:r w:rsidRPr="008D41B1">
        <w:rPr>
          <w:rFonts w:ascii="宋体" w:eastAsia="宋体" w:hAnsi="宋体" w:cs="Courier New" w:hint="eastAsia"/>
          <w:szCs w:val="21"/>
        </w:rPr>
        <w:t>。</w:t>
      </w:r>
    </w:p>
    <w:p w:rsidR="008D41B1" w:rsidRPr="008D41B1" w:rsidRDefault="008D41B1" w:rsidP="008D41B1">
      <w:pPr>
        <w:widowControl/>
        <w:numPr>
          <w:ilvl w:val="2"/>
          <w:numId w:val="10"/>
        </w:numPr>
        <w:tabs>
          <w:tab w:val="left" w:pos="408"/>
        </w:tabs>
        <w:ind w:left="408" w:hanging="408"/>
        <w:rPr>
          <w:rFonts w:ascii="宋体" w:eastAsia="宋体" w:hAnsi="Courier New" w:cs="Courier New"/>
          <w:szCs w:val="21"/>
        </w:rPr>
      </w:pPr>
      <w:r w:rsidRPr="008D41B1">
        <w:rPr>
          <w:rFonts w:ascii="宋体" w:eastAsia="宋体" w:hAnsi="Courier New" w:cs="Courier New" w:hint="eastAsia"/>
          <w:szCs w:val="21"/>
        </w:rPr>
        <w:t>设有两个集合A和集合B，要求设计生成集合C=A∩B的算法，其中集合A、B和C用链式存储结构表示。</w:t>
      </w:r>
    </w:p>
    <w:p w:rsidR="008D41B1" w:rsidRPr="008D41B1" w:rsidRDefault="008D41B1" w:rsidP="008D41B1">
      <w:pPr>
        <w:widowControl/>
        <w:jc w:val="left"/>
        <w:rPr>
          <w:rFonts w:ascii="Times New Roman" w:eastAsia="宋体" w:hAnsi="Times New Roman" w:cs="Times New Roman"/>
          <w:szCs w:val="24"/>
        </w:rPr>
      </w:pPr>
      <w:r w:rsidRPr="008D41B1">
        <w:rPr>
          <w:rFonts w:ascii="Times New Roman" w:eastAsia="宋体" w:hAnsi="Times New Roman" w:cs="Times New Roman"/>
          <w:szCs w:val="24"/>
        </w:rPr>
        <w:br w:type="page"/>
      </w:r>
    </w:p>
    <w:p w:rsidR="008D41B1" w:rsidRPr="008D41B1" w:rsidRDefault="008D41B1" w:rsidP="008D41B1">
      <w:pPr>
        <w:widowControl/>
        <w:jc w:val="center"/>
        <w:outlineLvl w:val="0"/>
        <w:rPr>
          <w:rFonts w:ascii="黑体" w:eastAsia="黑体" w:hAnsi="宋体" w:cs="Courier New"/>
          <w:b/>
          <w:bCs/>
          <w:sz w:val="28"/>
          <w:szCs w:val="21"/>
        </w:rPr>
      </w:pPr>
      <w:bookmarkStart w:id="3" w:name="_Toc282629556"/>
      <w:bookmarkStart w:id="4" w:name="_Toc282629587"/>
      <w:r w:rsidRPr="008D41B1">
        <w:rPr>
          <w:rFonts w:ascii="黑体" w:eastAsia="黑体" w:hAnsi="宋体" w:cs="Courier New" w:hint="eastAsia"/>
          <w:b/>
          <w:bCs/>
          <w:sz w:val="28"/>
          <w:szCs w:val="21"/>
        </w:rPr>
        <w:lastRenderedPageBreak/>
        <w:t>数据结构试卷（三）</w:t>
      </w:r>
      <w:bookmarkEnd w:id="3"/>
      <w:bookmarkEnd w:id="4"/>
    </w:p>
    <w:p w:rsidR="008D41B1" w:rsidRPr="008D41B1" w:rsidRDefault="008D41B1" w:rsidP="008D41B1">
      <w:pPr>
        <w:widowControl/>
        <w:jc w:val="center"/>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一、选择题(每题1分，共20分)</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1．</w:t>
      </w:r>
      <w:r w:rsidRPr="008D41B1">
        <w:rPr>
          <w:rFonts w:ascii="宋体" w:eastAsia="宋体" w:hAnsi="Courier New" w:cs="Courier New" w:hint="eastAsia"/>
          <w:szCs w:val="21"/>
        </w:rPr>
        <w:t>设某数据结构的二元组形式表示为</w:t>
      </w:r>
      <w:r w:rsidRPr="008D41B1">
        <w:rPr>
          <w:rFonts w:ascii="Times New Roman" w:eastAsia="宋体" w:hAnsi="Times New Roman" w:cs="Times New Roman" w:hint="eastAsia"/>
          <w:szCs w:val="21"/>
        </w:rPr>
        <w:t>A</w:t>
      </w:r>
      <w:r w:rsidRPr="008D41B1">
        <w:rPr>
          <w:rFonts w:ascii="Times New Roman" w:eastAsia="宋体" w:hAnsi="Times New Roman" w:cs="Times New Roman"/>
          <w:szCs w:val="21"/>
        </w:rPr>
        <w:t>=(D</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R)</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D=</w:t>
      </w:r>
      <w:r w:rsidRPr="008D41B1">
        <w:rPr>
          <w:rFonts w:ascii="Times New Roman" w:eastAsia="宋体" w:hAnsi="Times New Roman" w:cs="Times New Roman"/>
          <w:szCs w:val="21"/>
        </w:rPr>
        <w:t>{01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02</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03</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04</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05</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06</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07</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08</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09}</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R=</w:t>
      </w:r>
      <w:r w:rsidRPr="008D41B1">
        <w:rPr>
          <w:rFonts w:ascii="Times New Roman" w:eastAsia="宋体" w:hAnsi="Times New Roman" w:cs="Times New Roman"/>
          <w:szCs w:val="21"/>
        </w:rPr>
        <w:t>{r}</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r={&lt;01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02&gt;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03&gt;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04&gt;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&lt;02</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05&gt;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&lt;02</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06&gt;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&lt;03</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07&gt;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&lt;03</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08&gt;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&lt;03</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09&gt;}</w:t>
      </w:r>
      <w:r w:rsidRPr="008D41B1">
        <w:rPr>
          <w:rFonts w:ascii="宋体" w:eastAsia="宋体" w:hAnsi="Courier New" w:cs="Courier New" w:hint="eastAsia"/>
          <w:szCs w:val="21"/>
        </w:rPr>
        <w:t>，则数据结构A是（  ）</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线性结构</w:t>
      </w:r>
      <w:r w:rsidRPr="008D41B1">
        <w:rPr>
          <w:rFonts w:ascii="宋体" w:eastAsia="宋体" w:hAnsi="宋体" w:cs="Courier New" w:hint="eastAsia"/>
          <w:szCs w:val="21"/>
        </w:rPr>
        <w:tab/>
        <w:t>(B) 树型结构</w:t>
      </w:r>
      <w:r w:rsidRPr="008D41B1">
        <w:rPr>
          <w:rFonts w:ascii="宋体" w:eastAsia="宋体" w:hAnsi="宋体" w:cs="Courier New" w:hint="eastAsia"/>
          <w:szCs w:val="21"/>
        </w:rPr>
        <w:tab/>
        <w:t>(C) 物理结构</w:t>
      </w: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D) 图型结构</w:t>
      </w:r>
    </w:p>
    <w:p w:rsidR="008D41B1" w:rsidRPr="008D41B1" w:rsidRDefault="008D41B1" w:rsidP="008D41B1">
      <w:pPr>
        <w:widowControl/>
        <w:ind w:left="315" w:hangingChars="150" w:hanging="315"/>
        <w:rPr>
          <w:rFonts w:ascii="Times New Roman" w:eastAsia="宋体" w:hAnsi="Times New Roman" w:cs="Times New Roman"/>
          <w:szCs w:val="24"/>
        </w:rPr>
      </w:pPr>
      <w:r w:rsidRPr="008D41B1">
        <w:rPr>
          <w:rFonts w:ascii="Times New Roman" w:eastAsia="宋体" w:hAnsi="宋体" w:cs="Times New Roman" w:hint="eastAsia"/>
          <w:szCs w:val="24"/>
        </w:rPr>
        <w:t>2</w:t>
      </w:r>
      <w:r w:rsidRPr="008D41B1">
        <w:rPr>
          <w:rFonts w:ascii="Times New Roman" w:eastAsia="宋体" w:hAnsi="宋体" w:cs="Times New Roman" w:hint="eastAsia"/>
          <w:szCs w:val="24"/>
        </w:rPr>
        <w:t>．</w:t>
      </w:r>
      <w:r w:rsidRPr="008D41B1">
        <w:rPr>
          <w:rFonts w:ascii="Times New Roman" w:eastAsia="宋体" w:hAnsi="Times New Roman" w:cs="Times New Roman" w:hint="eastAsia"/>
          <w:szCs w:val="24"/>
        </w:rPr>
        <w:t>下面程序的时间复杂为</w:t>
      </w:r>
      <w:r w:rsidRPr="008D41B1">
        <w:rPr>
          <w:rFonts w:ascii="Times New Roman" w:eastAsia="宋体" w:hAnsi="Times New Roman" w:cs="Times New Roman"/>
          <w:szCs w:val="24"/>
        </w:rPr>
        <w:t>（</w:t>
      </w:r>
      <w:r w:rsidRPr="008D41B1">
        <w:rPr>
          <w:rFonts w:ascii="Times New Roman" w:eastAsia="宋体" w:hAnsi="Times New Roman" w:cs="Times New Roman"/>
          <w:szCs w:val="24"/>
        </w:rPr>
        <w:t xml:space="preserve">  </w:t>
      </w:r>
      <w:r w:rsidRPr="008D41B1">
        <w:rPr>
          <w:rFonts w:ascii="Times New Roman" w:eastAsia="宋体" w:hAnsi="Times New Roman" w:cs="Times New Roman"/>
          <w:szCs w:val="24"/>
        </w:rPr>
        <w:t>）</w:t>
      </w:r>
    </w:p>
    <w:p w:rsidR="008D41B1" w:rsidRPr="008D41B1" w:rsidRDefault="008D41B1" w:rsidP="008D41B1">
      <w:pPr>
        <w:widowControl/>
        <w:ind w:leftChars="150" w:left="315"/>
        <w:rPr>
          <w:rFonts w:ascii="Times New Roman" w:eastAsia="宋体" w:hAnsi="Times New Roman" w:cs="Times New Roman"/>
          <w:szCs w:val="24"/>
        </w:rPr>
      </w:pPr>
      <w:r w:rsidRPr="008D41B1">
        <w:rPr>
          <w:rFonts w:ascii="Times New Roman" w:eastAsia="宋体" w:hAnsi="Times New Roman" w:cs="Times New Roman"/>
          <w:szCs w:val="24"/>
        </w:rPr>
        <w:t>for</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i=</w:t>
      </w:r>
      <w:r w:rsidRPr="008D41B1">
        <w:rPr>
          <w:rFonts w:ascii="Times New Roman" w:eastAsia="宋体" w:hAnsi="Times New Roman" w:cs="Times New Roman" w:hint="eastAsia"/>
          <w:szCs w:val="24"/>
        </w:rPr>
        <w:t>1</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s=0</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 xml:space="preserve"> i&lt;=n</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 xml:space="preserve"> i++</w:t>
      </w:r>
      <w:r w:rsidRPr="008D41B1">
        <w:rPr>
          <w:rFonts w:ascii="Times New Roman" w:eastAsia="宋体" w:hAnsi="Times New Roman" w:cs="Times New Roman"/>
          <w:szCs w:val="24"/>
        </w:rPr>
        <w:t>）</w:t>
      </w:r>
      <w:r w:rsidRPr="008D41B1">
        <w:rPr>
          <w:rFonts w:ascii="Times New Roman" w:eastAsia="宋体" w:hAnsi="Times New Roman" w:cs="Times New Roman"/>
          <w:szCs w:val="24"/>
        </w:rPr>
        <w:t xml:space="preserve"> {t=1</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for(j=1</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j&lt;=i</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j++) t=t*j</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s=s+t</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 xml:space="preserve">(A) </w:t>
      </w:r>
      <w:r w:rsidRPr="008D41B1">
        <w:rPr>
          <w:rFonts w:ascii="宋体" w:eastAsia="宋体" w:hAnsi="Courier New" w:cs="Courier New"/>
          <w:szCs w:val="21"/>
        </w:rPr>
        <w:t>O(</w:t>
      </w:r>
      <w:r w:rsidRPr="008D41B1">
        <w:rPr>
          <w:rFonts w:ascii="Times New Roman" w:eastAsia="宋体" w:hAnsi="Times New Roman" w:cs="Courier New"/>
          <w:szCs w:val="21"/>
        </w:rPr>
        <w:t>n</w:t>
      </w:r>
      <w:r w:rsidRPr="008D41B1">
        <w:rPr>
          <w:rFonts w:ascii="宋体" w:eastAsia="宋体" w:hAnsi="Courier New" w:cs="Courier New"/>
          <w:szCs w:val="21"/>
        </w:rPr>
        <w:t>)</w:t>
      </w:r>
      <w:r w:rsidRPr="008D41B1">
        <w:rPr>
          <w:rFonts w:ascii="宋体" w:eastAsia="宋体" w:hAnsi="宋体" w:cs="Courier New" w:hint="eastAsia"/>
          <w:szCs w:val="21"/>
        </w:rPr>
        <w:tab/>
        <w:t xml:space="preserve">(B) </w:t>
      </w:r>
      <w:r w:rsidRPr="008D41B1">
        <w:rPr>
          <w:rFonts w:ascii="宋体" w:eastAsia="宋体" w:hAnsi="Courier New" w:cs="Courier New"/>
          <w:szCs w:val="21"/>
        </w:rPr>
        <w:t>O(n</w:t>
      </w:r>
      <w:r w:rsidRPr="008D41B1">
        <w:rPr>
          <w:rFonts w:ascii="宋体" w:eastAsia="宋体" w:hAnsi="Courier New" w:cs="Courier New"/>
          <w:szCs w:val="21"/>
          <w:vertAlign w:val="superscript"/>
        </w:rPr>
        <w:t>2</w:t>
      </w:r>
      <w:r w:rsidRPr="008D41B1">
        <w:rPr>
          <w:rFonts w:ascii="宋体" w:eastAsia="宋体" w:hAnsi="Courier New" w:cs="Courier New"/>
          <w:szCs w:val="21"/>
        </w:rPr>
        <w:t>)</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Courier New" w:cs="Courier New"/>
          <w:szCs w:val="21"/>
        </w:rPr>
        <w:t>O(n</w:t>
      </w:r>
      <w:r w:rsidRPr="008D41B1">
        <w:rPr>
          <w:rFonts w:ascii="宋体" w:eastAsia="宋体" w:hAnsi="Courier New" w:cs="Courier New"/>
          <w:szCs w:val="21"/>
          <w:vertAlign w:val="superscript"/>
        </w:rPr>
        <w:t>3</w:t>
      </w:r>
      <w:r w:rsidRPr="008D41B1">
        <w:rPr>
          <w:rFonts w:ascii="宋体" w:eastAsia="宋体" w:hAnsi="Courier New" w:cs="Courier New"/>
          <w:szCs w:val="21"/>
        </w:rPr>
        <w:t>)</w:t>
      </w:r>
      <w:r w:rsidRPr="008D41B1">
        <w:rPr>
          <w:rFonts w:ascii="宋体" w:eastAsia="宋体" w:hAnsi="宋体" w:cs="Courier New" w:hint="eastAsia"/>
          <w:szCs w:val="21"/>
        </w:rPr>
        <w:tab/>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Courier New" w:cs="Courier New"/>
          <w:szCs w:val="21"/>
        </w:rPr>
        <w:t>O(n</w:t>
      </w:r>
      <w:r w:rsidRPr="008D41B1">
        <w:rPr>
          <w:rFonts w:ascii="宋体" w:eastAsia="宋体" w:hAnsi="Courier New" w:cs="Courier New"/>
          <w:szCs w:val="21"/>
          <w:vertAlign w:val="superscript"/>
        </w:rPr>
        <w:t>4</w:t>
      </w:r>
      <w:r w:rsidRPr="008D41B1">
        <w:rPr>
          <w:rFonts w:ascii="宋体" w:eastAsia="宋体" w:hAnsi="Courier New" w:cs="Courier New"/>
          <w:szCs w:val="21"/>
        </w:rPr>
        <w:t>)</w:t>
      </w:r>
    </w:p>
    <w:p w:rsidR="008D41B1" w:rsidRPr="008D41B1" w:rsidRDefault="008D41B1" w:rsidP="008D41B1">
      <w:pPr>
        <w:widowControl/>
        <w:tabs>
          <w:tab w:val="left" w:pos="2520"/>
          <w:tab w:val="left" w:pos="4620"/>
          <w:tab w:val="left" w:pos="6825"/>
        </w:tabs>
        <w:ind w:left="315" w:hangingChars="150" w:hanging="315"/>
        <w:rPr>
          <w:rFonts w:ascii="Times New Roman" w:eastAsia="宋体" w:hAnsi="Times New Roman" w:cs="Times New Roman"/>
          <w:szCs w:val="24"/>
        </w:rPr>
      </w:pPr>
      <w:r w:rsidRPr="008D41B1">
        <w:rPr>
          <w:rFonts w:ascii="Times New Roman" w:eastAsia="宋体" w:hAnsi="宋体" w:cs="Times New Roman" w:hint="eastAsia"/>
          <w:szCs w:val="24"/>
        </w:rPr>
        <w:t>3</w:t>
      </w:r>
      <w:r w:rsidRPr="008D41B1">
        <w:rPr>
          <w:rFonts w:ascii="Times New Roman" w:eastAsia="宋体" w:hAnsi="宋体" w:cs="Times New Roman" w:hint="eastAsia"/>
          <w:szCs w:val="24"/>
        </w:rPr>
        <w:t>．</w:t>
      </w:r>
      <w:r w:rsidRPr="008D41B1">
        <w:rPr>
          <w:rFonts w:ascii="Times New Roman" w:eastAsia="宋体" w:hAnsi="Times New Roman" w:cs="Times New Roman" w:hint="eastAsia"/>
          <w:szCs w:val="24"/>
        </w:rPr>
        <w:t>设指针变量</w:t>
      </w:r>
      <w:r w:rsidRPr="008D41B1">
        <w:rPr>
          <w:rFonts w:ascii="Times New Roman" w:eastAsia="宋体" w:hAnsi="Times New Roman" w:cs="Times New Roman"/>
          <w:szCs w:val="24"/>
        </w:rPr>
        <w:t>p</w:t>
      </w:r>
      <w:r w:rsidRPr="008D41B1">
        <w:rPr>
          <w:rFonts w:ascii="Times New Roman" w:eastAsia="宋体" w:hAnsi="Times New Roman" w:cs="Times New Roman" w:hint="eastAsia"/>
          <w:szCs w:val="24"/>
        </w:rPr>
        <w:t>指向单链表中结点</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，若删除单链表中结点</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，则需要修改指针的操作序列为（</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Courier New" w:cs="Courier New"/>
          <w:szCs w:val="21"/>
        </w:rPr>
      </w:pPr>
      <w:r w:rsidRPr="008D41B1">
        <w:rPr>
          <w:rFonts w:ascii="宋体" w:eastAsia="宋体" w:hAnsi="宋体" w:cs="Courier New"/>
          <w:szCs w:val="21"/>
        </w:rPr>
        <w:tab/>
      </w:r>
      <w:r w:rsidRPr="008D41B1">
        <w:rPr>
          <w:rFonts w:ascii="宋体" w:eastAsia="宋体" w:hAnsi="宋体" w:cs="Courier New" w:hint="eastAsia"/>
          <w:szCs w:val="21"/>
        </w:rPr>
        <w:t xml:space="preserve">(A) </w:t>
      </w:r>
      <w:r w:rsidRPr="008D41B1">
        <w:rPr>
          <w:rFonts w:ascii="宋体" w:eastAsia="宋体" w:hAnsi="宋体" w:cs="Courier New"/>
          <w:szCs w:val="21"/>
        </w:rPr>
        <w:t>q=</w:t>
      </w:r>
      <w:r w:rsidRPr="008D41B1">
        <w:rPr>
          <w:rFonts w:ascii="宋体" w:eastAsia="宋体" w:hAnsi="Courier New" w:cs="Courier New"/>
          <w:szCs w:val="21"/>
        </w:rPr>
        <w:t>p-&gt;next</w:t>
      </w:r>
      <w:r w:rsidRPr="008D41B1">
        <w:rPr>
          <w:rFonts w:ascii="宋体" w:eastAsia="宋体" w:hAnsi="Courier New" w:cs="Courier New" w:hint="eastAsia"/>
          <w:szCs w:val="21"/>
        </w:rPr>
        <w:t>；</w:t>
      </w:r>
      <w:r w:rsidRPr="008D41B1">
        <w:rPr>
          <w:rFonts w:ascii="宋体" w:eastAsia="宋体" w:hAnsi="Courier New" w:cs="Courier New"/>
          <w:szCs w:val="21"/>
        </w:rPr>
        <w:t>p-&gt;data=q-&gt;data</w:t>
      </w:r>
      <w:r w:rsidRPr="008D41B1">
        <w:rPr>
          <w:rFonts w:ascii="宋体" w:eastAsia="宋体" w:hAnsi="Courier New" w:cs="Courier New" w:hint="eastAsia"/>
          <w:szCs w:val="21"/>
        </w:rPr>
        <w:t>；</w:t>
      </w:r>
      <w:r w:rsidRPr="008D41B1">
        <w:rPr>
          <w:rFonts w:ascii="宋体" w:eastAsia="宋体" w:hAnsi="Courier New" w:cs="Courier New"/>
          <w:szCs w:val="21"/>
        </w:rPr>
        <w:t>p-&gt;next=q-&gt;next</w:t>
      </w:r>
      <w:r w:rsidRPr="008D41B1">
        <w:rPr>
          <w:rFonts w:ascii="宋体" w:eastAsia="宋体" w:hAnsi="Courier New" w:cs="Courier New" w:hint="eastAsia"/>
          <w:szCs w:val="21"/>
        </w:rPr>
        <w:t>；</w:t>
      </w:r>
      <w:r w:rsidRPr="008D41B1">
        <w:rPr>
          <w:rFonts w:ascii="宋体" w:eastAsia="宋体" w:hAnsi="Courier New" w:cs="Courier New"/>
          <w:szCs w:val="21"/>
        </w:rPr>
        <w:t>free(q)</w:t>
      </w:r>
      <w:r w:rsidRPr="008D41B1">
        <w:rPr>
          <w:rFonts w:ascii="宋体" w:eastAsia="宋体" w:hAnsi="Courier New" w:cs="Courier New" w:hint="eastAsia"/>
          <w:szCs w:val="21"/>
        </w:rPr>
        <w:t>；</w:t>
      </w:r>
    </w:p>
    <w:p w:rsidR="008D41B1" w:rsidRPr="008D41B1" w:rsidRDefault="008D41B1" w:rsidP="008D41B1">
      <w:pPr>
        <w:widowControl/>
        <w:tabs>
          <w:tab w:val="left" w:pos="315"/>
          <w:tab w:val="left" w:pos="2100"/>
          <w:tab w:val="left" w:pos="3780"/>
          <w:tab w:val="left" w:pos="5460"/>
        </w:tabs>
        <w:ind w:leftChars="150" w:left="315"/>
        <w:rPr>
          <w:rFonts w:ascii="宋体" w:eastAsia="宋体" w:hAnsi="Courier New" w:cs="Courier New"/>
          <w:szCs w:val="21"/>
        </w:rPr>
      </w:pPr>
      <w:r w:rsidRPr="008D41B1">
        <w:rPr>
          <w:rFonts w:ascii="宋体" w:eastAsia="宋体" w:hAnsi="宋体" w:cs="Courier New" w:hint="eastAsia"/>
          <w:szCs w:val="21"/>
        </w:rPr>
        <w:t xml:space="preserve">(B) </w:t>
      </w:r>
      <w:r w:rsidRPr="008D41B1">
        <w:rPr>
          <w:rFonts w:ascii="宋体" w:eastAsia="宋体" w:hAnsi="宋体" w:cs="Courier New"/>
          <w:szCs w:val="21"/>
        </w:rPr>
        <w:t>q=</w:t>
      </w:r>
      <w:r w:rsidRPr="008D41B1">
        <w:rPr>
          <w:rFonts w:ascii="宋体" w:eastAsia="宋体" w:hAnsi="Courier New" w:cs="Courier New"/>
          <w:szCs w:val="21"/>
        </w:rPr>
        <w:t>p-&gt;next</w:t>
      </w:r>
      <w:r w:rsidRPr="008D41B1">
        <w:rPr>
          <w:rFonts w:ascii="宋体" w:eastAsia="宋体" w:hAnsi="Courier New" w:cs="Courier New" w:hint="eastAsia"/>
          <w:szCs w:val="21"/>
        </w:rPr>
        <w:t>；</w:t>
      </w:r>
      <w:r w:rsidRPr="008D41B1">
        <w:rPr>
          <w:rFonts w:ascii="宋体" w:eastAsia="宋体" w:hAnsi="Courier New" w:cs="Courier New"/>
          <w:szCs w:val="21"/>
        </w:rPr>
        <w:t>q-&gt;data=p-&gt;data</w:t>
      </w:r>
      <w:r w:rsidRPr="008D41B1">
        <w:rPr>
          <w:rFonts w:ascii="宋体" w:eastAsia="宋体" w:hAnsi="Courier New" w:cs="Courier New" w:hint="eastAsia"/>
          <w:szCs w:val="21"/>
        </w:rPr>
        <w:t>；</w:t>
      </w:r>
      <w:r w:rsidRPr="008D41B1">
        <w:rPr>
          <w:rFonts w:ascii="宋体" w:eastAsia="宋体" w:hAnsi="Courier New" w:cs="Courier New"/>
          <w:szCs w:val="21"/>
        </w:rPr>
        <w:t>p-&gt;next=q-&gt;next</w:t>
      </w:r>
      <w:r w:rsidRPr="008D41B1">
        <w:rPr>
          <w:rFonts w:ascii="宋体" w:eastAsia="宋体" w:hAnsi="Courier New" w:cs="Courier New" w:hint="eastAsia"/>
          <w:szCs w:val="21"/>
        </w:rPr>
        <w:t>；</w:t>
      </w:r>
      <w:r w:rsidRPr="008D41B1">
        <w:rPr>
          <w:rFonts w:ascii="宋体" w:eastAsia="宋体" w:hAnsi="Courier New" w:cs="Courier New"/>
          <w:szCs w:val="21"/>
        </w:rPr>
        <w:t>free(q)</w:t>
      </w:r>
      <w:r w:rsidRPr="008D41B1">
        <w:rPr>
          <w:rFonts w:ascii="宋体" w:eastAsia="宋体" w:hAnsi="Courier New" w:cs="Courier New" w:hint="eastAsia"/>
          <w:szCs w:val="21"/>
        </w:rPr>
        <w:t>；</w:t>
      </w:r>
    </w:p>
    <w:p w:rsidR="008D41B1" w:rsidRPr="008D41B1" w:rsidRDefault="008D41B1" w:rsidP="008D41B1">
      <w:pPr>
        <w:widowControl/>
        <w:tabs>
          <w:tab w:val="left" w:pos="315"/>
          <w:tab w:val="left" w:pos="2100"/>
          <w:tab w:val="left" w:pos="3780"/>
          <w:tab w:val="left" w:pos="5460"/>
        </w:tabs>
        <w:rPr>
          <w:rFonts w:ascii="宋体" w:eastAsia="宋体" w:hAnsi="Courier New" w:cs="Courier New"/>
          <w:szCs w:val="21"/>
        </w:rPr>
      </w:pPr>
      <w:r w:rsidRPr="008D41B1">
        <w:rPr>
          <w:rFonts w:ascii="宋体" w:eastAsia="宋体" w:hAnsi="Courier New" w:cs="Courier New" w:hint="eastAsia"/>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q=</w:t>
      </w:r>
      <w:r w:rsidRPr="008D41B1">
        <w:rPr>
          <w:rFonts w:ascii="宋体" w:eastAsia="宋体" w:hAnsi="Courier New" w:cs="Courier New"/>
          <w:szCs w:val="21"/>
        </w:rPr>
        <w:t>p-&gt;next</w:t>
      </w:r>
      <w:r w:rsidRPr="008D41B1">
        <w:rPr>
          <w:rFonts w:ascii="宋体" w:eastAsia="宋体" w:hAnsi="Courier New" w:cs="Courier New" w:hint="eastAsia"/>
          <w:szCs w:val="21"/>
        </w:rPr>
        <w:t>；</w:t>
      </w:r>
      <w:r w:rsidRPr="008D41B1">
        <w:rPr>
          <w:rFonts w:ascii="宋体" w:eastAsia="宋体" w:hAnsi="Courier New" w:cs="Courier New"/>
          <w:szCs w:val="21"/>
        </w:rPr>
        <w:t>p-&gt;next=q-&gt;next</w:t>
      </w:r>
      <w:r w:rsidRPr="008D41B1">
        <w:rPr>
          <w:rFonts w:ascii="宋体" w:eastAsia="宋体" w:hAnsi="Courier New" w:cs="Courier New" w:hint="eastAsia"/>
          <w:szCs w:val="21"/>
        </w:rPr>
        <w:t>；</w:t>
      </w:r>
      <w:r w:rsidRPr="008D41B1">
        <w:rPr>
          <w:rFonts w:ascii="宋体" w:eastAsia="宋体" w:hAnsi="Courier New" w:cs="Courier New"/>
          <w:szCs w:val="21"/>
        </w:rPr>
        <w:t>free(q)</w:t>
      </w:r>
      <w:r w:rsidRPr="008D41B1">
        <w:rPr>
          <w:rFonts w:ascii="宋体" w:eastAsia="宋体" w:hAnsi="Courier New" w:cs="Courier New" w:hint="eastAsia"/>
          <w:szCs w:val="21"/>
        </w:rPr>
        <w:t>；</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 xml:space="preserve">(D) </w:t>
      </w:r>
      <w:r w:rsidRPr="008D41B1">
        <w:rPr>
          <w:rFonts w:ascii="宋体" w:eastAsia="宋体" w:hAnsi="宋体" w:cs="Courier New"/>
          <w:szCs w:val="21"/>
        </w:rPr>
        <w:t>q=</w:t>
      </w:r>
      <w:r w:rsidRPr="008D41B1">
        <w:rPr>
          <w:rFonts w:ascii="宋体" w:eastAsia="宋体" w:hAnsi="Courier New" w:cs="Courier New"/>
          <w:szCs w:val="21"/>
        </w:rPr>
        <w:t>p-&gt;next</w:t>
      </w:r>
      <w:r w:rsidRPr="008D41B1">
        <w:rPr>
          <w:rFonts w:ascii="宋体" w:eastAsia="宋体" w:hAnsi="Courier New" w:cs="Courier New" w:hint="eastAsia"/>
          <w:szCs w:val="21"/>
        </w:rPr>
        <w:t>；</w:t>
      </w:r>
      <w:r w:rsidRPr="008D41B1">
        <w:rPr>
          <w:rFonts w:ascii="宋体" w:eastAsia="宋体" w:hAnsi="Courier New" w:cs="Courier New"/>
          <w:szCs w:val="21"/>
        </w:rPr>
        <w:t>p-&gt;data=q-&gt;data</w:t>
      </w:r>
      <w:r w:rsidRPr="008D41B1">
        <w:rPr>
          <w:rFonts w:ascii="宋体" w:eastAsia="宋体" w:hAnsi="Courier New" w:cs="Courier New" w:hint="eastAsia"/>
          <w:szCs w:val="21"/>
        </w:rPr>
        <w:t>；</w:t>
      </w:r>
      <w:r w:rsidRPr="008D41B1">
        <w:rPr>
          <w:rFonts w:ascii="宋体" w:eastAsia="宋体" w:hAnsi="Courier New" w:cs="Courier New"/>
          <w:szCs w:val="21"/>
        </w:rPr>
        <w:t>free(q)</w:t>
      </w:r>
      <w:r w:rsidRPr="008D41B1">
        <w:rPr>
          <w:rFonts w:ascii="宋体" w:eastAsia="宋体" w:hAnsi="Courier New"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4．设有</w:t>
      </w:r>
      <w:r w:rsidRPr="008D41B1">
        <w:rPr>
          <w:rFonts w:ascii="宋体" w:eastAsia="宋体" w:hAnsi="宋体" w:cs="Courier New"/>
          <w:szCs w:val="21"/>
        </w:rPr>
        <w:t>n</w:t>
      </w:r>
      <w:r w:rsidRPr="008D41B1">
        <w:rPr>
          <w:rFonts w:ascii="宋体" w:eastAsia="宋体" w:hAnsi="宋体" w:cs="Courier New" w:hint="eastAsia"/>
          <w:szCs w:val="21"/>
        </w:rPr>
        <w:t>个待排序的记录关键字，则在堆排序中需要（  ）个辅助记录单元。</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1</w:t>
      </w:r>
      <w:r w:rsidRPr="008D41B1">
        <w:rPr>
          <w:rFonts w:ascii="宋体" w:eastAsia="宋体" w:hAnsi="宋体" w:cs="Courier New" w:hint="eastAsia"/>
          <w:szCs w:val="21"/>
        </w:rPr>
        <w:tab/>
        <w:t>(B) n</w:t>
      </w:r>
      <w:r w:rsidRPr="008D41B1">
        <w:rPr>
          <w:rFonts w:ascii="宋体" w:eastAsia="宋体" w:hAnsi="宋体" w:cs="Courier New" w:hint="eastAsia"/>
          <w:szCs w:val="21"/>
        </w:rPr>
        <w:tab/>
        <w:t>(C) 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 xml:space="preserve">(D) </w:t>
      </w:r>
      <w:r w:rsidRPr="008D41B1">
        <w:rPr>
          <w:rFonts w:ascii="宋体" w:eastAsia="宋体" w:hAnsi="宋体" w:cs="Courier New"/>
          <w:szCs w:val="21"/>
        </w:rPr>
        <w:t>n</w:t>
      </w:r>
      <w:r w:rsidRPr="008D41B1">
        <w:rPr>
          <w:rFonts w:ascii="宋体" w:eastAsia="宋体" w:hAnsi="宋体" w:cs="Courier New"/>
          <w:szCs w:val="21"/>
          <w:vertAlign w:val="superscript"/>
        </w:rPr>
        <w:t>2</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5．设一组初始关键字记录关键字为</w:t>
      </w:r>
      <w:r w:rsidRPr="008D41B1">
        <w:rPr>
          <w:rFonts w:ascii="宋体" w:eastAsia="宋体" w:hAnsi="宋体" w:cs="Courier New"/>
          <w:szCs w:val="21"/>
        </w:rPr>
        <w:t>(</w:t>
      </w:r>
      <w:r w:rsidRPr="008D41B1">
        <w:rPr>
          <w:rFonts w:ascii="宋体" w:eastAsia="宋体" w:hAnsi="宋体" w:cs="Courier New" w:hint="eastAsia"/>
          <w:szCs w:val="21"/>
        </w:rPr>
        <w:t>20，15，14，18，21，36，40，10</w:t>
      </w:r>
      <w:r w:rsidRPr="008D41B1">
        <w:rPr>
          <w:rFonts w:ascii="宋体" w:eastAsia="宋体" w:hAnsi="宋体" w:cs="Courier New"/>
          <w:szCs w:val="21"/>
        </w:rPr>
        <w:t>)</w:t>
      </w:r>
      <w:r w:rsidRPr="008D41B1">
        <w:rPr>
          <w:rFonts w:ascii="宋体" w:eastAsia="宋体" w:hAnsi="宋体" w:cs="Courier New" w:hint="eastAsia"/>
          <w:szCs w:val="21"/>
        </w:rPr>
        <w:t>，则以</w:t>
      </w:r>
      <w:r w:rsidRPr="008D41B1">
        <w:rPr>
          <w:rFonts w:ascii="宋体" w:eastAsia="宋体" w:hAnsi="宋体" w:cs="Courier New"/>
          <w:szCs w:val="21"/>
        </w:rPr>
        <w:t>20</w:t>
      </w:r>
      <w:r w:rsidRPr="008D41B1">
        <w:rPr>
          <w:rFonts w:ascii="宋体" w:eastAsia="宋体" w:hAnsi="宋体" w:cs="Courier New" w:hint="eastAsia"/>
          <w:szCs w:val="21"/>
        </w:rPr>
        <w:t>为基准记录的一趟快速排序结束后的结果为(  )。</w:t>
      </w:r>
    </w:p>
    <w:p w:rsidR="008D41B1" w:rsidRPr="008D41B1" w:rsidRDefault="008D41B1" w:rsidP="008D41B1">
      <w:pPr>
        <w:widowControl/>
        <w:tabs>
          <w:tab w:val="left" w:pos="315"/>
          <w:tab w:val="left" w:pos="2100"/>
          <w:tab w:val="left" w:pos="3780"/>
          <w:tab w:val="left" w:pos="5460"/>
        </w:tabs>
        <w:ind w:left="300"/>
        <w:rPr>
          <w:rFonts w:ascii="宋体" w:eastAsia="宋体" w:hAnsi="宋体" w:cs="Courier New"/>
          <w:szCs w:val="21"/>
        </w:rPr>
      </w:pPr>
      <w:r w:rsidRPr="008D41B1">
        <w:rPr>
          <w:rFonts w:ascii="宋体" w:eastAsia="宋体" w:hAnsi="宋体" w:cs="Courier New" w:hint="eastAsia"/>
          <w:szCs w:val="21"/>
        </w:rPr>
        <w:t>(A) 10，15，14，18，20，36，40，21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(B) 10，15，14，18，</w:t>
      </w:r>
      <w:r w:rsidRPr="008D41B1">
        <w:rPr>
          <w:rFonts w:ascii="宋体" w:eastAsia="宋体" w:hAnsi="宋体" w:cs="Courier New"/>
          <w:szCs w:val="21"/>
        </w:rPr>
        <w:t>2</w:t>
      </w:r>
      <w:r w:rsidRPr="008D41B1">
        <w:rPr>
          <w:rFonts w:ascii="宋体" w:eastAsia="宋体" w:hAnsi="宋体" w:cs="Courier New" w:hint="eastAsia"/>
          <w:szCs w:val="21"/>
        </w:rPr>
        <w:t>0，40，36，21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(C</w:t>
      </w:r>
      <w:r w:rsidRPr="008D41B1">
        <w:rPr>
          <w:rFonts w:ascii="宋体" w:eastAsia="宋体" w:hAnsi="宋体" w:cs="Courier New" w:hint="eastAsia"/>
          <w:szCs w:val="21"/>
        </w:rPr>
        <w:t>) 10，15，14，20，18，40，36，2l</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D) 15，10，14，18，20，36，40，21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6．设二叉排序树中有</w:t>
      </w:r>
      <w:r w:rsidRPr="008D41B1">
        <w:rPr>
          <w:rFonts w:ascii="宋体" w:eastAsia="宋体" w:hAnsi="宋体" w:cs="Courier New"/>
          <w:szCs w:val="21"/>
        </w:rPr>
        <w:t>n</w:t>
      </w:r>
      <w:r w:rsidRPr="008D41B1">
        <w:rPr>
          <w:rFonts w:ascii="宋体" w:eastAsia="宋体" w:hAnsi="宋体" w:cs="Courier New" w:hint="eastAsia"/>
          <w:szCs w:val="21"/>
        </w:rPr>
        <w:t>个结点，则在二叉排序树的平均平均查找长度为（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 xml:space="preserve">A) </w:t>
      </w:r>
      <w:r w:rsidRPr="008D41B1">
        <w:rPr>
          <w:rFonts w:ascii="宋体" w:eastAsia="宋体" w:hAnsi="宋体" w:cs="Courier New"/>
          <w:szCs w:val="21"/>
        </w:rPr>
        <w:t>O(1)</w:t>
      </w:r>
      <w:r w:rsidRPr="008D41B1">
        <w:rPr>
          <w:rFonts w:ascii="宋体" w:eastAsia="宋体" w:hAnsi="宋体" w:cs="Courier New"/>
          <w:szCs w:val="21"/>
        </w:rPr>
        <w:tab/>
      </w:r>
      <w:r w:rsidRPr="008D41B1">
        <w:rPr>
          <w:rFonts w:ascii="宋体" w:eastAsia="宋体" w:hAnsi="宋体" w:cs="Courier New" w:hint="eastAsia"/>
          <w:szCs w:val="21"/>
        </w:rPr>
        <w:t>(B)</w:t>
      </w:r>
      <w:r w:rsidRPr="008D41B1">
        <w:rPr>
          <w:rFonts w:ascii="宋体" w:eastAsia="宋体" w:hAnsi="宋体" w:cs="Courier New"/>
          <w:szCs w:val="21"/>
        </w:rPr>
        <w:t xml:space="preserve"> O(log</w:t>
      </w:r>
      <w:r w:rsidRPr="008D41B1">
        <w:rPr>
          <w:rFonts w:ascii="宋体" w:eastAsia="宋体" w:hAnsi="宋体" w:cs="Courier New"/>
          <w:szCs w:val="21"/>
          <w:vertAlign w:val="subscript"/>
        </w:rPr>
        <w:t>2</w:t>
      </w:r>
      <w:r w:rsidRPr="008D41B1">
        <w:rPr>
          <w:rFonts w:ascii="宋体" w:eastAsia="宋体" w:hAnsi="宋体" w:cs="Courier New"/>
          <w:szCs w:val="21"/>
        </w:rPr>
        <w:t>n)</w:t>
      </w:r>
      <w:r w:rsidRPr="008D41B1">
        <w:rPr>
          <w:rFonts w:ascii="宋体" w:eastAsia="宋体" w:hAnsi="宋体" w:cs="Courier New"/>
          <w:szCs w:val="21"/>
        </w:rPr>
        <w:tab/>
      </w:r>
      <w:r w:rsidRPr="008D41B1">
        <w:rPr>
          <w:rFonts w:ascii="宋体" w:eastAsia="宋体" w:hAnsi="宋体" w:cs="Courier New" w:hint="eastAsia"/>
          <w:szCs w:val="21"/>
        </w:rPr>
        <w:t>(C)</w:t>
      </w:r>
      <w:r w:rsidRPr="008D41B1">
        <w:rPr>
          <w:rFonts w:ascii="宋体" w:eastAsia="宋体" w:hAnsi="宋体" w:cs="Courier New" w:hint="eastAsia"/>
          <w:szCs w:val="21"/>
        </w:rPr>
        <w:tab/>
        <w:t xml:space="preserve">(D) </w:t>
      </w:r>
      <w:r w:rsidRPr="008D41B1">
        <w:rPr>
          <w:rFonts w:ascii="宋体" w:eastAsia="宋体" w:hAnsi="宋体" w:cs="Courier New"/>
          <w:szCs w:val="21"/>
        </w:rPr>
        <w:t>O(n</w:t>
      </w:r>
      <w:r w:rsidRPr="008D41B1">
        <w:rPr>
          <w:rFonts w:ascii="宋体" w:eastAsia="宋体" w:hAnsi="宋体" w:cs="Courier New"/>
          <w:szCs w:val="21"/>
          <w:vertAlign w:val="superscript"/>
        </w:rPr>
        <w:t>2</w:t>
      </w:r>
      <w:r w:rsidRPr="008D41B1">
        <w:rPr>
          <w:rFonts w:ascii="宋体" w:eastAsia="宋体" w:hAnsi="宋体" w:cs="Courier New"/>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7．设无向图G中有</w:t>
      </w:r>
      <w:r w:rsidRPr="008D41B1">
        <w:rPr>
          <w:rFonts w:ascii="Times New Roman" w:eastAsia="宋体" w:hAnsi="Times New Roman" w:cs="Courier New"/>
          <w:szCs w:val="21"/>
        </w:rPr>
        <w:t>n</w:t>
      </w:r>
      <w:r w:rsidRPr="008D41B1">
        <w:rPr>
          <w:rFonts w:ascii="Times New Roman" w:eastAsia="宋体" w:hAnsi="Times New Roman" w:cs="Courier New" w:hint="eastAsia"/>
          <w:szCs w:val="21"/>
        </w:rPr>
        <w:t>个顶点</w:t>
      </w:r>
      <w:r w:rsidRPr="008D41B1">
        <w:rPr>
          <w:rFonts w:ascii="Times New Roman" w:eastAsia="宋体" w:hAnsi="Times New Roman" w:cs="Courier New"/>
          <w:szCs w:val="21"/>
        </w:rPr>
        <w:t>e</w:t>
      </w:r>
      <w:r w:rsidRPr="008D41B1">
        <w:rPr>
          <w:rFonts w:ascii="Times New Roman" w:eastAsia="宋体" w:hAnsi="Times New Roman" w:cs="Courier New" w:hint="eastAsia"/>
          <w:szCs w:val="21"/>
        </w:rPr>
        <w:t>条边</w:t>
      </w:r>
      <w:r w:rsidRPr="008D41B1">
        <w:rPr>
          <w:rFonts w:ascii="宋体" w:eastAsia="宋体" w:hAnsi="宋体" w:cs="Courier New" w:hint="eastAsia"/>
          <w:szCs w:val="21"/>
        </w:rPr>
        <w:t>，则其对应的邻接表中的表头结点和表结点的个数分别为（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 xml:space="preserve">A) </w:t>
      </w:r>
      <w:r w:rsidRPr="008D41B1">
        <w:rPr>
          <w:rFonts w:ascii="Times New Roman" w:eastAsia="宋体" w:hAnsi="Times New Roman" w:cs="Courier New"/>
          <w:szCs w:val="21"/>
        </w:rPr>
        <w:t>n</w:t>
      </w:r>
      <w:r w:rsidRPr="008D41B1">
        <w:rPr>
          <w:rFonts w:ascii="宋体" w:eastAsia="宋体" w:hAnsi="宋体" w:cs="Courier New" w:hint="eastAsia"/>
          <w:szCs w:val="21"/>
        </w:rPr>
        <w:t>，</w:t>
      </w:r>
      <w:r w:rsidRPr="008D41B1">
        <w:rPr>
          <w:rFonts w:ascii="宋体" w:eastAsia="宋体" w:hAnsi="宋体" w:cs="Courier New"/>
          <w:szCs w:val="21"/>
        </w:rPr>
        <w:t>e</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e</w:t>
      </w:r>
      <w:r w:rsidRPr="008D41B1">
        <w:rPr>
          <w:rFonts w:ascii="宋体" w:eastAsia="宋体" w:hAnsi="宋体" w:cs="Courier New" w:hint="eastAsia"/>
          <w:szCs w:val="21"/>
        </w:rPr>
        <w:t>，</w:t>
      </w:r>
      <w:r w:rsidRPr="008D41B1">
        <w:rPr>
          <w:rFonts w:ascii="Times New Roman" w:eastAsia="宋体" w:hAnsi="Times New Roman" w:cs="Courier New"/>
          <w:szCs w:val="21"/>
        </w:rPr>
        <w:t>n</w:t>
      </w:r>
      <w:r w:rsidRPr="008D41B1">
        <w:rPr>
          <w:rFonts w:ascii="宋体" w:eastAsia="宋体" w:hAnsi="宋体" w:cs="Courier New" w:hint="eastAsia"/>
          <w:szCs w:val="21"/>
        </w:rPr>
        <w:tab/>
        <w:t xml:space="preserve">(C) </w:t>
      </w:r>
      <w:r w:rsidRPr="008D41B1">
        <w:rPr>
          <w:rFonts w:ascii="宋体" w:eastAsia="宋体" w:hAnsi="宋体" w:cs="Courier New"/>
          <w:szCs w:val="21"/>
        </w:rPr>
        <w:t>2n</w:t>
      </w:r>
      <w:r w:rsidRPr="008D41B1">
        <w:rPr>
          <w:rFonts w:ascii="宋体" w:eastAsia="宋体" w:hAnsi="宋体" w:cs="Courier New" w:hint="eastAsia"/>
          <w:szCs w:val="21"/>
        </w:rPr>
        <w:t>，</w:t>
      </w:r>
      <w:r w:rsidRPr="008D41B1">
        <w:rPr>
          <w:rFonts w:ascii="Times New Roman" w:eastAsia="宋体" w:hAnsi="Times New Roman" w:cs="Courier New"/>
          <w:szCs w:val="21"/>
        </w:rPr>
        <w:t>e</w:t>
      </w:r>
      <w:r w:rsidRPr="008D41B1">
        <w:rPr>
          <w:rFonts w:ascii="宋体" w:eastAsia="宋体" w:hAnsi="宋体" w:cs="Courier New" w:hint="eastAsia"/>
          <w:szCs w:val="21"/>
        </w:rPr>
        <w:tab/>
        <w:t xml:space="preserve">(D) </w:t>
      </w:r>
      <w:r w:rsidRPr="008D41B1">
        <w:rPr>
          <w:rFonts w:ascii="宋体" w:eastAsia="宋体" w:hAnsi="宋体" w:cs="Courier New"/>
          <w:szCs w:val="21"/>
        </w:rPr>
        <w:t>n</w:t>
      </w:r>
      <w:r w:rsidRPr="008D41B1">
        <w:rPr>
          <w:rFonts w:ascii="宋体" w:eastAsia="宋体" w:hAnsi="宋体" w:cs="Courier New" w:hint="eastAsia"/>
          <w:szCs w:val="21"/>
        </w:rPr>
        <w:t>，</w:t>
      </w:r>
      <w:r w:rsidRPr="008D41B1">
        <w:rPr>
          <w:rFonts w:ascii="宋体" w:eastAsia="宋体" w:hAnsi="宋体" w:cs="Courier New"/>
          <w:szCs w:val="21"/>
        </w:rPr>
        <w:t>2e</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 xml:space="preserve">8. </w:t>
      </w:r>
      <w:r w:rsidRPr="008D41B1">
        <w:rPr>
          <w:rFonts w:ascii="宋体" w:eastAsia="宋体" w:hAnsi="宋体" w:cs="Courier New" w:hint="eastAsia"/>
          <w:szCs w:val="21"/>
        </w:rPr>
        <w:t>设某强连通图中有</w:t>
      </w:r>
      <w:r w:rsidRPr="008D41B1">
        <w:rPr>
          <w:rFonts w:ascii="Times New Roman" w:eastAsia="宋体" w:hAnsi="Times New Roman" w:cs="Courier New"/>
          <w:szCs w:val="21"/>
        </w:rPr>
        <w:t>n</w:t>
      </w:r>
      <w:r w:rsidRPr="008D41B1">
        <w:rPr>
          <w:rFonts w:ascii="Times New Roman" w:eastAsia="宋体" w:hAnsi="Times New Roman" w:cs="Courier New" w:hint="eastAsia"/>
          <w:szCs w:val="21"/>
        </w:rPr>
        <w:t>个顶点，则该强连通图中</w:t>
      </w:r>
      <w:r w:rsidRPr="008D41B1">
        <w:rPr>
          <w:rFonts w:ascii="宋体" w:eastAsia="宋体" w:hAnsi="宋体" w:cs="Courier New" w:hint="eastAsia"/>
          <w:szCs w:val="21"/>
        </w:rPr>
        <w:t>至少有（  ）条边。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A) n(n-1)</w:t>
      </w:r>
      <w:r w:rsidRPr="008D41B1">
        <w:rPr>
          <w:rFonts w:ascii="宋体" w:eastAsia="宋体" w:hAnsi="宋体" w:cs="Courier New"/>
          <w:szCs w:val="21"/>
        </w:rPr>
        <w:tab/>
      </w:r>
      <w:r w:rsidRPr="008D41B1">
        <w:rPr>
          <w:rFonts w:ascii="宋体" w:eastAsia="宋体" w:hAnsi="宋体" w:cs="Courier New" w:hint="eastAsia"/>
          <w:szCs w:val="21"/>
        </w:rPr>
        <w:t>(B) n+1</w:t>
      </w:r>
      <w:r w:rsidRPr="008D41B1">
        <w:rPr>
          <w:rFonts w:ascii="宋体" w:eastAsia="宋体" w:hAnsi="宋体" w:cs="Courier New"/>
          <w:szCs w:val="21"/>
        </w:rPr>
        <w:tab/>
      </w:r>
      <w:r w:rsidRPr="008D41B1">
        <w:rPr>
          <w:rFonts w:ascii="宋体" w:eastAsia="宋体" w:hAnsi="宋体" w:cs="Courier New" w:hint="eastAsia"/>
          <w:szCs w:val="21"/>
        </w:rPr>
        <w:t>(C) n</w:t>
      </w:r>
      <w:r w:rsidRPr="008D41B1">
        <w:rPr>
          <w:rFonts w:ascii="宋体" w:eastAsia="宋体" w:hAnsi="宋体" w:cs="Courier New"/>
          <w:szCs w:val="21"/>
        </w:rPr>
        <w:tab/>
      </w:r>
      <w:r w:rsidRPr="008D41B1">
        <w:rPr>
          <w:rFonts w:ascii="宋体" w:eastAsia="宋体" w:hAnsi="宋体" w:cs="Courier New" w:hint="eastAsia"/>
          <w:szCs w:val="21"/>
        </w:rPr>
        <w:t>(D) n(n</w:t>
      </w:r>
      <w:r w:rsidRPr="008D41B1">
        <w:rPr>
          <w:rFonts w:ascii="宋体" w:eastAsia="宋体" w:hAnsi="宋体" w:cs="Courier New"/>
          <w:szCs w:val="21"/>
        </w:rPr>
        <w:t>+1)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9</w:t>
      </w:r>
      <w:r w:rsidRPr="008D41B1">
        <w:rPr>
          <w:rFonts w:ascii="宋体" w:eastAsia="宋体" w:hAnsi="宋体" w:cs="Courier New" w:hint="eastAsia"/>
          <w:szCs w:val="21"/>
        </w:rPr>
        <w:t>．设有5000个待排序的记录关键字，如果需要用最快的方法选出其中最小的10个记录关键字，则用下列</w:t>
      </w:r>
      <w:r w:rsidRPr="008D41B1">
        <w:rPr>
          <w:rFonts w:ascii="宋体" w:eastAsia="宋体" w:hAnsi="宋体" w:cs="Courier New"/>
          <w:szCs w:val="21"/>
        </w:rPr>
        <w:t>（  ）</w:t>
      </w:r>
      <w:r w:rsidRPr="008D41B1">
        <w:rPr>
          <w:rFonts w:ascii="宋体" w:eastAsia="宋体" w:hAnsi="宋体" w:cs="Courier New" w:hint="eastAsia"/>
          <w:szCs w:val="21"/>
        </w:rPr>
        <w:t>方法可以达到此目的。</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 xml:space="preserve"> </w:t>
      </w:r>
      <w:r w:rsidRPr="008D41B1">
        <w:rPr>
          <w:rFonts w:ascii="宋体" w:eastAsia="宋体" w:hAnsi="宋体" w:cs="Courier New" w:hint="eastAsia"/>
          <w:szCs w:val="21"/>
        </w:rPr>
        <w:t>快速排序</w:t>
      </w:r>
      <w:r w:rsidRPr="008D41B1">
        <w:rPr>
          <w:rFonts w:ascii="宋体" w:eastAsia="宋体" w:hAnsi="宋体" w:cs="Courier New" w:hint="eastAsia"/>
          <w:szCs w:val="21"/>
        </w:rPr>
        <w:tab/>
        <w:t>(B)</w:t>
      </w:r>
      <w:r w:rsidRPr="008D41B1">
        <w:rPr>
          <w:rFonts w:ascii="宋体" w:eastAsia="宋体" w:hAnsi="宋体" w:cs="Courier New"/>
          <w:szCs w:val="21"/>
        </w:rPr>
        <w:t xml:space="preserve"> </w:t>
      </w:r>
      <w:r w:rsidRPr="008D41B1">
        <w:rPr>
          <w:rFonts w:ascii="宋体" w:eastAsia="宋体" w:hAnsi="宋体" w:cs="Courier New" w:hint="eastAsia"/>
          <w:szCs w:val="21"/>
        </w:rPr>
        <w:t>堆排序</w:t>
      </w:r>
      <w:r w:rsidRPr="008D41B1">
        <w:rPr>
          <w:rFonts w:ascii="宋体" w:eastAsia="宋体" w:hAnsi="宋体" w:cs="Courier New" w:hint="eastAsia"/>
          <w:szCs w:val="21"/>
        </w:rPr>
        <w:tab/>
        <w:t>(C)</w:t>
      </w:r>
      <w:r w:rsidRPr="008D41B1">
        <w:rPr>
          <w:rFonts w:ascii="宋体" w:eastAsia="宋体" w:hAnsi="宋体" w:cs="Courier New"/>
          <w:szCs w:val="21"/>
        </w:rPr>
        <w:t xml:space="preserve"> </w:t>
      </w:r>
      <w:r w:rsidRPr="008D41B1">
        <w:rPr>
          <w:rFonts w:ascii="宋体" w:eastAsia="宋体" w:hAnsi="宋体" w:cs="Courier New" w:hint="eastAsia"/>
          <w:szCs w:val="21"/>
        </w:rPr>
        <w:t>归并排序</w:t>
      </w:r>
      <w:r w:rsidRPr="008D41B1">
        <w:rPr>
          <w:rFonts w:ascii="宋体" w:eastAsia="宋体" w:hAnsi="宋体" w:cs="Courier New" w:hint="eastAsia"/>
          <w:szCs w:val="21"/>
        </w:rPr>
        <w:tab/>
        <w:t>(D)</w:t>
      </w:r>
      <w:r w:rsidRPr="008D41B1">
        <w:rPr>
          <w:rFonts w:ascii="宋体" w:eastAsia="宋体" w:hAnsi="宋体" w:cs="Courier New"/>
          <w:szCs w:val="21"/>
        </w:rPr>
        <w:t xml:space="preserve"> </w:t>
      </w:r>
      <w:r w:rsidRPr="008D41B1">
        <w:rPr>
          <w:rFonts w:ascii="宋体" w:eastAsia="宋体" w:hAnsi="宋体" w:cs="Courier New" w:hint="eastAsia"/>
          <w:szCs w:val="21"/>
        </w:rPr>
        <w:t>插入排序</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下列四种排序中（  ）的空间复杂度最大。</w:t>
      </w:r>
    </w:p>
    <w:p w:rsidR="008D41B1" w:rsidRPr="008D41B1" w:rsidRDefault="008D41B1" w:rsidP="008D41B1">
      <w:pPr>
        <w:widowControl/>
        <w:tabs>
          <w:tab w:val="left" w:pos="294"/>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 xml:space="preserve"> </w:t>
      </w:r>
      <w:r w:rsidRPr="008D41B1">
        <w:rPr>
          <w:rFonts w:ascii="宋体" w:eastAsia="宋体" w:hAnsi="宋体" w:cs="Courier New" w:hint="eastAsia"/>
          <w:szCs w:val="21"/>
        </w:rPr>
        <w:t>插入排序</w:t>
      </w:r>
      <w:r w:rsidRPr="008D41B1">
        <w:rPr>
          <w:rFonts w:ascii="宋体" w:eastAsia="宋体" w:hAnsi="宋体" w:cs="Courier New" w:hint="eastAsia"/>
          <w:szCs w:val="21"/>
        </w:rPr>
        <w:tab/>
        <w:t>(B)</w:t>
      </w:r>
      <w:r w:rsidRPr="008D41B1">
        <w:rPr>
          <w:rFonts w:ascii="宋体" w:eastAsia="宋体" w:hAnsi="宋体" w:cs="Courier New"/>
          <w:szCs w:val="21"/>
        </w:rPr>
        <w:t xml:space="preserve"> </w:t>
      </w:r>
      <w:r w:rsidRPr="008D41B1">
        <w:rPr>
          <w:rFonts w:ascii="宋体" w:eastAsia="宋体" w:hAnsi="宋体" w:cs="Courier New" w:hint="eastAsia"/>
          <w:szCs w:val="21"/>
        </w:rPr>
        <w:t>冒泡排序</w:t>
      </w:r>
      <w:r w:rsidRPr="008D41B1">
        <w:rPr>
          <w:rFonts w:ascii="宋体" w:eastAsia="宋体" w:hAnsi="宋体" w:cs="Courier New" w:hint="eastAsia"/>
          <w:szCs w:val="21"/>
        </w:rPr>
        <w:tab/>
        <w:t>(C)</w:t>
      </w:r>
      <w:r w:rsidRPr="008D41B1">
        <w:rPr>
          <w:rFonts w:ascii="宋体" w:eastAsia="宋体" w:hAnsi="宋体" w:cs="Courier New"/>
          <w:szCs w:val="21"/>
        </w:rPr>
        <w:t xml:space="preserve"> </w:t>
      </w:r>
      <w:r w:rsidRPr="008D41B1">
        <w:rPr>
          <w:rFonts w:ascii="宋体" w:eastAsia="宋体" w:hAnsi="宋体" w:cs="Courier New" w:hint="eastAsia"/>
          <w:szCs w:val="21"/>
        </w:rPr>
        <w:t>堆排序</w:t>
      </w:r>
      <w:r w:rsidRPr="008D41B1">
        <w:rPr>
          <w:rFonts w:ascii="宋体" w:eastAsia="宋体" w:hAnsi="宋体" w:cs="Courier New" w:hint="eastAsia"/>
          <w:szCs w:val="21"/>
        </w:rPr>
        <w:tab/>
        <w:t>(D)</w:t>
      </w:r>
      <w:r w:rsidRPr="008D41B1">
        <w:rPr>
          <w:rFonts w:ascii="宋体" w:eastAsia="宋体" w:hAnsi="宋体" w:cs="Courier New"/>
          <w:szCs w:val="21"/>
        </w:rPr>
        <w:t xml:space="preserve"> </w:t>
      </w:r>
      <w:r w:rsidRPr="008D41B1">
        <w:rPr>
          <w:rFonts w:ascii="宋体" w:eastAsia="宋体" w:hAnsi="宋体" w:cs="Courier New" w:hint="eastAsia"/>
          <w:szCs w:val="21"/>
        </w:rPr>
        <w:t>归并排序</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二、填空殖(每空1分 共20分)</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数据的物理结构主要包括</w:t>
      </w:r>
      <w:r w:rsidRPr="008D41B1">
        <w:rPr>
          <w:rFonts w:ascii="宋体" w:eastAsia="宋体" w:hAnsi="宋体" w:cs="Courier New"/>
          <w:szCs w:val="21"/>
        </w:rPr>
        <w:t>_____________</w:t>
      </w:r>
      <w:r w:rsidRPr="008D41B1">
        <w:rPr>
          <w:rFonts w:ascii="宋体" w:eastAsia="宋体" w:hAnsi="宋体" w:cs="Courier New" w:hint="eastAsia"/>
          <w:szCs w:val="21"/>
        </w:rPr>
        <w:t>和</w:t>
      </w:r>
      <w:r w:rsidRPr="008D41B1">
        <w:rPr>
          <w:rFonts w:ascii="宋体" w:eastAsia="宋体" w:hAnsi="宋体" w:cs="Courier New"/>
          <w:szCs w:val="21"/>
        </w:rPr>
        <w:t>______________</w:t>
      </w:r>
      <w:r w:rsidRPr="008D41B1">
        <w:rPr>
          <w:rFonts w:ascii="宋体" w:eastAsia="宋体" w:hAnsi="宋体" w:cs="Courier New" w:hint="eastAsia"/>
          <w:szCs w:val="21"/>
        </w:rPr>
        <w:t>两种情况。</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设一棵完全二叉树中有</w:t>
      </w:r>
      <w:r w:rsidRPr="008D41B1">
        <w:rPr>
          <w:rFonts w:ascii="Times New Roman" w:eastAsia="宋体" w:hAnsi="Times New Roman" w:cs="Courier New"/>
          <w:szCs w:val="21"/>
        </w:rPr>
        <w:t>500</w:t>
      </w:r>
      <w:r w:rsidRPr="008D41B1">
        <w:rPr>
          <w:rFonts w:ascii="Times New Roman" w:eastAsia="宋体" w:hAnsi="Times New Roman" w:cs="Courier New" w:hint="eastAsia"/>
          <w:szCs w:val="21"/>
        </w:rPr>
        <w:t>个结点，则该二叉树</w:t>
      </w:r>
      <w:r w:rsidRPr="008D41B1">
        <w:rPr>
          <w:rFonts w:ascii="宋体" w:eastAsia="宋体" w:hAnsi="宋体" w:cs="Courier New" w:hint="eastAsia"/>
          <w:szCs w:val="21"/>
        </w:rPr>
        <w:t>的深度为</w:t>
      </w:r>
      <w:r w:rsidRPr="008D41B1">
        <w:rPr>
          <w:rFonts w:ascii="宋体" w:eastAsia="宋体" w:hAnsi="宋体" w:cs="Courier New"/>
          <w:szCs w:val="21"/>
        </w:rPr>
        <w:t>__________</w:t>
      </w:r>
      <w:r w:rsidRPr="008D41B1">
        <w:rPr>
          <w:rFonts w:ascii="宋体" w:eastAsia="宋体" w:hAnsi="宋体" w:cs="Courier New" w:hint="eastAsia"/>
          <w:szCs w:val="21"/>
        </w:rPr>
        <w:t>；若用二叉链表作为该完全二叉树的存储结构，则共有</w:t>
      </w:r>
      <w:r w:rsidRPr="008D41B1">
        <w:rPr>
          <w:rFonts w:ascii="宋体" w:eastAsia="宋体" w:hAnsi="宋体" w:cs="Courier New"/>
          <w:szCs w:val="21"/>
        </w:rPr>
        <w:t>___________</w:t>
      </w:r>
      <w:r w:rsidRPr="008D41B1">
        <w:rPr>
          <w:rFonts w:ascii="宋体" w:eastAsia="宋体" w:hAnsi="宋体" w:cs="Courier New" w:hint="eastAsia"/>
          <w:szCs w:val="21"/>
        </w:rPr>
        <w:t>个空指针域。</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设输入序列为1、2、3，则经过栈的作用后可以得到</w:t>
      </w:r>
      <w:r w:rsidRPr="008D41B1">
        <w:rPr>
          <w:rFonts w:ascii="宋体" w:eastAsia="宋体" w:hAnsi="宋体" w:cs="Courier New"/>
          <w:szCs w:val="21"/>
        </w:rPr>
        <w:t>___________</w:t>
      </w:r>
      <w:r w:rsidRPr="008D41B1">
        <w:rPr>
          <w:rFonts w:ascii="宋体" w:eastAsia="宋体" w:hAnsi="宋体" w:cs="Courier New" w:hint="eastAsia"/>
          <w:szCs w:val="21"/>
        </w:rPr>
        <w:t>种不同的输出序列。</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lastRenderedPageBreak/>
        <w:t>设有向图G用邻接矩阵A[n][n]作为存储结构，则该邻接矩阵中第i行上所有元素之和等于顶点i的</w:t>
      </w:r>
      <w:r w:rsidRPr="008D41B1">
        <w:rPr>
          <w:rFonts w:ascii="宋体" w:eastAsia="宋体" w:hAnsi="宋体" w:cs="Courier New"/>
          <w:szCs w:val="21"/>
        </w:rPr>
        <w:t>________</w:t>
      </w:r>
      <w:r w:rsidRPr="008D41B1">
        <w:rPr>
          <w:rFonts w:ascii="宋体" w:eastAsia="宋体" w:hAnsi="宋体" w:cs="Courier New" w:hint="eastAsia"/>
          <w:szCs w:val="21"/>
        </w:rPr>
        <w:t>，第i列上所有元素之和等于顶点i的</w:t>
      </w:r>
      <w:r w:rsidRPr="008D41B1">
        <w:rPr>
          <w:rFonts w:ascii="宋体" w:eastAsia="宋体" w:hAnsi="宋体" w:cs="Courier New"/>
          <w:szCs w:val="21"/>
        </w:rPr>
        <w:t>________</w:t>
      </w:r>
      <w:r w:rsidRPr="008D41B1">
        <w:rPr>
          <w:rFonts w:ascii="宋体" w:eastAsia="宋体" w:hAnsi="宋体"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设哈夫曼树中共有</w:t>
      </w:r>
      <w:r w:rsidRPr="008D41B1">
        <w:rPr>
          <w:rFonts w:ascii="宋体" w:eastAsia="宋体" w:hAnsi="宋体" w:cs="Courier New"/>
          <w:szCs w:val="21"/>
        </w:rPr>
        <w:t>n</w:t>
      </w:r>
      <w:r w:rsidRPr="008D41B1">
        <w:rPr>
          <w:rFonts w:ascii="宋体" w:eastAsia="宋体" w:hAnsi="宋体" w:cs="Courier New" w:hint="eastAsia"/>
          <w:szCs w:val="21"/>
        </w:rPr>
        <w:t>个结点，则该哈夫曼树中有</w:t>
      </w:r>
      <w:r w:rsidRPr="008D41B1">
        <w:rPr>
          <w:rFonts w:ascii="宋体" w:eastAsia="宋体" w:hAnsi="宋体" w:cs="Courier New"/>
          <w:szCs w:val="21"/>
        </w:rPr>
        <w:t>________</w:t>
      </w:r>
      <w:r w:rsidRPr="008D41B1">
        <w:rPr>
          <w:rFonts w:ascii="宋体" w:eastAsia="宋体" w:hAnsi="宋体" w:cs="Courier New" w:hint="eastAsia"/>
          <w:szCs w:val="21"/>
        </w:rPr>
        <w:t>个度数为1的结点。</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设有向图G中有</w:t>
      </w:r>
      <w:r w:rsidRPr="008D41B1">
        <w:rPr>
          <w:rFonts w:ascii="宋体" w:eastAsia="宋体" w:hAnsi="宋体" w:cs="Courier New"/>
          <w:szCs w:val="21"/>
        </w:rPr>
        <w:t>n</w:t>
      </w:r>
      <w:r w:rsidRPr="008D41B1">
        <w:rPr>
          <w:rFonts w:ascii="宋体" w:eastAsia="宋体" w:hAnsi="宋体" w:cs="Courier New" w:hint="eastAsia"/>
          <w:szCs w:val="21"/>
        </w:rPr>
        <w:t>个顶点e条有向边，所有的顶点入度数之和为</w:t>
      </w:r>
      <w:r w:rsidRPr="008D41B1">
        <w:rPr>
          <w:rFonts w:ascii="Times New Roman" w:eastAsia="宋体" w:hAnsi="Times New Roman" w:cs="Courier New"/>
          <w:szCs w:val="21"/>
        </w:rPr>
        <w:t>d</w:t>
      </w:r>
      <w:r w:rsidRPr="008D41B1">
        <w:rPr>
          <w:rFonts w:ascii="宋体" w:eastAsia="宋体" w:hAnsi="宋体" w:cs="Courier New" w:hint="eastAsia"/>
          <w:szCs w:val="21"/>
        </w:rPr>
        <w:t>，则e和</w:t>
      </w:r>
      <w:r w:rsidRPr="008D41B1">
        <w:rPr>
          <w:rFonts w:ascii="Times New Roman" w:eastAsia="宋体" w:hAnsi="Times New Roman" w:cs="Courier New"/>
          <w:szCs w:val="21"/>
        </w:rPr>
        <w:t>d</w:t>
      </w:r>
      <w:r w:rsidRPr="008D41B1">
        <w:rPr>
          <w:rFonts w:ascii="Times New Roman" w:eastAsia="宋体" w:hAnsi="Times New Roman" w:cs="Courier New" w:hint="eastAsia"/>
          <w:szCs w:val="21"/>
        </w:rPr>
        <w:t>的关系为</w:t>
      </w:r>
      <w:r w:rsidRPr="008D41B1">
        <w:rPr>
          <w:rFonts w:ascii="Times New Roman" w:eastAsia="宋体" w:hAnsi="Times New Roman" w:cs="Courier New"/>
          <w:szCs w:val="21"/>
        </w:rPr>
        <w:t>_________</w:t>
      </w:r>
      <w:r w:rsidRPr="008D41B1">
        <w:rPr>
          <w:rFonts w:ascii="宋体" w:eastAsia="宋体" w:hAnsi="宋体"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szCs w:val="21"/>
        </w:rPr>
        <w:t>__________</w:t>
      </w:r>
      <w:r w:rsidRPr="008D41B1">
        <w:rPr>
          <w:rFonts w:ascii="宋体" w:eastAsia="宋体" w:hAnsi="宋体" w:cs="Courier New" w:hint="eastAsia"/>
          <w:szCs w:val="21"/>
        </w:rPr>
        <w:t>遍历二叉排序树中的结点可以得到一个递增的关键字序列（</w:t>
      </w:r>
      <w:r w:rsidRPr="008D41B1">
        <w:rPr>
          <w:rFonts w:ascii="宋体" w:eastAsia="宋体" w:hAnsi="Courier New" w:cs="Courier New" w:hint="eastAsia"/>
          <w:szCs w:val="21"/>
        </w:rPr>
        <w:t>填先序、中序或后序）</w:t>
      </w:r>
      <w:r w:rsidRPr="008D41B1">
        <w:rPr>
          <w:rFonts w:ascii="宋体" w:eastAsia="宋体" w:hAnsi="宋体"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设查找表中有100个元素，如果用二分法查找方法查找数据元素X，则最多需要比较</w:t>
      </w:r>
      <w:r w:rsidRPr="008D41B1">
        <w:rPr>
          <w:rFonts w:ascii="宋体" w:eastAsia="宋体" w:hAnsi="宋体" w:cs="Courier New"/>
          <w:szCs w:val="21"/>
        </w:rPr>
        <w:t>________</w:t>
      </w:r>
      <w:r w:rsidRPr="008D41B1">
        <w:rPr>
          <w:rFonts w:ascii="宋体" w:eastAsia="宋体" w:hAnsi="宋体" w:cs="Courier New" w:hint="eastAsia"/>
          <w:szCs w:val="21"/>
        </w:rPr>
        <w:t>次就可以断定数据元素X是否在查找表中</w:t>
      </w:r>
      <w:r w:rsidRPr="008D41B1">
        <w:rPr>
          <w:rFonts w:ascii="宋体" w:eastAsia="宋体" w:hAnsi="宋体" w:cs="Courier New"/>
          <w:szCs w:val="21"/>
        </w:rPr>
        <w:t>。</w:t>
      </w:r>
    </w:p>
    <w:p w:rsidR="008D41B1" w:rsidRPr="008D41B1" w:rsidRDefault="008D41B1" w:rsidP="008D41B1">
      <w:pPr>
        <w:widowControl/>
        <w:numPr>
          <w:ilvl w:val="0"/>
          <w:numId w:val="15"/>
        </w:numPr>
        <w:rPr>
          <w:rFonts w:ascii="宋体" w:eastAsia="宋体" w:hAnsi="Courier New" w:cs="Courier New"/>
          <w:szCs w:val="21"/>
        </w:rPr>
      </w:pPr>
      <w:r w:rsidRPr="008D41B1">
        <w:rPr>
          <w:rFonts w:ascii="宋体" w:eastAsia="宋体" w:hAnsi="Courier New" w:cs="Courier New" w:hint="eastAsia"/>
          <w:szCs w:val="21"/>
        </w:rPr>
        <w:t>不论是顺序存储结构的栈还是链式存储结构的栈，其入栈和出栈操作的时间复杂度均为</w:t>
      </w:r>
      <w:r w:rsidRPr="008D41B1">
        <w:rPr>
          <w:rFonts w:ascii="宋体" w:eastAsia="宋体" w:hAnsi="Courier New" w:cs="Courier New"/>
          <w:szCs w:val="21"/>
        </w:rPr>
        <w:t>____________</w:t>
      </w:r>
      <w:r w:rsidRPr="008D41B1">
        <w:rPr>
          <w:rFonts w:ascii="宋体" w:eastAsia="宋体" w:hAnsi="Courier New"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Courier New" w:cs="Courier New" w:hint="eastAsia"/>
          <w:szCs w:val="21"/>
        </w:rPr>
        <w:t>设有</w:t>
      </w:r>
      <w:r w:rsidRPr="008D41B1">
        <w:rPr>
          <w:rFonts w:ascii="Times New Roman" w:eastAsia="宋体" w:hAnsi="Times New Roman" w:cs="Courier New"/>
          <w:szCs w:val="21"/>
        </w:rPr>
        <w:t>n</w:t>
      </w:r>
      <w:r w:rsidRPr="008D41B1">
        <w:rPr>
          <w:rFonts w:ascii="Times New Roman" w:eastAsia="宋体" w:hAnsi="Times New Roman" w:cs="Courier New" w:hint="eastAsia"/>
          <w:szCs w:val="21"/>
        </w:rPr>
        <w:t>个结点的</w:t>
      </w:r>
      <w:r w:rsidRPr="008D41B1">
        <w:rPr>
          <w:rFonts w:ascii="宋体" w:eastAsia="宋体" w:hAnsi="Courier New" w:cs="Courier New" w:hint="eastAsia"/>
          <w:szCs w:val="21"/>
        </w:rPr>
        <w:t>完全二叉树</w:t>
      </w:r>
      <w:r w:rsidRPr="008D41B1">
        <w:rPr>
          <w:rFonts w:ascii="Times New Roman" w:eastAsia="宋体" w:hAnsi="Times New Roman" w:cs="Courier New" w:hint="eastAsia"/>
          <w:szCs w:val="21"/>
        </w:rPr>
        <w:t>，如果按照从</w:t>
      </w:r>
      <w:r w:rsidRPr="008D41B1">
        <w:rPr>
          <w:rFonts w:ascii="宋体" w:eastAsia="宋体" w:hAnsi="Courier New" w:cs="Courier New" w:hint="eastAsia"/>
          <w:szCs w:val="21"/>
        </w:rPr>
        <w:t>自上到下、从左到右从1开始顺序编号，则第</w:t>
      </w:r>
      <w:r w:rsidRPr="008D41B1">
        <w:rPr>
          <w:rFonts w:ascii="宋体" w:eastAsia="宋体" w:hAnsi="Courier New" w:cs="Courier New"/>
          <w:szCs w:val="21"/>
        </w:rPr>
        <w:t>i</w:t>
      </w:r>
      <w:r w:rsidRPr="008D41B1">
        <w:rPr>
          <w:rFonts w:ascii="宋体" w:eastAsia="宋体" w:hAnsi="Courier New" w:cs="Courier New" w:hint="eastAsia"/>
          <w:szCs w:val="21"/>
        </w:rPr>
        <w:t>个结点的双亲结点编号为</w:t>
      </w:r>
      <w:r w:rsidRPr="008D41B1">
        <w:rPr>
          <w:rFonts w:ascii="宋体" w:eastAsia="宋体" w:hAnsi="Courier New" w:cs="Courier New"/>
          <w:szCs w:val="21"/>
        </w:rPr>
        <w:t>____________</w:t>
      </w:r>
      <w:r w:rsidRPr="008D41B1">
        <w:rPr>
          <w:rFonts w:ascii="宋体" w:eastAsia="宋体" w:hAnsi="Courier New" w:cs="Courier New" w:hint="eastAsia"/>
          <w:szCs w:val="21"/>
        </w:rPr>
        <w:t>，右孩子结点的编号为</w:t>
      </w:r>
      <w:r w:rsidRPr="008D41B1">
        <w:rPr>
          <w:rFonts w:ascii="宋体" w:eastAsia="宋体" w:hAnsi="Courier New" w:cs="Courier New"/>
          <w:szCs w:val="21"/>
        </w:rPr>
        <w:t>___________</w:t>
      </w:r>
      <w:r w:rsidRPr="008D41B1">
        <w:rPr>
          <w:rFonts w:ascii="宋体" w:eastAsia="宋体" w:hAnsi="Courier New" w:cs="Courier New" w:hint="eastAsia"/>
          <w:szCs w:val="21"/>
        </w:rPr>
        <w:t>。</w:t>
      </w:r>
    </w:p>
    <w:p w:rsidR="008D41B1" w:rsidRPr="008D41B1" w:rsidRDefault="008D41B1" w:rsidP="008D41B1">
      <w:pPr>
        <w:widowControl/>
        <w:numPr>
          <w:ilvl w:val="0"/>
          <w:numId w:val="15"/>
        </w:numPr>
        <w:rPr>
          <w:rFonts w:ascii="Times New Roman" w:eastAsia="宋体" w:hAnsi="Times New Roman" w:cs="Times New Roman"/>
          <w:szCs w:val="21"/>
        </w:rPr>
      </w:pPr>
      <w:r w:rsidRPr="008D41B1">
        <w:rPr>
          <w:rFonts w:ascii="宋体" w:eastAsia="宋体" w:hAnsi="宋体" w:cs="Courier New" w:hint="eastAsia"/>
          <w:szCs w:val="21"/>
        </w:rPr>
        <w:t>设一组初始记录关键字为</w:t>
      </w:r>
      <w:r w:rsidRPr="008D41B1">
        <w:rPr>
          <w:rFonts w:ascii="宋体" w:eastAsia="宋体" w:hAnsi="宋体" w:cs="Courier New"/>
          <w:szCs w:val="21"/>
        </w:rPr>
        <w:t>(</w:t>
      </w:r>
      <w:r w:rsidRPr="008D41B1">
        <w:rPr>
          <w:rFonts w:ascii="宋体" w:eastAsia="宋体" w:hAnsi="宋体" w:cs="Courier New" w:hint="eastAsia"/>
          <w:szCs w:val="21"/>
        </w:rPr>
        <w:t>72，73，71，23，94，16，5</w:t>
      </w:r>
      <w:r w:rsidRPr="008D41B1">
        <w:rPr>
          <w:rFonts w:ascii="宋体" w:eastAsia="宋体" w:hAnsi="宋体" w:cs="Courier New"/>
          <w:szCs w:val="21"/>
        </w:rPr>
        <w:t>)</w:t>
      </w:r>
      <w:r w:rsidRPr="008D41B1">
        <w:rPr>
          <w:rFonts w:ascii="宋体" w:eastAsia="宋体" w:hAnsi="宋体" w:cs="Courier New" w:hint="eastAsia"/>
          <w:szCs w:val="21"/>
        </w:rPr>
        <w:t>，则以记录关键字72为基准的一趟快速排序结果为</w:t>
      </w:r>
      <w:r w:rsidRPr="008D41B1">
        <w:rPr>
          <w:rFonts w:ascii="Times New Roman" w:eastAsia="宋体" w:hAnsi="Times New Roman" w:cs="Courier New"/>
          <w:szCs w:val="21"/>
        </w:rPr>
        <w:t>___________________________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设有向图G中有向边的集合E</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w:t>
      </w:r>
      <w:r w:rsidRPr="008D41B1">
        <w:rPr>
          <w:rFonts w:ascii="Times New Roman" w:eastAsia="宋体" w:hAnsi="Times New Roman" w:cs="Times New Roman" w:hint="eastAsia"/>
          <w:szCs w:val="21"/>
        </w:rPr>
        <w:t>1</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2</w:t>
      </w:r>
      <w:r w:rsidRPr="008D41B1">
        <w:rPr>
          <w:rFonts w:ascii="Times New Roman" w:eastAsia="宋体" w:hAnsi="Times New Roman" w:cs="Times New Roman"/>
          <w:szCs w:val="21"/>
        </w:rPr>
        <w:t>&gt;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w:t>
      </w:r>
      <w:r w:rsidRPr="008D41B1">
        <w:rPr>
          <w:rFonts w:ascii="Times New Roman" w:eastAsia="宋体" w:hAnsi="Times New Roman" w:cs="Times New Roman" w:hint="eastAsia"/>
          <w:szCs w:val="21"/>
        </w:rPr>
        <w:t>2</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3</w:t>
      </w:r>
      <w:r w:rsidRPr="008D41B1">
        <w:rPr>
          <w:rFonts w:ascii="Times New Roman" w:eastAsia="宋体" w:hAnsi="Times New Roman" w:cs="Times New Roman"/>
          <w:szCs w:val="21"/>
        </w:rPr>
        <w:t>&gt;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w:t>
      </w:r>
      <w:r w:rsidRPr="008D41B1">
        <w:rPr>
          <w:rFonts w:ascii="Times New Roman" w:eastAsia="宋体" w:hAnsi="Times New Roman" w:cs="Times New Roman" w:hint="eastAsia"/>
          <w:szCs w:val="21"/>
        </w:rPr>
        <w:t>1</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4</w:t>
      </w:r>
      <w:r w:rsidRPr="008D41B1">
        <w:rPr>
          <w:rFonts w:ascii="Times New Roman" w:eastAsia="宋体" w:hAnsi="Times New Roman" w:cs="Times New Roman"/>
          <w:szCs w:val="21"/>
        </w:rPr>
        <w:t>&gt;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w:t>
      </w:r>
      <w:r w:rsidRPr="008D41B1">
        <w:rPr>
          <w:rFonts w:ascii="Times New Roman" w:eastAsia="宋体" w:hAnsi="Times New Roman" w:cs="Times New Roman" w:hint="eastAsia"/>
          <w:szCs w:val="21"/>
        </w:rPr>
        <w:t>4</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2</w:t>
      </w:r>
      <w:r w:rsidRPr="008D41B1">
        <w:rPr>
          <w:rFonts w:ascii="Times New Roman" w:eastAsia="宋体" w:hAnsi="Times New Roman" w:cs="Times New Roman"/>
          <w:szCs w:val="21"/>
        </w:rPr>
        <w:t>&gt;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w:t>
      </w:r>
      <w:r w:rsidRPr="008D41B1">
        <w:rPr>
          <w:rFonts w:ascii="Times New Roman" w:eastAsia="宋体" w:hAnsi="Times New Roman" w:cs="Times New Roman" w:hint="eastAsia"/>
          <w:szCs w:val="21"/>
        </w:rPr>
        <w:t>4</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3</w:t>
      </w:r>
      <w:r w:rsidRPr="008D41B1">
        <w:rPr>
          <w:rFonts w:ascii="Times New Roman" w:eastAsia="宋体" w:hAnsi="Times New Roman" w:cs="Times New Roman"/>
          <w:szCs w:val="21"/>
        </w:rPr>
        <w:t>&gt;}</w:t>
      </w:r>
      <w:r w:rsidRPr="008D41B1">
        <w:rPr>
          <w:rFonts w:ascii="宋体" w:eastAsia="宋体" w:hAnsi="宋体" w:cs="Courier New" w:hint="eastAsia"/>
          <w:szCs w:val="21"/>
        </w:rPr>
        <w:t>，则该图的一种拓扑序列为</w:t>
      </w:r>
      <w:r w:rsidRPr="008D41B1">
        <w:rPr>
          <w:rFonts w:ascii="Times New Roman" w:eastAsia="宋体" w:hAnsi="Times New Roman" w:cs="Courier New"/>
          <w:szCs w:val="21"/>
        </w:rPr>
        <w:t>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下列算法实现在顺序散列表中查找值为</w:t>
      </w:r>
      <w:r w:rsidRPr="008D41B1">
        <w:rPr>
          <w:rFonts w:ascii="宋体" w:eastAsia="宋体" w:hAnsi="宋体" w:cs="Courier New"/>
          <w:szCs w:val="21"/>
        </w:rPr>
        <w:t>x</w:t>
      </w:r>
      <w:r w:rsidRPr="008D41B1">
        <w:rPr>
          <w:rFonts w:ascii="宋体" w:eastAsia="宋体" w:hAnsi="宋体" w:cs="Courier New" w:hint="eastAsia"/>
          <w:szCs w:val="21"/>
        </w:rPr>
        <w:t>的关键字，请在下划线处填上正确的语句。</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struct record</w:t>
      </w:r>
      <w:r w:rsidRPr="008D41B1">
        <w:rPr>
          <w:rFonts w:ascii="Times New Roman" w:eastAsia="宋体" w:hAnsi="Times New Roman" w:cs="Times New Roman"/>
          <w:szCs w:val="21"/>
        </w:rPr>
        <w:t>{int key; int others;};</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int hashsqsearch(struct record hashtable[ ],int k)</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firstLineChars="291" w:firstLine="611"/>
        <w:rPr>
          <w:rFonts w:ascii="Times New Roman" w:eastAsia="宋体" w:hAnsi="Times New Roman" w:cs="Times New Roman"/>
          <w:szCs w:val="21"/>
        </w:rPr>
      </w:pPr>
      <w:r w:rsidRPr="008D41B1">
        <w:rPr>
          <w:rFonts w:ascii="Times New Roman" w:eastAsia="宋体" w:hAnsi="Times New Roman" w:cs="Times New Roman" w:hint="eastAsia"/>
          <w:szCs w:val="21"/>
        </w:rPr>
        <w:t>int i,j;  j=i=k % p;</w:t>
      </w:r>
    </w:p>
    <w:p w:rsidR="008D41B1" w:rsidRPr="008D41B1" w:rsidRDefault="008D41B1" w:rsidP="008D41B1">
      <w:pPr>
        <w:widowControl/>
        <w:ind w:firstLineChars="291" w:firstLine="611"/>
        <w:rPr>
          <w:rFonts w:ascii="Times New Roman" w:eastAsia="宋体" w:hAnsi="Times New Roman" w:cs="Times New Roman"/>
          <w:szCs w:val="21"/>
        </w:rPr>
      </w:pPr>
      <w:r w:rsidRPr="008D41B1">
        <w:rPr>
          <w:rFonts w:ascii="Times New Roman" w:eastAsia="宋体" w:hAnsi="Times New Roman" w:cs="Times New Roman" w:hint="eastAsia"/>
          <w:szCs w:val="21"/>
        </w:rPr>
        <w:t>while (hashtable[j].key!=k&amp;&amp;hashtable[j].flag!=0){</w:t>
      </w:r>
      <w:r w:rsidRPr="008D41B1">
        <w:rPr>
          <w:rFonts w:ascii="Times New Roman" w:eastAsia="宋体" w:hAnsi="Times New Roman" w:cs="Times New Roman"/>
          <w:szCs w:val="21"/>
        </w:rPr>
        <w:t>j=(____) %m</w:t>
      </w:r>
      <w:r w:rsidRPr="008D41B1">
        <w:rPr>
          <w:rFonts w:ascii="Times New Roman" w:eastAsia="宋体" w:hAnsi="Times New Roman" w:cs="Times New Roman" w:hint="eastAsia"/>
          <w:szCs w:val="21"/>
        </w:rPr>
        <w:t>; if (i==j) return(-1);}</w:t>
      </w:r>
    </w:p>
    <w:p w:rsidR="008D41B1" w:rsidRPr="008D41B1" w:rsidRDefault="008D41B1" w:rsidP="008D41B1">
      <w:pPr>
        <w:widowControl/>
        <w:ind w:firstLineChars="291" w:firstLine="611"/>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if (</w:t>
      </w:r>
      <w:r w:rsidRPr="008D41B1">
        <w:rPr>
          <w:rFonts w:ascii="Times New Roman" w:eastAsia="宋体" w:hAnsi="Times New Roman" w:cs="Times New Roman"/>
          <w:szCs w:val="21"/>
        </w:rPr>
        <w:t xml:space="preserve">_______________________ </w:t>
      </w:r>
      <w:r w:rsidRPr="008D41B1">
        <w:rPr>
          <w:rFonts w:ascii="Times New Roman" w:eastAsia="宋体" w:hAnsi="Times New Roman" w:cs="Times New Roman" w:hint="eastAsia"/>
          <w:szCs w:val="21"/>
        </w:rPr>
        <w:t>) return(j); else return(-1);</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numPr>
          <w:ilvl w:val="0"/>
          <w:numId w:val="15"/>
        </w:numPr>
        <w:rPr>
          <w:rFonts w:ascii="宋体" w:eastAsia="宋体" w:hAnsi="宋体" w:cs="Courier New"/>
          <w:szCs w:val="21"/>
        </w:rPr>
      </w:pPr>
      <w:r w:rsidRPr="008D41B1">
        <w:rPr>
          <w:rFonts w:ascii="宋体" w:eastAsia="宋体" w:hAnsi="宋体" w:cs="Courier New" w:hint="eastAsia"/>
          <w:szCs w:val="21"/>
        </w:rPr>
        <w:t>下列算法实现在二叉排序树上查找关键值</w:t>
      </w:r>
      <w:r w:rsidRPr="008D41B1">
        <w:rPr>
          <w:rFonts w:ascii="宋体" w:eastAsia="宋体" w:hAnsi="宋体" w:cs="Courier New"/>
          <w:szCs w:val="21"/>
        </w:rPr>
        <w:t>k</w:t>
      </w:r>
      <w:r w:rsidRPr="008D41B1">
        <w:rPr>
          <w:rFonts w:ascii="宋体" w:eastAsia="宋体" w:hAnsi="宋体" w:cs="Courier New" w:hint="eastAsia"/>
          <w:szCs w:val="21"/>
        </w:rPr>
        <w:t>，请在下划线处填上正确的语句。</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typedef struct node{int key; struct node *lchild; struct node *rchild;}bitree;</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bitre</w:t>
      </w:r>
      <w:r w:rsidRPr="008D41B1">
        <w:rPr>
          <w:rFonts w:ascii="Times New Roman" w:eastAsia="宋体" w:hAnsi="Times New Roman" w:cs="Times New Roman"/>
          <w:szCs w:val="21"/>
        </w:rPr>
        <w:t>e</w:t>
      </w:r>
      <w:r w:rsidRPr="008D41B1">
        <w:rPr>
          <w:rFonts w:ascii="Times New Roman" w:eastAsia="宋体" w:hAnsi="Times New Roman" w:cs="Times New Roman" w:hint="eastAsia"/>
          <w:szCs w:val="21"/>
        </w:rPr>
        <w:t xml:space="preserve">  *bstsearch(bitre</w:t>
      </w:r>
      <w:r w:rsidRPr="008D41B1">
        <w:rPr>
          <w:rFonts w:ascii="Times New Roman" w:eastAsia="宋体" w:hAnsi="Times New Roman" w:cs="Times New Roman"/>
          <w:szCs w:val="21"/>
        </w:rPr>
        <w:t>e</w:t>
      </w:r>
      <w:r w:rsidRPr="008D41B1">
        <w:rPr>
          <w:rFonts w:ascii="Times New Roman" w:eastAsia="宋体" w:hAnsi="Times New Roman" w:cs="Times New Roman" w:hint="eastAsia"/>
          <w:szCs w:val="21"/>
        </w:rPr>
        <w:t xml:space="preserve"> *t</w:t>
      </w:r>
      <w:r w:rsidRPr="008D41B1">
        <w:rPr>
          <w:rFonts w:ascii="Times New Roman" w:eastAsia="宋体" w:hAnsi="Times New Roman" w:cs="Times New Roman"/>
          <w:szCs w:val="21"/>
        </w:rPr>
        <w:t xml:space="preserve">, int </w:t>
      </w:r>
      <w:r w:rsidRPr="008D41B1">
        <w:rPr>
          <w:rFonts w:ascii="Times New Roman" w:eastAsia="宋体" w:hAnsi="Times New Roman" w:cs="Times New Roman" w:hint="eastAsia"/>
          <w:szCs w:val="21"/>
        </w:rPr>
        <w:t xml:space="preserve"> k)</w:t>
      </w:r>
    </w:p>
    <w:p w:rsidR="008D41B1" w:rsidRPr="008D41B1" w:rsidRDefault="008D41B1" w:rsidP="008D41B1">
      <w:pPr>
        <w:widowControl/>
        <w:tabs>
          <w:tab w:val="left" w:pos="630"/>
        </w:tabs>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ab/>
      </w:r>
    </w:p>
    <w:p w:rsidR="008D41B1" w:rsidRPr="008D41B1" w:rsidRDefault="008D41B1" w:rsidP="008D41B1">
      <w:pPr>
        <w:widowControl/>
        <w:tabs>
          <w:tab w:val="left" w:pos="630"/>
        </w:tabs>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if (t==0 ) return</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0</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else  while (t!=</w:t>
      </w:r>
      <w:r w:rsidRPr="008D41B1">
        <w:rPr>
          <w:rFonts w:ascii="Times New Roman" w:eastAsia="宋体" w:hAnsi="Times New Roman" w:cs="Times New Roman"/>
          <w:szCs w:val="21"/>
        </w:rPr>
        <w:t>0</w:t>
      </w: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615"/>
        <w:rPr>
          <w:rFonts w:ascii="Times New Roman" w:eastAsia="宋体" w:hAnsi="Times New Roman" w:cs="Times New Roman"/>
          <w:szCs w:val="21"/>
        </w:rPr>
      </w:pPr>
      <w:r w:rsidRPr="008D41B1">
        <w:rPr>
          <w:rFonts w:ascii="Times New Roman" w:eastAsia="宋体" w:hAnsi="Times New Roman" w:cs="Times New Roman" w:hint="eastAsia"/>
          <w:szCs w:val="21"/>
        </w:rPr>
        <w:t>if (t-&gt;key==k)</w:t>
      </w:r>
      <w:r w:rsidRPr="008D41B1">
        <w:rPr>
          <w:rFonts w:ascii="Times New Roman" w:eastAsia="宋体" w:hAnsi="Times New Roman" w:cs="Times New Roman"/>
          <w:szCs w:val="21"/>
        </w:rPr>
        <w:t>_____________;</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 xml:space="preserve">else </w:t>
      </w:r>
      <w:r w:rsidRPr="008D41B1">
        <w:rPr>
          <w:rFonts w:ascii="Times New Roman" w:eastAsia="宋体" w:hAnsi="Times New Roman" w:cs="Times New Roman" w:hint="eastAsia"/>
          <w:szCs w:val="21"/>
        </w:rPr>
        <w:t xml:space="preserve">if (t-&gt;key&gt;k) </w:t>
      </w:r>
      <w:r w:rsidRPr="008D41B1">
        <w:rPr>
          <w:rFonts w:ascii="Times New Roman" w:eastAsia="宋体" w:hAnsi="Times New Roman" w:cs="Times New Roman"/>
          <w:szCs w:val="21"/>
        </w:rPr>
        <w:t>t=t-&gt;lchild;</w:t>
      </w:r>
      <w:r w:rsidRPr="008D41B1">
        <w:rPr>
          <w:rFonts w:ascii="Times New Roman" w:eastAsia="宋体" w:hAnsi="Times New Roman" w:cs="Times New Roman" w:hint="eastAsia"/>
          <w:szCs w:val="21"/>
        </w:rPr>
        <w:t xml:space="preserve"> else</w:t>
      </w:r>
      <w:r w:rsidRPr="008D41B1">
        <w:rPr>
          <w:rFonts w:ascii="Times New Roman" w:eastAsia="宋体" w:hAnsi="Times New Roman" w:cs="Times New Roman"/>
          <w:szCs w:val="21"/>
        </w:rPr>
        <w:t>_____________;</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szCs w:val="21"/>
        </w:rPr>
        <w:t>}</w:t>
      </w: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ind w:left="316" w:hangingChars="150" w:hanging="316"/>
        <w:rPr>
          <w:rFonts w:ascii="宋体" w:eastAsia="宋体" w:hAnsi="宋体" w:cs="Courier New"/>
          <w:b/>
          <w:bCs/>
          <w:szCs w:val="21"/>
        </w:rPr>
      </w:pPr>
      <w:r w:rsidRPr="008D41B1">
        <w:rPr>
          <w:rFonts w:ascii="宋体" w:eastAsia="宋体" w:hAnsi="宋体" w:cs="Courier New" w:hint="eastAsia"/>
          <w:b/>
          <w:bCs/>
          <w:szCs w:val="21"/>
        </w:rPr>
        <w:t>三、计算题(每题10分，共30分)</w:t>
      </w:r>
    </w:p>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1.</w:t>
      </w:r>
      <w:r w:rsidRPr="008D41B1">
        <w:rPr>
          <w:rFonts w:ascii="Times New Roman" w:eastAsia="宋体" w:hAnsi="Times New Roman" w:cs="Times New Roman" w:hint="eastAsia"/>
          <w:szCs w:val="24"/>
        </w:rPr>
        <w:t>已知二叉树的前序遍历序列是</w:t>
      </w:r>
      <w:r w:rsidRPr="008D41B1">
        <w:rPr>
          <w:rFonts w:ascii="Times New Roman" w:eastAsia="宋体" w:hAnsi="Times New Roman" w:cs="Times New Roman" w:hint="eastAsia"/>
          <w:szCs w:val="24"/>
        </w:rPr>
        <w:t>AEFBGCDHIKJ</w:t>
      </w:r>
      <w:r w:rsidRPr="008D41B1">
        <w:rPr>
          <w:rFonts w:ascii="Times New Roman" w:eastAsia="宋体" w:hAnsi="Times New Roman" w:cs="Times New Roman" w:hint="eastAsia"/>
          <w:szCs w:val="24"/>
        </w:rPr>
        <w:t>，中序遍历序列是</w:t>
      </w:r>
      <w:r w:rsidRPr="008D41B1">
        <w:rPr>
          <w:rFonts w:ascii="Times New Roman" w:eastAsia="宋体" w:hAnsi="Times New Roman" w:cs="Times New Roman" w:hint="eastAsia"/>
          <w:szCs w:val="24"/>
        </w:rPr>
        <w:t>EFAGBCHKIJD</w:t>
      </w:r>
      <w:r w:rsidRPr="008D41B1">
        <w:rPr>
          <w:rFonts w:ascii="Times New Roman" w:eastAsia="宋体" w:hAnsi="Times New Roman" w:cs="Times New Roman" w:hint="eastAsia"/>
          <w:szCs w:val="24"/>
        </w:rPr>
        <w:t>，画出此二叉树，并画出它的后序线索二叉树。</w:t>
      </w:r>
    </w:p>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2</w:t>
      </w:r>
      <w:r w:rsidRPr="008D41B1">
        <w:rPr>
          <w:rFonts w:ascii="Times New Roman" w:eastAsia="宋体" w:hAnsi="Times New Roman" w:cs="Times New Roman" w:hint="eastAsia"/>
          <w:szCs w:val="24"/>
        </w:rPr>
        <w:t>．已知待散列的线性表为（</w:t>
      </w:r>
      <w:r w:rsidRPr="008D41B1">
        <w:rPr>
          <w:rFonts w:ascii="Times New Roman" w:eastAsia="宋体" w:hAnsi="Times New Roman" w:cs="Times New Roman" w:hint="eastAsia"/>
          <w:szCs w:val="24"/>
        </w:rPr>
        <w:t>36</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63</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22</w:t>
      </w:r>
      <w:r w:rsidRPr="008D41B1">
        <w:rPr>
          <w:rFonts w:ascii="Times New Roman" w:eastAsia="宋体" w:hAnsi="Times New Roman" w:cs="Times New Roman" w:hint="eastAsia"/>
          <w:szCs w:val="24"/>
        </w:rPr>
        <w:t>），散列用的一维地址空间为</w:t>
      </w:r>
      <w:r w:rsidRPr="008D41B1">
        <w:rPr>
          <w:rFonts w:ascii="Times New Roman" w:eastAsia="宋体" w:hAnsi="Times New Roman" w:cs="Times New Roman" w:hint="eastAsia"/>
          <w:szCs w:val="24"/>
        </w:rPr>
        <w:t>[0</w:t>
      </w:r>
      <w:r w:rsidRPr="008D41B1">
        <w:rPr>
          <w:rFonts w:ascii="Times New Roman" w:eastAsia="宋体" w:hAnsi="Times New Roman" w:cs="Times New Roman"/>
          <w:b/>
          <w:bCs/>
          <w:szCs w:val="24"/>
        </w:rPr>
        <w:t>..</w:t>
      </w:r>
      <w:r w:rsidRPr="008D41B1">
        <w:rPr>
          <w:rFonts w:ascii="Times New Roman" w:eastAsia="宋体" w:hAnsi="Times New Roman" w:cs="Times New Roman" w:hint="eastAsia"/>
          <w:szCs w:val="24"/>
        </w:rPr>
        <w:t>6]</w:t>
      </w:r>
      <w:r w:rsidRPr="008D41B1">
        <w:rPr>
          <w:rFonts w:ascii="Times New Roman" w:eastAsia="宋体" w:hAnsi="Times New Roman" w:cs="Times New Roman" w:hint="eastAsia"/>
          <w:szCs w:val="24"/>
        </w:rPr>
        <w:t>，假定选用的散列函数是</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K</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 K mod 7</w:t>
      </w:r>
      <w:r w:rsidRPr="008D41B1">
        <w:rPr>
          <w:rFonts w:ascii="Times New Roman" w:eastAsia="宋体" w:hAnsi="Times New Roman" w:cs="Times New Roman" w:hint="eastAsia"/>
          <w:szCs w:val="24"/>
        </w:rPr>
        <w:t>，若发生冲突采用线性探查法处理，试：</w:t>
      </w:r>
    </w:p>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w:t>
      </w:r>
      <w:r w:rsidRPr="008D41B1">
        <w:rPr>
          <w:rFonts w:ascii="Times New Roman" w:eastAsia="宋体" w:hAnsi="Times New Roman" w:cs="Times New Roman" w:hint="eastAsia"/>
          <w:szCs w:val="24"/>
        </w:rPr>
        <w:t>）计算出每一个元素的散列地址并在下图中填写出散列表：</w:t>
      </w:r>
    </w:p>
    <w:p w:rsidR="008D41B1" w:rsidRPr="008D41B1" w:rsidRDefault="008D41B1" w:rsidP="008D41B1">
      <w:pPr>
        <w:rPr>
          <w:rFonts w:ascii="Times New Roman" w:eastAsia="宋体" w:hAnsi="Times New Roman" w:cs="Times New Roman"/>
          <w:sz w:val="18"/>
          <w:szCs w:val="24"/>
        </w:rPr>
      </w:pPr>
      <w:r w:rsidRPr="008D41B1">
        <w:rPr>
          <w:rFonts w:ascii="Times New Roman" w:eastAsia="宋体" w:hAnsi="Times New Roman" w:cs="Times New Roman" w:hint="eastAsia"/>
          <w:szCs w:val="24"/>
        </w:rPr>
        <w:t xml:space="preserve"> `             </w:t>
      </w:r>
      <w:r w:rsidRPr="008D41B1">
        <w:rPr>
          <w:rFonts w:ascii="Times New Roman" w:eastAsia="宋体" w:hAnsi="Times New Roman" w:cs="Times New Roman" w:hint="eastAsia"/>
          <w:sz w:val="18"/>
          <w:szCs w:val="24"/>
        </w:rPr>
        <w:t>0         1         2         3         4         5         6</w:t>
      </w:r>
    </w:p>
    <w:tbl>
      <w:tblPr>
        <w:tblW w:w="0" w:type="auto"/>
        <w:tblInd w:w="1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896"/>
        <w:gridCol w:w="896"/>
        <w:gridCol w:w="895"/>
        <w:gridCol w:w="896"/>
        <w:gridCol w:w="896"/>
        <w:gridCol w:w="896"/>
      </w:tblGrid>
      <w:tr w:rsidR="008D41B1" w:rsidRPr="008D41B1" w:rsidTr="00F76CBC">
        <w:trPr>
          <w:cantSplit/>
          <w:trHeight w:val="433"/>
        </w:trPr>
        <w:tc>
          <w:tcPr>
            <w:tcW w:w="895" w:type="dxa"/>
            <w:tcBorders>
              <w:top w:val="single" w:sz="4" w:space="0" w:color="auto"/>
              <w:left w:val="single" w:sz="4" w:space="0" w:color="auto"/>
              <w:bottom w:val="single" w:sz="4" w:space="0" w:color="auto"/>
            </w:tcBorders>
          </w:tcPr>
          <w:p w:rsidR="008D41B1" w:rsidRPr="008D41B1" w:rsidRDefault="008D41B1" w:rsidP="008D41B1">
            <w:pPr>
              <w:rPr>
                <w:rFonts w:ascii="Times New Roman" w:eastAsia="宋体" w:hAnsi="Times New Roman" w:cs="Times New Roman"/>
                <w:szCs w:val="24"/>
              </w:rPr>
            </w:pPr>
          </w:p>
        </w:tc>
        <w:tc>
          <w:tcPr>
            <w:tcW w:w="896"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c>
          <w:tcPr>
            <w:tcW w:w="896"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c>
          <w:tcPr>
            <w:tcW w:w="895"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c>
          <w:tcPr>
            <w:tcW w:w="896"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c>
          <w:tcPr>
            <w:tcW w:w="896"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c>
          <w:tcPr>
            <w:tcW w:w="896" w:type="dxa"/>
            <w:tcBorders>
              <w:bottom w:val="single" w:sz="4" w:space="0" w:color="auto"/>
            </w:tcBorders>
          </w:tcPr>
          <w:p w:rsidR="008D41B1" w:rsidRPr="008D41B1" w:rsidRDefault="008D41B1" w:rsidP="008D41B1">
            <w:pPr>
              <w:rPr>
                <w:rFonts w:ascii="Times New Roman" w:eastAsia="宋体" w:hAnsi="Times New Roman" w:cs="Times New Roman"/>
                <w:szCs w:val="24"/>
              </w:rPr>
            </w:pPr>
          </w:p>
        </w:tc>
      </w:tr>
    </w:tbl>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w:t>
      </w:r>
      <w:r w:rsidRPr="008D41B1">
        <w:rPr>
          <w:rFonts w:ascii="Times New Roman" w:eastAsia="宋体" w:hAnsi="Times New Roman" w:cs="Times New Roman" w:hint="eastAsia"/>
          <w:szCs w:val="24"/>
        </w:rPr>
        <w:t>）求出在查找每一个元素概率相等情况下的平均查找长度。</w:t>
      </w:r>
    </w:p>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3</w:t>
      </w:r>
      <w:r w:rsidRPr="008D41B1">
        <w:rPr>
          <w:rFonts w:ascii="Times New Roman" w:eastAsia="宋体" w:hAnsi="Times New Roman" w:cs="Times New Roman" w:hint="eastAsia"/>
          <w:szCs w:val="24"/>
        </w:rPr>
        <w:t>．已知序列（</w:t>
      </w:r>
      <w:r w:rsidRPr="008D41B1">
        <w:rPr>
          <w:rFonts w:ascii="Times New Roman" w:eastAsia="宋体" w:hAnsi="Times New Roman" w:cs="Times New Roman" w:hint="eastAsia"/>
          <w:szCs w:val="24"/>
        </w:rPr>
        <w:t>10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18</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6</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12</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9</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u w:val="single"/>
        </w:rPr>
        <w:t>18</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w:t>
      </w:r>
      <w:r w:rsidRPr="008D41B1">
        <w:rPr>
          <w:rFonts w:ascii="Times New Roman" w:eastAsia="宋体" w:hAnsi="Times New Roman" w:cs="Times New Roman" w:hint="eastAsia"/>
          <w:szCs w:val="24"/>
        </w:rPr>
        <w:t>）请用快速排序写出每一趟排序的结果。</w:t>
      </w:r>
    </w:p>
    <w:p w:rsidR="00F76CBC" w:rsidRDefault="00F76CBC" w:rsidP="008D41B1">
      <w:pPr>
        <w:widowControl/>
        <w:ind w:left="316" w:hangingChars="150" w:hanging="316"/>
        <w:rPr>
          <w:rFonts w:ascii="宋体" w:eastAsia="宋体" w:hAnsi="宋体" w:cs="Courier New"/>
          <w:b/>
          <w:bCs/>
          <w:szCs w:val="21"/>
        </w:rPr>
      </w:pPr>
    </w:p>
    <w:p w:rsidR="008D41B1" w:rsidRPr="008D41B1" w:rsidRDefault="008D41B1" w:rsidP="008D41B1">
      <w:pPr>
        <w:widowControl/>
        <w:ind w:left="316" w:hangingChars="150" w:hanging="316"/>
        <w:rPr>
          <w:rFonts w:ascii="宋体" w:eastAsia="宋体" w:hAnsi="宋体" w:cs="Courier New"/>
          <w:b/>
          <w:bCs/>
          <w:szCs w:val="21"/>
        </w:rPr>
      </w:pPr>
      <w:r w:rsidRPr="008D41B1">
        <w:rPr>
          <w:rFonts w:ascii="宋体" w:eastAsia="宋体" w:hAnsi="宋体" w:cs="Courier New" w:hint="eastAsia"/>
          <w:b/>
          <w:bCs/>
          <w:szCs w:val="21"/>
        </w:rPr>
        <w:lastRenderedPageBreak/>
        <w:t>四、算法设计题(每题15分，共30分)</w:t>
      </w:r>
    </w:p>
    <w:p w:rsidR="008D41B1" w:rsidRPr="008D41B1" w:rsidRDefault="008D41B1" w:rsidP="008D41B1">
      <w:pPr>
        <w:widowControl/>
        <w:numPr>
          <w:ilvl w:val="0"/>
          <w:numId w:val="16"/>
        </w:numPr>
        <w:rPr>
          <w:rFonts w:ascii="宋体" w:eastAsia="宋体" w:hAnsi="宋体" w:cs="Courier New"/>
          <w:szCs w:val="21"/>
        </w:rPr>
      </w:pPr>
      <w:r w:rsidRPr="008D41B1">
        <w:rPr>
          <w:rFonts w:ascii="宋体" w:eastAsia="宋体" w:hAnsi="宋体" w:cs="Courier New" w:hint="eastAsia"/>
          <w:szCs w:val="21"/>
        </w:rPr>
        <w:t>设计在单链表中删除值相同的多余结点的算法。</w:t>
      </w:r>
    </w:p>
    <w:p w:rsidR="008D41B1" w:rsidRPr="008D41B1" w:rsidRDefault="008D41B1" w:rsidP="008D41B1">
      <w:pPr>
        <w:widowControl/>
        <w:numPr>
          <w:ilvl w:val="0"/>
          <w:numId w:val="16"/>
        </w:numPr>
        <w:rPr>
          <w:rFonts w:ascii="宋体" w:eastAsia="宋体" w:hAnsi="宋体" w:cs="Courier New"/>
          <w:szCs w:val="21"/>
        </w:rPr>
      </w:pPr>
      <w:r w:rsidRPr="008D41B1">
        <w:rPr>
          <w:rFonts w:ascii="宋体" w:eastAsia="宋体" w:hAnsi="宋体" w:cs="Courier New" w:hint="eastAsia"/>
          <w:szCs w:val="21"/>
        </w:rPr>
        <w:t>设计一个求结点</w:t>
      </w:r>
      <w:r w:rsidRPr="008D41B1">
        <w:rPr>
          <w:rFonts w:ascii="宋体" w:eastAsia="宋体" w:hAnsi="宋体" w:cs="Courier New"/>
          <w:szCs w:val="21"/>
        </w:rPr>
        <w:t>x</w:t>
      </w:r>
      <w:r w:rsidRPr="008D41B1">
        <w:rPr>
          <w:rFonts w:ascii="宋体" w:eastAsia="宋体" w:hAnsi="宋体" w:cs="Courier New" w:hint="eastAsia"/>
          <w:szCs w:val="21"/>
        </w:rPr>
        <w:t>在二叉树中的双亲结点算法。</w:t>
      </w: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8D41B1" w:rsidRDefault="00F76CBC" w:rsidP="00F76CBC">
      <w:pPr>
        <w:widowControl/>
        <w:outlineLvl w:val="0"/>
      </w:pPr>
      <w:r>
        <w:t xml:space="preserve"> </w:t>
      </w:r>
    </w:p>
    <w:p w:rsidR="008D41B1" w:rsidRPr="008D41B1" w:rsidRDefault="008D41B1" w:rsidP="008D41B1">
      <w:pPr>
        <w:widowControl/>
        <w:jc w:val="center"/>
        <w:outlineLvl w:val="0"/>
        <w:rPr>
          <w:rFonts w:ascii="黑体" w:eastAsia="黑体" w:hAnsi="宋体" w:cs="Courier New"/>
          <w:b/>
          <w:bCs/>
          <w:sz w:val="28"/>
          <w:szCs w:val="21"/>
        </w:rPr>
      </w:pPr>
      <w:bookmarkStart w:id="5" w:name="_Toc282629557"/>
      <w:bookmarkStart w:id="6" w:name="_Toc282629588"/>
      <w:r w:rsidRPr="008D41B1">
        <w:rPr>
          <w:rFonts w:ascii="黑体" w:eastAsia="黑体" w:hAnsi="宋体" w:cs="Courier New" w:hint="eastAsia"/>
          <w:b/>
          <w:bCs/>
          <w:sz w:val="28"/>
          <w:szCs w:val="21"/>
        </w:rPr>
        <w:lastRenderedPageBreak/>
        <w:t>数据结构试卷（四）</w:t>
      </w:r>
      <w:bookmarkEnd w:id="5"/>
      <w:bookmarkEnd w:id="6"/>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ind w:left="320" w:hangingChars="152" w:hanging="320"/>
        <w:rPr>
          <w:rFonts w:ascii="宋体" w:eastAsia="宋体" w:hAnsi="宋体" w:cs="Courier New"/>
          <w:b/>
          <w:bCs/>
          <w:szCs w:val="21"/>
        </w:rPr>
      </w:pPr>
      <w:r w:rsidRPr="008D41B1">
        <w:rPr>
          <w:rFonts w:ascii="宋体" w:eastAsia="宋体" w:hAnsi="宋体" w:cs="Courier New" w:hint="eastAsia"/>
          <w:b/>
          <w:bCs/>
          <w:szCs w:val="21"/>
        </w:rPr>
        <w:t>一、选择题(每题1分共 20分)</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1．设一维数组中有</w:t>
      </w:r>
      <w:r w:rsidRPr="008D41B1">
        <w:rPr>
          <w:rFonts w:ascii="宋体" w:eastAsia="宋体" w:hAnsi="宋体" w:cs="Courier New"/>
          <w:szCs w:val="21"/>
        </w:rPr>
        <w:t>n</w:t>
      </w:r>
      <w:r w:rsidRPr="008D41B1">
        <w:rPr>
          <w:rFonts w:ascii="宋体" w:eastAsia="宋体" w:hAnsi="宋体" w:cs="Courier New" w:hint="eastAsia"/>
          <w:szCs w:val="21"/>
        </w:rPr>
        <w:t>个数组元素，则读取第</w:t>
      </w:r>
      <w:r w:rsidRPr="008D41B1">
        <w:rPr>
          <w:rFonts w:ascii="宋体" w:eastAsia="宋体" w:hAnsi="宋体" w:cs="Courier New"/>
          <w:szCs w:val="21"/>
        </w:rPr>
        <w:t>i</w:t>
      </w:r>
      <w:r w:rsidRPr="008D41B1">
        <w:rPr>
          <w:rFonts w:ascii="宋体" w:eastAsia="宋体" w:hAnsi="宋体" w:cs="Courier New" w:hint="eastAsia"/>
          <w:szCs w:val="21"/>
        </w:rPr>
        <w:t>个数组元素的平均时间复杂度为（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w:t>
      </w:r>
      <w:r w:rsidRPr="008D41B1">
        <w:rPr>
          <w:rFonts w:ascii="宋体" w:eastAsia="宋体" w:hAnsi="宋体" w:cs="Courier New" w:hint="eastAsia"/>
          <w:szCs w:val="21"/>
        </w:rPr>
        <w:t xml:space="preserve"> O(n)</w:t>
      </w:r>
      <w:r w:rsidRPr="008D41B1">
        <w:rPr>
          <w:rFonts w:ascii="宋体" w:eastAsia="宋体" w:hAnsi="宋体" w:cs="Courier New" w:hint="eastAsia"/>
          <w:szCs w:val="21"/>
        </w:rPr>
        <w:tab/>
        <w:t>(B) 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(C) O(1)</w:t>
      </w:r>
      <w:r w:rsidRPr="008D41B1">
        <w:rPr>
          <w:rFonts w:ascii="宋体" w:eastAsia="宋体" w:hAnsi="宋体" w:cs="Courier New" w:hint="eastAsia"/>
          <w:szCs w:val="21"/>
        </w:rPr>
        <w:tab/>
        <w:t>(D)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2．设一棵二叉树的深度为k，则该二叉树中最多有（  ）个结点。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A</w:t>
      </w:r>
      <w:r w:rsidRPr="008D41B1">
        <w:rPr>
          <w:rFonts w:ascii="宋体" w:eastAsia="宋体" w:hAnsi="宋体" w:cs="Courier New"/>
          <w:szCs w:val="21"/>
        </w:rPr>
        <w:t>)</w:t>
      </w:r>
      <w:r w:rsidRPr="008D41B1">
        <w:rPr>
          <w:rFonts w:ascii="宋体" w:eastAsia="宋体" w:hAnsi="宋体" w:cs="Courier New" w:hint="eastAsia"/>
          <w:szCs w:val="21"/>
        </w:rPr>
        <w:t xml:space="preserve"> 2k-1</w:t>
      </w:r>
      <w:r w:rsidRPr="008D41B1">
        <w:rPr>
          <w:rFonts w:ascii="宋体" w:eastAsia="宋体" w:hAnsi="宋体" w:cs="Courier New" w:hint="eastAsia"/>
          <w:szCs w:val="21"/>
        </w:rPr>
        <w:tab/>
        <w:t>(B) 2</w:t>
      </w:r>
      <w:r w:rsidRPr="008D41B1">
        <w:rPr>
          <w:rFonts w:ascii="宋体" w:eastAsia="宋体" w:hAnsi="宋体" w:cs="Courier New" w:hint="eastAsia"/>
          <w:szCs w:val="21"/>
          <w:vertAlign w:val="superscript"/>
        </w:rPr>
        <w:t>k</w:t>
      </w:r>
      <w:r w:rsidRPr="008D41B1">
        <w:rPr>
          <w:rFonts w:ascii="宋体" w:eastAsia="宋体" w:hAnsi="宋体" w:cs="Courier New" w:hint="eastAsia"/>
          <w:szCs w:val="21"/>
        </w:rPr>
        <w:tab/>
        <w:t>(C) 2</w:t>
      </w:r>
      <w:r w:rsidRPr="008D41B1">
        <w:rPr>
          <w:rFonts w:ascii="宋体" w:eastAsia="宋体" w:hAnsi="宋体" w:cs="Courier New" w:hint="eastAsia"/>
          <w:szCs w:val="21"/>
          <w:vertAlign w:val="superscript"/>
        </w:rPr>
        <w:t>k-1</w:t>
      </w:r>
      <w:r w:rsidRPr="008D41B1">
        <w:rPr>
          <w:rFonts w:ascii="宋体" w:eastAsia="宋体" w:hAnsi="宋体" w:cs="Courier New" w:hint="eastAsia"/>
          <w:szCs w:val="21"/>
        </w:rPr>
        <w:tab/>
        <w:t>(D) 2</w:t>
      </w:r>
      <w:r w:rsidRPr="008D41B1">
        <w:rPr>
          <w:rFonts w:ascii="宋体" w:eastAsia="宋体" w:hAnsi="宋体" w:cs="Courier New" w:hint="eastAsia"/>
          <w:szCs w:val="21"/>
          <w:vertAlign w:val="superscript"/>
        </w:rPr>
        <w:t>k</w:t>
      </w:r>
      <w:r w:rsidRPr="008D41B1">
        <w:rPr>
          <w:rFonts w:ascii="宋体" w:eastAsia="宋体" w:hAnsi="宋体" w:cs="Courier New" w:hint="eastAsia"/>
          <w:szCs w:val="21"/>
        </w:rPr>
        <w:t>-1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3．设某无向图中有</w:t>
      </w:r>
      <w:r w:rsidRPr="008D41B1">
        <w:rPr>
          <w:rFonts w:ascii="宋体" w:eastAsia="宋体" w:hAnsi="宋体" w:cs="Courier New"/>
          <w:szCs w:val="21"/>
        </w:rPr>
        <w:t>n</w:t>
      </w:r>
      <w:r w:rsidRPr="008D41B1">
        <w:rPr>
          <w:rFonts w:ascii="宋体" w:eastAsia="宋体" w:hAnsi="宋体" w:cs="Courier New" w:hint="eastAsia"/>
          <w:szCs w:val="21"/>
        </w:rPr>
        <w:t>个顶点</w:t>
      </w:r>
      <w:r w:rsidRPr="008D41B1">
        <w:rPr>
          <w:rFonts w:ascii="宋体" w:eastAsia="宋体" w:hAnsi="宋体" w:cs="Courier New"/>
          <w:szCs w:val="21"/>
        </w:rPr>
        <w:t>e</w:t>
      </w:r>
      <w:r w:rsidRPr="008D41B1">
        <w:rPr>
          <w:rFonts w:ascii="宋体" w:eastAsia="宋体" w:hAnsi="宋体" w:cs="Courier New" w:hint="eastAsia"/>
          <w:szCs w:val="21"/>
        </w:rPr>
        <w:t>条边，则该无向图中所有顶点的入度之和为（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 xml:space="preserve">(A) </w:t>
      </w:r>
      <w:r w:rsidRPr="008D41B1">
        <w:rPr>
          <w:rFonts w:ascii="宋体" w:eastAsia="宋体" w:hAnsi="宋体" w:cs="Courier New"/>
          <w:szCs w:val="21"/>
        </w:rPr>
        <w:t>n</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e</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2n</w:t>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宋体" w:cs="Courier New"/>
          <w:szCs w:val="21"/>
        </w:rPr>
        <w:t>2e</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4．在二叉排序树中插入一个结点的时间复杂度为（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 xml:space="preserve">(A) </w:t>
      </w:r>
      <w:r w:rsidRPr="008D41B1">
        <w:rPr>
          <w:rFonts w:ascii="宋体" w:eastAsia="宋体" w:hAnsi="宋体" w:cs="Courier New"/>
          <w:szCs w:val="21"/>
        </w:rPr>
        <w:t>O(1)</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O(n)</w:t>
      </w:r>
      <w:r w:rsidRPr="008D41B1">
        <w:rPr>
          <w:rFonts w:ascii="宋体" w:eastAsia="宋体" w:hAnsi="宋体" w:cs="Courier New"/>
          <w:szCs w:val="21"/>
        </w:rPr>
        <w:tab/>
      </w:r>
      <w:r w:rsidRPr="008D41B1">
        <w:rPr>
          <w:rFonts w:ascii="宋体" w:eastAsia="宋体" w:hAnsi="宋体" w:cs="Courier New" w:hint="eastAsia"/>
          <w:szCs w:val="21"/>
        </w:rPr>
        <w:t>(C) O</w:t>
      </w:r>
      <w:r w:rsidRPr="008D41B1">
        <w:rPr>
          <w:rFonts w:ascii="宋体" w:eastAsia="宋体" w:hAnsi="宋体" w:cs="Courier New"/>
          <w:szCs w:val="21"/>
        </w:rPr>
        <w:t>(log</w:t>
      </w:r>
      <w:r w:rsidRPr="008D41B1">
        <w:rPr>
          <w:rFonts w:ascii="宋体" w:eastAsia="宋体" w:hAnsi="宋体" w:cs="Courier New"/>
          <w:szCs w:val="21"/>
          <w:vertAlign w:val="subscript"/>
        </w:rPr>
        <w:t>2</w:t>
      </w:r>
      <w:r w:rsidRPr="008D41B1">
        <w:rPr>
          <w:rFonts w:ascii="宋体" w:eastAsia="宋体" w:hAnsi="宋体" w:cs="Courier New"/>
          <w:szCs w:val="21"/>
        </w:rPr>
        <w:t>n)</w:t>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宋体" w:cs="Courier New"/>
          <w:szCs w:val="21"/>
        </w:rPr>
        <w:t>O(n</w:t>
      </w:r>
      <w:r w:rsidRPr="008D41B1">
        <w:rPr>
          <w:rFonts w:ascii="宋体" w:eastAsia="宋体" w:hAnsi="宋体" w:cs="Courier New"/>
          <w:szCs w:val="21"/>
          <w:vertAlign w:val="superscript"/>
        </w:rPr>
        <w:t>2</w:t>
      </w:r>
      <w:r w:rsidRPr="008D41B1">
        <w:rPr>
          <w:rFonts w:ascii="宋体" w:eastAsia="宋体" w:hAnsi="宋体" w:cs="Courier New"/>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5．设某有向图的邻接表中有</w:t>
      </w:r>
      <w:r w:rsidRPr="008D41B1">
        <w:rPr>
          <w:rFonts w:ascii="宋体" w:eastAsia="宋体" w:hAnsi="宋体" w:cs="Courier New"/>
          <w:szCs w:val="21"/>
        </w:rPr>
        <w:t>n</w:t>
      </w:r>
      <w:r w:rsidRPr="008D41B1">
        <w:rPr>
          <w:rFonts w:ascii="宋体" w:eastAsia="宋体" w:hAnsi="宋体" w:cs="Courier New" w:hint="eastAsia"/>
          <w:szCs w:val="21"/>
        </w:rPr>
        <w:t>个表头结点和</w:t>
      </w:r>
      <w:r w:rsidRPr="008D41B1">
        <w:rPr>
          <w:rFonts w:ascii="宋体" w:eastAsia="宋体" w:hAnsi="宋体" w:cs="Courier New"/>
          <w:szCs w:val="21"/>
        </w:rPr>
        <w:t>m</w:t>
      </w:r>
      <w:r w:rsidRPr="008D41B1">
        <w:rPr>
          <w:rFonts w:ascii="宋体" w:eastAsia="宋体" w:hAnsi="宋体" w:cs="Courier New" w:hint="eastAsia"/>
          <w:szCs w:val="21"/>
        </w:rPr>
        <w:t>个表结点，则该图中有（  ）条有向边。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 xml:space="preserve">(A) </w:t>
      </w:r>
      <w:r w:rsidRPr="008D41B1">
        <w:rPr>
          <w:rFonts w:ascii="宋体" w:eastAsia="宋体" w:hAnsi="宋体" w:cs="Courier New"/>
          <w:szCs w:val="21"/>
        </w:rPr>
        <w:t>n</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n-1</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m</w:t>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宋体" w:cs="Courier New"/>
          <w:szCs w:val="21"/>
        </w:rPr>
        <w:t>m-1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345，253，674，924，627</w:t>
      </w:r>
      <w:r w:rsidRPr="008D41B1">
        <w:rPr>
          <w:rFonts w:ascii="宋体" w:eastAsia="宋体" w:hAnsi="宋体" w:cs="Courier New"/>
          <w:szCs w:val="21"/>
        </w:rPr>
        <w:t>)</w:t>
      </w:r>
      <w:r w:rsidRPr="008D41B1">
        <w:rPr>
          <w:rFonts w:ascii="宋体" w:eastAsia="宋体" w:hAnsi="宋体" w:cs="Courier New" w:hint="eastAsia"/>
          <w:szCs w:val="21"/>
        </w:rPr>
        <w:t>，则用基数排序需要进行（  ）趟的分配和回收才能使得初始关键字序列变成有序序列。</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3</w:t>
      </w:r>
      <w:r w:rsidRPr="008D41B1">
        <w:rPr>
          <w:rFonts w:ascii="宋体" w:eastAsia="宋体" w:hAnsi="宋体" w:cs="Courier New" w:hint="eastAsia"/>
          <w:szCs w:val="21"/>
        </w:rPr>
        <w:tab/>
        <w:t>(B) 4</w:t>
      </w:r>
      <w:r w:rsidRPr="008D41B1">
        <w:rPr>
          <w:rFonts w:ascii="宋体" w:eastAsia="宋体" w:hAnsi="宋体" w:cs="Courier New"/>
          <w:szCs w:val="21"/>
        </w:rPr>
        <w:tab/>
      </w:r>
      <w:r w:rsidRPr="008D41B1">
        <w:rPr>
          <w:rFonts w:ascii="宋体" w:eastAsia="宋体" w:hAnsi="宋体" w:cs="Courier New" w:hint="eastAsia"/>
          <w:szCs w:val="21"/>
        </w:rPr>
        <w:t>(C) 5</w:t>
      </w:r>
      <w:r w:rsidRPr="008D41B1">
        <w:rPr>
          <w:rFonts w:ascii="宋体" w:eastAsia="宋体" w:hAnsi="宋体" w:cs="Courier New"/>
          <w:szCs w:val="21"/>
        </w:rPr>
        <w:tab/>
      </w:r>
      <w:r w:rsidRPr="008D41B1">
        <w:rPr>
          <w:rFonts w:ascii="宋体" w:eastAsia="宋体" w:hAnsi="宋体" w:cs="Courier New" w:hint="eastAsia"/>
          <w:szCs w:val="21"/>
        </w:rPr>
        <w:t>(D) 8</w:t>
      </w:r>
    </w:p>
    <w:p w:rsidR="008D41B1" w:rsidRPr="008D41B1" w:rsidRDefault="008D41B1" w:rsidP="008D41B1">
      <w:pPr>
        <w:widowControl/>
        <w:tabs>
          <w:tab w:val="left" w:pos="315"/>
          <w:tab w:val="left" w:pos="2100"/>
          <w:tab w:val="left" w:pos="2520"/>
          <w:tab w:val="left" w:pos="3780"/>
          <w:tab w:val="left" w:pos="4620"/>
          <w:tab w:val="left" w:pos="5460"/>
          <w:tab w:val="left" w:pos="6825"/>
        </w:tabs>
        <w:ind w:left="315" w:hangingChars="150" w:hanging="315"/>
        <w:rPr>
          <w:rFonts w:ascii="宋体" w:eastAsia="宋体" w:hAnsi="宋体" w:cs="Times New Roman"/>
          <w:szCs w:val="24"/>
        </w:rPr>
      </w:pPr>
      <w:r w:rsidRPr="008D41B1">
        <w:rPr>
          <w:rFonts w:ascii="宋体" w:eastAsia="宋体" w:hAnsi="宋体" w:cs="Times New Roman" w:hint="eastAsia"/>
          <w:szCs w:val="24"/>
        </w:rPr>
        <w:t>7．设用链表作为栈的存储结构则退栈操作（  ）。</w:t>
      </w:r>
    </w:p>
    <w:p w:rsidR="008D41B1" w:rsidRPr="008D41B1" w:rsidRDefault="008D41B1" w:rsidP="008D41B1">
      <w:pPr>
        <w:widowControl/>
        <w:tabs>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szCs w:val="24"/>
        </w:rPr>
        <w:tab/>
        <w:t>(A)</w:t>
      </w:r>
      <w:r w:rsidRPr="008D41B1">
        <w:rPr>
          <w:rFonts w:ascii="宋体" w:eastAsia="宋体" w:hAnsi="宋体" w:cs="Times New Roman" w:hint="eastAsia"/>
          <w:szCs w:val="24"/>
        </w:rPr>
        <w:t xml:space="preserve"> 必须判别栈是否为满</w:t>
      </w:r>
      <w:r w:rsidRPr="008D41B1">
        <w:rPr>
          <w:rFonts w:ascii="宋体" w:eastAsia="宋体" w:hAnsi="宋体" w:cs="Times New Roman"/>
          <w:szCs w:val="24"/>
        </w:rPr>
        <w:tab/>
        <w:t>(B)</w:t>
      </w:r>
      <w:r w:rsidRPr="008D41B1">
        <w:rPr>
          <w:rFonts w:ascii="宋体" w:eastAsia="宋体" w:hAnsi="宋体" w:cs="Times New Roman" w:hint="eastAsia"/>
          <w:szCs w:val="24"/>
        </w:rPr>
        <w:t xml:space="preserve"> 必须判别栈是否为空</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(C)</w:t>
      </w:r>
      <w:r w:rsidRPr="008D41B1">
        <w:rPr>
          <w:rFonts w:ascii="宋体" w:eastAsia="宋体" w:hAnsi="宋体" w:cs="Courier New" w:hint="eastAsia"/>
          <w:szCs w:val="21"/>
        </w:rPr>
        <w:t xml:space="preserve"> 判别栈元素的类型</w:t>
      </w:r>
      <w:r w:rsidRPr="008D41B1">
        <w:rPr>
          <w:rFonts w:ascii="宋体" w:eastAsia="宋体" w:hAnsi="宋体" w:cs="Courier New"/>
          <w:szCs w:val="21"/>
        </w:rPr>
        <w:tab/>
        <w:t>(D)</w:t>
      </w:r>
      <w:r w:rsidRPr="008D41B1">
        <w:rPr>
          <w:rFonts w:ascii="宋体" w:eastAsia="宋体" w:hAnsi="宋体" w:cs="Courier New" w:hint="eastAsia"/>
          <w:szCs w:val="21"/>
        </w:rPr>
        <w:t xml:space="preserve"> 对栈不作任何判别</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8．下列四种排序中（  ）的空间复杂度最大。</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快速排序</w:t>
      </w:r>
      <w:r w:rsidRPr="008D41B1">
        <w:rPr>
          <w:rFonts w:ascii="宋体" w:eastAsia="宋体" w:hAnsi="宋体" w:cs="Courier New" w:hint="eastAsia"/>
          <w:szCs w:val="21"/>
        </w:rPr>
        <w:tab/>
        <w:t>(B) 冒泡排序</w:t>
      </w:r>
      <w:r w:rsidRPr="008D41B1">
        <w:rPr>
          <w:rFonts w:ascii="宋体" w:eastAsia="宋体" w:hAnsi="宋体" w:cs="Courier New" w:hint="eastAsia"/>
          <w:szCs w:val="21"/>
        </w:rPr>
        <w:tab/>
        <w:t>(C) 希尔排序</w:t>
      </w:r>
      <w:r w:rsidRPr="008D41B1">
        <w:rPr>
          <w:rFonts w:ascii="宋体" w:eastAsia="宋体" w:hAnsi="宋体" w:cs="Courier New" w:hint="eastAsia"/>
          <w:szCs w:val="21"/>
        </w:rPr>
        <w:tab/>
        <w:t>(D) 堆</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9．设某二叉树中度数为0的结点数为N</w:t>
      </w:r>
      <w:r w:rsidRPr="008D41B1">
        <w:rPr>
          <w:rFonts w:ascii="宋体" w:eastAsia="宋体" w:hAnsi="宋体" w:cs="Courier New" w:hint="eastAsia"/>
          <w:szCs w:val="21"/>
          <w:vertAlign w:val="subscript"/>
        </w:rPr>
        <w:t>0</w:t>
      </w:r>
      <w:r w:rsidRPr="008D41B1">
        <w:rPr>
          <w:rFonts w:ascii="宋体" w:eastAsia="宋体" w:hAnsi="宋体" w:cs="Courier New" w:hint="eastAsia"/>
          <w:szCs w:val="21"/>
        </w:rPr>
        <w:t>，度数为1的结点数为N</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，度数为2的结点数为N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，则下列等式成立的是</w:t>
      </w:r>
      <w:r w:rsidRPr="008D41B1">
        <w:rPr>
          <w:rFonts w:ascii="宋体" w:eastAsia="宋体" w:hAnsi="宋体" w:cs="Courier New"/>
          <w:szCs w:val="21"/>
        </w:rPr>
        <w:t>（  ）</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N</w:t>
      </w:r>
      <w:r w:rsidRPr="008D41B1">
        <w:rPr>
          <w:rFonts w:ascii="宋体" w:eastAsia="宋体" w:hAnsi="宋体" w:cs="Courier New" w:hint="eastAsia"/>
          <w:szCs w:val="21"/>
          <w:vertAlign w:val="subscript"/>
        </w:rPr>
        <w:t>0</w:t>
      </w:r>
      <w:r w:rsidRPr="008D41B1">
        <w:rPr>
          <w:rFonts w:ascii="宋体" w:eastAsia="宋体" w:hAnsi="宋体" w:cs="Courier New" w:hint="eastAsia"/>
          <w:szCs w:val="21"/>
        </w:rPr>
        <w:t>=N</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+1</w:t>
      </w:r>
      <w:r w:rsidRPr="008D41B1">
        <w:rPr>
          <w:rFonts w:ascii="宋体" w:eastAsia="宋体" w:hAnsi="宋体" w:cs="Courier New"/>
          <w:szCs w:val="21"/>
        </w:rPr>
        <w:tab/>
      </w:r>
      <w:r w:rsidRPr="008D41B1">
        <w:rPr>
          <w:rFonts w:ascii="宋体" w:eastAsia="宋体" w:hAnsi="宋体" w:cs="Courier New" w:hint="eastAsia"/>
          <w:szCs w:val="21"/>
        </w:rPr>
        <w:t>(B) N</w:t>
      </w:r>
      <w:r w:rsidRPr="008D41B1">
        <w:rPr>
          <w:rFonts w:ascii="宋体" w:eastAsia="宋体" w:hAnsi="宋体" w:cs="Courier New"/>
          <w:szCs w:val="21"/>
          <w:vertAlign w:val="subscript"/>
        </w:rPr>
        <w:t>0</w:t>
      </w:r>
      <w:r w:rsidRPr="008D41B1">
        <w:rPr>
          <w:rFonts w:ascii="宋体" w:eastAsia="宋体" w:hAnsi="宋体" w:cs="Courier New"/>
          <w:szCs w:val="21"/>
        </w:rPr>
        <w:t>=</w:t>
      </w:r>
      <w:r w:rsidRPr="008D41B1">
        <w:rPr>
          <w:rFonts w:ascii="宋体" w:eastAsia="宋体" w:hAnsi="宋体" w:cs="Courier New" w:hint="eastAsia"/>
          <w:szCs w:val="21"/>
        </w:rPr>
        <w:t>N</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+N</w:t>
      </w:r>
      <w:r w:rsidRPr="008D41B1">
        <w:rPr>
          <w:rFonts w:ascii="宋体" w:eastAsia="宋体" w:hAnsi="宋体" w:cs="Courier New" w:hint="eastAsia"/>
          <w:szCs w:val="21"/>
          <w:vertAlign w:val="subscript"/>
        </w:rPr>
        <w:t>2</w:t>
      </w:r>
      <w:r w:rsidRPr="008D41B1">
        <w:rPr>
          <w:rFonts w:ascii="宋体" w:eastAsia="宋体" w:hAnsi="宋体" w:cs="Courier New"/>
          <w:szCs w:val="21"/>
        </w:rPr>
        <w:tab/>
      </w:r>
      <w:r w:rsidRPr="008D41B1">
        <w:rPr>
          <w:rFonts w:ascii="宋体" w:eastAsia="宋体" w:hAnsi="宋体" w:cs="Courier New" w:hint="eastAsia"/>
          <w:szCs w:val="21"/>
        </w:rPr>
        <w:t>(C) N</w:t>
      </w:r>
      <w:r w:rsidRPr="008D41B1">
        <w:rPr>
          <w:rFonts w:ascii="宋体" w:eastAsia="宋体" w:hAnsi="宋体" w:cs="Courier New"/>
          <w:szCs w:val="21"/>
          <w:vertAlign w:val="subscript"/>
        </w:rPr>
        <w:t>0</w:t>
      </w:r>
      <w:r w:rsidRPr="008D41B1">
        <w:rPr>
          <w:rFonts w:ascii="宋体" w:eastAsia="宋体" w:hAnsi="宋体" w:cs="Courier New"/>
          <w:szCs w:val="21"/>
        </w:rPr>
        <w:t>=</w:t>
      </w:r>
      <w:r w:rsidRPr="008D41B1">
        <w:rPr>
          <w:rFonts w:ascii="宋体" w:eastAsia="宋体" w:hAnsi="宋体" w:cs="Courier New" w:hint="eastAsia"/>
          <w:szCs w:val="21"/>
        </w:rPr>
        <w:t>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+1</w:t>
      </w:r>
      <w:r w:rsidRPr="008D41B1">
        <w:rPr>
          <w:rFonts w:ascii="宋体" w:eastAsia="宋体" w:hAnsi="宋体" w:cs="Courier New"/>
          <w:szCs w:val="21"/>
        </w:rPr>
        <w:tab/>
      </w:r>
      <w:r w:rsidRPr="008D41B1">
        <w:rPr>
          <w:rFonts w:ascii="宋体" w:eastAsia="宋体" w:hAnsi="宋体" w:cs="Courier New" w:hint="eastAsia"/>
          <w:szCs w:val="21"/>
        </w:rPr>
        <w:t>(D) N</w:t>
      </w:r>
      <w:r w:rsidRPr="008D41B1">
        <w:rPr>
          <w:rFonts w:ascii="宋体" w:eastAsia="宋体" w:hAnsi="宋体" w:cs="Courier New"/>
          <w:szCs w:val="21"/>
          <w:vertAlign w:val="subscript"/>
        </w:rPr>
        <w:t>0</w:t>
      </w:r>
      <w:r w:rsidRPr="008D41B1">
        <w:rPr>
          <w:rFonts w:ascii="宋体" w:eastAsia="宋体" w:hAnsi="宋体" w:cs="Courier New" w:hint="eastAsia"/>
          <w:szCs w:val="21"/>
        </w:rPr>
        <w:t>=2N</w:t>
      </w:r>
      <w:r w:rsidRPr="008D41B1">
        <w:rPr>
          <w:rFonts w:ascii="宋体" w:eastAsia="宋体" w:hAnsi="宋体" w:cs="Courier New"/>
          <w:szCs w:val="21"/>
          <w:vertAlign w:val="subscript"/>
        </w:rPr>
        <w:t>1</w:t>
      </w:r>
      <w:r w:rsidRPr="008D41B1">
        <w:rPr>
          <w:rFonts w:ascii="宋体" w:eastAsia="宋体" w:hAnsi="宋体" w:cs="Courier New" w:hint="eastAsia"/>
          <w:szCs w:val="21"/>
        </w:rPr>
        <w:t>+l</w:t>
      </w:r>
    </w:p>
    <w:p w:rsidR="008D41B1" w:rsidRPr="008D41B1" w:rsidRDefault="008D41B1" w:rsidP="008D41B1">
      <w:pPr>
        <w:widowControl/>
        <w:tabs>
          <w:tab w:val="left" w:pos="602"/>
          <w:tab w:val="left" w:pos="2100"/>
          <w:tab w:val="left" w:pos="3780"/>
          <w:tab w:val="left" w:pos="5460"/>
        </w:tabs>
        <w:ind w:left="321" w:hangingChars="153" w:hanging="321"/>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设有序顺序表中有</w:t>
      </w:r>
      <w:r w:rsidRPr="008D41B1">
        <w:rPr>
          <w:rFonts w:ascii="宋体" w:eastAsia="宋体" w:hAnsi="宋体" w:cs="Courier New"/>
          <w:szCs w:val="21"/>
        </w:rPr>
        <w:t>n</w:t>
      </w:r>
      <w:r w:rsidRPr="008D41B1">
        <w:rPr>
          <w:rFonts w:ascii="宋体" w:eastAsia="宋体" w:hAnsi="宋体" w:cs="Courier New" w:hint="eastAsia"/>
          <w:szCs w:val="21"/>
        </w:rPr>
        <w:t>个数据元素，则利用二分查找法查找数据元素X的最多比较次数不超过</w:t>
      </w:r>
      <w:r w:rsidRPr="008D41B1">
        <w:rPr>
          <w:rFonts w:ascii="宋体" w:eastAsia="宋体" w:hAnsi="宋体" w:cs="Courier New"/>
          <w:szCs w:val="21"/>
        </w:rPr>
        <w:t>（  ）</w:t>
      </w:r>
      <w:r w:rsidRPr="008D41B1">
        <w:rPr>
          <w:rFonts w:ascii="宋体" w:eastAsia="宋体" w:hAnsi="宋体" w:cs="Courier New" w:hint="eastAsia"/>
          <w:szCs w:val="21"/>
        </w:rPr>
        <w:t>。</w:t>
      </w:r>
    </w:p>
    <w:p w:rsidR="008D41B1" w:rsidRPr="008D41B1" w:rsidRDefault="008D41B1" w:rsidP="008D41B1">
      <w:pPr>
        <w:widowControl/>
        <w:tabs>
          <w:tab w:val="left" w:pos="322"/>
          <w:tab w:val="left" w:pos="2100"/>
          <w:tab w:val="left" w:pos="3780"/>
          <w:tab w:val="left" w:pos="5460"/>
        </w:tabs>
        <w:ind w:left="405" w:hangingChars="193" w:hanging="40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n+1</w:t>
      </w:r>
      <w:r w:rsidRPr="008D41B1">
        <w:rPr>
          <w:rFonts w:ascii="宋体" w:eastAsia="宋体" w:hAnsi="宋体" w:cs="Courier New"/>
          <w:szCs w:val="21"/>
        </w:rPr>
        <w:tab/>
      </w:r>
      <w:r w:rsidRPr="008D41B1">
        <w:rPr>
          <w:rFonts w:ascii="宋体" w:eastAsia="宋体" w:hAnsi="宋体" w:cs="Courier New" w:hint="eastAsia"/>
          <w:szCs w:val="21"/>
        </w:rPr>
        <w:t>(B) 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n-1</w:t>
      </w:r>
      <w:r w:rsidRPr="008D41B1">
        <w:rPr>
          <w:rFonts w:ascii="宋体" w:eastAsia="宋体" w:hAnsi="宋体" w:cs="Courier New"/>
          <w:szCs w:val="21"/>
        </w:rPr>
        <w:tab/>
      </w:r>
      <w:r w:rsidRPr="008D41B1">
        <w:rPr>
          <w:rFonts w:ascii="宋体" w:eastAsia="宋体" w:hAnsi="宋体" w:cs="Courier New" w:hint="eastAsia"/>
          <w:szCs w:val="21"/>
        </w:rPr>
        <w:t>(C) log</w:t>
      </w:r>
      <w:r w:rsidRPr="008D41B1">
        <w:rPr>
          <w:rFonts w:ascii="宋体" w:eastAsia="宋体" w:hAnsi="宋体" w:cs="Courier New" w:hint="eastAsia"/>
          <w:szCs w:val="21"/>
          <w:vertAlign w:val="subscript"/>
        </w:rPr>
        <w:t>2</w:t>
      </w:r>
      <w:r w:rsidRPr="008D41B1">
        <w:rPr>
          <w:rFonts w:ascii="宋体" w:eastAsia="宋体" w:hAnsi="宋体" w:cs="Courier New"/>
          <w:szCs w:val="21"/>
        </w:rPr>
        <w:t>n</w:t>
      </w:r>
      <w:r w:rsidRPr="008D41B1">
        <w:rPr>
          <w:rFonts w:ascii="宋体" w:eastAsia="宋体" w:hAnsi="宋体" w:cs="Courier New"/>
          <w:szCs w:val="21"/>
        </w:rPr>
        <w:tab/>
      </w:r>
      <w:r w:rsidRPr="008D41B1">
        <w:rPr>
          <w:rFonts w:ascii="宋体" w:eastAsia="宋体" w:hAnsi="宋体" w:cs="Courier New" w:hint="eastAsia"/>
          <w:szCs w:val="21"/>
        </w:rPr>
        <w:t>(D) log</w:t>
      </w:r>
      <w:r w:rsidRPr="008D41B1">
        <w:rPr>
          <w:rFonts w:ascii="宋体" w:eastAsia="宋体" w:hAnsi="宋体" w:cs="Courier New" w:hint="eastAsia"/>
          <w:szCs w:val="21"/>
          <w:vertAlign w:val="subscript"/>
        </w:rPr>
        <w:t>2</w:t>
      </w:r>
      <w:r w:rsidRPr="008D41B1">
        <w:rPr>
          <w:rFonts w:ascii="宋体" w:eastAsia="宋体" w:hAnsi="宋体" w:cs="Courier New"/>
          <w:szCs w:val="21"/>
        </w:rPr>
        <w:t>(</w:t>
      </w:r>
      <w:r w:rsidRPr="008D41B1">
        <w:rPr>
          <w:rFonts w:ascii="宋体" w:eastAsia="宋体" w:hAnsi="宋体" w:cs="Courier New" w:hint="eastAsia"/>
          <w:szCs w:val="21"/>
        </w:rPr>
        <w:t>n</w:t>
      </w:r>
      <w:r w:rsidRPr="008D41B1">
        <w:rPr>
          <w:rFonts w:ascii="宋体" w:eastAsia="宋体" w:hAnsi="宋体" w:cs="Courier New"/>
          <w:szCs w:val="21"/>
        </w:rPr>
        <w:t>+</w:t>
      </w:r>
      <w:r w:rsidRPr="008D41B1">
        <w:rPr>
          <w:rFonts w:ascii="宋体" w:eastAsia="宋体" w:hAnsi="宋体" w:cs="Courier New" w:hint="eastAsia"/>
          <w:szCs w:val="21"/>
        </w:rPr>
        <w:t>1</w:t>
      </w:r>
      <w:r w:rsidRPr="008D41B1">
        <w:rPr>
          <w:rFonts w:ascii="宋体" w:eastAsia="宋体" w:hAnsi="宋体" w:cs="Courier New"/>
          <w:szCs w:val="21"/>
        </w:rPr>
        <w:t>)</w:t>
      </w:r>
    </w:p>
    <w:p w:rsidR="008D41B1" w:rsidRPr="008D41B1" w:rsidRDefault="008D41B1" w:rsidP="008D41B1">
      <w:pPr>
        <w:widowControl/>
        <w:tabs>
          <w:tab w:val="left" w:pos="1680"/>
          <w:tab w:val="left" w:pos="3360"/>
          <w:tab w:val="left" w:pos="5040"/>
        </w:tabs>
        <w:ind w:left="319" w:hangingChars="152" w:hanging="319"/>
        <w:rPr>
          <w:rFonts w:ascii="宋体" w:eastAsia="宋体" w:hAnsi="宋体" w:cs="Courier New"/>
          <w:szCs w:val="21"/>
        </w:rPr>
      </w:pPr>
    </w:p>
    <w:p w:rsidR="008D41B1" w:rsidRPr="008D41B1" w:rsidRDefault="008D41B1" w:rsidP="008D41B1">
      <w:pPr>
        <w:widowControl/>
        <w:ind w:left="320" w:hangingChars="152" w:hanging="320"/>
        <w:rPr>
          <w:rFonts w:ascii="宋体" w:eastAsia="宋体" w:hAnsi="宋体" w:cs="Courier New"/>
          <w:b/>
          <w:bCs/>
          <w:szCs w:val="21"/>
        </w:rPr>
      </w:pPr>
      <w:r w:rsidRPr="008D41B1">
        <w:rPr>
          <w:rFonts w:ascii="宋体" w:eastAsia="宋体" w:hAnsi="宋体" w:cs="Courier New" w:hint="eastAsia"/>
          <w:b/>
          <w:bCs/>
          <w:szCs w:val="21"/>
        </w:rPr>
        <w:t>二、填空题(每空1分共 20分)</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设有</w:t>
      </w:r>
      <w:r w:rsidRPr="008D41B1">
        <w:rPr>
          <w:rFonts w:ascii="宋体" w:eastAsia="宋体" w:hAnsi="宋体" w:cs="Courier New"/>
          <w:szCs w:val="21"/>
        </w:rPr>
        <w:t>n</w:t>
      </w:r>
      <w:r w:rsidRPr="008D41B1">
        <w:rPr>
          <w:rFonts w:ascii="宋体" w:eastAsia="宋体" w:hAnsi="宋体" w:cs="Courier New" w:hint="eastAsia"/>
          <w:szCs w:val="21"/>
        </w:rPr>
        <w:t>个无序的记录关键字，则直接插入排序的时间复杂度为</w:t>
      </w:r>
      <w:r w:rsidRPr="008D41B1">
        <w:rPr>
          <w:rFonts w:ascii="宋体" w:eastAsia="宋体" w:hAnsi="宋体" w:cs="Courier New"/>
          <w:szCs w:val="21"/>
        </w:rPr>
        <w:t>________</w:t>
      </w:r>
      <w:r w:rsidRPr="008D41B1">
        <w:rPr>
          <w:rFonts w:ascii="宋体" w:eastAsia="宋体" w:hAnsi="宋体" w:cs="Courier New" w:hint="eastAsia"/>
          <w:szCs w:val="21"/>
        </w:rPr>
        <w:t>，快速排序的平均时间复杂度为</w:t>
      </w:r>
      <w:r w:rsidRPr="008D41B1">
        <w:rPr>
          <w:rFonts w:ascii="宋体" w:eastAsia="宋体" w:hAnsi="宋体" w:cs="Courier New"/>
          <w:szCs w:val="21"/>
        </w:rPr>
        <w:t>_________</w:t>
      </w:r>
      <w:r w:rsidRPr="008D41B1">
        <w:rPr>
          <w:rFonts w:ascii="宋体" w:eastAsia="宋体" w:hAnsi="宋体" w:cs="Courier New" w:hint="eastAsia"/>
          <w:szCs w:val="21"/>
        </w:rPr>
        <w:t>。</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设指针变量p指向双向循环链表中的结点X，则删除结点X需要执行的语句序列为</w:t>
      </w:r>
      <w:r w:rsidRPr="008D41B1">
        <w:rPr>
          <w:rFonts w:ascii="宋体" w:eastAsia="宋体" w:hAnsi="宋体" w:cs="Courier New"/>
          <w:szCs w:val="21"/>
        </w:rPr>
        <w:t>_________________________________________________________</w:t>
      </w:r>
      <w:r w:rsidRPr="008D41B1">
        <w:rPr>
          <w:rFonts w:ascii="宋体" w:eastAsia="宋体" w:hAnsi="宋体" w:cs="Courier New" w:hint="eastAsia"/>
          <w:szCs w:val="21"/>
        </w:rPr>
        <w:t>（设结点中的两个指针域分别为</w:t>
      </w:r>
      <w:r w:rsidRPr="008D41B1">
        <w:rPr>
          <w:rFonts w:ascii="宋体" w:eastAsia="宋体" w:hAnsi="宋体" w:cs="Courier New"/>
          <w:szCs w:val="21"/>
        </w:rPr>
        <w:t>llink</w:t>
      </w:r>
      <w:r w:rsidRPr="008D41B1">
        <w:rPr>
          <w:rFonts w:ascii="宋体" w:eastAsia="宋体" w:hAnsi="宋体" w:cs="Courier New" w:hint="eastAsia"/>
          <w:szCs w:val="21"/>
        </w:rPr>
        <w:t>和</w:t>
      </w:r>
      <w:r w:rsidRPr="008D41B1">
        <w:rPr>
          <w:rFonts w:ascii="宋体" w:eastAsia="宋体" w:hAnsi="宋体" w:cs="Courier New"/>
          <w:szCs w:val="21"/>
        </w:rPr>
        <w:t>rlink）</w:t>
      </w:r>
      <w:r w:rsidRPr="008D41B1">
        <w:rPr>
          <w:rFonts w:ascii="宋体" w:eastAsia="宋体" w:hAnsi="宋体" w:cs="Courier New" w:hint="eastAsia"/>
          <w:szCs w:val="21"/>
        </w:rPr>
        <w:t>。</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根据初始关键字序列</w:t>
      </w:r>
      <w:r w:rsidRPr="008D41B1">
        <w:rPr>
          <w:rFonts w:ascii="宋体" w:eastAsia="宋体" w:hAnsi="宋体" w:cs="Courier New"/>
          <w:szCs w:val="21"/>
        </w:rPr>
        <w:t>(</w:t>
      </w:r>
      <w:r w:rsidRPr="008D41B1">
        <w:rPr>
          <w:rFonts w:ascii="宋体" w:eastAsia="宋体" w:hAnsi="宋体" w:cs="Courier New" w:hint="eastAsia"/>
          <w:szCs w:val="21"/>
        </w:rPr>
        <w:t>19，22，01，38，10</w:t>
      </w:r>
      <w:r w:rsidRPr="008D41B1">
        <w:rPr>
          <w:rFonts w:ascii="宋体" w:eastAsia="宋体" w:hAnsi="宋体" w:cs="Courier New"/>
          <w:szCs w:val="21"/>
        </w:rPr>
        <w:t>)</w:t>
      </w:r>
      <w:r w:rsidRPr="008D41B1">
        <w:rPr>
          <w:rFonts w:ascii="宋体" w:eastAsia="宋体" w:hAnsi="宋体" w:cs="Courier New" w:hint="eastAsia"/>
          <w:szCs w:val="21"/>
        </w:rPr>
        <w:t>建立的二叉排序树的高度为</w:t>
      </w:r>
      <w:r w:rsidRPr="008D41B1">
        <w:rPr>
          <w:rFonts w:ascii="宋体" w:eastAsia="宋体" w:hAnsi="宋体" w:cs="Courier New"/>
          <w:szCs w:val="21"/>
        </w:rPr>
        <w:t>____________</w:t>
      </w:r>
      <w:r w:rsidRPr="008D41B1">
        <w:rPr>
          <w:rFonts w:ascii="宋体" w:eastAsia="宋体" w:hAnsi="宋体" w:cs="Courier New" w:hint="eastAsia"/>
          <w:szCs w:val="21"/>
        </w:rPr>
        <w:t>。</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深度为</w:t>
      </w:r>
      <w:r w:rsidRPr="008D41B1">
        <w:rPr>
          <w:rFonts w:ascii="宋体" w:eastAsia="宋体" w:hAnsi="宋体" w:cs="Courier New"/>
          <w:szCs w:val="21"/>
        </w:rPr>
        <w:t>k</w:t>
      </w:r>
      <w:r w:rsidRPr="008D41B1">
        <w:rPr>
          <w:rFonts w:ascii="宋体" w:eastAsia="宋体" w:hAnsi="宋体" w:cs="Courier New" w:hint="eastAsia"/>
          <w:szCs w:val="21"/>
        </w:rPr>
        <w:t>的完全二叉树中最少有</w:t>
      </w:r>
      <w:r w:rsidRPr="008D41B1">
        <w:rPr>
          <w:rFonts w:ascii="宋体" w:eastAsia="宋体" w:hAnsi="宋体" w:cs="Courier New"/>
          <w:szCs w:val="21"/>
        </w:rPr>
        <w:t>____________</w:t>
      </w:r>
      <w:r w:rsidRPr="008D41B1">
        <w:rPr>
          <w:rFonts w:ascii="宋体" w:eastAsia="宋体" w:hAnsi="宋体" w:cs="Courier New" w:hint="eastAsia"/>
          <w:szCs w:val="21"/>
        </w:rPr>
        <w:t>个结点。</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设初始记录关键字序列为</w:t>
      </w:r>
      <w:r w:rsidRPr="008D41B1">
        <w:rPr>
          <w:rFonts w:ascii="宋体" w:eastAsia="宋体" w:hAnsi="宋体" w:cs="Courier New"/>
          <w:szCs w:val="21"/>
        </w:rPr>
        <w:t>(</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n</w:t>
      </w:r>
      <w:r w:rsidRPr="008D41B1">
        <w:rPr>
          <w:rFonts w:ascii="宋体" w:eastAsia="宋体" w:hAnsi="宋体" w:cs="Courier New"/>
          <w:szCs w:val="21"/>
        </w:rPr>
        <w:t>)</w:t>
      </w:r>
      <w:r w:rsidRPr="008D41B1">
        <w:rPr>
          <w:rFonts w:ascii="宋体" w:eastAsia="宋体" w:hAnsi="宋体" w:cs="Courier New" w:hint="eastAsia"/>
          <w:szCs w:val="21"/>
        </w:rPr>
        <w:t>，则用筛选法思想建堆必须从第</w:t>
      </w:r>
      <w:r w:rsidRPr="008D41B1">
        <w:rPr>
          <w:rFonts w:ascii="宋体" w:eastAsia="宋体" w:hAnsi="宋体" w:cs="Courier New"/>
          <w:szCs w:val="21"/>
        </w:rPr>
        <w:t>______</w:t>
      </w:r>
      <w:r w:rsidRPr="008D41B1">
        <w:rPr>
          <w:rFonts w:ascii="宋体" w:eastAsia="宋体" w:hAnsi="宋体" w:cs="Courier New" w:hint="eastAsia"/>
          <w:szCs w:val="21"/>
        </w:rPr>
        <w:t>个元素开始进行筛选。</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设哈夫曼树中共有99个结点，则该树中有</w:t>
      </w:r>
      <w:r w:rsidRPr="008D41B1">
        <w:rPr>
          <w:rFonts w:ascii="宋体" w:eastAsia="宋体" w:hAnsi="宋体" w:cs="Courier New"/>
          <w:szCs w:val="21"/>
        </w:rPr>
        <w:t>_________</w:t>
      </w:r>
      <w:r w:rsidRPr="008D41B1">
        <w:rPr>
          <w:rFonts w:ascii="宋体" w:eastAsia="宋体" w:hAnsi="宋体" w:cs="Courier New" w:hint="eastAsia"/>
          <w:szCs w:val="21"/>
        </w:rPr>
        <w:t>个叶子结点；若采用二叉链表作为存储结构，则该树中有</w:t>
      </w:r>
      <w:r w:rsidRPr="008D41B1">
        <w:rPr>
          <w:rFonts w:ascii="宋体" w:eastAsia="宋体" w:hAnsi="宋体" w:cs="Courier New"/>
          <w:szCs w:val="21"/>
        </w:rPr>
        <w:t>_____</w:t>
      </w:r>
      <w:r w:rsidRPr="008D41B1">
        <w:rPr>
          <w:rFonts w:ascii="宋体" w:eastAsia="宋体" w:hAnsi="宋体" w:cs="Courier New" w:hint="eastAsia"/>
          <w:szCs w:val="21"/>
        </w:rPr>
        <w:t>个空指针域。</w:t>
      </w:r>
    </w:p>
    <w:p w:rsidR="008D41B1" w:rsidRPr="008D41B1" w:rsidRDefault="008D41B1" w:rsidP="008D41B1">
      <w:pPr>
        <w:widowControl/>
        <w:numPr>
          <w:ilvl w:val="1"/>
          <w:numId w:val="19"/>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设有一个顺序循环队列中有M个存储单元，则该循环队列中最多能够存储</w:t>
      </w:r>
      <w:r w:rsidRPr="008D41B1">
        <w:rPr>
          <w:rFonts w:ascii="宋体" w:eastAsia="宋体" w:hAnsi="宋体" w:cs="Courier New"/>
          <w:szCs w:val="21"/>
        </w:rPr>
        <w:t>________</w:t>
      </w:r>
      <w:r w:rsidRPr="008D41B1">
        <w:rPr>
          <w:rFonts w:ascii="宋体" w:eastAsia="宋体" w:hAnsi="宋体" w:cs="Courier New" w:hint="eastAsia"/>
          <w:szCs w:val="21"/>
        </w:rPr>
        <w:t>个队列元素；当前实际存储</w:t>
      </w:r>
      <w:r w:rsidRPr="008D41B1">
        <w:rPr>
          <w:rFonts w:ascii="宋体" w:eastAsia="宋体" w:hAnsi="宋体" w:cs="Courier New"/>
          <w:szCs w:val="21"/>
        </w:rPr>
        <w:t>________________</w:t>
      </w:r>
      <w:r w:rsidRPr="008D41B1">
        <w:rPr>
          <w:rFonts w:ascii="宋体" w:eastAsia="宋体" w:hAnsi="宋体" w:cs="Courier New" w:hint="eastAsia"/>
          <w:szCs w:val="21"/>
        </w:rPr>
        <w:t>个队列元素（设头指针F指向当前队头元素的前一个位置，尾指针指向当前队尾元素的位置）。</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宋体" w:eastAsia="宋体" w:hAnsi="Times New Roman" w:cs="Times New Roman" w:hint="eastAsia"/>
          <w:szCs w:val="24"/>
        </w:rPr>
        <w:lastRenderedPageBreak/>
        <w:t>设顺序线性表中有</w:t>
      </w:r>
      <w:r w:rsidRPr="008D41B1">
        <w:rPr>
          <w:rFonts w:ascii="宋体" w:eastAsia="宋体" w:hAnsi="Times New Roman" w:cs="Times New Roman"/>
          <w:szCs w:val="24"/>
        </w:rPr>
        <w:t>n</w:t>
      </w:r>
      <w:r w:rsidRPr="008D41B1">
        <w:rPr>
          <w:rFonts w:ascii="宋体" w:eastAsia="宋体" w:hAnsi="Times New Roman" w:cs="Times New Roman" w:hint="eastAsia"/>
          <w:szCs w:val="24"/>
        </w:rPr>
        <w:t>个数据元素，则第</w:t>
      </w:r>
      <w:r w:rsidRPr="008D41B1">
        <w:rPr>
          <w:rFonts w:ascii="宋体" w:eastAsia="宋体" w:hAnsi="Times New Roman" w:cs="Times New Roman"/>
          <w:szCs w:val="24"/>
        </w:rPr>
        <w:t>i</w:t>
      </w:r>
      <w:r w:rsidRPr="008D41B1">
        <w:rPr>
          <w:rFonts w:ascii="宋体" w:eastAsia="宋体" w:hAnsi="Times New Roman" w:cs="Times New Roman" w:hint="eastAsia"/>
          <w:szCs w:val="24"/>
        </w:rPr>
        <w:t>个位置上插入一个数据元素需要移动表中</w:t>
      </w:r>
      <w:r w:rsidRPr="008D41B1">
        <w:rPr>
          <w:rFonts w:ascii="宋体" w:eastAsia="宋体" w:hAnsi="Times New Roman" w:cs="Times New Roman"/>
          <w:szCs w:val="24"/>
        </w:rPr>
        <w:t>_______</w:t>
      </w:r>
      <w:r w:rsidRPr="008D41B1">
        <w:rPr>
          <w:rFonts w:ascii="宋体" w:eastAsia="宋体" w:hAnsi="Times New Roman" w:cs="Times New Roman" w:hint="eastAsia"/>
          <w:szCs w:val="24"/>
        </w:rPr>
        <w:t>个数据元素；删除第</w:t>
      </w:r>
      <w:r w:rsidRPr="008D41B1">
        <w:rPr>
          <w:rFonts w:ascii="宋体" w:eastAsia="宋体" w:hAnsi="Times New Roman" w:cs="Times New Roman"/>
          <w:szCs w:val="24"/>
        </w:rPr>
        <w:t>i</w:t>
      </w:r>
      <w:r w:rsidRPr="008D41B1">
        <w:rPr>
          <w:rFonts w:ascii="宋体" w:eastAsia="宋体" w:hAnsi="Times New Roman" w:cs="Times New Roman" w:hint="eastAsia"/>
          <w:szCs w:val="24"/>
        </w:rPr>
        <w:t>个位置上的数据元素需要移动表中</w:t>
      </w:r>
      <w:r w:rsidRPr="008D41B1">
        <w:rPr>
          <w:rFonts w:ascii="宋体" w:eastAsia="宋体" w:hAnsi="Times New Roman" w:cs="Times New Roman"/>
          <w:szCs w:val="24"/>
        </w:rPr>
        <w:t>_______</w:t>
      </w:r>
      <w:r w:rsidRPr="008D41B1">
        <w:rPr>
          <w:rFonts w:ascii="宋体" w:eastAsia="宋体" w:hAnsi="Times New Roman" w:cs="Times New Roman" w:hint="eastAsia"/>
          <w:szCs w:val="24"/>
        </w:rPr>
        <w:t>个元素。</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宋体" w:cs="Times New Roman" w:hint="eastAsia"/>
          <w:szCs w:val="24"/>
        </w:rPr>
        <w:t>设一组初始记录关键字序列为</w:t>
      </w:r>
      <w:r w:rsidRPr="008D41B1">
        <w:rPr>
          <w:rFonts w:ascii="Times New Roman" w:eastAsia="宋体" w:hAnsi="宋体" w:cs="Times New Roman"/>
          <w:szCs w:val="24"/>
        </w:rPr>
        <w:t>(</w:t>
      </w:r>
      <w:r w:rsidRPr="008D41B1">
        <w:rPr>
          <w:rFonts w:ascii="Times New Roman" w:eastAsia="宋体" w:hAnsi="宋体" w:cs="Times New Roman" w:hint="eastAsia"/>
          <w:szCs w:val="24"/>
        </w:rPr>
        <w:t>20</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18</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22</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16</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30</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19)</w:t>
      </w:r>
      <w:r w:rsidRPr="008D41B1">
        <w:rPr>
          <w:rFonts w:ascii="Times New Roman" w:eastAsia="宋体" w:hAnsi="宋体" w:cs="Times New Roman" w:hint="eastAsia"/>
          <w:szCs w:val="24"/>
        </w:rPr>
        <w:t>，则以</w:t>
      </w:r>
      <w:r w:rsidRPr="008D41B1">
        <w:rPr>
          <w:rFonts w:ascii="Times New Roman" w:eastAsia="宋体" w:hAnsi="宋体" w:cs="Times New Roman"/>
          <w:szCs w:val="24"/>
        </w:rPr>
        <w:t>20</w:t>
      </w:r>
      <w:r w:rsidRPr="008D41B1">
        <w:rPr>
          <w:rFonts w:ascii="Times New Roman" w:eastAsia="宋体" w:hAnsi="宋体" w:cs="Times New Roman" w:hint="eastAsia"/>
          <w:szCs w:val="24"/>
        </w:rPr>
        <w:t>为中轴的一趟快速排序结果为</w:t>
      </w:r>
      <w:r w:rsidRPr="008D41B1">
        <w:rPr>
          <w:rFonts w:ascii="Times New Roman" w:eastAsia="宋体" w:hAnsi="宋体" w:cs="Times New Roman"/>
          <w:szCs w:val="24"/>
        </w:rPr>
        <w:t>______________________________</w:t>
      </w:r>
      <w:r w:rsidRPr="008D41B1">
        <w:rPr>
          <w:rFonts w:ascii="Times New Roman" w:eastAsia="宋体" w:hAnsi="宋体" w:cs="Times New Roman" w:hint="eastAsia"/>
          <w:szCs w:val="24"/>
        </w:rPr>
        <w:t>。</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宋体" w:cs="Times New Roman" w:hint="eastAsia"/>
          <w:szCs w:val="24"/>
        </w:rPr>
        <w:t>设一组初始记录关键字序列为</w:t>
      </w:r>
      <w:r w:rsidRPr="008D41B1">
        <w:rPr>
          <w:rFonts w:ascii="Times New Roman" w:eastAsia="宋体" w:hAnsi="宋体" w:cs="Times New Roman"/>
          <w:szCs w:val="24"/>
        </w:rPr>
        <w:t>(</w:t>
      </w:r>
      <w:r w:rsidRPr="008D41B1">
        <w:rPr>
          <w:rFonts w:ascii="Times New Roman" w:eastAsia="宋体" w:hAnsi="宋体" w:cs="Times New Roman" w:hint="eastAsia"/>
          <w:szCs w:val="24"/>
        </w:rPr>
        <w:t>20</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18</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22</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16</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30</w:t>
      </w:r>
      <w:r w:rsidRPr="008D41B1">
        <w:rPr>
          <w:rFonts w:ascii="Times New Roman" w:eastAsia="宋体" w:hAnsi="宋体" w:cs="Times New Roman" w:hint="eastAsia"/>
          <w:szCs w:val="24"/>
        </w:rPr>
        <w:t>，</w:t>
      </w:r>
      <w:r w:rsidRPr="008D41B1">
        <w:rPr>
          <w:rFonts w:ascii="Times New Roman" w:eastAsia="宋体" w:hAnsi="宋体" w:cs="Times New Roman" w:hint="eastAsia"/>
          <w:szCs w:val="24"/>
        </w:rPr>
        <w:t>19)</w:t>
      </w:r>
      <w:r w:rsidRPr="008D41B1">
        <w:rPr>
          <w:rFonts w:ascii="Times New Roman" w:eastAsia="宋体" w:hAnsi="宋体" w:cs="Times New Roman" w:hint="eastAsia"/>
          <w:szCs w:val="24"/>
        </w:rPr>
        <w:t>，则根据这些初始关键字序列建成的初始堆为</w:t>
      </w:r>
      <w:r w:rsidRPr="008D41B1">
        <w:rPr>
          <w:rFonts w:ascii="Times New Roman" w:eastAsia="宋体" w:hAnsi="宋体" w:cs="Times New Roman"/>
          <w:szCs w:val="24"/>
        </w:rPr>
        <w:t>________________________</w:t>
      </w:r>
      <w:r w:rsidRPr="008D41B1">
        <w:rPr>
          <w:rFonts w:ascii="Times New Roman" w:eastAsia="宋体" w:hAnsi="宋体" w:cs="Times New Roman" w:hint="eastAsia"/>
          <w:szCs w:val="24"/>
        </w:rPr>
        <w:t>。</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宋体" w:cs="Times New Roman" w:hint="eastAsia"/>
          <w:szCs w:val="24"/>
        </w:rPr>
        <w:t>设某无向图</w:t>
      </w:r>
      <w:r w:rsidRPr="008D41B1">
        <w:rPr>
          <w:rFonts w:ascii="Times New Roman" w:eastAsia="宋体" w:hAnsi="宋体" w:cs="Times New Roman" w:hint="eastAsia"/>
          <w:szCs w:val="24"/>
        </w:rPr>
        <w:t>G</w:t>
      </w:r>
      <w:r w:rsidRPr="008D41B1">
        <w:rPr>
          <w:rFonts w:ascii="Times New Roman" w:eastAsia="宋体" w:hAnsi="宋体" w:cs="Times New Roman" w:hint="eastAsia"/>
          <w:szCs w:val="24"/>
        </w:rPr>
        <w:t>中有</w:t>
      </w:r>
      <w:r w:rsidRPr="008D41B1">
        <w:rPr>
          <w:rFonts w:ascii="Times New Roman" w:eastAsia="宋体" w:hAnsi="宋体" w:cs="Times New Roman" w:hint="eastAsia"/>
          <w:szCs w:val="24"/>
        </w:rPr>
        <w:t>n</w:t>
      </w:r>
      <w:r w:rsidRPr="008D41B1">
        <w:rPr>
          <w:rFonts w:ascii="Times New Roman" w:eastAsia="宋体" w:hAnsi="宋体" w:cs="Times New Roman" w:hint="eastAsia"/>
          <w:szCs w:val="24"/>
        </w:rPr>
        <w:t>个顶点，用邻接矩阵</w:t>
      </w:r>
      <w:r w:rsidRPr="008D41B1">
        <w:rPr>
          <w:rFonts w:ascii="Times New Roman" w:eastAsia="宋体" w:hAnsi="宋体" w:cs="Times New Roman" w:hint="eastAsia"/>
          <w:szCs w:val="24"/>
        </w:rPr>
        <w:t>A</w:t>
      </w:r>
      <w:r w:rsidRPr="008D41B1">
        <w:rPr>
          <w:rFonts w:ascii="Times New Roman" w:eastAsia="宋体" w:hAnsi="宋体" w:cs="Times New Roman" w:hint="eastAsia"/>
          <w:szCs w:val="24"/>
        </w:rPr>
        <w:t>作为该图的存储结构，则顶点</w:t>
      </w:r>
      <w:r w:rsidRPr="008D41B1">
        <w:rPr>
          <w:rFonts w:ascii="Times New Roman" w:eastAsia="宋体" w:hAnsi="宋体" w:cs="Times New Roman" w:hint="eastAsia"/>
          <w:szCs w:val="24"/>
        </w:rPr>
        <w:t>i</w:t>
      </w:r>
      <w:r w:rsidRPr="008D41B1">
        <w:rPr>
          <w:rFonts w:ascii="Times New Roman" w:eastAsia="宋体" w:hAnsi="宋体" w:cs="Times New Roman" w:hint="eastAsia"/>
          <w:szCs w:val="24"/>
        </w:rPr>
        <w:t>和顶点</w:t>
      </w:r>
      <w:r w:rsidRPr="008D41B1">
        <w:rPr>
          <w:rFonts w:ascii="Times New Roman" w:eastAsia="宋体" w:hAnsi="宋体" w:cs="Times New Roman" w:hint="eastAsia"/>
          <w:szCs w:val="24"/>
        </w:rPr>
        <w:t>j</w:t>
      </w:r>
      <w:r w:rsidRPr="008D41B1">
        <w:rPr>
          <w:rFonts w:ascii="Times New Roman" w:eastAsia="宋体" w:hAnsi="宋体" w:cs="Times New Roman" w:hint="eastAsia"/>
          <w:szCs w:val="24"/>
        </w:rPr>
        <w:t>互为邻接点的条件是</w:t>
      </w:r>
      <w:r w:rsidRPr="008D41B1">
        <w:rPr>
          <w:rFonts w:ascii="Times New Roman" w:eastAsia="宋体" w:hAnsi="宋体" w:cs="Times New Roman"/>
          <w:szCs w:val="24"/>
        </w:rPr>
        <w:t>______________________</w:t>
      </w:r>
      <w:r w:rsidRPr="008D41B1">
        <w:rPr>
          <w:rFonts w:ascii="Times New Roman" w:eastAsia="宋体" w:hAnsi="宋体" w:cs="Times New Roman" w:hint="eastAsia"/>
          <w:szCs w:val="24"/>
        </w:rPr>
        <w:t>。</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宋体" w:cs="Times New Roman" w:hint="eastAsia"/>
          <w:szCs w:val="24"/>
        </w:rPr>
        <w:t>设无向图对应的邻接矩阵为</w:t>
      </w:r>
      <w:r w:rsidRPr="008D41B1">
        <w:rPr>
          <w:rFonts w:ascii="Times New Roman" w:eastAsia="宋体" w:hAnsi="宋体" w:cs="Times New Roman" w:hint="eastAsia"/>
          <w:szCs w:val="24"/>
        </w:rPr>
        <w:t>A</w:t>
      </w:r>
      <w:r w:rsidRPr="008D41B1">
        <w:rPr>
          <w:rFonts w:ascii="Times New Roman" w:eastAsia="宋体" w:hAnsi="宋体" w:cs="Times New Roman" w:hint="eastAsia"/>
          <w:szCs w:val="24"/>
        </w:rPr>
        <w:t>，则</w:t>
      </w:r>
      <w:r w:rsidRPr="008D41B1">
        <w:rPr>
          <w:rFonts w:ascii="Times New Roman" w:eastAsia="宋体" w:hAnsi="宋体" w:cs="Times New Roman" w:hint="eastAsia"/>
          <w:szCs w:val="24"/>
        </w:rPr>
        <w:t>A</w:t>
      </w:r>
      <w:r w:rsidRPr="008D41B1">
        <w:rPr>
          <w:rFonts w:ascii="Times New Roman" w:eastAsia="宋体" w:hAnsi="宋体" w:cs="Times New Roman" w:hint="eastAsia"/>
          <w:szCs w:val="24"/>
        </w:rPr>
        <w:t>中第</w:t>
      </w:r>
      <w:r w:rsidRPr="008D41B1">
        <w:rPr>
          <w:rFonts w:ascii="Times New Roman" w:eastAsia="宋体" w:hAnsi="宋体" w:cs="Times New Roman"/>
          <w:szCs w:val="24"/>
        </w:rPr>
        <w:t>i</w:t>
      </w:r>
      <w:r w:rsidRPr="008D41B1">
        <w:rPr>
          <w:rFonts w:ascii="Times New Roman" w:eastAsia="宋体" w:hAnsi="宋体" w:cs="Times New Roman" w:hint="eastAsia"/>
          <w:szCs w:val="24"/>
        </w:rPr>
        <w:t>上非</w:t>
      </w:r>
      <w:r w:rsidRPr="008D41B1">
        <w:rPr>
          <w:rFonts w:ascii="Times New Roman" w:eastAsia="宋体" w:hAnsi="宋体" w:cs="Times New Roman" w:hint="eastAsia"/>
          <w:szCs w:val="24"/>
        </w:rPr>
        <w:t>0</w:t>
      </w:r>
      <w:r w:rsidRPr="008D41B1">
        <w:rPr>
          <w:rFonts w:ascii="Times New Roman" w:eastAsia="宋体" w:hAnsi="宋体" w:cs="Times New Roman" w:hint="eastAsia"/>
          <w:szCs w:val="24"/>
        </w:rPr>
        <w:t>元素的个数</w:t>
      </w:r>
      <w:r w:rsidRPr="008D41B1">
        <w:rPr>
          <w:rFonts w:ascii="Times New Roman" w:eastAsia="宋体" w:hAnsi="宋体" w:cs="Times New Roman"/>
          <w:szCs w:val="24"/>
        </w:rPr>
        <w:t>_________</w:t>
      </w:r>
      <w:r w:rsidRPr="008D41B1">
        <w:rPr>
          <w:rFonts w:ascii="Times New Roman" w:eastAsia="宋体" w:hAnsi="宋体" w:cs="Times New Roman" w:hint="eastAsia"/>
          <w:szCs w:val="24"/>
        </w:rPr>
        <w:t>第</w:t>
      </w:r>
      <w:r w:rsidRPr="008D41B1">
        <w:rPr>
          <w:rFonts w:ascii="Times New Roman" w:eastAsia="宋体" w:hAnsi="宋体" w:cs="Times New Roman"/>
          <w:szCs w:val="24"/>
        </w:rPr>
        <w:t>i</w:t>
      </w:r>
      <w:r w:rsidRPr="008D41B1">
        <w:rPr>
          <w:rFonts w:ascii="Times New Roman" w:eastAsia="宋体" w:hAnsi="宋体" w:cs="Times New Roman" w:hint="eastAsia"/>
          <w:szCs w:val="24"/>
        </w:rPr>
        <w:t>列上非</w:t>
      </w:r>
      <w:r w:rsidRPr="008D41B1">
        <w:rPr>
          <w:rFonts w:ascii="Times New Roman" w:eastAsia="宋体" w:hAnsi="宋体" w:cs="Times New Roman" w:hint="eastAsia"/>
          <w:szCs w:val="24"/>
        </w:rPr>
        <w:t>0</w:t>
      </w:r>
      <w:r w:rsidRPr="008D41B1">
        <w:rPr>
          <w:rFonts w:ascii="Times New Roman" w:eastAsia="宋体" w:hAnsi="宋体" w:cs="Times New Roman" w:hint="eastAsia"/>
          <w:szCs w:val="24"/>
        </w:rPr>
        <w:t>元素的个数（填等于，大于或小于）。</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Times New Roman" w:cs="Times New Roman" w:hint="eastAsia"/>
          <w:szCs w:val="24"/>
        </w:rPr>
        <w:t>设前序遍历某二叉树的序列为</w:t>
      </w:r>
      <w:r w:rsidRPr="008D41B1">
        <w:rPr>
          <w:rFonts w:ascii="Times New Roman" w:eastAsia="宋体" w:hAnsi="Times New Roman" w:cs="Times New Roman" w:hint="eastAsia"/>
          <w:szCs w:val="24"/>
        </w:rPr>
        <w:t>ABCD</w:t>
      </w:r>
      <w:r w:rsidRPr="008D41B1">
        <w:rPr>
          <w:rFonts w:ascii="Times New Roman" w:eastAsia="宋体" w:hAnsi="Times New Roman" w:cs="Times New Roman" w:hint="eastAsia"/>
          <w:szCs w:val="24"/>
        </w:rPr>
        <w:t>，中序遍历该二叉树的序列为</w:t>
      </w:r>
      <w:r w:rsidRPr="008D41B1">
        <w:rPr>
          <w:rFonts w:ascii="Times New Roman" w:eastAsia="宋体" w:hAnsi="Times New Roman" w:cs="Times New Roman" w:hint="eastAsia"/>
          <w:szCs w:val="24"/>
        </w:rPr>
        <w:t>BADC</w:t>
      </w:r>
      <w:r w:rsidRPr="008D41B1">
        <w:rPr>
          <w:rFonts w:ascii="Times New Roman" w:eastAsia="宋体" w:hAnsi="Times New Roman" w:cs="Times New Roman" w:hint="eastAsia"/>
          <w:szCs w:val="24"/>
        </w:rPr>
        <w:t>，则后序遍历该二叉树的序列为</w:t>
      </w:r>
      <w:r w:rsidRPr="008D41B1">
        <w:rPr>
          <w:rFonts w:ascii="Times New Roman" w:eastAsia="宋体" w:hAnsi="Times New Roman" w:cs="Times New Roman"/>
          <w:szCs w:val="24"/>
        </w:rPr>
        <w:t>_____________</w:t>
      </w:r>
      <w:r w:rsidRPr="008D41B1">
        <w:rPr>
          <w:rFonts w:ascii="Times New Roman" w:eastAsia="宋体" w:hAnsi="Times New Roman" w:cs="Times New Roman" w:hint="eastAsia"/>
          <w:szCs w:val="24"/>
        </w:rPr>
        <w:t>。</w:t>
      </w:r>
    </w:p>
    <w:p w:rsidR="008D41B1" w:rsidRPr="008D41B1" w:rsidRDefault="008D41B1" w:rsidP="008D41B1">
      <w:pPr>
        <w:widowControl/>
        <w:numPr>
          <w:ilvl w:val="1"/>
          <w:numId w:val="19"/>
        </w:numPr>
        <w:tabs>
          <w:tab w:val="left" w:pos="420"/>
        </w:tabs>
        <w:ind w:left="420" w:hanging="420"/>
        <w:rPr>
          <w:rFonts w:ascii="Times New Roman" w:eastAsia="宋体" w:hAnsi="Times New Roman" w:cs="Times New Roman"/>
          <w:szCs w:val="24"/>
        </w:rPr>
      </w:pPr>
      <w:r w:rsidRPr="008D41B1">
        <w:rPr>
          <w:rFonts w:ascii="Times New Roman" w:eastAsia="宋体" w:hAnsi="Times New Roman" w:cs="Times New Roman" w:hint="eastAsia"/>
          <w:szCs w:val="24"/>
        </w:rPr>
        <w:t>设散列函数</w:t>
      </w:r>
      <w:r w:rsidRPr="008D41B1">
        <w:rPr>
          <w:rFonts w:ascii="Times New Roman" w:eastAsia="宋体" w:hAnsi="Times New Roman" w:cs="Times New Roman"/>
          <w:szCs w:val="24"/>
        </w:rPr>
        <w:t>H(k)</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k mod p</w:t>
      </w:r>
      <w:r w:rsidRPr="008D41B1">
        <w:rPr>
          <w:rFonts w:ascii="Times New Roman" w:eastAsia="宋体" w:hAnsi="Times New Roman" w:cs="Times New Roman" w:hint="eastAsia"/>
          <w:szCs w:val="24"/>
        </w:rPr>
        <w:t>，解决冲突的方法为链地址法。要求在下列算法划线处填上正确的语句完成在散列表</w:t>
      </w:r>
      <w:r w:rsidRPr="008D41B1">
        <w:rPr>
          <w:rFonts w:ascii="Times New Roman" w:eastAsia="宋体" w:hAnsi="Times New Roman" w:cs="Times New Roman"/>
          <w:szCs w:val="24"/>
        </w:rPr>
        <w:t>hashtalbe</w:t>
      </w:r>
      <w:r w:rsidRPr="008D41B1">
        <w:rPr>
          <w:rFonts w:ascii="Times New Roman" w:eastAsia="宋体" w:hAnsi="Times New Roman" w:cs="Times New Roman" w:hint="eastAsia"/>
          <w:szCs w:val="24"/>
        </w:rPr>
        <w:t>中查找关键字值等于</w:t>
      </w:r>
      <w:r w:rsidRPr="008D41B1">
        <w:rPr>
          <w:rFonts w:ascii="Times New Roman" w:eastAsia="宋体" w:hAnsi="Times New Roman" w:cs="Times New Roman"/>
          <w:szCs w:val="24"/>
        </w:rPr>
        <w:t>k</w:t>
      </w:r>
      <w:r w:rsidRPr="008D41B1">
        <w:rPr>
          <w:rFonts w:ascii="Times New Roman" w:eastAsia="宋体" w:hAnsi="Times New Roman" w:cs="Times New Roman" w:hint="eastAsia"/>
          <w:szCs w:val="24"/>
        </w:rPr>
        <w:t>的结点，成功时返回指向关键字的指针，不成功时返回标志</w:t>
      </w:r>
      <w:r w:rsidRPr="008D41B1">
        <w:rPr>
          <w:rFonts w:ascii="Times New Roman" w:eastAsia="宋体" w:hAnsi="Times New Roman" w:cs="Times New Roman" w:hint="eastAsia"/>
          <w:szCs w:val="24"/>
        </w:rPr>
        <w:t>0</w:t>
      </w:r>
      <w:r w:rsidRPr="008D41B1">
        <w:rPr>
          <w:rFonts w:ascii="Times New Roman" w:eastAsia="宋体" w:hAnsi="Times New Roman" w:cs="Times New Roman" w:hint="eastAsia"/>
          <w:szCs w:val="24"/>
        </w:rPr>
        <w:t>。</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 xml:space="preserve">typedef struct node {int key; struct node *next;} lklist; </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void createlkhash(lklist *hashtable[ ])</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int i,k;  lklist *s;</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for(i=0;i&lt;m;i++)</w:t>
      </w:r>
      <w:r w:rsidRPr="008D41B1">
        <w:rPr>
          <w:rFonts w:ascii="Times New Roman" w:eastAsia="宋体" w:hAnsi="Times New Roman" w:cs="Times New Roman"/>
          <w:szCs w:val="21"/>
        </w:rPr>
        <w:t>_____________________</w:t>
      </w: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for(i=0;i&lt;n;i++)</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615"/>
        <w:rPr>
          <w:rFonts w:ascii="Times New Roman" w:eastAsia="宋体" w:hAnsi="Times New Roman" w:cs="Times New Roman"/>
          <w:szCs w:val="21"/>
        </w:rPr>
      </w:pPr>
      <w:r w:rsidRPr="008D41B1">
        <w:rPr>
          <w:rFonts w:ascii="Times New Roman" w:eastAsia="宋体" w:hAnsi="Times New Roman" w:cs="Times New Roman" w:hint="eastAsia"/>
          <w:szCs w:val="21"/>
        </w:rPr>
        <w:t>s=(lklist *)malloc(sizeof(lklist)); s-&gt;key=a[i];</w:t>
      </w:r>
    </w:p>
    <w:p w:rsidR="008D41B1" w:rsidRPr="008D41B1" w:rsidRDefault="008D41B1" w:rsidP="008D41B1">
      <w:pPr>
        <w:widowControl/>
        <w:ind w:leftChars="193" w:left="405" w:firstLine="615"/>
        <w:rPr>
          <w:rFonts w:ascii="Times New Roman" w:eastAsia="宋体" w:hAnsi="Times New Roman" w:cs="Times New Roman"/>
          <w:szCs w:val="21"/>
        </w:rPr>
      </w:pPr>
      <w:r w:rsidRPr="008D41B1">
        <w:rPr>
          <w:rFonts w:ascii="Times New Roman" w:eastAsia="宋体" w:hAnsi="Times New Roman" w:cs="Times New Roman" w:hint="eastAsia"/>
          <w:szCs w:val="21"/>
        </w:rPr>
        <w:t>k=a[i] % p; s-&gt;next=hashtable[k];</w:t>
      </w:r>
      <w:r w:rsidRPr="008D41B1">
        <w:rPr>
          <w:rFonts w:ascii="Times New Roman" w:eastAsia="宋体" w:hAnsi="Times New Roman" w:cs="Times New Roman"/>
          <w:szCs w:val="21"/>
        </w:rPr>
        <w:t>_______________________</w:t>
      </w: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319" w:hangingChars="152" w:hanging="319"/>
        <w:rPr>
          <w:rFonts w:ascii="宋体" w:eastAsia="宋体" w:hAnsi="宋体" w:cs="Courier New"/>
          <w:szCs w:val="21"/>
        </w:rPr>
      </w:pPr>
    </w:p>
    <w:p w:rsidR="008D41B1" w:rsidRPr="008D41B1" w:rsidRDefault="008D41B1" w:rsidP="008D41B1">
      <w:pPr>
        <w:widowControl/>
        <w:ind w:left="320" w:hangingChars="152" w:hanging="320"/>
        <w:rPr>
          <w:rFonts w:ascii="宋体" w:eastAsia="宋体" w:hAnsi="宋体" w:cs="Courier New"/>
          <w:szCs w:val="21"/>
        </w:rPr>
      </w:pPr>
      <w:r w:rsidRPr="008D41B1">
        <w:rPr>
          <w:rFonts w:ascii="宋体" w:eastAsia="宋体" w:hAnsi="宋体" w:cs="Courier New" w:hint="eastAsia"/>
          <w:b/>
          <w:bCs/>
          <w:szCs w:val="21"/>
        </w:rPr>
        <w:t>三、计算题(每题10分，共30分)</w:t>
      </w:r>
    </w:p>
    <w:p w:rsidR="008D41B1" w:rsidRPr="008D41B1" w:rsidRDefault="008D41B1" w:rsidP="008D41B1">
      <w:pPr>
        <w:widowControl/>
        <w:ind w:left="319" w:hangingChars="152" w:hanging="319"/>
        <w:rPr>
          <w:rFonts w:ascii="宋体" w:eastAsia="宋体" w:hAnsi="宋体" w:cs="Courier New"/>
          <w:szCs w:val="21"/>
        </w:rPr>
      </w:pPr>
      <w:r w:rsidRPr="008D41B1">
        <w:rPr>
          <w:rFonts w:ascii="宋体" w:eastAsia="宋体" w:hAnsi="Courier New" w:cs="Courier New" w:hint="eastAsia"/>
          <w:szCs w:val="21"/>
        </w:rPr>
        <w:t>1、画出广义表LS=</w:t>
      </w:r>
      <w:r w:rsidRPr="008D41B1">
        <w:rPr>
          <w:rFonts w:ascii="宋体" w:eastAsia="宋体" w:hAnsi="Courier New" w:cs="Courier New"/>
          <w:szCs w:val="21"/>
        </w:rPr>
        <w:t>(( ) , (e) , (a , (b , c , d )))</w:t>
      </w:r>
      <w:r w:rsidRPr="008D41B1">
        <w:rPr>
          <w:rFonts w:ascii="宋体" w:eastAsia="宋体" w:hAnsi="Courier New" w:cs="Courier New" w:hint="eastAsia"/>
          <w:szCs w:val="21"/>
        </w:rPr>
        <w:t>的头尾链表存储结构。</w:t>
      </w:r>
    </w:p>
    <w:p w:rsidR="008D41B1" w:rsidRPr="008D41B1" w:rsidRDefault="008D41B1" w:rsidP="008D41B1">
      <w:pPr>
        <w:rPr>
          <w:rFonts w:ascii="Times New Roman" w:eastAsia="宋体" w:hAnsi="Times New Roman" w:cs="Times New Roman"/>
          <w:szCs w:val="24"/>
        </w:rPr>
      </w:pPr>
      <w:r w:rsidRPr="008D41B1">
        <w:rPr>
          <w:rFonts w:ascii="Times New Roman" w:eastAsia="宋体" w:hAnsi="Times New Roman" w:cs="Times New Roman" w:hint="eastAsia"/>
          <w:szCs w:val="24"/>
        </w:rPr>
        <w:t>2</w:t>
      </w:r>
      <w:r w:rsidRPr="008D41B1">
        <w:rPr>
          <w:rFonts w:ascii="Times New Roman" w:eastAsia="宋体" w:hAnsi="Times New Roman" w:cs="Times New Roman" w:hint="eastAsia"/>
          <w:szCs w:val="24"/>
        </w:rPr>
        <w:t>、下</w:t>
      </w:r>
      <w:r w:rsidRPr="008D41B1">
        <w:rPr>
          <w:rFonts w:ascii="Times New Roman" w:eastAsia="宋体" w:hAnsi="Times New Roman" w:cs="Times New Roman"/>
          <w:szCs w:val="24"/>
        </w:rPr>
        <w:t xml:space="preserve">图所示的森林：　　</w:t>
      </w:r>
    </w:p>
    <w:p w:rsidR="008D41B1" w:rsidRPr="008D41B1" w:rsidRDefault="008D41B1" w:rsidP="008D41B1">
      <w:pPr>
        <w:ind w:firstLineChars="257" w:firstLine="540"/>
        <w:rPr>
          <w:rFonts w:ascii="Times New Roman" w:eastAsia="宋体" w:hAnsi="Times New Roman" w:cs="Times New Roman"/>
          <w:szCs w:val="24"/>
        </w:rPr>
      </w:pP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1</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szCs w:val="24"/>
        </w:rPr>
        <w:t>求</w:t>
      </w:r>
      <w:r w:rsidRPr="008D41B1">
        <w:rPr>
          <w:rFonts w:ascii="Times New Roman" w:eastAsia="宋体" w:hAnsi="Times New Roman" w:cs="Times New Roman" w:hint="eastAsia"/>
          <w:szCs w:val="24"/>
        </w:rPr>
        <w:t>树（</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的</w:t>
      </w:r>
      <w:r w:rsidRPr="008D41B1">
        <w:rPr>
          <w:rFonts w:ascii="Times New Roman" w:eastAsia="宋体" w:hAnsi="Times New Roman" w:cs="Times New Roman" w:hint="eastAsia"/>
          <w:szCs w:val="24"/>
        </w:rPr>
        <w:t>先根</w:t>
      </w:r>
      <w:r w:rsidRPr="008D41B1">
        <w:rPr>
          <w:rFonts w:ascii="Times New Roman" w:eastAsia="宋体" w:hAnsi="Times New Roman" w:cs="Times New Roman"/>
          <w:szCs w:val="24"/>
        </w:rPr>
        <w:t>序列和</w:t>
      </w:r>
      <w:r w:rsidRPr="008D41B1">
        <w:rPr>
          <w:rFonts w:ascii="Times New Roman" w:eastAsia="宋体" w:hAnsi="Times New Roman" w:cs="Times New Roman" w:hint="eastAsia"/>
          <w:szCs w:val="24"/>
        </w:rPr>
        <w:t>后根</w:t>
      </w:r>
      <w:r w:rsidRPr="008D41B1">
        <w:rPr>
          <w:rFonts w:ascii="Times New Roman" w:eastAsia="宋体" w:hAnsi="Times New Roman" w:cs="Times New Roman"/>
          <w:szCs w:val="24"/>
        </w:rPr>
        <w:t>序列；</w:t>
      </w:r>
      <w:r w:rsidRPr="008D41B1">
        <w:rPr>
          <w:rFonts w:ascii="Times New Roman" w:eastAsia="宋体" w:hAnsi="Times New Roman" w:cs="Times New Roman" w:hint="eastAsia"/>
          <w:szCs w:val="24"/>
        </w:rPr>
        <w:t xml:space="preserve"> </w:t>
      </w:r>
    </w:p>
    <w:p w:rsidR="008D41B1" w:rsidRPr="008D41B1" w:rsidRDefault="008D41B1" w:rsidP="008D41B1">
      <w:pPr>
        <w:ind w:firstLineChars="257" w:firstLine="540"/>
        <w:rPr>
          <w:rFonts w:ascii="Times New Roman" w:eastAsia="宋体" w:hAnsi="Times New Roman" w:cs="Times New Roman"/>
          <w:szCs w:val="24"/>
        </w:rPr>
      </w:pP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2) </w:t>
      </w:r>
      <w:r w:rsidRPr="008D41B1">
        <w:rPr>
          <w:rFonts w:ascii="Times New Roman" w:eastAsia="宋体" w:hAnsi="Times New Roman" w:cs="Times New Roman" w:hint="eastAsia"/>
          <w:szCs w:val="24"/>
        </w:rPr>
        <w:t>求</w:t>
      </w:r>
      <w:r w:rsidRPr="008D41B1">
        <w:rPr>
          <w:rFonts w:ascii="Times New Roman" w:eastAsia="宋体" w:hAnsi="Times New Roman" w:cs="Times New Roman"/>
          <w:szCs w:val="24"/>
        </w:rPr>
        <w:t>森林</w:t>
      </w:r>
      <w:r w:rsidRPr="008D41B1">
        <w:rPr>
          <w:rFonts w:ascii="Times New Roman" w:eastAsia="宋体" w:hAnsi="Times New Roman" w:cs="Times New Roman" w:hint="eastAsia"/>
          <w:szCs w:val="24"/>
        </w:rPr>
        <w:t>先序</w:t>
      </w:r>
      <w:r w:rsidRPr="008D41B1">
        <w:rPr>
          <w:rFonts w:ascii="Times New Roman" w:eastAsia="宋体" w:hAnsi="Times New Roman" w:cs="Times New Roman"/>
          <w:szCs w:val="24"/>
        </w:rPr>
        <w:t>序列和</w:t>
      </w:r>
      <w:r w:rsidRPr="008D41B1">
        <w:rPr>
          <w:rFonts w:ascii="Times New Roman" w:eastAsia="宋体" w:hAnsi="Times New Roman" w:cs="Times New Roman" w:hint="eastAsia"/>
          <w:szCs w:val="24"/>
        </w:rPr>
        <w:t>中序</w:t>
      </w:r>
      <w:r w:rsidRPr="008D41B1">
        <w:rPr>
          <w:rFonts w:ascii="Times New Roman" w:eastAsia="宋体" w:hAnsi="Times New Roman" w:cs="Times New Roman"/>
          <w:szCs w:val="24"/>
        </w:rPr>
        <w:t>序列；</w:t>
      </w:r>
    </w:p>
    <w:p w:rsidR="008D41B1" w:rsidRPr="008D41B1" w:rsidRDefault="008D41B1" w:rsidP="008D41B1">
      <w:pPr>
        <w:ind w:firstLineChars="200" w:firstLine="420"/>
        <w:rPr>
          <w:rFonts w:ascii="Times New Roman" w:eastAsia="宋体" w:hAnsi="Times New Roman" w:cs="Times New Roman"/>
          <w:szCs w:val="24"/>
        </w:rPr>
      </w:pP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将此森林转换为相应的二叉树；</w:t>
      </w:r>
    </w:p>
    <w:p w:rsidR="008D41B1" w:rsidRPr="008D41B1" w:rsidRDefault="008D41B1" w:rsidP="008D41B1">
      <w:pPr>
        <w:widowControl/>
        <w:ind w:left="319" w:hangingChars="152" w:hanging="319"/>
        <w:rPr>
          <w:rFonts w:ascii="宋体" w:eastAsia="宋体" w:hAnsi="宋体" w:cs="Courier New"/>
          <w:szCs w:val="21"/>
        </w:rPr>
      </w:pPr>
      <w:r w:rsidRPr="008D41B1">
        <w:rPr>
          <w:rFonts w:ascii="宋体" w:eastAsia="宋体" w:hAnsi="Courier New" w:cs="Courier New"/>
          <w:szCs w:val="21"/>
        </w:rPr>
        <w:object w:dxaOrig="3800" w:dyaOrig="2088">
          <v:shape id="_x0000_i1026" type="#_x0000_t75" style="width:165.75pt;height:88.5pt;mso-position-horizontal-relative:page;mso-position-vertical-relative:page" o:ole="">
            <v:imagedata r:id="rId14" o:title=""/>
          </v:shape>
          <o:OLEObject Type="Embed" ProgID="Flash.Movie" ShapeID="_x0000_i1026" DrawAspect="Content" ObjectID="_1605336432" r:id="rId15"/>
        </w:object>
      </w:r>
    </w:p>
    <w:p w:rsidR="008D41B1" w:rsidRPr="008D41B1" w:rsidRDefault="008D41B1" w:rsidP="008D41B1">
      <w:pPr>
        <w:ind w:firstLineChars="257" w:firstLine="540"/>
        <w:jc w:val="center"/>
        <w:rPr>
          <w:rFonts w:ascii="Times New Roman" w:eastAsia="宋体" w:hAnsi="Times New Roman" w:cs="Times New Roman"/>
          <w:szCs w:val="24"/>
        </w:rPr>
      </w:pPr>
    </w:p>
    <w:p w:rsidR="008D41B1" w:rsidRPr="008D41B1" w:rsidRDefault="008D41B1" w:rsidP="008D41B1">
      <w:pPr>
        <w:widowControl/>
        <w:ind w:left="319" w:hangingChars="152" w:hanging="319"/>
        <w:rPr>
          <w:rFonts w:ascii="宋体" w:eastAsia="宋体" w:hAnsi="Courier New" w:cs="Courier New"/>
          <w:szCs w:val="21"/>
        </w:rPr>
      </w:pPr>
      <w:r w:rsidRPr="008D41B1">
        <w:rPr>
          <w:rFonts w:ascii="宋体" w:eastAsia="宋体" w:hAnsi="Courier New" w:cs="Courier New" w:hint="eastAsia"/>
          <w:szCs w:val="21"/>
        </w:rPr>
        <w:t xml:space="preserve">3、设散列表的地址范围是[ 0..9 ]，散列函数为H（key）= （key </w:t>
      </w:r>
      <w:r w:rsidRPr="008D41B1">
        <w:rPr>
          <w:rFonts w:ascii="宋体" w:eastAsia="宋体" w:hAnsi="Courier New" w:cs="Courier New" w:hint="eastAsia"/>
          <w:szCs w:val="21"/>
          <w:vertAlign w:val="superscript"/>
        </w:rPr>
        <w:t xml:space="preserve">2 </w:t>
      </w:r>
      <w:r w:rsidRPr="008D41B1">
        <w:rPr>
          <w:rFonts w:ascii="宋体" w:eastAsia="宋体" w:hAnsi="Courier New" w:cs="Courier New" w:hint="eastAsia"/>
          <w:szCs w:val="21"/>
        </w:rPr>
        <w:t>+2）MOD 9,并采用链表处理冲突，请画出元素7、4、5、3、6、2、8、9依次插入散列表的存储结构。</w:t>
      </w:r>
    </w:p>
    <w:p w:rsidR="008D41B1" w:rsidRPr="008D41B1" w:rsidRDefault="008D41B1" w:rsidP="008D41B1">
      <w:pPr>
        <w:widowControl/>
        <w:ind w:left="319" w:hangingChars="152" w:hanging="319"/>
        <w:rPr>
          <w:rFonts w:ascii="宋体" w:eastAsia="宋体" w:hAnsi="宋体" w:cs="Courier New"/>
          <w:szCs w:val="21"/>
        </w:rPr>
      </w:pPr>
    </w:p>
    <w:p w:rsidR="00F76CBC" w:rsidRDefault="00F76CBC" w:rsidP="008D41B1">
      <w:pPr>
        <w:widowControl/>
        <w:ind w:left="320" w:hangingChars="152" w:hanging="320"/>
        <w:rPr>
          <w:rFonts w:ascii="宋体" w:eastAsia="宋体" w:hAnsi="宋体" w:cs="Courier New"/>
          <w:b/>
          <w:bCs/>
          <w:szCs w:val="21"/>
        </w:rPr>
      </w:pPr>
    </w:p>
    <w:p w:rsidR="008D41B1" w:rsidRPr="008D41B1" w:rsidRDefault="008D41B1" w:rsidP="008D41B1">
      <w:pPr>
        <w:widowControl/>
        <w:ind w:left="320" w:hangingChars="152" w:hanging="320"/>
        <w:rPr>
          <w:rFonts w:ascii="宋体" w:eastAsia="宋体" w:hAnsi="宋体" w:cs="Courier New"/>
          <w:b/>
          <w:bCs/>
          <w:szCs w:val="21"/>
        </w:rPr>
      </w:pPr>
      <w:r w:rsidRPr="008D41B1">
        <w:rPr>
          <w:rFonts w:ascii="宋体" w:eastAsia="宋体" w:hAnsi="宋体" w:cs="Courier New" w:hint="eastAsia"/>
          <w:b/>
          <w:bCs/>
          <w:szCs w:val="21"/>
        </w:rPr>
        <w:lastRenderedPageBreak/>
        <w:t>四、算法设计题(每题10分，共30分)</w:t>
      </w:r>
    </w:p>
    <w:p w:rsidR="008D41B1" w:rsidRPr="008D41B1" w:rsidRDefault="008D41B1" w:rsidP="008D41B1">
      <w:pPr>
        <w:widowControl/>
        <w:numPr>
          <w:ilvl w:val="2"/>
          <w:numId w:val="20"/>
        </w:numPr>
        <w:tabs>
          <w:tab w:val="left" w:pos="420"/>
        </w:tabs>
        <w:ind w:left="420" w:hanging="465"/>
        <w:rPr>
          <w:rFonts w:ascii="宋体" w:eastAsia="宋体" w:hAnsi="宋体" w:cs="Courier New"/>
          <w:szCs w:val="21"/>
        </w:rPr>
      </w:pPr>
      <w:r w:rsidRPr="008D41B1">
        <w:rPr>
          <w:rFonts w:ascii="宋体" w:eastAsia="宋体" w:hAnsi="宋体" w:cs="Courier New" w:hint="eastAsia"/>
          <w:szCs w:val="21"/>
        </w:rPr>
        <w:t>设单链表中有仅三类字符的数据元素(大写字母、数字和其它字符)，要求利用原单链表中结点空间设计出三个单链表的算法，使每个单链表只包含同类字符。</w:t>
      </w:r>
    </w:p>
    <w:p w:rsidR="008D41B1" w:rsidRPr="008D41B1" w:rsidRDefault="008D41B1" w:rsidP="008D41B1">
      <w:pPr>
        <w:widowControl/>
        <w:numPr>
          <w:ilvl w:val="1"/>
          <w:numId w:val="20"/>
        </w:numPr>
        <w:tabs>
          <w:tab w:val="left" w:pos="420"/>
          <w:tab w:val="left" w:pos="1154"/>
        </w:tabs>
        <w:ind w:left="420" w:hanging="465"/>
        <w:rPr>
          <w:rFonts w:ascii="宋体" w:eastAsia="宋体" w:hAnsi="宋体" w:cs="Courier New"/>
          <w:szCs w:val="21"/>
        </w:rPr>
      </w:pPr>
      <w:r w:rsidRPr="008D41B1">
        <w:rPr>
          <w:rFonts w:ascii="宋体" w:eastAsia="宋体" w:hAnsi="Courier New" w:cs="Courier New" w:hint="eastAsia"/>
          <w:szCs w:val="21"/>
        </w:rPr>
        <w:t>设计在链式存储结构上交换二叉树中所有结点左右子树的算法</w:t>
      </w:r>
      <w:r w:rsidRPr="008D41B1">
        <w:rPr>
          <w:rFonts w:ascii="宋体" w:eastAsia="宋体" w:hAnsi="宋体" w:cs="Courier New" w:hint="eastAsia"/>
          <w:szCs w:val="21"/>
        </w:rPr>
        <w:t>。</w:t>
      </w:r>
    </w:p>
    <w:p w:rsidR="008D41B1" w:rsidRDefault="008D41B1" w:rsidP="008D41B1">
      <w:pPr>
        <w:widowControl/>
        <w:numPr>
          <w:ilvl w:val="1"/>
          <w:numId w:val="20"/>
        </w:numPr>
        <w:tabs>
          <w:tab w:val="left" w:pos="420"/>
          <w:tab w:val="left" w:pos="1154"/>
        </w:tabs>
        <w:ind w:left="420" w:hanging="465"/>
        <w:rPr>
          <w:rFonts w:ascii="宋体" w:eastAsia="宋体" w:hAnsi="宋体" w:cs="Courier New"/>
          <w:szCs w:val="21"/>
        </w:rPr>
      </w:pPr>
      <w:r w:rsidRPr="008D41B1">
        <w:rPr>
          <w:rFonts w:ascii="宋体" w:eastAsia="宋体" w:hAnsi="宋体" w:cs="Courier New" w:hint="eastAsia"/>
          <w:szCs w:val="21"/>
        </w:rPr>
        <w:t>在链式存储结构上建立一棵二叉排序树。</w:t>
      </w:r>
    </w:p>
    <w:p w:rsidR="00F76CBC" w:rsidRPr="008D41B1" w:rsidRDefault="00F76CBC" w:rsidP="00F76CBC">
      <w:pPr>
        <w:widowControl/>
        <w:tabs>
          <w:tab w:val="left" w:pos="420"/>
          <w:tab w:val="left" w:pos="1154"/>
        </w:tabs>
        <w:ind w:left="42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8D41B1" w:rsidRDefault="00F76CBC" w:rsidP="00F76CBC">
      <w:pPr>
        <w:widowControl/>
        <w:outlineLvl w:val="0"/>
      </w:pPr>
      <w:r>
        <w:t xml:space="preserve"> </w:t>
      </w:r>
    </w:p>
    <w:p w:rsidR="008D41B1" w:rsidRPr="008D41B1" w:rsidRDefault="008D41B1" w:rsidP="008D41B1">
      <w:pPr>
        <w:widowControl/>
        <w:jc w:val="center"/>
        <w:outlineLvl w:val="0"/>
        <w:rPr>
          <w:rFonts w:ascii="黑体" w:eastAsia="黑体" w:hAnsi="宋体" w:cs="Courier New"/>
          <w:b/>
          <w:bCs/>
          <w:sz w:val="28"/>
          <w:szCs w:val="21"/>
        </w:rPr>
      </w:pPr>
      <w:bookmarkStart w:id="7" w:name="_Toc282629558"/>
      <w:bookmarkStart w:id="8" w:name="_Toc282629589"/>
      <w:r w:rsidRPr="008D41B1">
        <w:rPr>
          <w:rFonts w:ascii="黑体" w:eastAsia="黑体" w:hAnsi="宋体" w:cs="Courier New" w:hint="eastAsia"/>
          <w:b/>
          <w:bCs/>
          <w:sz w:val="28"/>
          <w:szCs w:val="21"/>
        </w:rPr>
        <w:lastRenderedPageBreak/>
        <w:t>数据结构试卷（五）</w:t>
      </w:r>
      <w:bookmarkEnd w:id="7"/>
      <w:bookmarkEnd w:id="8"/>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 xml:space="preserve">一、选择题(20分)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1．数据的最小单位是（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数据项</w:t>
      </w:r>
      <w:r w:rsidRPr="008D41B1">
        <w:rPr>
          <w:rFonts w:ascii="宋体" w:eastAsia="宋体" w:hAnsi="宋体" w:cs="Courier New" w:hint="eastAsia"/>
          <w:szCs w:val="21"/>
        </w:rPr>
        <w:tab/>
        <w:t>(B) 数据类型</w:t>
      </w:r>
      <w:r w:rsidRPr="008D41B1">
        <w:rPr>
          <w:rFonts w:ascii="宋体" w:eastAsia="宋体" w:hAnsi="宋体" w:cs="Courier New" w:hint="eastAsia"/>
          <w:szCs w:val="21"/>
        </w:rPr>
        <w:tab/>
        <w:t>(C) 数据元素</w:t>
      </w:r>
      <w:r w:rsidRPr="008D41B1">
        <w:rPr>
          <w:rFonts w:ascii="宋体" w:eastAsia="宋体" w:hAnsi="宋体" w:cs="Courier New" w:hint="eastAsia"/>
          <w:szCs w:val="21"/>
        </w:rPr>
        <w:tab/>
        <w:t>(D) 数据变量</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2．设</w:t>
      </w:r>
      <w:r w:rsidRPr="008D41B1">
        <w:rPr>
          <w:rFonts w:ascii="宋体" w:eastAsia="宋体" w:hAnsi="Courier New" w:cs="Courier New" w:hint="eastAsia"/>
          <w:szCs w:val="21"/>
        </w:rPr>
        <w:t>一组初始记录关键字序列为</w:t>
      </w:r>
      <w:r w:rsidRPr="008D41B1">
        <w:rPr>
          <w:rFonts w:ascii="宋体" w:eastAsia="宋体" w:hAnsi="Courier New" w:cs="Courier New"/>
          <w:szCs w:val="21"/>
        </w:rPr>
        <w:t>(</w:t>
      </w:r>
      <w:r w:rsidRPr="008D41B1">
        <w:rPr>
          <w:rFonts w:ascii="宋体" w:eastAsia="宋体" w:hAnsi="Courier New" w:cs="Courier New" w:hint="eastAsia"/>
          <w:szCs w:val="21"/>
        </w:rPr>
        <w:t>50，40，95，20，15，70，60，45</w:t>
      </w:r>
      <w:r w:rsidRPr="008D41B1">
        <w:rPr>
          <w:rFonts w:ascii="宋体" w:eastAsia="宋体" w:hAnsi="Courier New" w:cs="Courier New"/>
          <w:szCs w:val="21"/>
        </w:rPr>
        <w:t>)</w:t>
      </w:r>
      <w:r w:rsidRPr="008D41B1">
        <w:rPr>
          <w:rFonts w:ascii="宋体" w:eastAsia="宋体" w:hAnsi="Courier New" w:cs="Courier New" w:hint="eastAsia"/>
          <w:szCs w:val="21"/>
        </w:rPr>
        <w:t>，则以增量</w:t>
      </w:r>
      <w:r w:rsidRPr="008D41B1">
        <w:rPr>
          <w:rFonts w:ascii="宋体" w:eastAsia="宋体" w:hAnsi="Courier New" w:cs="Courier New"/>
          <w:szCs w:val="21"/>
        </w:rPr>
        <w:t>d=</w:t>
      </w:r>
      <w:r w:rsidRPr="008D41B1">
        <w:rPr>
          <w:rFonts w:ascii="宋体" w:eastAsia="宋体" w:hAnsi="Courier New" w:cs="Courier New" w:hint="eastAsia"/>
          <w:szCs w:val="21"/>
        </w:rPr>
        <w:t>4的一趟希尔排序结束后前4条记录关键字为（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40，50，20，95</w:t>
      </w:r>
      <w:r w:rsidRPr="008D41B1">
        <w:rPr>
          <w:rFonts w:ascii="宋体" w:eastAsia="宋体" w:hAnsi="宋体" w:cs="Courier New" w:hint="eastAsia"/>
          <w:szCs w:val="21"/>
        </w:rPr>
        <w:tab/>
        <w:t>(B) 15，40，60，20</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(C) 15，20，40，45</w:t>
      </w:r>
      <w:r w:rsidRPr="008D41B1">
        <w:rPr>
          <w:rFonts w:ascii="宋体" w:eastAsia="宋体" w:hAnsi="宋体" w:cs="Courier New" w:hint="eastAsia"/>
          <w:szCs w:val="21"/>
        </w:rPr>
        <w:tab/>
        <w:t>(D) 45，40，15，20</w:t>
      </w:r>
    </w:p>
    <w:p w:rsidR="008D41B1" w:rsidRPr="008D41B1" w:rsidRDefault="008D41B1" w:rsidP="008D41B1">
      <w:pPr>
        <w:widowControl/>
        <w:tabs>
          <w:tab w:val="left" w:pos="2100"/>
          <w:tab w:val="left" w:pos="4200"/>
          <w:tab w:val="left" w:pos="6300"/>
        </w:tabs>
        <w:ind w:left="315" w:hangingChars="150" w:hanging="315"/>
        <w:rPr>
          <w:rFonts w:ascii="Times New Roman" w:eastAsia="宋体" w:hAnsi="Times New Roman" w:cs="Times New Roman"/>
          <w:szCs w:val="24"/>
        </w:rPr>
      </w:pPr>
      <w:r w:rsidRPr="008D41B1">
        <w:rPr>
          <w:rFonts w:ascii="Times New Roman" w:eastAsia="宋体" w:hAnsi="宋体" w:cs="Times New Roman" w:hint="eastAsia"/>
          <w:szCs w:val="24"/>
        </w:rPr>
        <w:t>3</w:t>
      </w:r>
      <w:r w:rsidRPr="008D41B1">
        <w:rPr>
          <w:rFonts w:ascii="Times New Roman" w:eastAsia="宋体" w:hAnsi="宋体" w:cs="Times New Roman" w:hint="eastAsia"/>
          <w:szCs w:val="24"/>
        </w:rPr>
        <w:t>．设</w:t>
      </w:r>
      <w:r w:rsidRPr="008D41B1">
        <w:rPr>
          <w:rFonts w:ascii="Times New Roman" w:eastAsia="宋体" w:hAnsi="Times New Roman" w:cs="Times New Roman" w:hint="eastAsia"/>
          <w:szCs w:val="24"/>
        </w:rPr>
        <w:t>一组初始记录关键字序列为</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25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50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36</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70</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，其中含有</w:t>
      </w:r>
      <w:r w:rsidRPr="008D41B1">
        <w:rPr>
          <w:rFonts w:ascii="Times New Roman" w:eastAsia="宋体" w:hAnsi="Times New Roman" w:cs="Times New Roman" w:hint="eastAsia"/>
          <w:szCs w:val="24"/>
        </w:rPr>
        <w:t>5</w:t>
      </w:r>
      <w:r w:rsidRPr="008D41B1">
        <w:rPr>
          <w:rFonts w:ascii="Times New Roman" w:eastAsia="宋体" w:hAnsi="Times New Roman" w:cs="Times New Roman" w:hint="eastAsia"/>
          <w:szCs w:val="24"/>
        </w:rPr>
        <w:t>个长度为</w:t>
      </w:r>
      <w:r w:rsidRPr="008D41B1">
        <w:rPr>
          <w:rFonts w:ascii="Times New Roman" w:eastAsia="宋体" w:hAnsi="Times New Roman" w:cs="Times New Roman" w:hint="eastAsia"/>
          <w:szCs w:val="24"/>
        </w:rPr>
        <w:t>2</w:t>
      </w:r>
      <w:r w:rsidRPr="008D41B1">
        <w:rPr>
          <w:rFonts w:ascii="Times New Roman" w:eastAsia="宋体" w:hAnsi="Times New Roman" w:cs="Times New Roman" w:hint="eastAsia"/>
          <w:szCs w:val="24"/>
        </w:rPr>
        <w:t>的有序子表，则用归并排序的方法对该记录关键字序列进行一趟归并后的结果为（</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w:t>
      </w:r>
    </w:p>
    <w:p w:rsidR="008D41B1" w:rsidRPr="008D41B1" w:rsidRDefault="008D41B1" w:rsidP="008D41B1">
      <w:pPr>
        <w:widowControl/>
        <w:tabs>
          <w:tab w:val="left" w:pos="2100"/>
          <w:tab w:val="left" w:pos="4200"/>
          <w:tab w:val="left" w:pos="6300"/>
        </w:tabs>
        <w:ind w:left="315"/>
        <w:rPr>
          <w:rFonts w:ascii="Times New Roman" w:eastAsia="宋体" w:hAnsi="Times New Roman" w:cs="Times New Roman"/>
          <w:szCs w:val="24"/>
        </w:rPr>
      </w:pPr>
      <w:r w:rsidRPr="008D41B1">
        <w:rPr>
          <w:rFonts w:ascii="Times New Roman" w:eastAsia="宋体" w:hAnsi="宋体" w:cs="Times New Roman" w:hint="eastAsia"/>
          <w:szCs w:val="24"/>
        </w:rPr>
        <w:t xml:space="preserve">(A) </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50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36</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70</w:t>
      </w:r>
    </w:p>
    <w:p w:rsidR="008D41B1" w:rsidRPr="008D41B1" w:rsidRDefault="008D41B1" w:rsidP="008D41B1">
      <w:pPr>
        <w:widowControl/>
        <w:tabs>
          <w:tab w:val="left" w:pos="2100"/>
          <w:tab w:val="left" w:pos="4200"/>
          <w:tab w:val="left" w:pos="6300"/>
        </w:tabs>
        <w:ind w:left="315"/>
        <w:rPr>
          <w:rFonts w:ascii="Times New Roman" w:eastAsia="宋体" w:hAnsi="Times New Roman" w:cs="Times New Roman"/>
          <w:szCs w:val="24"/>
        </w:rPr>
      </w:pPr>
      <w:r w:rsidRPr="008D41B1">
        <w:rPr>
          <w:rFonts w:ascii="Times New Roman" w:eastAsia="宋体" w:hAnsi="宋体" w:cs="Times New Roman" w:hint="eastAsia"/>
          <w:szCs w:val="24"/>
        </w:rPr>
        <w:t xml:space="preserve">(B) </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50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70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36</w:t>
      </w:r>
    </w:p>
    <w:p w:rsidR="008D41B1" w:rsidRPr="008D41B1" w:rsidRDefault="008D41B1" w:rsidP="008D41B1">
      <w:pPr>
        <w:widowControl/>
        <w:tabs>
          <w:tab w:val="left" w:pos="2100"/>
          <w:tab w:val="left" w:pos="4200"/>
          <w:tab w:val="left" w:pos="6300"/>
        </w:tabs>
        <w:ind w:left="315"/>
        <w:rPr>
          <w:rFonts w:ascii="Times New Roman" w:eastAsia="宋体" w:hAnsi="Times New Roman" w:cs="Times New Roman"/>
          <w:szCs w:val="24"/>
        </w:rPr>
      </w:pPr>
      <w:r w:rsidRPr="008D41B1">
        <w:rPr>
          <w:rFonts w:ascii="Times New Roman" w:eastAsia="宋体" w:hAnsi="宋体" w:cs="Times New Roman" w:hint="eastAsia"/>
          <w:szCs w:val="24"/>
        </w:rPr>
        <w:t xml:space="preserve">(C) </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50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36</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40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70</w:t>
      </w:r>
    </w:p>
    <w:p w:rsidR="008D41B1" w:rsidRPr="008D41B1" w:rsidRDefault="008D41B1" w:rsidP="008D41B1">
      <w:pPr>
        <w:widowControl/>
        <w:tabs>
          <w:tab w:val="left" w:pos="2100"/>
          <w:tab w:val="left" w:pos="4200"/>
          <w:tab w:val="left" w:pos="6300"/>
        </w:tabs>
        <w:ind w:left="315"/>
        <w:rPr>
          <w:rFonts w:ascii="Times New Roman" w:eastAsia="宋体" w:hAnsi="Times New Roman" w:cs="Times New Roman"/>
          <w:szCs w:val="24"/>
        </w:rPr>
      </w:pPr>
      <w:r w:rsidRPr="008D41B1">
        <w:rPr>
          <w:rFonts w:ascii="Times New Roman" w:eastAsia="宋体" w:hAnsi="宋体" w:cs="Times New Roman" w:hint="eastAsia"/>
          <w:szCs w:val="24"/>
        </w:rPr>
        <w:t xml:space="preserve">(D) </w:t>
      </w:r>
      <w:r w:rsidRPr="008D41B1">
        <w:rPr>
          <w:rFonts w:ascii="Times New Roman" w:eastAsia="宋体" w:hAnsi="Times New Roman" w:cs="Times New Roman" w:hint="eastAsia"/>
          <w:szCs w:val="24"/>
        </w:rPr>
        <w:t>15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25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35</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50</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80</w:t>
      </w:r>
      <w:r w:rsidRPr="008D41B1">
        <w:rPr>
          <w:rFonts w:ascii="Times New Roman" w:eastAsia="宋体" w:hAnsi="Times New Roman" w:cs="Times New Roman"/>
          <w:szCs w:val="24"/>
        </w:rPr>
        <w:t>，</w:t>
      </w:r>
      <w:r w:rsidRPr="008D41B1">
        <w:rPr>
          <w:rFonts w:ascii="Times New Roman" w:eastAsia="宋体" w:hAnsi="Times New Roman" w:cs="Times New Roman"/>
          <w:szCs w:val="24"/>
        </w:rPr>
        <w:t>20</w:t>
      </w:r>
      <w:r w:rsidRPr="008D41B1">
        <w:rPr>
          <w:rFonts w:ascii="Times New Roman" w:eastAsia="宋体" w:hAnsi="Times New Roman" w:cs="Times New Roman"/>
          <w:szCs w:val="24"/>
        </w:rPr>
        <w:t>，</w:t>
      </w:r>
      <w:r w:rsidRPr="008D41B1">
        <w:rPr>
          <w:rFonts w:ascii="Times New Roman" w:eastAsia="宋体" w:hAnsi="Times New Roman" w:cs="Times New Roman"/>
          <w:szCs w:val="24"/>
        </w:rPr>
        <w:t>36</w:t>
      </w:r>
      <w:r w:rsidRPr="008D41B1">
        <w:rPr>
          <w:rFonts w:ascii="Times New Roman" w:eastAsia="宋体" w:hAnsi="Times New Roman" w:cs="Times New Roman"/>
          <w:szCs w:val="24"/>
        </w:rPr>
        <w:t>，</w:t>
      </w:r>
      <w:r w:rsidRPr="008D41B1">
        <w:rPr>
          <w:rFonts w:ascii="Times New Roman" w:eastAsia="宋体" w:hAnsi="Times New Roman" w:cs="Times New Roman"/>
          <w:szCs w:val="24"/>
        </w:rPr>
        <w:t>40</w:t>
      </w:r>
      <w:r w:rsidRPr="008D41B1">
        <w:rPr>
          <w:rFonts w:ascii="Times New Roman" w:eastAsia="宋体" w:hAnsi="Times New Roman" w:cs="Times New Roman"/>
          <w:szCs w:val="24"/>
        </w:rPr>
        <w:t>，</w:t>
      </w:r>
      <w:r w:rsidRPr="008D41B1">
        <w:rPr>
          <w:rFonts w:ascii="Times New Roman" w:eastAsia="宋体" w:hAnsi="Times New Roman" w:cs="Times New Roman"/>
          <w:szCs w:val="24"/>
        </w:rPr>
        <w:t>70</w:t>
      </w:r>
      <w:r w:rsidRPr="008D41B1">
        <w:rPr>
          <w:rFonts w:ascii="Times New Roman" w:eastAsia="宋体" w:hAnsi="Times New Roman" w:cs="Times New Roman"/>
          <w:szCs w:val="24"/>
        </w:rPr>
        <w:t>，</w:t>
      </w:r>
      <w:r w:rsidRPr="008D41B1">
        <w:rPr>
          <w:rFonts w:ascii="Times New Roman" w:eastAsia="宋体" w:hAnsi="Times New Roman" w:cs="Times New Roman"/>
          <w:szCs w:val="24"/>
        </w:rPr>
        <w:t>85</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4．函数</w:t>
      </w:r>
      <w:r w:rsidRPr="008D41B1">
        <w:rPr>
          <w:rFonts w:ascii="宋体" w:eastAsia="宋体" w:hAnsi="宋体" w:cs="Courier New"/>
          <w:szCs w:val="21"/>
        </w:rPr>
        <w:t>s</w:t>
      </w:r>
      <w:r w:rsidRPr="008D41B1">
        <w:rPr>
          <w:rFonts w:ascii="宋体" w:eastAsia="宋体" w:hAnsi="宋体" w:cs="Courier New" w:hint="eastAsia"/>
          <w:szCs w:val="21"/>
        </w:rPr>
        <w:t>ubs</w:t>
      </w:r>
      <w:r w:rsidRPr="008D41B1">
        <w:rPr>
          <w:rFonts w:ascii="宋体" w:eastAsia="宋体" w:hAnsi="宋体" w:cs="Courier New"/>
          <w:szCs w:val="21"/>
        </w:rPr>
        <w:t>tr</w:t>
      </w:r>
      <w:r w:rsidRPr="008D41B1">
        <w:rPr>
          <w:rFonts w:ascii="宋体" w:eastAsia="宋体" w:hAnsi="宋体" w:cs="Courier New" w:hint="eastAsia"/>
          <w:szCs w:val="21"/>
        </w:rPr>
        <w:t>(</w:t>
      </w:r>
      <w:r w:rsidRPr="008D41B1">
        <w:rPr>
          <w:rFonts w:ascii="宋体" w:eastAsia="宋体" w:hAnsi="宋体" w:cs="Courier New"/>
          <w:szCs w:val="21"/>
        </w:rPr>
        <w:t>“</w:t>
      </w:r>
      <w:r w:rsidRPr="008D41B1">
        <w:rPr>
          <w:rFonts w:ascii="宋体" w:eastAsia="宋体" w:hAnsi="宋体" w:cs="Courier New" w:hint="eastAsia"/>
          <w:szCs w:val="21"/>
        </w:rPr>
        <w:t>DATASTRUCTURE</w:t>
      </w:r>
      <w:r w:rsidRPr="008D41B1">
        <w:rPr>
          <w:rFonts w:ascii="宋体" w:eastAsia="宋体" w:hAnsi="宋体" w:cs="Courier New"/>
          <w:szCs w:val="21"/>
        </w:rPr>
        <w:t>”</w:t>
      </w:r>
      <w:r w:rsidRPr="008D41B1">
        <w:rPr>
          <w:rFonts w:ascii="宋体" w:eastAsia="宋体" w:hAnsi="宋体" w:cs="Courier New" w:hint="eastAsia"/>
          <w:szCs w:val="21"/>
        </w:rPr>
        <w:t>，5，9)的返回值为（  ）。</w:t>
      </w:r>
    </w:p>
    <w:p w:rsidR="008D41B1" w:rsidRPr="008D41B1" w:rsidRDefault="008D41B1" w:rsidP="008D41B1">
      <w:pPr>
        <w:widowControl/>
        <w:tabs>
          <w:tab w:val="left" w:pos="315"/>
          <w:tab w:val="left" w:pos="2100"/>
          <w:tab w:val="left" w:pos="3780"/>
        </w:tabs>
        <w:ind w:left="315" w:hangingChars="150" w:hanging="315"/>
        <w:rPr>
          <w:rFonts w:ascii="宋体" w:eastAsia="宋体" w:hAnsi="宋体" w:cs="Courier New"/>
          <w:szCs w:val="21"/>
        </w:rPr>
      </w:pPr>
      <w:r w:rsidRPr="008D41B1">
        <w:rPr>
          <w:rFonts w:ascii="宋体" w:eastAsia="宋体" w:hAnsi="宋体" w:cs="Courier New" w:hint="eastAsia"/>
          <w:szCs w:val="21"/>
        </w:rPr>
        <w:tab/>
        <w:t>(A) “STRUCTURE”</w:t>
      </w:r>
      <w:r w:rsidRPr="008D41B1">
        <w:rPr>
          <w:rFonts w:ascii="宋体" w:eastAsia="宋体" w:hAnsi="宋体" w:cs="Courier New" w:hint="eastAsia"/>
          <w:szCs w:val="21"/>
        </w:rPr>
        <w:tab/>
      </w:r>
      <w:r w:rsidRPr="008D41B1">
        <w:rPr>
          <w:rFonts w:ascii="宋体" w:eastAsia="宋体" w:hAnsi="宋体" w:cs="Courier New"/>
          <w:szCs w:val="21"/>
        </w:rPr>
        <w:tab/>
      </w:r>
      <w:r w:rsidRPr="008D41B1">
        <w:rPr>
          <w:rFonts w:ascii="宋体" w:eastAsia="宋体" w:hAnsi="宋体" w:cs="Courier New" w:hint="eastAsia"/>
          <w:szCs w:val="21"/>
        </w:rPr>
        <w:t>(B) “DATA”</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(C) “ASTRUCTUR”</w:t>
      </w:r>
      <w:r w:rsidRPr="008D41B1">
        <w:rPr>
          <w:rFonts w:ascii="宋体" w:eastAsia="宋体" w:hAnsi="宋体" w:cs="Courier New" w:hint="eastAsia"/>
          <w:szCs w:val="21"/>
        </w:rPr>
        <w:tab/>
      </w:r>
      <w:r w:rsidRPr="008D41B1">
        <w:rPr>
          <w:rFonts w:ascii="宋体" w:eastAsia="宋体" w:hAnsi="宋体" w:cs="Courier New"/>
          <w:szCs w:val="21"/>
        </w:rPr>
        <w:tab/>
      </w:r>
      <w:r w:rsidRPr="008D41B1">
        <w:rPr>
          <w:rFonts w:ascii="宋体" w:eastAsia="宋体" w:hAnsi="宋体" w:cs="Courier New" w:hint="eastAsia"/>
          <w:szCs w:val="21"/>
        </w:rPr>
        <w:t>(D) “DATASTRUCTURE”</w:t>
      </w:r>
    </w:p>
    <w:p w:rsidR="008D41B1" w:rsidRPr="008D41B1" w:rsidRDefault="008D41B1" w:rsidP="008D41B1">
      <w:pPr>
        <w:widowControl/>
        <w:tabs>
          <w:tab w:val="left" w:pos="315"/>
          <w:tab w:val="left" w:pos="2100"/>
          <w:tab w:val="left" w:pos="2520"/>
          <w:tab w:val="left" w:pos="3780"/>
          <w:tab w:val="left" w:pos="4620"/>
          <w:tab w:val="left" w:pos="5460"/>
          <w:tab w:val="left" w:pos="6825"/>
        </w:tabs>
        <w:ind w:left="315" w:hangingChars="150" w:hanging="315"/>
        <w:rPr>
          <w:rFonts w:ascii="宋体" w:eastAsia="宋体" w:hAnsi="宋体" w:cs="Times New Roman"/>
          <w:szCs w:val="24"/>
        </w:rPr>
      </w:pPr>
      <w:r w:rsidRPr="008D41B1">
        <w:rPr>
          <w:rFonts w:ascii="宋体" w:eastAsia="宋体" w:hAnsi="宋体" w:cs="Times New Roman" w:hint="eastAsia"/>
          <w:szCs w:val="24"/>
        </w:rPr>
        <w:t>5．设一个有序的单链表中有</w:t>
      </w:r>
      <w:r w:rsidRPr="008D41B1">
        <w:rPr>
          <w:rFonts w:ascii="宋体" w:eastAsia="宋体" w:hAnsi="宋体" w:cs="Times New Roman"/>
          <w:szCs w:val="24"/>
        </w:rPr>
        <w:t>n</w:t>
      </w:r>
      <w:r w:rsidRPr="008D41B1">
        <w:rPr>
          <w:rFonts w:ascii="宋体" w:eastAsia="宋体" w:hAnsi="宋体" w:cs="Times New Roman" w:hint="eastAsia"/>
          <w:szCs w:val="24"/>
        </w:rPr>
        <w:t>个结点，现要求插入一个新结点后使得单链表仍然保持有序，则该操作的时间复杂度为（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O(log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 xml:space="preserve">(B) </w:t>
      </w:r>
      <w:r w:rsidRPr="008D41B1">
        <w:rPr>
          <w:rFonts w:ascii="宋体" w:eastAsia="宋体" w:hAnsi="宋体" w:cs="Courier New"/>
          <w:szCs w:val="21"/>
        </w:rPr>
        <w:t>O(1)</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O(n</w:t>
      </w:r>
      <w:r w:rsidRPr="008D41B1">
        <w:rPr>
          <w:rFonts w:ascii="宋体" w:eastAsia="宋体" w:hAnsi="宋体" w:cs="Courier New"/>
          <w:szCs w:val="21"/>
          <w:vertAlign w:val="superscript"/>
        </w:rPr>
        <w:t>2</w:t>
      </w:r>
      <w:r w:rsidRPr="008D41B1">
        <w:rPr>
          <w:rFonts w:ascii="宋体" w:eastAsia="宋体" w:hAnsi="宋体" w:cs="Courier New"/>
          <w:szCs w:val="21"/>
        </w:rPr>
        <w:t>)</w:t>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宋体" w:cs="Courier New"/>
          <w:szCs w:val="21"/>
        </w:rPr>
        <w:t>O(n)</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6．设一棵</w:t>
      </w:r>
      <w:r w:rsidRPr="008D41B1">
        <w:rPr>
          <w:rFonts w:ascii="宋体" w:eastAsia="宋体" w:hAnsi="宋体" w:cs="Courier New"/>
          <w:szCs w:val="21"/>
        </w:rPr>
        <w:t>m</w:t>
      </w:r>
      <w:r w:rsidRPr="008D41B1">
        <w:rPr>
          <w:rFonts w:ascii="宋体" w:eastAsia="宋体" w:hAnsi="宋体" w:cs="Courier New" w:hint="eastAsia"/>
          <w:szCs w:val="21"/>
        </w:rPr>
        <w:t>叉树中度数为0的结点数为N</w:t>
      </w:r>
      <w:r w:rsidRPr="008D41B1">
        <w:rPr>
          <w:rFonts w:ascii="宋体" w:eastAsia="宋体" w:hAnsi="宋体" w:cs="Courier New"/>
          <w:szCs w:val="21"/>
          <w:vertAlign w:val="subscript"/>
        </w:rPr>
        <w:t>0</w:t>
      </w:r>
      <w:r w:rsidRPr="008D41B1">
        <w:rPr>
          <w:rFonts w:ascii="宋体" w:eastAsia="宋体" w:hAnsi="宋体" w:cs="Courier New" w:hint="eastAsia"/>
          <w:szCs w:val="21"/>
        </w:rPr>
        <w:t>，度数为1的结点数为N</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，……，度数为</w:t>
      </w:r>
      <w:r w:rsidRPr="008D41B1">
        <w:rPr>
          <w:rFonts w:ascii="宋体" w:eastAsia="宋体" w:hAnsi="宋体" w:cs="Courier New"/>
          <w:szCs w:val="21"/>
        </w:rPr>
        <w:t>m</w:t>
      </w:r>
      <w:r w:rsidRPr="008D41B1">
        <w:rPr>
          <w:rFonts w:ascii="宋体" w:eastAsia="宋体" w:hAnsi="宋体" w:cs="Courier New" w:hint="eastAsia"/>
          <w:szCs w:val="21"/>
        </w:rPr>
        <w:t>的结点数为Nm，则N</w:t>
      </w:r>
      <w:r w:rsidRPr="008D41B1">
        <w:rPr>
          <w:rFonts w:ascii="宋体" w:eastAsia="宋体" w:hAnsi="宋体" w:cs="Courier New"/>
          <w:szCs w:val="21"/>
          <w:vertAlign w:val="subscript"/>
        </w:rPr>
        <w:t>0</w:t>
      </w:r>
      <w:r w:rsidRPr="008D41B1">
        <w:rPr>
          <w:rFonts w:ascii="宋体" w:eastAsia="宋体" w:hAnsi="宋体" w:cs="Courier New" w:hint="eastAsia"/>
          <w:szCs w:val="21"/>
        </w:rPr>
        <w:t>=</w:t>
      </w:r>
      <w:r w:rsidRPr="008D41B1">
        <w:rPr>
          <w:rFonts w:ascii="宋体" w:eastAsia="宋体" w:hAnsi="宋体" w:cs="Courier New"/>
          <w:szCs w:val="21"/>
        </w:rPr>
        <w:t>（  ）</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N</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+……+Nm</w:t>
      </w:r>
      <w:r w:rsidRPr="008D41B1">
        <w:rPr>
          <w:rFonts w:ascii="宋体" w:eastAsia="宋体" w:hAnsi="宋体" w:cs="Courier New" w:hint="eastAsia"/>
          <w:szCs w:val="21"/>
        </w:rPr>
        <w:tab/>
      </w:r>
      <w:r w:rsidRPr="008D41B1">
        <w:rPr>
          <w:rFonts w:ascii="宋体" w:eastAsia="宋体" w:hAnsi="宋体" w:cs="Courier New" w:hint="eastAsia"/>
          <w:szCs w:val="21"/>
        </w:rPr>
        <w:tab/>
        <w:t>(B) l+N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+2N</w:t>
      </w:r>
      <w:r w:rsidRPr="008D41B1">
        <w:rPr>
          <w:rFonts w:ascii="宋体" w:eastAsia="宋体" w:hAnsi="宋体" w:cs="Courier New" w:hint="eastAsia"/>
          <w:szCs w:val="21"/>
          <w:vertAlign w:val="subscript"/>
        </w:rPr>
        <w:t>3</w:t>
      </w:r>
      <w:r w:rsidRPr="008D41B1">
        <w:rPr>
          <w:rFonts w:ascii="宋体" w:eastAsia="宋体" w:hAnsi="宋体" w:cs="Courier New" w:hint="eastAsia"/>
          <w:szCs w:val="21"/>
        </w:rPr>
        <w:t>+3N</w:t>
      </w:r>
      <w:r w:rsidRPr="008D41B1">
        <w:rPr>
          <w:rFonts w:ascii="宋体" w:eastAsia="宋体" w:hAnsi="宋体" w:cs="Courier New" w:hint="eastAsia"/>
          <w:szCs w:val="21"/>
          <w:vertAlign w:val="subscript"/>
        </w:rPr>
        <w:t>4</w:t>
      </w:r>
      <w:r w:rsidRPr="008D41B1">
        <w:rPr>
          <w:rFonts w:ascii="宋体" w:eastAsia="宋体" w:hAnsi="宋体" w:cs="Courier New" w:hint="eastAsia"/>
          <w:szCs w:val="21"/>
        </w:rPr>
        <w:t>+……+(m-1)N</w:t>
      </w:r>
      <w:r w:rsidRPr="008D41B1">
        <w:rPr>
          <w:rFonts w:ascii="宋体" w:eastAsia="宋体" w:hAnsi="宋体" w:cs="Courier New"/>
          <w:szCs w:val="21"/>
        </w:rPr>
        <w:t>m</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(C) 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+2N</w:t>
      </w:r>
      <w:r w:rsidRPr="008D41B1">
        <w:rPr>
          <w:rFonts w:ascii="宋体" w:eastAsia="宋体" w:hAnsi="宋体" w:cs="Courier New" w:hint="eastAsia"/>
          <w:szCs w:val="21"/>
          <w:vertAlign w:val="subscript"/>
        </w:rPr>
        <w:t>3</w:t>
      </w:r>
      <w:r w:rsidRPr="008D41B1">
        <w:rPr>
          <w:rFonts w:ascii="宋体" w:eastAsia="宋体" w:hAnsi="宋体" w:cs="Courier New" w:hint="eastAsia"/>
          <w:szCs w:val="21"/>
        </w:rPr>
        <w:t>+3N</w:t>
      </w:r>
      <w:r w:rsidRPr="008D41B1">
        <w:rPr>
          <w:rFonts w:ascii="宋体" w:eastAsia="宋体" w:hAnsi="宋体" w:cs="Courier New" w:hint="eastAsia"/>
          <w:szCs w:val="21"/>
          <w:vertAlign w:val="subscript"/>
        </w:rPr>
        <w:t>4</w:t>
      </w:r>
      <w:r w:rsidRPr="008D41B1">
        <w:rPr>
          <w:rFonts w:ascii="宋体" w:eastAsia="宋体" w:hAnsi="宋体" w:cs="Courier New" w:hint="eastAsia"/>
          <w:szCs w:val="21"/>
        </w:rPr>
        <w:t>+……+(m-1)N</w:t>
      </w:r>
      <w:r w:rsidRPr="008D41B1">
        <w:rPr>
          <w:rFonts w:ascii="宋体" w:eastAsia="宋体" w:hAnsi="宋体" w:cs="Courier New"/>
          <w:szCs w:val="21"/>
        </w:rPr>
        <w:t>m</w:t>
      </w:r>
      <w:r w:rsidRPr="008D41B1">
        <w:rPr>
          <w:rFonts w:ascii="宋体" w:eastAsia="宋体" w:hAnsi="宋体" w:cs="Courier New" w:hint="eastAsia"/>
          <w:szCs w:val="21"/>
        </w:rPr>
        <w:tab/>
        <w:t>(D) 2N</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+3N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+……+(m+1)Nm</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7．设有序表中有1000个元素，则用二分查找查找元素X最多需要比较（  ）次。</w:t>
      </w:r>
    </w:p>
    <w:p w:rsidR="008D41B1" w:rsidRPr="008D41B1" w:rsidRDefault="008D41B1" w:rsidP="008D41B1">
      <w:pPr>
        <w:widowControl/>
        <w:tabs>
          <w:tab w:val="left" w:pos="315"/>
          <w:tab w:val="left" w:pos="2100"/>
          <w:tab w:val="left" w:pos="3780"/>
          <w:tab w:val="left" w:pos="4200"/>
          <w:tab w:val="left" w:pos="5460"/>
          <w:tab w:val="left" w:pos="6300"/>
        </w:tabs>
        <w:ind w:left="315" w:hangingChars="150" w:hanging="315"/>
        <w:rPr>
          <w:rFonts w:ascii="宋体" w:eastAsia="宋体" w:hAnsi="宋体" w:cs="Times New Roman"/>
          <w:szCs w:val="24"/>
        </w:rPr>
      </w:pPr>
      <w:r w:rsidRPr="008D41B1">
        <w:rPr>
          <w:rFonts w:ascii="宋体" w:eastAsia="宋体" w:hAnsi="宋体" w:cs="Times New Roman" w:hint="eastAsia"/>
          <w:szCs w:val="24"/>
        </w:rPr>
        <w:tab/>
        <w:t>(A) 25</w:t>
      </w:r>
      <w:r w:rsidRPr="008D41B1">
        <w:rPr>
          <w:rFonts w:ascii="宋体" w:eastAsia="宋体" w:hAnsi="宋体" w:cs="Times New Roman" w:hint="eastAsia"/>
          <w:szCs w:val="24"/>
        </w:rPr>
        <w:tab/>
        <w:t>(B) 10</w:t>
      </w:r>
      <w:r w:rsidRPr="008D41B1">
        <w:rPr>
          <w:rFonts w:ascii="宋体" w:eastAsia="宋体" w:hAnsi="宋体" w:cs="Times New Roman"/>
          <w:szCs w:val="24"/>
        </w:rPr>
        <w:tab/>
      </w:r>
      <w:r w:rsidRPr="008D41B1">
        <w:rPr>
          <w:rFonts w:ascii="宋体" w:eastAsia="宋体" w:hAnsi="宋体" w:cs="Times New Roman" w:hint="eastAsia"/>
          <w:szCs w:val="24"/>
        </w:rPr>
        <w:t>(C) 7</w:t>
      </w:r>
      <w:r w:rsidRPr="008D41B1">
        <w:rPr>
          <w:rFonts w:ascii="宋体" w:eastAsia="宋体" w:hAnsi="宋体" w:cs="Times New Roman" w:hint="eastAsia"/>
          <w:szCs w:val="24"/>
        </w:rPr>
        <w:tab/>
      </w:r>
      <w:r w:rsidRPr="008D41B1">
        <w:rPr>
          <w:rFonts w:ascii="宋体" w:eastAsia="宋体" w:hAnsi="宋体" w:cs="Times New Roman" w:hint="eastAsia"/>
          <w:szCs w:val="24"/>
        </w:rPr>
        <w:tab/>
        <w:t>(D) 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hint="eastAsia"/>
          <w:szCs w:val="24"/>
        </w:rPr>
        <w:t>8．</w:t>
      </w:r>
      <w:r w:rsidRPr="008D41B1">
        <w:rPr>
          <w:rFonts w:ascii="Times New Roman" w:eastAsia="宋体" w:hAnsi="Times New Roman" w:cs="Times New Roman" w:hint="eastAsia"/>
          <w:szCs w:val="24"/>
        </w:rPr>
        <w:t>设连通图</w:t>
      </w:r>
      <w:r w:rsidRPr="008D41B1">
        <w:rPr>
          <w:rFonts w:ascii="Times New Roman" w:eastAsia="宋体" w:hAnsi="Times New Roman" w:cs="Times New Roman" w:hint="eastAsia"/>
          <w:szCs w:val="24"/>
        </w:rPr>
        <w:t>G</w:t>
      </w:r>
      <w:r w:rsidRPr="008D41B1">
        <w:rPr>
          <w:rFonts w:ascii="Times New Roman" w:eastAsia="宋体" w:hAnsi="Times New Roman" w:cs="Times New Roman" w:hint="eastAsia"/>
          <w:szCs w:val="24"/>
        </w:rPr>
        <w:t>中的边集</w:t>
      </w:r>
      <w:r w:rsidRPr="008D41B1">
        <w:rPr>
          <w:rFonts w:ascii="Times New Roman" w:eastAsia="宋体" w:hAnsi="Times New Roman" w:cs="Times New Roman" w:hint="eastAsia"/>
          <w:szCs w:val="24"/>
        </w:rPr>
        <w:t>E={</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b)</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(b</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c)}</w:t>
      </w:r>
      <w:r w:rsidRPr="008D41B1">
        <w:rPr>
          <w:rFonts w:ascii="宋体" w:eastAsia="宋体" w:hAnsi="宋体" w:cs="Times New Roman" w:hint="eastAsia"/>
          <w:szCs w:val="24"/>
        </w:rPr>
        <w:t>，则从顶点</w:t>
      </w:r>
      <w:r w:rsidRPr="008D41B1">
        <w:rPr>
          <w:rFonts w:ascii="宋体" w:eastAsia="宋体" w:hAnsi="宋体" w:cs="Times New Roman"/>
          <w:szCs w:val="24"/>
        </w:rPr>
        <w:t>a</w:t>
      </w:r>
      <w:r w:rsidRPr="008D41B1">
        <w:rPr>
          <w:rFonts w:ascii="宋体" w:eastAsia="宋体" w:hAnsi="宋体" w:cs="Times New Roman" w:hint="eastAsia"/>
          <w:szCs w:val="24"/>
        </w:rPr>
        <w:t>出发可以得到一种深度优先遍历的顶点序列为（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宋体" w:cs="Courier New"/>
          <w:szCs w:val="21"/>
        </w:rPr>
        <w:t>abedfc</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acfebd</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aebdfc</w:t>
      </w:r>
      <w:r w:rsidRPr="008D41B1">
        <w:rPr>
          <w:rFonts w:ascii="宋体" w:eastAsia="宋体" w:hAnsi="宋体" w:cs="Courier New"/>
          <w:szCs w:val="21"/>
        </w:rPr>
        <w:tab/>
      </w:r>
      <w:r w:rsidRPr="008D41B1">
        <w:rPr>
          <w:rFonts w:ascii="宋体" w:eastAsia="宋体" w:hAnsi="宋体" w:cs="Courier New"/>
          <w:szCs w:val="21"/>
        </w:rPr>
        <w:tab/>
      </w:r>
      <w:r w:rsidRPr="008D41B1">
        <w:rPr>
          <w:rFonts w:ascii="宋体" w:eastAsia="宋体" w:hAnsi="宋体" w:cs="Courier New" w:hint="eastAsia"/>
          <w:szCs w:val="21"/>
        </w:rPr>
        <w:t xml:space="preserve">(D) </w:t>
      </w:r>
      <w:r w:rsidRPr="008D41B1">
        <w:rPr>
          <w:rFonts w:ascii="宋体" w:eastAsia="宋体" w:hAnsi="宋体" w:cs="Courier New"/>
          <w:szCs w:val="21"/>
        </w:rPr>
        <w:t>aedfcb</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hint="eastAsia"/>
          <w:szCs w:val="24"/>
        </w:rPr>
        <w:t>9．设输入序列是1、2、3、……、</w:t>
      </w:r>
      <w:r w:rsidRPr="008D41B1">
        <w:rPr>
          <w:rFonts w:ascii="宋体" w:eastAsia="宋体" w:hAnsi="宋体" w:cs="Times New Roman"/>
          <w:szCs w:val="24"/>
        </w:rPr>
        <w:t>n</w:t>
      </w:r>
      <w:r w:rsidRPr="008D41B1">
        <w:rPr>
          <w:rFonts w:ascii="宋体" w:eastAsia="宋体" w:hAnsi="宋体" w:cs="Times New Roman" w:hint="eastAsia"/>
          <w:szCs w:val="24"/>
        </w:rPr>
        <w:t>，经过栈的作用后输出序列的第一个元素是</w:t>
      </w:r>
      <w:r w:rsidRPr="008D41B1">
        <w:rPr>
          <w:rFonts w:ascii="宋体" w:eastAsia="宋体" w:hAnsi="宋体" w:cs="Times New Roman"/>
          <w:szCs w:val="24"/>
        </w:rPr>
        <w:t>n</w:t>
      </w:r>
      <w:r w:rsidRPr="008D41B1">
        <w:rPr>
          <w:rFonts w:ascii="宋体" w:eastAsia="宋体" w:hAnsi="宋体" w:cs="Times New Roman" w:hint="eastAsia"/>
          <w:szCs w:val="24"/>
        </w:rPr>
        <w:t>，则输出序列中第</w:t>
      </w:r>
      <w:r w:rsidRPr="008D41B1">
        <w:rPr>
          <w:rFonts w:ascii="宋体" w:eastAsia="宋体" w:hAnsi="宋体" w:cs="Times New Roman"/>
          <w:szCs w:val="24"/>
        </w:rPr>
        <w:t>i</w:t>
      </w:r>
      <w:r w:rsidRPr="008D41B1">
        <w:rPr>
          <w:rFonts w:ascii="宋体" w:eastAsia="宋体" w:hAnsi="宋体" w:cs="Times New Roman" w:hint="eastAsia"/>
          <w:szCs w:val="24"/>
        </w:rPr>
        <w:t>个输出元素是（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宋体" w:cs="Courier New"/>
          <w:szCs w:val="21"/>
        </w:rPr>
        <w:t>n-i</w:t>
      </w:r>
      <w:r w:rsidRPr="008D41B1">
        <w:rPr>
          <w:rFonts w:ascii="宋体" w:eastAsia="宋体" w:hAnsi="宋体" w:cs="Courier New"/>
          <w:szCs w:val="21"/>
        </w:rPr>
        <w:tab/>
      </w:r>
      <w:r w:rsidRPr="008D41B1">
        <w:rPr>
          <w:rFonts w:ascii="宋体" w:eastAsia="宋体" w:hAnsi="宋体" w:cs="Courier New" w:hint="eastAsia"/>
          <w:szCs w:val="21"/>
        </w:rPr>
        <w:t xml:space="preserve">(B) </w:t>
      </w:r>
      <w:r w:rsidRPr="008D41B1">
        <w:rPr>
          <w:rFonts w:ascii="宋体" w:eastAsia="宋体" w:hAnsi="宋体" w:cs="Courier New"/>
          <w:szCs w:val="21"/>
        </w:rPr>
        <w:t>n-1-i</w:t>
      </w:r>
      <w:r w:rsidRPr="008D41B1">
        <w:rPr>
          <w:rFonts w:ascii="宋体" w:eastAsia="宋体" w:hAnsi="宋体" w:cs="Courier New"/>
          <w:szCs w:val="21"/>
        </w:rPr>
        <w:tab/>
      </w:r>
      <w:r w:rsidRPr="008D41B1">
        <w:rPr>
          <w:rFonts w:ascii="宋体" w:eastAsia="宋体" w:hAnsi="宋体" w:cs="Courier New" w:hint="eastAsia"/>
          <w:szCs w:val="21"/>
        </w:rPr>
        <w:t xml:space="preserve">(C) </w:t>
      </w:r>
      <w:r w:rsidRPr="008D41B1">
        <w:rPr>
          <w:rFonts w:ascii="宋体" w:eastAsia="宋体" w:hAnsi="宋体" w:cs="Courier New"/>
          <w:szCs w:val="21"/>
        </w:rPr>
        <w:t>n+1-i</w:t>
      </w:r>
      <w:r w:rsidRPr="008D41B1">
        <w:rPr>
          <w:rFonts w:ascii="宋体" w:eastAsia="宋体" w:hAnsi="宋体" w:cs="Courier New"/>
          <w:szCs w:val="21"/>
        </w:rPr>
        <w:tab/>
      </w:r>
      <w:r w:rsidRPr="008D41B1">
        <w:rPr>
          <w:rFonts w:ascii="宋体" w:eastAsia="宋体" w:hAnsi="宋体" w:cs="Courier New"/>
          <w:szCs w:val="21"/>
        </w:rPr>
        <w:tab/>
      </w:r>
      <w:r w:rsidRPr="008D41B1">
        <w:rPr>
          <w:rFonts w:ascii="宋体" w:eastAsia="宋体" w:hAnsi="宋体" w:cs="Courier New" w:hint="eastAsia"/>
          <w:szCs w:val="21"/>
        </w:rPr>
        <w:t>(D) 不能确定</w:t>
      </w:r>
    </w:p>
    <w:p w:rsidR="008D41B1" w:rsidRPr="008D41B1" w:rsidRDefault="008D41B1" w:rsidP="008D41B1">
      <w:pPr>
        <w:widowControl/>
        <w:tabs>
          <w:tab w:val="left" w:pos="-28"/>
          <w:tab w:val="left" w:pos="2100"/>
          <w:tab w:val="left" w:pos="3780"/>
          <w:tab w:val="left" w:pos="4200"/>
          <w:tab w:val="left" w:pos="5460"/>
          <w:tab w:val="left" w:pos="6300"/>
        </w:tabs>
        <w:ind w:left="336" w:hangingChars="160" w:hanging="336"/>
        <w:rPr>
          <w:rFonts w:ascii="宋体" w:eastAsia="宋体" w:hAnsi="宋体" w:cs="Times New Roman"/>
          <w:szCs w:val="24"/>
        </w:rPr>
      </w:pPr>
      <w:r w:rsidRPr="008D41B1">
        <w:rPr>
          <w:rFonts w:ascii="宋体" w:eastAsia="宋体" w:hAnsi="宋体" w:cs="Times New Roman" w:hint="eastAsia"/>
          <w:szCs w:val="24"/>
        </w:rPr>
        <w:t>10 设一组初始记录关键字序列为</w:t>
      </w:r>
      <w:r w:rsidRPr="008D41B1">
        <w:rPr>
          <w:rFonts w:ascii="宋体" w:eastAsia="宋体" w:hAnsi="宋体" w:cs="Times New Roman"/>
          <w:szCs w:val="24"/>
        </w:rPr>
        <w:t>(</w:t>
      </w:r>
      <w:r w:rsidRPr="008D41B1">
        <w:rPr>
          <w:rFonts w:ascii="宋体" w:eastAsia="宋体" w:hAnsi="宋体" w:cs="Times New Roman" w:hint="eastAsia"/>
          <w:szCs w:val="24"/>
        </w:rPr>
        <w:t>45，80，55，40，42，85</w:t>
      </w:r>
      <w:r w:rsidRPr="008D41B1">
        <w:rPr>
          <w:rFonts w:ascii="宋体" w:eastAsia="宋体" w:hAnsi="宋体" w:cs="Times New Roman"/>
          <w:szCs w:val="24"/>
        </w:rPr>
        <w:t>)</w:t>
      </w:r>
      <w:r w:rsidRPr="008D41B1">
        <w:rPr>
          <w:rFonts w:ascii="宋体" w:eastAsia="宋体" w:hAnsi="宋体" w:cs="Times New Roman" w:hint="eastAsia"/>
          <w:szCs w:val="24"/>
        </w:rPr>
        <w:t>，则以第一个记录关键字45为基准而得到一趟快速排序的结果是（  ）。</w:t>
      </w:r>
    </w:p>
    <w:p w:rsidR="008D41B1" w:rsidRPr="008D41B1" w:rsidRDefault="008D41B1" w:rsidP="008D41B1">
      <w:pPr>
        <w:widowControl/>
        <w:tabs>
          <w:tab w:val="left" w:pos="322"/>
          <w:tab w:val="left" w:pos="2100"/>
          <w:tab w:val="left" w:pos="3780"/>
          <w:tab w:val="left" w:pos="5460"/>
        </w:tabs>
        <w:ind w:left="433" w:hangingChars="206" w:hanging="433"/>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40，42，45，55，80，83</w:t>
      </w:r>
      <w:r w:rsidRPr="008D41B1">
        <w:rPr>
          <w:rFonts w:ascii="宋体" w:eastAsia="宋体" w:hAnsi="宋体" w:cs="Times New Roman"/>
          <w:szCs w:val="24"/>
        </w:rPr>
        <w:tab/>
        <w:t>(B)</w:t>
      </w:r>
      <w:r w:rsidRPr="008D41B1">
        <w:rPr>
          <w:rFonts w:ascii="宋体" w:eastAsia="宋体" w:hAnsi="宋体" w:cs="Times New Roman" w:hint="eastAsia"/>
          <w:szCs w:val="24"/>
        </w:rPr>
        <w:t xml:space="preserve"> 42，40，45，80，85，88</w:t>
      </w:r>
    </w:p>
    <w:p w:rsidR="008D41B1" w:rsidRPr="008D41B1" w:rsidRDefault="008D41B1" w:rsidP="008D41B1">
      <w:pPr>
        <w:widowControl/>
        <w:tabs>
          <w:tab w:val="left" w:pos="322"/>
          <w:tab w:val="left" w:pos="2100"/>
          <w:tab w:val="left" w:pos="3780"/>
          <w:tab w:val="left" w:pos="5460"/>
        </w:tabs>
        <w:ind w:left="433" w:hangingChars="206" w:hanging="433"/>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42，40，45，55，80，85</w:t>
      </w:r>
      <w:r w:rsidRPr="008D41B1">
        <w:rPr>
          <w:rFonts w:ascii="宋体" w:eastAsia="宋体" w:hAnsi="宋体" w:cs="Courier New"/>
          <w:szCs w:val="21"/>
        </w:rPr>
        <w:tab/>
        <w:t>(D)</w:t>
      </w:r>
      <w:r w:rsidRPr="008D41B1">
        <w:rPr>
          <w:rFonts w:ascii="宋体" w:eastAsia="宋体" w:hAnsi="宋体" w:cs="Courier New" w:hint="eastAsia"/>
          <w:szCs w:val="21"/>
        </w:rPr>
        <w:t xml:space="preserve"> 42，40，45，85，55，80</w:t>
      </w:r>
    </w:p>
    <w:p w:rsidR="008D41B1" w:rsidRPr="008D41B1" w:rsidRDefault="008D41B1" w:rsidP="008D41B1">
      <w:pPr>
        <w:widowControl/>
        <w:tabs>
          <w:tab w:val="left" w:pos="322"/>
          <w:tab w:val="left" w:pos="2100"/>
          <w:tab w:val="left" w:pos="3780"/>
          <w:tab w:val="left" w:pos="5460"/>
        </w:tabs>
        <w:ind w:left="433" w:hangingChars="206" w:hanging="433"/>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二、填空题(共20分)</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设有一个顺序共享栈S[0：n-1]，其中第一个栈项指针top1的初值为</w:t>
      </w:r>
      <w:r w:rsidRPr="008D41B1">
        <w:rPr>
          <w:rFonts w:ascii="宋体" w:eastAsia="宋体" w:hAnsi="宋体" w:cs="Courier New"/>
          <w:szCs w:val="21"/>
        </w:rPr>
        <w:t>-1</w:t>
      </w:r>
      <w:r w:rsidRPr="008D41B1">
        <w:rPr>
          <w:rFonts w:ascii="宋体" w:eastAsia="宋体" w:hAnsi="宋体" w:cs="Courier New" w:hint="eastAsia"/>
          <w:szCs w:val="21"/>
        </w:rPr>
        <w:t>，第二个栈顶指针top2的初值为</w:t>
      </w:r>
      <w:r w:rsidRPr="008D41B1">
        <w:rPr>
          <w:rFonts w:ascii="宋体" w:eastAsia="宋体" w:hAnsi="宋体" w:cs="Courier New"/>
          <w:szCs w:val="21"/>
        </w:rPr>
        <w:t>n</w:t>
      </w:r>
      <w:r w:rsidRPr="008D41B1">
        <w:rPr>
          <w:rFonts w:ascii="宋体" w:eastAsia="宋体" w:hAnsi="宋体" w:cs="Courier New" w:hint="eastAsia"/>
          <w:szCs w:val="21"/>
        </w:rPr>
        <w:t>，则判断共享栈满的条件是</w:t>
      </w:r>
      <w:r w:rsidRPr="008D41B1">
        <w:rPr>
          <w:rFonts w:ascii="宋体" w:eastAsia="宋体" w:hAnsi="宋体" w:cs="Courier New"/>
          <w:szCs w:val="21"/>
        </w:rPr>
        <w:t>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在图的邻接表中用顺序存储结构存储表头结点的优点是</w:t>
      </w:r>
      <w:r w:rsidRPr="008D41B1">
        <w:rPr>
          <w:rFonts w:ascii="宋体" w:eastAsia="宋体" w:hAnsi="宋体" w:cs="Courier New"/>
          <w:szCs w:val="21"/>
        </w:rPr>
        <w:t>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lastRenderedPageBreak/>
        <w:t>设有一个</w:t>
      </w:r>
      <w:r w:rsidRPr="008D41B1">
        <w:rPr>
          <w:rFonts w:ascii="宋体" w:eastAsia="宋体" w:hAnsi="宋体" w:cs="Courier New"/>
          <w:szCs w:val="21"/>
        </w:rPr>
        <w:t>n</w:t>
      </w:r>
      <w:r w:rsidRPr="008D41B1">
        <w:rPr>
          <w:rFonts w:ascii="宋体" w:eastAsia="宋体" w:hAnsi="宋体" w:cs="Courier New" w:hint="eastAsia"/>
          <w:szCs w:val="21"/>
        </w:rPr>
        <w:t>阶的下三角矩阵A，如果按照行的顺序将下三角矩阵中的元素（包括对角线上元素）存放在</w:t>
      </w:r>
      <w:r w:rsidRPr="008D41B1">
        <w:rPr>
          <w:rFonts w:ascii="宋体" w:eastAsia="宋体" w:hAnsi="宋体" w:cs="Courier New"/>
          <w:szCs w:val="21"/>
        </w:rPr>
        <w:t>n(n+1)</w:t>
      </w:r>
      <w:r w:rsidRPr="008D41B1">
        <w:rPr>
          <w:rFonts w:ascii="宋体" w:eastAsia="宋体" w:hAnsi="宋体" w:cs="Courier New" w:hint="eastAsia"/>
          <w:szCs w:val="21"/>
        </w:rPr>
        <w:t>个连续的存储单元中，则</w:t>
      </w:r>
      <w:r w:rsidRPr="008D41B1">
        <w:rPr>
          <w:rFonts w:ascii="宋体" w:eastAsia="宋体" w:hAnsi="宋体" w:cs="Courier New"/>
          <w:szCs w:val="21"/>
        </w:rPr>
        <w:t>A</w:t>
      </w:r>
      <w:r w:rsidRPr="008D41B1">
        <w:rPr>
          <w:rFonts w:ascii="宋体" w:eastAsia="宋体" w:hAnsi="宋体" w:cs="Courier New" w:hint="eastAsia"/>
          <w:szCs w:val="21"/>
        </w:rPr>
        <w:t>[</w:t>
      </w:r>
      <w:r w:rsidRPr="008D41B1">
        <w:rPr>
          <w:rFonts w:ascii="宋体" w:eastAsia="宋体" w:hAnsi="宋体" w:cs="Courier New"/>
          <w:szCs w:val="21"/>
        </w:rPr>
        <w:t>i</w:t>
      </w:r>
      <w:r w:rsidRPr="008D41B1">
        <w:rPr>
          <w:rFonts w:ascii="宋体" w:eastAsia="宋体" w:hAnsi="宋体" w:cs="Courier New" w:hint="eastAsia"/>
          <w:szCs w:val="21"/>
        </w:rPr>
        <w:t>][</w:t>
      </w:r>
      <w:r w:rsidRPr="008D41B1">
        <w:rPr>
          <w:rFonts w:ascii="宋体" w:eastAsia="宋体" w:hAnsi="宋体" w:cs="Courier New"/>
          <w:szCs w:val="21"/>
        </w:rPr>
        <w:t>j</w:t>
      </w:r>
      <w:r w:rsidRPr="008D41B1">
        <w:rPr>
          <w:rFonts w:ascii="宋体" w:eastAsia="宋体" w:hAnsi="宋体" w:cs="Courier New" w:hint="eastAsia"/>
          <w:szCs w:val="21"/>
        </w:rPr>
        <w:t>]与A[0][0]之间有</w:t>
      </w:r>
      <w:r w:rsidRPr="008D41B1">
        <w:rPr>
          <w:rFonts w:ascii="宋体" w:eastAsia="宋体" w:hAnsi="宋体" w:cs="Courier New"/>
          <w:szCs w:val="21"/>
        </w:rPr>
        <w:t>_______</w:t>
      </w:r>
      <w:r w:rsidRPr="008D41B1">
        <w:rPr>
          <w:rFonts w:ascii="宋体" w:eastAsia="宋体" w:hAnsi="宋体" w:cs="Courier New" w:hint="eastAsia"/>
          <w:szCs w:val="21"/>
        </w:rPr>
        <w:t>个数据元素。</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栈的插入和删除只能在栈的栈顶进行，后进栈的元素必定先出栈，所以又把栈称为</w:t>
      </w:r>
      <w:r w:rsidRPr="008D41B1">
        <w:rPr>
          <w:rFonts w:ascii="宋体" w:eastAsia="宋体" w:hAnsi="宋体" w:cs="Courier New"/>
          <w:szCs w:val="21"/>
        </w:rPr>
        <w:t>__________</w:t>
      </w:r>
      <w:r w:rsidRPr="008D41B1">
        <w:rPr>
          <w:rFonts w:ascii="宋体" w:eastAsia="宋体" w:hAnsi="宋体" w:cs="Courier New" w:hint="eastAsia"/>
          <w:szCs w:val="21"/>
        </w:rPr>
        <w:t>表；队列的插入和删除运算分别在队列的两端进行，先进队列的元素必定先出队列，所以又把队列称为</w:t>
      </w:r>
      <w:r w:rsidRPr="008D41B1">
        <w:rPr>
          <w:rFonts w:ascii="宋体" w:eastAsia="宋体" w:hAnsi="宋体" w:cs="Courier New"/>
          <w:szCs w:val="21"/>
        </w:rPr>
        <w:t>_________</w:t>
      </w:r>
      <w:r w:rsidRPr="008D41B1">
        <w:rPr>
          <w:rFonts w:ascii="宋体" w:eastAsia="宋体" w:hAnsi="宋体" w:cs="Courier New" w:hint="eastAsia"/>
          <w:szCs w:val="21"/>
        </w:rPr>
        <w:t>表。</w:t>
      </w:r>
    </w:p>
    <w:p w:rsidR="008D41B1" w:rsidRPr="008D41B1" w:rsidRDefault="008D41B1" w:rsidP="008D41B1">
      <w:pPr>
        <w:widowControl/>
        <w:numPr>
          <w:ilvl w:val="0"/>
          <w:numId w:val="23"/>
        </w:numPr>
        <w:tabs>
          <w:tab w:val="left" w:pos="420"/>
        </w:tabs>
        <w:ind w:left="420" w:hanging="423"/>
        <w:rPr>
          <w:rFonts w:ascii="宋体" w:eastAsia="宋体" w:hAnsi="宋体" w:cs="Times New Roman"/>
          <w:szCs w:val="24"/>
        </w:rPr>
      </w:pPr>
      <w:r w:rsidRPr="008D41B1">
        <w:rPr>
          <w:rFonts w:ascii="宋体" w:eastAsia="宋体" w:hAnsi="宋体" w:cs="Times New Roman" w:hint="eastAsia"/>
          <w:szCs w:val="24"/>
        </w:rPr>
        <w:t>设一棵完全二叉树的顺序存储结构中存储数据元素为ABCDEF，则该二叉树的前序遍历序列为</w:t>
      </w:r>
      <w:r w:rsidRPr="008D41B1">
        <w:rPr>
          <w:rFonts w:ascii="宋体" w:eastAsia="宋体" w:hAnsi="宋体" w:cs="Times New Roman"/>
          <w:szCs w:val="24"/>
        </w:rPr>
        <w:t>___________</w:t>
      </w:r>
      <w:r w:rsidRPr="008D41B1">
        <w:rPr>
          <w:rFonts w:ascii="宋体" w:eastAsia="宋体" w:hAnsi="宋体" w:cs="Times New Roman" w:hint="eastAsia"/>
          <w:szCs w:val="24"/>
        </w:rPr>
        <w:t>，中序遍历序列为</w:t>
      </w:r>
      <w:r w:rsidRPr="008D41B1">
        <w:rPr>
          <w:rFonts w:ascii="宋体" w:eastAsia="宋体" w:hAnsi="宋体" w:cs="Times New Roman"/>
          <w:szCs w:val="24"/>
        </w:rPr>
        <w:t>___________</w:t>
      </w:r>
      <w:r w:rsidRPr="008D41B1">
        <w:rPr>
          <w:rFonts w:ascii="宋体" w:eastAsia="宋体" w:hAnsi="宋体" w:cs="Times New Roman" w:hint="eastAsia"/>
          <w:szCs w:val="24"/>
        </w:rPr>
        <w:t>，后序遍历序列为</w:t>
      </w:r>
      <w:r w:rsidRPr="008D41B1">
        <w:rPr>
          <w:rFonts w:ascii="宋体" w:eastAsia="宋体" w:hAnsi="宋体" w:cs="Times New Roman"/>
          <w:szCs w:val="24"/>
        </w:rPr>
        <w:t>___________</w:t>
      </w:r>
      <w:r w:rsidRPr="008D41B1">
        <w:rPr>
          <w:rFonts w:ascii="宋体" w:eastAsia="宋体" w:hAnsi="宋体" w:cs="Times New Roman" w:hint="eastAsia"/>
          <w:szCs w:val="24"/>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设一棵完全二叉树有128个结点，则该完全二叉树的深度为</w:t>
      </w:r>
      <w:r w:rsidRPr="008D41B1">
        <w:rPr>
          <w:rFonts w:ascii="宋体" w:eastAsia="宋体" w:hAnsi="宋体" w:cs="Courier New"/>
          <w:szCs w:val="21"/>
        </w:rPr>
        <w:t>________</w:t>
      </w:r>
      <w:r w:rsidRPr="008D41B1">
        <w:rPr>
          <w:rFonts w:ascii="宋体" w:eastAsia="宋体" w:hAnsi="宋体" w:cs="Courier New" w:hint="eastAsia"/>
          <w:szCs w:val="21"/>
        </w:rPr>
        <w:t>，有</w:t>
      </w:r>
      <w:r w:rsidRPr="008D41B1">
        <w:rPr>
          <w:rFonts w:ascii="宋体" w:eastAsia="宋体" w:hAnsi="宋体" w:cs="Courier New"/>
          <w:szCs w:val="21"/>
        </w:rPr>
        <w:t>__________</w:t>
      </w:r>
      <w:r w:rsidRPr="008D41B1">
        <w:rPr>
          <w:rFonts w:ascii="宋体" w:eastAsia="宋体" w:hAnsi="宋体" w:cs="Courier New" w:hint="eastAsia"/>
          <w:szCs w:val="21"/>
        </w:rPr>
        <w:t>个叶子结点。</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设有向图G的存储结构用邻接矩阵A来表示，则A中第i行中所有非零元素个数之和等于顶点i的</w:t>
      </w:r>
      <w:r w:rsidRPr="008D41B1">
        <w:rPr>
          <w:rFonts w:ascii="宋体" w:eastAsia="宋体" w:hAnsi="宋体" w:cs="Courier New"/>
          <w:szCs w:val="21"/>
        </w:rPr>
        <w:t>________</w:t>
      </w:r>
      <w:r w:rsidRPr="008D41B1">
        <w:rPr>
          <w:rFonts w:ascii="宋体" w:eastAsia="宋体" w:hAnsi="宋体" w:cs="Courier New" w:hint="eastAsia"/>
          <w:szCs w:val="21"/>
        </w:rPr>
        <w:t>，第</w:t>
      </w:r>
      <w:r w:rsidRPr="008D41B1">
        <w:rPr>
          <w:rFonts w:ascii="宋体" w:eastAsia="宋体" w:hAnsi="宋体" w:cs="Courier New"/>
          <w:szCs w:val="21"/>
        </w:rPr>
        <w:t>i</w:t>
      </w:r>
      <w:r w:rsidRPr="008D41B1">
        <w:rPr>
          <w:rFonts w:ascii="宋体" w:eastAsia="宋体" w:hAnsi="宋体" w:cs="Courier New" w:hint="eastAsia"/>
          <w:szCs w:val="21"/>
        </w:rPr>
        <w:t>列中所有非零元素个数之和等于顶点</w:t>
      </w:r>
      <w:r w:rsidRPr="008D41B1">
        <w:rPr>
          <w:rFonts w:ascii="宋体" w:eastAsia="宋体" w:hAnsi="宋体" w:cs="Courier New"/>
          <w:szCs w:val="21"/>
        </w:rPr>
        <w:t>i</w:t>
      </w:r>
      <w:r w:rsidRPr="008D41B1">
        <w:rPr>
          <w:rFonts w:ascii="宋体" w:eastAsia="宋体" w:hAnsi="宋体" w:cs="Courier New" w:hint="eastAsia"/>
          <w:szCs w:val="21"/>
        </w:rPr>
        <w:t>的</w:t>
      </w:r>
      <w:r w:rsidRPr="008D41B1">
        <w:rPr>
          <w:rFonts w:ascii="宋体" w:eastAsia="宋体" w:hAnsi="宋体" w:cs="Courier New"/>
          <w:szCs w:val="21"/>
        </w:rPr>
        <w:t>__________</w:t>
      </w:r>
      <w:r w:rsidRPr="008D41B1">
        <w:rPr>
          <w:rFonts w:ascii="宋体" w:eastAsia="宋体" w:hAnsi="宋体" w:cs="Courier New" w:hint="eastAsia"/>
          <w:szCs w:val="21"/>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设一组初始记录关键字序列</w:t>
      </w:r>
      <w:r w:rsidRPr="008D41B1">
        <w:rPr>
          <w:rFonts w:ascii="宋体" w:eastAsia="宋体" w:hAnsi="宋体" w:cs="Courier New"/>
          <w:szCs w:val="21"/>
        </w:rPr>
        <w:t>(</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n</w:t>
      </w:r>
      <w:r w:rsidRPr="008D41B1">
        <w:rPr>
          <w:rFonts w:ascii="宋体" w:eastAsia="宋体" w:hAnsi="宋体" w:cs="Courier New" w:hint="eastAsia"/>
          <w:szCs w:val="21"/>
        </w:rPr>
        <w:t>)是堆，则对</w:t>
      </w:r>
      <w:r w:rsidRPr="008D41B1">
        <w:rPr>
          <w:rFonts w:ascii="宋体" w:eastAsia="宋体" w:hAnsi="宋体" w:cs="Courier New"/>
          <w:szCs w:val="21"/>
        </w:rPr>
        <w:t>i=1</w:t>
      </w:r>
      <w:r w:rsidRPr="008D41B1">
        <w:rPr>
          <w:rFonts w:ascii="宋体" w:eastAsia="宋体" w:hAnsi="宋体" w:cs="Courier New" w:hint="eastAsia"/>
          <w:szCs w:val="21"/>
        </w:rPr>
        <w:t>，2，…，</w:t>
      </w:r>
      <w:r w:rsidRPr="008D41B1">
        <w:rPr>
          <w:rFonts w:ascii="宋体" w:eastAsia="宋体" w:hAnsi="宋体" w:cs="Courier New"/>
          <w:szCs w:val="21"/>
        </w:rPr>
        <w:t>n/2</w:t>
      </w:r>
      <w:r w:rsidRPr="008D41B1">
        <w:rPr>
          <w:rFonts w:ascii="宋体" w:eastAsia="宋体" w:hAnsi="宋体" w:cs="Courier New" w:hint="eastAsia"/>
          <w:szCs w:val="21"/>
        </w:rPr>
        <w:t>而言满足的条件为</w:t>
      </w:r>
      <w:r w:rsidRPr="008D41B1">
        <w:rPr>
          <w:rFonts w:ascii="宋体" w:eastAsia="宋体" w:hAnsi="宋体" w:cs="Courier New"/>
          <w:szCs w:val="21"/>
        </w:rPr>
        <w:t>_______________________________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下面程序段的功能是实现冒泡排序算法，请在下划线处填上正确的语句。</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szCs w:val="21"/>
        </w:rPr>
        <w:t>void b</w:t>
      </w:r>
      <w:r w:rsidRPr="008D41B1">
        <w:rPr>
          <w:rFonts w:ascii="Times New Roman" w:eastAsia="宋体" w:hAnsi="Times New Roman" w:cs="Times New Roman" w:hint="eastAsia"/>
          <w:szCs w:val="21"/>
        </w:rPr>
        <w:t>ubble(</w:t>
      </w:r>
      <w:r w:rsidRPr="008D41B1">
        <w:rPr>
          <w:rFonts w:ascii="Times New Roman" w:eastAsia="宋体" w:hAnsi="Times New Roman" w:cs="Times New Roman"/>
          <w:szCs w:val="21"/>
        </w:rPr>
        <w:t xml:space="preserve">int </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r</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n</w:t>
      </w: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1"/>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szCs w:val="21"/>
        </w:rPr>
        <w:t>for(i=1;i&lt;=n-1; i++)</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szCs w:val="21"/>
        </w:rPr>
        <w:t>{</w:t>
      </w:r>
    </w:p>
    <w:p w:rsidR="008D41B1" w:rsidRPr="008D41B1" w:rsidRDefault="008D41B1" w:rsidP="008D41B1">
      <w:pPr>
        <w:widowControl/>
        <w:ind w:leftChars="193" w:left="405" w:firstLine="615"/>
        <w:rPr>
          <w:rFonts w:ascii="Times New Roman" w:eastAsia="宋体" w:hAnsi="Times New Roman" w:cs="Times New Roman"/>
          <w:szCs w:val="21"/>
        </w:rPr>
      </w:pPr>
      <w:r w:rsidRPr="008D41B1">
        <w:rPr>
          <w:rFonts w:ascii="Times New Roman" w:eastAsia="宋体" w:hAnsi="Times New Roman" w:cs="Times New Roman" w:hint="eastAsia"/>
          <w:szCs w:val="21"/>
        </w:rPr>
        <w:t>for(</w:t>
      </w:r>
      <w:r w:rsidRPr="008D41B1">
        <w:rPr>
          <w:rFonts w:ascii="Times New Roman" w:eastAsia="宋体" w:hAnsi="Times New Roman" w:cs="Times New Roman"/>
          <w:szCs w:val="21"/>
        </w:rPr>
        <w:t>exchange=0,</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 xml:space="preserve">0; </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&lt;_____________;</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 xml:space="preserve">) </w:t>
      </w:r>
    </w:p>
    <w:p w:rsidR="008D41B1" w:rsidRPr="008D41B1" w:rsidRDefault="008D41B1" w:rsidP="008D41B1">
      <w:pPr>
        <w:widowControl/>
        <w:ind w:leftChars="193" w:left="405" w:firstLine="921"/>
        <w:rPr>
          <w:rFonts w:ascii="Times New Roman" w:eastAsia="宋体" w:hAnsi="Times New Roman" w:cs="Times New Roman"/>
          <w:szCs w:val="21"/>
        </w:rPr>
      </w:pPr>
      <w:r w:rsidRPr="008D41B1">
        <w:rPr>
          <w:rFonts w:ascii="Times New Roman" w:eastAsia="宋体" w:hAnsi="Times New Roman" w:cs="Times New Roman" w:hint="eastAsia"/>
          <w:szCs w:val="21"/>
        </w:rPr>
        <w:t>if</w:t>
      </w:r>
      <w:r w:rsidRPr="008D41B1">
        <w:rPr>
          <w:rFonts w:ascii="Times New Roman" w:eastAsia="宋体" w:hAnsi="Times New Roman" w:cs="Times New Roman"/>
          <w:szCs w:val="21"/>
        </w:rPr>
        <w:t xml:space="preserve"> </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r</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&gt;r</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1]){temp=</w:t>
      </w:r>
      <w:r w:rsidRPr="008D41B1">
        <w:rPr>
          <w:rFonts w:ascii="Times New Roman" w:eastAsia="宋体" w:hAnsi="Times New Roman" w:cs="Times New Roman"/>
          <w:szCs w:val="21"/>
        </w:rPr>
        <w:t>r</w:t>
      </w:r>
      <w:r w:rsidRPr="008D41B1">
        <w:rPr>
          <w:rFonts w:ascii="Times New Roman" w:eastAsia="宋体" w:hAnsi="Times New Roman" w:cs="Times New Roman" w:hint="eastAsia"/>
          <w:szCs w:val="21"/>
        </w:rPr>
        <w:t>[j</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1]</w:t>
      </w:r>
      <w:r w:rsidRPr="008D41B1">
        <w:rPr>
          <w:rFonts w:ascii="Times New Roman" w:eastAsia="宋体" w:hAnsi="Times New Roman" w:cs="Times New Roman"/>
          <w:szCs w:val="21"/>
        </w:rPr>
        <w:t>;______________;r</w:t>
      </w:r>
      <w:r w:rsidRPr="008D41B1">
        <w:rPr>
          <w:rFonts w:ascii="Times New Roman" w:eastAsia="宋体" w:hAnsi="Times New Roman" w:cs="Times New Roman" w:hint="eastAsia"/>
          <w:szCs w:val="21"/>
        </w:rPr>
        <w:t>[j]=temp</w:t>
      </w:r>
      <w:r w:rsidRPr="008D41B1">
        <w:rPr>
          <w:rFonts w:ascii="Times New Roman" w:eastAsia="宋体" w:hAnsi="Times New Roman" w:cs="Times New Roman"/>
          <w:szCs w:val="21"/>
        </w:rPr>
        <w:t>;exchange=1;</w:t>
      </w:r>
      <w:r w:rsidRPr="008D41B1">
        <w:rPr>
          <w:rFonts w:ascii="Times New Roman" w:eastAsia="宋体" w:hAnsi="Times New Roman" w:cs="Times New Roman" w:hint="eastAsia"/>
          <w:szCs w:val="21"/>
        </w:rPr>
        <w:t>}</w:t>
      </w:r>
    </w:p>
    <w:p w:rsidR="008D41B1" w:rsidRPr="008D41B1" w:rsidRDefault="008D41B1" w:rsidP="008D41B1">
      <w:pPr>
        <w:widowControl/>
        <w:ind w:leftChars="193" w:left="405" w:firstLine="615"/>
        <w:rPr>
          <w:rFonts w:ascii="Times New Roman" w:eastAsia="宋体" w:hAnsi="Times New Roman" w:cs="Times New Roman"/>
          <w:szCs w:val="21"/>
        </w:rPr>
      </w:pPr>
      <w:r w:rsidRPr="008D41B1">
        <w:rPr>
          <w:rFonts w:ascii="Times New Roman" w:eastAsia="宋体" w:hAnsi="Times New Roman" w:cs="Times New Roman"/>
          <w:szCs w:val="21"/>
        </w:rPr>
        <w:t>if (exchange==0) return</w:t>
      </w:r>
      <w:r w:rsidRPr="008D41B1">
        <w:rPr>
          <w:rFonts w:ascii="Times New Roman" w:eastAsia="宋体" w:hAnsi="Times New Roman" w:cs="Times New Roman"/>
          <w:szCs w:val="21"/>
        </w:rPr>
        <w:t>；</w:t>
      </w:r>
    </w:p>
    <w:p w:rsidR="008D41B1" w:rsidRPr="008D41B1" w:rsidRDefault="008D41B1" w:rsidP="008D41B1">
      <w:pPr>
        <w:widowControl/>
        <w:ind w:leftChars="193" w:left="405" w:firstLine="309"/>
        <w:rPr>
          <w:rFonts w:ascii="Times New Roman" w:eastAsia="宋体" w:hAnsi="Times New Roman" w:cs="Times New Roman"/>
          <w:szCs w:val="21"/>
        </w:rPr>
      </w:pPr>
      <w:r w:rsidRPr="008D41B1">
        <w:rPr>
          <w:rFonts w:ascii="Times New Roman" w:eastAsia="宋体" w:hAnsi="Times New Roman" w:cs="Times New Roman"/>
          <w:szCs w:val="21"/>
        </w:rPr>
        <w:t>}</w:t>
      </w:r>
    </w:p>
    <w:p w:rsidR="008D41B1" w:rsidRPr="008D41B1" w:rsidRDefault="008D41B1" w:rsidP="008D41B1">
      <w:pPr>
        <w:widowControl/>
        <w:ind w:leftChars="193" w:left="405" w:firstLine="1"/>
        <w:rPr>
          <w:rFonts w:ascii="宋体" w:eastAsia="宋体" w:hAnsi="宋体" w:cs="Courier New"/>
          <w:szCs w:val="21"/>
        </w:rPr>
      </w:pPr>
      <w:r w:rsidRPr="008D41B1">
        <w:rPr>
          <w:rFonts w:ascii="Times New Roman" w:eastAsia="宋体" w:hAnsi="Times New Roman" w:cs="Times New Roman" w:hint="eastAsia"/>
          <w:szCs w:val="21"/>
        </w:rPr>
        <w:t>}</w:t>
      </w:r>
    </w:p>
    <w:p w:rsidR="008D41B1" w:rsidRPr="008D41B1" w:rsidRDefault="008D41B1" w:rsidP="008D41B1">
      <w:pPr>
        <w:widowControl/>
        <w:numPr>
          <w:ilvl w:val="0"/>
          <w:numId w:val="23"/>
        </w:numPr>
        <w:tabs>
          <w:tab w:val="left" w:pos="420"/>
        </w:tabs>
        <w:ind w:left="420" w:hanging="423"/>
        <w:rPr>
          <w:rFonts w:ascii="宋体" w:eastAsia="宋体" w:hAnsi="宋体" w:cs="Courier New"/>
          <w:szCs w:val="21"/>
        </w:rPr>
      </w:pPr>
      <w:r w:rsidRPr="008D41B1">
        <w:rPr>
          <w:rFonts w:ascii="宋体" w:eastAsia="宋体" w:hAnsi="宋体" w:cs="Courier New" w:hint="eastAsia"/>
          <w:szCs w:val="21"/>
        </w:rPr>
        <w:t>下面程序段的功能是实现二分查找算法，请在下划线处填上正确的语句。</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szCs w:val="21"/>
        </w:rPr>
        <w:t>struct record{int key; int others;};</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szCs w:val="21"/>
        </w:rPr>
        <w:t>i</w:t>
      </w:r>
      <w:r w:rsidRPr="008D41B1">
        <w:rPr>
          <w:rFonts w:ascii="Times New Roman" w:eastAsia="宋体" w:hAnsi="Times New Roman" w:cs="Times New Roman" w:hint="eastAsia"/>
          <w:szCs w:val="21"/>
        </w:rPr>
        <w:t>nt bisearch(struct record r[ ], int k)</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int low=0,mid,high=n-1;</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while(low&lt;=high)</w:t>
      </w:r>
    </w:p>
    <w:p w:rsidR="008D41B1" w:rsidRPr="008D41B1" w:rsidRDefault="008D41B1" w:rsidP="008D41B1">
      <w:pPr>
        <w:widowControl/>
        <w:ind w:leftChars="150" w:left="315" w:firstLineChars="141" w:firstLine="296"/>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________________________________</w:t>
      </w:r>
      <w:r w:rsidRPr="008D41B1">
        <w:rPr>
          <w:rFonts w:ascii="Times New Roman" w:eastAsia="宋体" w:hAnsi="Times New Roman" w:cs="Times New Roman" w:hint="eastAsia"/>
          <w:szCs w:val="21"/>
        </w:rPr>
        <w:t>;</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if(r[mid].key==k) return(mid+1);</w:t>
      </w:r>
      <w:r w:rsidRPr="008D41B1">
        <w:rPr>
          <w:rFonts w:ascii="Times New Roman" w:eastAsia="宋体" w:hAnsi="Times New Roman" w:cs="Times New Roman"/>
          <w:szCs w:val="21"/>
        </w:rPr>
        <w:t xml:space="preserve"> </w:t>
      </w:r>
      <w:r w:rsidRPr="008D41B1">
        <w:rPr>
          <w:rFonts w:ascii="Times New Roman" w:eastAsia="宋体" w:hAnsi="Times New Roman" w:cs="Times New Roman" w:hint="eastAsia"/>
          <w:szCs w:val="21"/>
        </w:rPr>
        <w:t>else if(</w:t>
      </w:r>
      <w:r w:rsidRPr="008D41B1">
        <w:rPr>
          <w:rFonts w:ascii="Times New Roman" w:eastAsia="宋体" w:hAnsi="Times New Roman" w:cs="Times New Roman"/>
          <w:szCs w:val="21"/>
        </w:rPr>
        <w:t>____________</w:t>
      </w:r>
      <w:r w:rsidRPr="008D41B1">
        <w:rPr>
          <w:rFonts w:ascii="Times New Roman" w:eastAsia="宋体" w:hAnsi="Times New Roman" w:cs="Times New Roman" w:hint="eastAsia"/>
          <w:szCs w:val="21"/>
        </w:rPr>
        <w:t>) high=mid-1;else low=mid+1;</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return(0);</w:t>
      </w:r>
    </w:p>
    <w:p w:rsidR="008D41B1" w:rsidRPr="008D41B1" w:rsidRDefault="008D41B1" w:rsidP="008D41B1">
      <w:pPr>
        <w:widowControl/>
        <w:ind w:leftChars="150" w:left="315" w:firstLineChars="44" w:firstLine="92"/>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316" w:hangingChars="150" w:hanging="316"/>
        <w:rPr>
          <w:rFonts w:ascii="Times New Roman" w:eastAsia="宋体" w:hAnsi="Times New Roman" w:cs="Times New Roman"/>
          <w:szCs w:val="21"/>
        </w:rPr>
      </w:pPr>
      <w:r w:rsidRPr="008D41B1">
        <w:rPr>
          <w:rFonts w:ascii="宋体" w:eastAsia="宋体" w:hAnsi="宋体" w:cs="Courier New" w:hint="eastAsia"/>
          <w:b/>
          <w:bCs/>
          <w:szCs w:val="21"/>
        </w:rPr>
        <w:t>三、应用题(32分)</w:t>
      </w:r>
    </w:p>
    <w:p w:rsidR="008D41B1" w:rsidRPr="008D41B1" w:rsidRDefault="008C02C8" w:rsidP="008D41B1">
      <w:pPr>
        <w:widowControl/>
        <w:numPr>
          <w:ilvl w:val="0"/>
          <w:numId w:val="24"/>
        </w:numPr>
        <w:rPr>
          <w:rFonts w:ascii="宋体" w:eastAsia="宋体" w:hAnsi="宋体" w:cs="Courier New"/>
          <w:szCs w:val="21"/>
        </w:rPr>
      </w:pPr>
      <w:r>
        <w:rPr>
          <w:rFonts w:ascii="宋体" w:eastAsia="宋体" w:hAnsi="Courier New" w:cs="Courier New"/>
          <w:sz w:val="20"/>
          <w:szCs w:val="21"/>
        </w:rPr>
        <w:object w:dxaOrig="1440" w:dyaOrig="1440">
          <v:shape id="_x0000_s1091" type="#_x0000_t75" style="position:absolute;left:0;text-align:left;margin-left:169.4pt;margin-top:.1pt;width:90.75pt;height:83.25pt;z-index:251726848;mso-position-horizontal:right">
            <v:imagedata r:id="rId16" o:title=""/>
            <w10:wrap type="square"/>
          </v:shape>
          <o:OLEObject Type="Embed" ProgID="PBrush" ShapeID="_x0000_s1091" DrawAspect="Content" ObjectID="_1605336438" r:id="rId17">
            <o:FieldCodes>\* MERGEFORMAT</o:FieldCodes>
          </o:OLEObject>
        </w:object>
      </w:r>
      <w:r w:rsidR="008D41B1" w:rsidRPr="008D41B1">
        <w:rPr>
          <w:rFonts w:ascii="宋体" w:eastAsia="宋体" w:hAnsi="宋体" w:cs="Courier New" w:hint="eastAsia"/>
          <w:szCs w:val="21"/>
        </w:rPr>
        <w:t>设某棵二叉树的中序遍历序列为DBEAC，前序遍历序列为ABDEC，要求给出该二叉树的的后序遍历序列。</w:t>
      </w:r>
    </w:p>
    <w:p w:rsidR="008D41B1" w:rsidRPr="008D41B1" w:rsidRDefault="008D41B1" w:rsidP="008D41B1">
      <w:pPr>
        <w:widowControl/>
        <w:numPr>
          <w:ilvl w:val="0"/>
          <w:numId w:val="24"/>
        </w:numPr>
        <w:tabs>
          <w:tab w:val="left" w:pos="375"/>
          <w:tab w:val="left" w:pos="2100"/>
          <w:tab w:val="left" w:pos="4200"/>
          <w:tab w:val="left" w:pos="6300"/>
        </w:tabs>
        <w:rPr>
          <w:rFonts w:ascii="宋体" w:eastAsia="宋体" w:hAnsi="宋体" w:cs="Times New Roman"/>
          <w:szCs w:val="24"/>
        </w:rPr>
      </w:pPr>
      <w:r w:rsidRPr="008D41B1">
        <w:rPr>
          <w:rFonts w:ascii="宋体" w:eastAsia="宋体" w:hAnsi="宋体" w:cs="Times New Roman" w:hint="eastAsia"/>
          <w:szCs w:val="24"/>
        </w:rPr>
        <w:t>设</w:t>
      </w:r>
      <w:r w:rsidRPr="008D41B1">
        <w:rPr>
          <w:rFonts w:ascii="Times New Roman" w:eastAsia="宋体" w:hAnsi="宋体" w:cs="Times New Roman" w:hint="eastAsia"/>
          <w:szCs w:val="24"/>
        </w:rPr>
        <w:t>无向图</w:t>
      </w:r>
      <w:r w:rsidRPr="008D41B1">
        <w:rPr>
          <w:rFonts w:ascii="Times New Roman" w:eastAsia="宋体" w:hAnsi="宋体" w:cs="Times New Roman" w:hint="eastAsia"/>
          <w:szCs w:val="24"/>
        </w:rPr>
        <w:t>G</w:t>
      </w:r>
      <w:r w:rsidRPr="008D41B1">
        <w:rPr>
          <w:rFonts w:ascii="Times New Roman" w:eastAsia="宋体" w:hAnsi="宋体" w:cs="Times New Roman" w:hint="eastAsia"/>
          <w:szCs w:val="24"/>
        </w:rPr>
        <w:t>（如右图所示），给出该图的最小生成树上边的集合并计算最小生成树各边上的权值之和</w:t>
      </w:r>
      <w:r w:rsidRPr="008D41B1">
        <w:rPr>
          <w:rFonts w:ascii="宋体" w:eastAsia="宋体" w:hAnsi="宋体" w:cs="Times New Roman" w:hint="eastAsia"/>
          <w:szCs w:val="24"/>
        </w:rPr>
        <w:t>。</w:t>
      </w:r>
    </w:p>
    <w:p w:rsidR="008D41B1" w:rsidRPr="008D41B1" w:rsidRDefault="008D41B1" w:rsidP="008D41B1">
      <w:pPr>
        <w:widowControl/>
        <w:numPr>
          <w:ilvl w:val="0"/>
          <w:numId w:val="24"/>
        </w:numPr>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15，17，18，22，35，51，60</w:t>
      </w:r>
      <w:r w:rsidRPr="008D41B1">
        <w:rPr>
          <w:rFonts w:ascii="宋体" w:eastAsia="宋体" w:hAnsi="宋体" w:cs="Courier New"/>
          <w:szCs w:val="21"/>
        </w:rPr>
        <w:t>)</w:t>
      </w:r>
      <w:r w:rsidRPr="008D41B1">
        <w:rPr>
          <w:rFonts w:ascii="宋体" w:eastAsia="宋体" w:hAnsi="宋体" w:cs="Courier New" w:hint="eastAsia"/>
          <w:szCs w:val="21"/>
        </w:rPr>
        <w:t>，要求计算出成功查找时的平均查找长度。</w:t>
      </w:r>
    </w:p>
    <w:p w:rsidR="008D41B1" w:rsidRPr="008D41B1" w:rsidRDefault="008D41B1" w:rsidP="008D41B1">
      <w:pPr>
        <w:widowControl/>
        <w:numPr>
          <w:ilvl w:val="0"/>
          <w:numId w:val="24"/>
        </w:numPr>
        <w:tabs>
          <w:tab w:val="left" w:pos="375"/>
          <w:tab w:val="left" w:pos="2100"/>
          <w:tab w:val="left" w:pos="4200"/>
          <w:tab w:val="left" w:pos="6300"/>
        </w:tabs>
        <w:rPr>
          <w:rFonts w:ascii="宋体" w:eastAsia="宋体" w:hAnsi="宋体" w:cs="Times New Roman"/>
          <w:szCs w:val="24"/>
        </w:rPr>
      </w:pPr>
      <w:r w:rsidRPr="008D41B1">
        <w:rPr>
          <w:rFonts w:ascii="宋体" w:eastAsia="宋体" w:hAnsi="宋体" w:cs="Times New Roman" w:hint="eastAsia"/>
          <w:szCs w:val="24"/>
        </w:rPr>
        <w:lastRenderedPageBreak/>
        <w:t>设散列表的长度为8，散列函数</w:t>
      </w:r>
      <w:r w:rsidRPr="008D41B1">
        <w:rPr>
          <w:rFonts w:ascii="宋体" w:eastAsia="宋体" w:hAnsi="宋体" w:cs="Times New Roman"/>
          <w:szCs w:val="24"/>
        </w:rPr>
        <w:t xml:space="preserve">H(k)=k mod </w:t>
      </w:r>
      <w:r w:rsidRPr="008D41B1">
        <w:rPr>
          <w:rFonts w:ascii="宋体" w:eastAsia="宋体" w:hAnsi="宋体" w:cs="Times New Roman" w:hint="eastAsia"/>
          <w:szCs w:val="24"/>
        </w:rPr>
        <w:t>7，初始记录关键字序列为</w:t>
      </w:r>
      <w:r w:rsidRPr="008D41B1">
        <w:rPr>
          <w:rFonts w:ascii="宋体" w:eastAsia="宋体" w:hAnsi="宋体" w:cs="Times New Roman"/>
          <w:szCs w:val="24"/>
        </w:rPr>
        <w:t>(</w:t>
      </w:r>
      <w:r w:rsidRPr="008D41B1">
        <w:rPr>
          <w:rFonts w:ascii="宋体" w:eastAsia="宋体" w:hAnsi="宋体" w:cs="Times New Roman" w:hint="eastAsia"/>
          <w:szCs w:val="24"/>
        </w:rPr>
        <w:t>25，31，8，27，13，68</w:t>
      </w:r>
      <w:r w:rsidRPr="008D41B1">
        <w:rPr>
          <w:rFonts w:ascii="宋体" w:eastAsia="宋体" w:hAnsi="宋体" w:cs="Times New Roman"/>
          <w:szCs w:val="24"/>
        </w:rPr>
        <w:t>)</w:t>
      </w:r>
      <w:r w:rsidRPr="008D41B1">
        <w:rPr>
          <w:rFonts w:ascii="宋体" w:eastAsia="宋体" w:hAnsi="宋体" w:cs="Times New Roman" w:hint="eastAsia"/>
          <w:szCs w:val="24"/>
        </w:rPr>
        <w:t>，要求分别计算出用线性探测法和链地址法作为解决冲突方法的平均查找长度。</w:t>
      </w:r>
    </w:p>
    <w:p w:rsidR="008D41B1" w:rsidRPr="008D41B1" w:rsidRDefault="008D41B1" w:rsidP="008D41B1">
      <w:pPr>
        <w:widowControl/>
        <w:tabs>
          <w:tab w:val="left" w:pos="2100"/>
          <w:tab w:val="left" w:pos="4200"/>
          <w:tab w:val="left" w:pos="6300"/>
        </w:tabs>
        <w:ind w:left="315" w:hangingChars="150" w:hanging="315"/>
        <w:jc w:val="center"/>
        <w:rPr>
          <w:rFonts w:ascii="宋体" w:eastAsia="宋体" w:hAnsi="宋体" w:cs="Times New Roman"/>
          <w:szCs w:val="24"/>
        </w:rPr>
      </w:pPr>
    </w:p>
    <w:p w:rsidR="008D41B1" w:rsidRPr="008D41B1" w:rsidRDefault="008D41B1" w:rsidP="008D41B1">
      <w:pPr>
        <w:widowControl/>
        <w:ind w:left="316" w:hangingChars="150" w:hanging="316"/>
        <w:rPr>
          <w:rFonts w:ascii="宋体" w:eastAsia="宋体" w:hAnsi="宋体" w:cs="Courier New"/>
          <w:b/>
          <w:bCs/>
          <w:szCs w:val="21"/>
        </w:rPr>
      </w:pPr>
      <w:r w:rsidRPr="008D41B1">
        <w:rPr>
          <w:rFonts w:ascii="宋体" w:eastAsia="宋体" w:hAnsi="宋体" w:cs="Courier New" w:hint="eastAsia"/>
          <w:b/>
          <w:bCs/>
          <w:szCs w:val="21"/>
        </w:rPr>
        <w:t>四、算法设计题(</w:t>
      </w:r>
      <w:r w:rsidRPr="008D41B1">
        <w:rPr>
          <w:rFonts w:ascii="宋体" w:eastAsia="宋体" w:hAnsi="宋体" w:cs="Courier New"/>
          <w:b/>
          <w:bCs/>
          <w:szCs w:val="21"/>
        </w:rPr>
        <w:t>28</w:t>
      </w:r>
      <w:r w:rsidRPr="008D41B1">
        <w:rPr>
          <w:rFonts w:ascii="宋体" w:eastAsia="宋体" w:hAnsi="宋体" w:cs="Courier New" w:hint="eastAsia"/>
          <w:b/>
          <w:bCs/>
          <w:szCs w:val="21"/>
        </w:rPr>
        <w:t>分)</w:t>
      </w:r>
    </w:p>
    <w:p w:rsidR="008D41B1" w:rsidRPr="008D41B1" w:rsidRDefault="008D41B1" w:rsidP="008D41B1">
      <w:pPr>
        <w:widowControl/>
        <w:numPr>
          <w:ilvl w:val="0"/>
          <w:numId w:val="25"/>
        </w:numPr>
        <w:tabs>
          <w:tab w:val="left" w:pos="408"/>
        </w:tabs>
        <w:rPr>
          <w:rFonts w:ascii="宋体" w:eastAsia="宋体" w:hAnsi="宋体" w:cs="Courier New"/>
          <w:szCs w:val="21"/>
        </w:rPr>
      </w:pPr>
      <w:r w:rsidRPr="008D41B1">
        <w:rPr>
          <w:rFonts w:ascii="宋体" w:eastAsia="宋体" w:hAnsi="宋体" w:cs="Courier New" w:hint="eastAsia"/>
          <w:szCs w:val="21"/>
        </w:rPr>
        <w:t>设计判断两个二叉树是否相同的算法。</w:t>
      </w:r>
    </w:p>
    <w:p w:rsidR="008D41B1" w:rsidRPr="008D41B1" w:rsidRDefault="008D41B1" w:rsidP="008D41B1">
      <w:pPr>
        <w:widowControl/>
        <w:numPr>
          <w:ilvl w:val="0"/>
          <w:numId w:val="25"/>
        </w:numPr>
        <w:tabs>
          <w:tab w:val="left" w:pos="408"/>
        </w:tabs>
        <w:rPr>
          <w:rFonts w:ascii="宋体" w:eastAsia="宋体" w:hAnsi="宋体" w:cs="Courier New"/>
          <w:szCs w:val="21"/>
        </w:rPr>
      </w:pPr>
      <w:r w:rsidRPr="008D41B1">
        <w:rPr>
          <w:rFonts w:ascii="宋体" w:eastAsia="宋体" w:hAnsi="宋体" w:cs="Courier New" w:hint="eastAsia"/>
          <w:szCs w:val="21"/>
        </w:rPr>
        <w:t>设计两个有序单链表的合并排序算法。</w:t>
      </w:r>
    </w:p>
    <w:p w:rsidR="008D41B1" w:rsidRPr="00B13C19" w:rsidRDefault="008D41B1" w:rsidP="00B13C19">
      <w:pPr>
        <w:widowControl/>
        <w:jc w:val="left"/>
        <w:rPr>
          <w:rFonts w:ascii="Times New Roman" w:eastAsia="宋体" w:hAnsi="Times New Roman" w:cs="Times New Roman" w:hint="eastAsia"/>
          <w:szCs w:val="24"/>
        </w:rPr>
      </w:pPr>
      <w:r w:rsidRPr="008D41B1">
        <w:rPr>
          <w:rFonts w:ascii="Times New Roman" w:eastAsia="宋体" w:hAnsi="Times New Roman" w:cs="Times New Roman"/>
          <w:szCs w:val="24"/>
        </w:rPr>
        <w:br w:type="page"/>
      </w:r>
    </w:p>
    <w:p w:rsidR="008D41B1" w:rsidRPr="008D41B1" w:rsidRDefault="008D41B1" w:rsidP="008D41B1">
      <w:pPr>
        <w:widowControl/>
        <w:jc w:val="center"/>
        <w:outlineLvl w:val="0"/>
        <w:rPr>
          <w:rFonts w:ascii="黑体" w:eastAsia="黑体" w:hAnsi="宋体" w:cs="Courier New"/>
          <w:b/>
          <w:bCs/>
          <w:sz w:val="28"/>
          <w:szCs w:val="21"/>
        </w:rPr>
      </w:pPr>
      <w:bookmarkStart w:id="9" w:name="_Toc282629559"/>
      <w:bookmarkStart w:id="10" w:name="_Toc282629590"/>
      <w:r w:rsidRPr="008D41B1">
        <w:rPr>
          <w:rFonts w:ascii="黑体" w:eastAsia="黑体" w:hAnsi="宋体" w:cs="Courier New" w:hint="eastAsia"/>
          <w:b/>
          <w:bCs/>
          <w:sz w:val="28"/>
          <w:szCs w:val="21"/>
        </w:rPr>
        <w:lastRenderedPageBreak/>
        <w:t>数据结构试卷（六）</w:t>
      </w:r>
      <w:bookmarkEnd w:id="9"/>
      <w:bookmarkEnd w:id="10"/>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一、选择题(30分)</w:t>
      </w:r>
    </w:p>
    <w:p w:rsidR="008D41B1" w:rsidRPr="008D41B1" w:rsidRDefault="008D41B1" w:rsidP="008D41B1">
      <w:pPr>
        <w:widowControl/>
        <w:ind w:left="407" w:hangingChars="194" w:hanging="407"/>
        <w:rPr>
          <w:rFonts w:ascii="宋体" w:eastAsia="宋体" w:hAnsi="宋体" w:cs="Courier New"/>
          <w:szCs w:val="21"/>
        </w:rPr>
      </w:pPr>
      <w:r w:rsidRPr="008D41B1">
        <w:rPr>
          <w:rFonts w:ascii="宋体" w:eastAsia="宋体" w:hAnsi="宋体" w:cs="Courier New" w:hint="eastAsia"/>
          <w:szCs w:val="21"/>
        </w:rPr>
        <w:t>1． 设一组权值集合W={2，3，4，5，6}，则由该权值集合构造的哈夫曼树中带权路径长度之和为（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20</w:t>
      </w:r>
      <w:r w:rsidRPr="008D41B1">
        <w:rPr>
          <w:rFonts w:ascii="宋体" w:eastAsia="宋体" w:hAnsi="宋体" w:cs="Courier New" w:hint="eastAsia"/>
          <w:szCs w:val="21"/>
        </w:rPr>
        <w:tab/>
        <w:t>(B) 30</w:t>
      </w:r>
      <w:r w:rsidRPr="008D41B1">
        <w:rPr>
          <w:rFonts w:ascii="宋体" w:eastAsia="宋体" w:hAnsi="宋体" w:cs="Courier New" w:hint="eastAsia"/>
          <w:szCs w:val="21"/>
        </w:rPr>
        <w:tab/>
        <w:t>(C) 40</w:t>
      </w:r>
      <w:r w:rsidRPr="008D41B1">
        <w:rPr>
          <w:rFonts w:ascii="宋体" w:eastAsia="宋体" w:hAnsi="宋体" w:cs="Courier New" w:hint="eastAsia"/>
          <w:szCs w:val="21"/>
        </w:rPr>
        <w:tab/>
        <w:t>(D) 45</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2．执行一趟快速排序能够得到的序列是（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[41，12，34，45，27]</w:t>
      </w:r>
      <w:r w:rsidRPr="008D41B1">
        <w:rPr>
          <w:rFonts w:ascii="宋体" w:eastAsia="宋体" w:hAnsi="宋体" w:cs="Courier New"/>
          <w:szCs w:val="21"/>
        </w:rPr>
        <w:t xml:space="preserve"> </w:t>
      </w:r>
      <w:r w:rsidRPr="008D41B1">
        <w:rPr>
          <w:rFonts w:ascii="宋体" w:eastAsia="宋体" w:hAnsi="宋体" w:cs="Courier New" w:hint="eastAsia"/>
          <w:szCs w:val="21"/>
        </w:rPr>
        <w:t>55</w:t>
      </w:r>
      <w:r w:rsidRPr="008D41B1">
        <w:rPr>
          <w:rFonts w:ascii="宋体" w:eastAsia="宋体" w:hAnsi="宋体" w:cs="Courier New"/>
          <w:szCs w:val="21"/>
        </w:rPr>
        <w:t xml:space="preserve"> </w:t>
      </w:r>
      <w:r w:rsidRPr="008D41B1">
        <w:rPr>
          <w:rFonts w:ascii="宋体" w:eastAsia="宋体" w:hAnsi="宋体" w:cs="Courier New" w:hint="eastAsia"/>
          <w:szCs w:val="21"/>
        </w:rPr>
        <w:t>[72，63]</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(B) [45，34，12，41]</w:t>
      </w:r>
      <w:r w:rsidRPr="008D41B1">
        <w:rPr>
          <w:rFonts w:ascii="宋体" w:eastAsia="宋体" w:hAnsi="宋体" w:cs="Courier New"/>
          <w:szCs w:val="21"/>
        </w:rPr>
        <w:t xml:space="preserve"> </w:t>
      </w:r>
      <w:r w:rsidRPr="008D41B1">
        <w:rPr>
          <w:rFonts w:ascii="宋体" w:eastAsia="宋体" w:hAnsi="宋体" w:cs="Courier New" w:hint="eastAsia"/>
          <w:szCs w:val="21"/>
        </w:rPr>
        <w:t>55</w:t>
      </w:r>
      <w:r w:rsidRPr="008D41B1">
        <w:rPr>
          <w:rFonts w:ascii="宋体" w:eastAsia="宋体" w:hAnsi="宋体" w:cs="Courier New"/>
          <w:szCs w:val="21"/>
        </w:rPr>
        <w:t xml:space="preserve"> </w:t>
      </w:r>
      <w:r w:rsidRPr="008D41B1">
        <w:rPr>
          <w:rFonts w:ascii="宋体" w:eastAsia="宋体" w:hAnsi="宋体" w:cs="Courier New" w:hint="eastAsia"/>
          <w:szCs w:val="21"/>
        </w:rPr>
        <w:t>[72，</w:t>
      </w:r>
      <w:r w:rsidRPr="008D41B1">
        <w:rPr>
          <w:rFonts w:ascii="宋体" w:eastAsia="宋体" w:hAnsi="宋体" w:cs="Courier New"/>
          <w:szCs w:val="21"/>
        </w:rPr>
        <w:t>63</w:t>
      </w:r>
      <w:r w:rsidRPr="008D41B1">
        <w:rPr>
          <w:rFonts w:ascii="宋体" w:eastAsia="宋体" w:hAnsi="宋体" w:cs="Courier New" w:hint="eastAsia"/>
          <w:szCs w:val="21"/>
        </w:rPr>
        <w:t>，</w:t>
      </w:r>
      <w:r w:rsidRPr="008D41B1">
        <w:rPr>
          <w:rFonts w:ascii="宋体" w:eastAsia="宋体" w:hAnsi="宋体" w:cs="Courier New"/>
          <w:szCs w:val="21"/>
        </w:rPr>
        <w:t>27]</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(C) [63，12，34，45，27]</w:t>
      </w:r>
      <w:r w:rsidRPr="008D41B1">
        <w:rPr>
          <w:rFonts w:ascii="宋体" w:eastAsia="宋体" w:hAnsi="宋体" w:cs="Courier New"/>
          <w:szCs w:val="21"/>
        </w:rPr>
        <w:t xml:space="preserve"> </w:t>
      </w:r>
      <w:r w:rsidRPr="008D41B1">
        <w:rPr>
          <w:rFonts w:ascii="宋体" w:eastAsia="宋体" w:hAnsi="宋体" w:cs="Courier New" w:hint="eastAsia"/>
          <w:szCs w:val="21"/>
        </w:rPr>
        <w:t>55</w:t>
      </w:r>
      <w:r w:rsidRPr="008D41B1">
        <w:rPr>
          <w:rFonts w:ascii="宋体" w:eastAsia="宋体" w:hAnsi="宋体" w:cs="Courier New"/>
          <w:szCs w:val="21"/>
        </w:rPr>
        <w:t xml:space="preserve"> </w:t>
      </w:r>
      <w:r w:rsidRPr="008D41B1">
        <w:rPr>
          <w:rFonts w:ascii="宋体" w:eastAsia="宋体" w:hAnsi="宋体" w:cs="Courier New" w:hint="eastAsia"/>
          <w:szCs w:val="21"/>
        </w:rPr>
        <w:t>[41，72</w:t>
      </w:r>
      <w:r w:rsidRPr="008D41B1">
        <w:rPr>
          <w:rFonts w:ascii="宋体" w:eastAsia="宋体" w:hAnsi="宋体" w:cs="Courier New"/>
          <w:szCs w:val="21"/>
        </w:rPr>
        <w:t>]</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(D) [12，27，45，41]</w:t>
      </w:r>
      <w:r w:rsidRPr="008D41B1">
        <w:rPr>
          <w:rFonts w:ascii="宋体" w:eastAsia="宋体" w:hAnsi="宋体" w:cs="Courier New"/>
          <w:szCs w:val="21"/>
        </w:rPr>
        <w:t xml:space="preserve"> </w:t>
      </w:r>
      <w:r w:rsidRPr="008D41B1">
        <w:rPr>
          <w:rFonts w:ascii="宋体" w:eastAsia="宋体" w:hAnsi="宋体" w:cs="Courier New" w:hint="eastAsia"/>
          <w:szCs w:val="21"/>
        </w:rPr>
        <w:t>55</w:t>
      </w:r>
      <w:r w:rsidRPr="008D41B1">
        <w:rPr>
          <w:rFonts w:ascii="宋体" w:eastAsia="宋体" w:hAnsi="宋体" w:cs="Courier New"/>
          <w:szCs w:val="21"/>
        </w:rPr>
        <w:t xml:space="preserve"> [</w:t>
      </w:r>
      <w:r w:rsidRPr="008D41B1">
        <w:rPr>
          <w:rFonts w:ascii="宋体" w:eastAsia="宋体" w:hAnsi="宋体" w:cs="Courier New" w:hint="eastAsia"/>
          <w:szCs w:val="21"/>
        </w:rPr>
        <w:t>34，63，72</w:t>
      </w:r>
      <w:r w:rsidRPr="008D41B1">
        <w:rPr>
          <w:rFonts w:ascii="宋体" w:eastAsia="宋体" w:hAnsi="宋体" w:cs="Courier New"/>
          <w:szCs w:val="21"/>
        </w:rPr>
        <w:t>]</w:t>
      </w:r>
    </w:p>
    <w:p w:rsidR="008D41B1" w:rsidRPr="008D41B1" w:rsidRDefault="008D41B1" w:rsidP="008D41B1">
      <w:pPr>
        <w:widowControl/>
        <w:tabs>
          <w:tab w:val="left" w:pos="2520"/>
          <w:tab w:val="left" w:pos="4620"/>
          <w:tab w:val="left" w:pos="6825"/>
        </w:tabs>
        <w:rPr>
          <w:rFonts w:ascii="Times New Roman" w:eastAsia="宋体" w:hAnsi="Times New Roman" w:cs="Times New Roman"/>
          <w:szCs w:val="24"/>
        </w:rPr>
      </w:pPr>
      <w:r w:rsidRPr="008D41B1">
        <w:rPr>
          <w:rFonts w:ascii="Times New Roman" w:eastAsia="宋体" w:hAnsi="宋体" w:cs="Times New Roman" w:hint="eastAsia"/>
          <w:szCs w:val="24"/>
        </w:rPr>
        <w:t>3</w:t>
      </w:r>
      <w:r w:rsidRPr="008D41B1">
        <w:rPr>
          <w:rFonts w:ascii="Times New Roman" w:eastAsia="宋体" w:hAnsi="宋体" w:cs="Times New Roman" w:hint="eastAsia"/>
          <w:szCs w:val="24"/>
        </w:rPr>
        <w:t>．</w:t>
      </w:r>
      <w:r w:rsidRPr="008D41B1">
        <w:rPr>
          <w:rFonts w:ascii="Times New Roman" w:eastAsia="宋体" w:hAnsi="Times New Roman" w:cs="Times New Roman" w:hint="eastAsia"/>
          <w:szCs w:val="24"/>
        </w:rPr>
        <w:t>设一条单链表的头指针变量为</w:t>
      </w:r>
      <w:r w:rsidRPr="008D41B1">
        <w:rPr>
          <w:rFonts w:ascii="Times New Roman" w:eastAsia="宋体" w:hAnsi="Times New Roman" w:cs="Times New Roman"/>
          <w:szCs w:val="24"/>
        </w:rPr>
        <w:t>head</w:t>
      </w:r>
      <w:r w:rsidRPr="008D41B1">
        <w:rPr>
          <w:rFonts w:ascii="Times New Roman" w:eastAsia="宋体" w:hAnsi="Times New Roman" w:cs="Times New Roman" w:hint="eastAsia"/>
          <w:szCs w:val="24"/>
        </w:rPr>
        <w:t>且该链表没有头结点，则其判空条件是</w:t>
      </w:r>
      <w:r w:rsidRPr="008D41B1">
        <w:rPr>
          <w:rFonts w:ascii="Times New Roman" w:eastAsia="宋体" w:hAnsi="Times New Roman" w:cs="Times New Roman"/>
          <w:szCs w:val="24"/>
        </w:rPr>
        <w:t>（</w:t>
      </w:r>
      <w:r w:rsidRPr="008D41B1">
        <w:rPr>
          <w:rFonts w:ascii="Times New Roman" w:eastAsia="宋体" w:hAnsi="Times New Roman" w:cs="Times New Roman"/>
          <w:szCs w:val="24"/>
        </w:rPr>
        <w:t xml:space="preserve">  </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w:t>
      </w:r>
    </w:p>
    <w:p w:rsidR="008D41B1" w:rsidRPr="008D41B1" w:rsidRDefault="008D41B1" w:rsidP="008D41B1">
      <w:pPr>
        <w:widowControl/>
        <w:tabs>
          <w:tab w:val="left" w:pos="2310"/>
          <w:tab w:val="left" w:pos="4515"/>
          <w:tab w:val="left" w:pos="6405"/>
        </w:tabs>
        <w:ind w:leftChars="150" w:left="420" w:hangingChars="50" w:hanging="105"/>
        <w:rPr>
          <w:rFonts w:ascii="宋体" w:eastAsia="宋体" w:hAnsi="宋体" w:cs="Times New Roman"/>
          <w:szCs w:val="24"/>
        </w:rPr>
      </w:pPr>
      <w:r w:rsidRPr="008D41B1">
        <w:rPr>
          <w:rFonts w:ascii="宋体" w:eastAsia="宋体" w:hAnsi="宋体" w:cs="Times New Roman" w:hint="eastAsia"/>
          <w:szCs w:val="24"/>
        </w:rPr>
        <w:t xml:space="preserve">(A) </w:t>
      </w:r>
      <w:r w:rsidRPr="008D41B1">
        <w:rPr>
          <w:rFonts w:ascii="宋体" w:eastAsia="宋体" w:hAnsi="宋体" w:cs="Times New Roman"/>
          <w:szCs w:val="24"/>
        </w:rPr>
        <w:t>head==0</w:t>
      </w:r>
      <w:r w:rsidRPr="008D41B1">
        <w:rPr>
          <w:rFonts w:ascii="宋体" w:eastAsia="宋体" w:hAnsi="宋体" w:cs="Times New Roman" w:hint="eastAsia"/>
          <w:szCs w:val="24"/>
        </w:rPr>
        <w:tab/>
      </w:r>
      <w:r w:rsidRPr="008D41B1">
        <w:rPr>
          <w:rFonts w:ascii="宋体" w:eastAsia="宋体" w:hAnsi="宋体" w:cs="Times New Roman" w:hint="eastAsia"/>
          <w:szCs w:val="24"/>
        </w:rPr>
        <w:tab/>
        <w:t xml:space="preserve">(B) </w:t>
      </w:r>
      <w:r w:rsidRPr="008D41B1">
        <w:rPr>
          <w:rFonts w:ascii="宋体" w:eastAsia="宋体" w:hAnsi="宋体" w:cs="Times New Roman"/>
          <w:szCs w:val="24"/>
        </w:rPr>
        <w:t>head</w:t>
      </w:r>
      <w:r w:rsidRPr="008D41B1">
        <w:rPr>
          <w:rFonts w:ascii="宋体" w:eastAsia="宋体" w:hAnsi="宋体" w:cs="Times New Roman" w:hint="eastAsia"/>
          <w:szCs w:val="24"/>
        </w:rPr>
        <w:t>-&gt;next</w:t>
      </w:r>
      <w:r w:rsidRPr="008D41B1">
        <w:rPr>
          <w:rFonts w:ascii="宋体" w:eastAsia="宋体" w:hAnsi="宋体" w:cs="Times New Roman"/>
          <w:szCs w:val="24"/>
        </w:rPr>
        <w:t>==0</w:t>
      </w:r>
    </w:p>
    <w:p w:rsidR="008D41B1" w:rsidRPr="008D41B1" w:rsidRDefault="008D41B1" w:rsidP="008D41B1">
      <w:pPr>
        <w:widowControl/>
        <w:tabs>
          <w:tab w:val="left" w:pos="2310"/>
          <w:tab w:val="left" w:pos="4515"/>
          <w:tab w:val="left" w:pos="6405"/>
        </w:tabs>
        <w:ind w:leftChars="150" w:left="420" w:hangingChars="50" w:hanging="105"/>
        <w:rPr>
          <w:rFonts w:ascii="Times New Roman" w:eastAsia="宋体" w:hAnsi="宋体" w:cs="Times New Roman"/>
          <w:szCs w:val="24"/>
        </w:rPr>
      </w:pPr>
      <w:r w:rsidRPr="008D41B1">
        <w:rPr>
          <w:rFonts w:ascii="宋体" w:eastAsia="宋体" w:hAnsi="宋体" w:cs="Times New Roman" w:hint="eastAsia"/>
          <w:szCs w:val="24"/>
        </w:rPr>
        <w:t xml:space="preserve">(C) </w:t>
      </w:r>
      <w:r w:rsidRPr="008D41B1">
        <w:rPr>
          <w:rFonts w:ascii="宋体" w:eastAsia="宋体" w:hAnsi="宋体" w:cs="Times New Roman"/>
          <w:szCs w:val="24"/>
        </w:rPr>
        <w:t>head-&gt;next==head</w:t>
      </w:r>
      <w:r w:rsidRPr="008D41B1">
        <w:rPr>
          <w:rFonts w:ascii="宋体" w:eastAsia="宋体" w:hAnsi="宋体" w:cs="Times New Roman" w:hint="eastAsia"/>
          <w:szCs w:val="24"/>
        </w:rPr>
        <w:tab/>
        <w:t xml:space="preserve">(D) </w:t>
      </w:r>
      <w:r w:rsidRPr="008D41B1">
        <w:rPr>
          <w:rFonts w:ascii="宋体" w:eastAsia="宋体" w:hAnsi="宋体" w:cs="Times New Roman"/>
          <w:szCs w:val="24"/>
        </w:rPr>
        <w:t>head!=0</w:t>
      </w:r>
    </w:p>
    <w:p w:rsidR="008D41B1" w:rsidRPr="008D41B1" w:rsidRDefault="008D41B1" w:rsidP="008D41B1">
      <w:pPr>
        <w:widowControl/>
        <w:tabs>
          <w:tab w:val="left" w:pos="350"/>
          <w:tab w:val="left" w:pos="2100"/>
          <w:tab w:val="left" w:pos="3780"/>
          <w:tab w:val="left" w:pos="5460"/>
        </w:tabs>
        <w:ind w:left="321" w:hangingChars="153" w:hanging="321"/>
        <w:rPr>
          <w:rFonts w:ascii="宋体" w:eastAsia="宋体" w:hAnsi="宋体" w:cs="Courier New"/>
          <w:szCs w:val="21"/>
        </w:rPr>
      </w:pPr>
      <w:r w:rsidRPr="008D41B1">
        <w:rPr>
          <w:rFonts w:ascii="宋体" w:eastAsia="宋体" w:hAnsi="宋体" w:cs="Courier New" w:hint="eastAsia"/>
          <w:szCs w:val="21"/>
        </w:rPr>
        <w:t>4．时间复杂度不受数据初始状态影响而恒为O(nlog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n)的是（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堆排序</w:t>
      </w:r>
      <w:r w:rsidRPr="008D41B1">
        <w:rPr>
          <w:rFonts w:ascii="宋体" w:eastAsia="宋体" w:hAnsi="宋体" w:cs="Courier New" w:hint="eastAsia"/>
          <w:szCs w:val="21"/>
        </w:rPr>
        <w:tab/>
        <w:t>(B) 冒泡排序</w:t>
      </w:r>
      <w:r w:rsidRPr="008D41B1">
        <w:rPr>
          <w:rFonts w:ascii="宋体" w:eastAsia="宋体" w:hAnsi="宋体" w:cs="Courier New" w:hint="eastAsia"/>
          <w:szCs w:val="21"/>
        </w:rPr>
        <w:tab/>
        <w:t>(C) 希尔排序</w:t>
      </w:r>
      <w:r w:rsidRPr="008D41B1">
        <w:rPr>
          <w:rFonts w:ascii="宋体" w:eastAsia="宋体" w:hAnsi="宋体" w:cs="Courier New" w:hint="eastAsia"/>
          <w:szCs w:val="21"/>
        </w:rPr>
        <w:tab/>
        <w:t>(D) 快速排序</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5．设二叉树的先序遍历序列和后序遍历序列正好相反，则该二叉树满足的条件是（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空或只有一个结点</w:t>
      </w:r>
      <w:r w:rsidRPr="008D41B1">
        <w:rPr>
          <w:rFonts w:ascii="宋体" w:eastAsia="宋体" w:hAnsi="宋体" w:cs="Courier New" w:hint="eastAsia"/>
          <w:szCs w:val="21"/>
        </w:rPr>
        <w:tab/>
        <w:t>(B) 高度等于其结点数</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(C) 任一结点无左孩子</w:t>
      </w:r>
      <w:r w:rsidRPr="008D41B1">
        <w:rPr>
          <w:rFonts w:ascii="宋体" w:eastAsia="宋体" w:hAnsi="宋体" w:cs="Courier New" w:hint="eastAsia"/>
          <w:szCs w:val="21"/>
        </w:rPr>
        <w:tab/>
        <w:t>(D) 任一结点无右孩子</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6．一趟排序结束后不一定能够选出一个元素放在其最终位置上的是（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堆排序</w:t>
      </w:r>
      <w:r w:rsidRPr="008D41B1">
        <w:rPr>
          <w:rFonts w:ascii="宋体" w:eastAsia="宋体" w:hAnsi="宋体" w:cs="Courier New" w:hint="eastAsia"/>
          <w:szCs w:val="21"/>
        </w:rPr>
        <w:tab/>
        <w:t>(B) 冒泡排序</w:t>
      </w:r>
      <w:r w:rsidRPr="008D41B1">
        <w:rPr>
          <w:rFonts w:ascii="宋体" w:eastAsia="宋体" w:hAnsi="宋体" w:cs="Courier New" w:hint="eastAsia"/>
          <w:szCs w:val="21"/>
        </w:rPr>
        <w:tab/>
        <w:t>(C) 快速排序</w:t>
      </w:r>
      <w:r w:rsidRPr="008D41B1">
        <w:rPr>
          <w:rFonts w:ascii="宋体" w:eastAsia="宋体" w:hAnsi="宋体" w:cs="Courier New" w:hint="eastAsia"/>
          <w:szCs w:val="21"/>
        </w:rPr>
        <w:tab/>
        <w:t>(D) 希尔排序</w:t>
      </w:r>
    </w:p>
    <w:p w:rsidR="008D41B1" w:rsidRPr="008D41B1" w:rsidRDefault="008D41B1" w:rsidP="008D41B1">
      <w:pPr>
        <w:widowControl/>
        <w:tabs>
          <w:tab w:val="left" w:pos="315"/>
          <w:tab w:val="left" w:pos="2100"/>
          <w:tab w:val="left" w:pos="3780"/>
          <w:tab w:val="left" w:pos="4200"/>
          <w:tab w:val="left" w:pos="5460"/>
          <w:tab w:val="left" w:pos="6300"/>
        </w:tabs>
        <w:rPr>
          <w:rFonts w:ascii="宋体" w:eastAsia="宋体" w:hAnsi="宋体" w:cs="Times New Roman"/>
          <w:szCs w:val="24"/>
        </w:rPr>
      </w:pPr>
      <w:r w:rsidRPr="008D41B1">
        <w:rPr>
          <w:rFonts w:ascii="宋体" w:eastAsia="宋体" w:hAnsi="宋体" w:cs="Times New Roman" w:hint="eastAsia"/>
          <w:szCs w:val="24"/>
        </w:rPr>
        <w:t>7．设某棵三叉树中有40个结点，则该三叉树的最小高度为</w:t>
      </w:r>
      <w:r w:rsidRPr="008D41B1">
        <w:rPr>
          <w:rFonts w:ascii="宋体" w:eastAsia="宋体" w:hAnsi="宋体" w:cs="Times New Roman"/>
          <w:szCs w:val="24"/>
        </w:rPr>
        <w:t>（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3</w:t>
      </w:r>
      <w:r w:rsidRPr="008D41B1">
        <w:rPr>
          <w:rFonts w:ascii="宋体" w:eastAsia="宋体" w:hAnsi="宋体" w:cs="Courier New" w:hint="eastAsia"/>
          <w:szCs w:val="21"/>
        </w:rPr>
        <w:tab/>
        <w:t>(B) 4</w:t>
      </w:r>
      <w:r w:rsidRPr="008D41B1">
        <w:rPr>
          <w:rFonts w:ascii="宋体" w:eastAsia="宋体" w:hAnsi="宋体" w:cs="Courier New" w:hint="eastAsia"/>
          <w:szCs w:val="21"/>
        </w:rPr>
        <w:tab/>
        <w:t>(C) 5</w:t>
      </w:r>
      <w:r w:rsidRPr="008D41B1">
        <w:rPr>
          <w:rFonts w:ascii="宋体" w:eastAsia="宋体" w:hAnsi="宋体" w:cs="Courier New" w:hint="eastAsia"/>
          <w:szCs w:val="21"/>
        </w:rPr>
        <w:tab/>
        <w:t>(D) 6</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8．顺序查找不论在顺序线性表中还是在链式线性表中的时间复杂度为（  ）。</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O(n)</w:t>
      </w:r>
      <w:r w:rsidRPr="008D41B1">
        <w:rPr>
          <w:rFonts w:ascii="宋体" w:eastAsia="宋体" w:hAnsi="宋体" w:cs="Courier New" w:hint="eastAsia"/>
          <w:szCs w:val="21"/>
        </w:rPr>
        <w:tab/>
        <w:t>(B)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hint="eastAsia"/>
          <w:szCs w:val="21"/>
        </w:rPr>
        <w:tab/>
        <w:t>(C) O(n</w:t>
      </w:r>
      <w:r w:rsidRPr="008D41B1">
        <w:rPr>
          <w:rFonts w:ascii="宋体" w:eastAsia="宋体" w:hAnsi="宋体" w:cs="Courier New" w:hint="eastAsia"/>
          <w:szCs w:val="21"/>
          <w:vertAlign w:val="superscript"/>
        </w:rPr>
        <w:t>1/2</w:t>
      </w:r>
      <w:r w:rsidRPr="008D41B1">
        <w:rPr>
          <w:rFonts w:ascii="宋体" w:eastAsia="宋体" w:hAnsi="宋体" w:cs="Courier New" w:hint="eastAsia"/>
          <w:szCs w:val="21"/>
        </w:rPr>
        <w:t>)</w:t>
      </w:r>
      <w:r w:rsidRPr="008D41B1">
        <w:rPr>
          <w:rFonts w:ascii="宋体" w:eastAsia="宋体" w:hAnsi="宋体" w:cs="Courier New" w:hint="eastAsia"/>
          <w:szCs w:val="21"/>
        </w:rPr>
        <w:tab/>
        <w:t>(D) O(1</w:t>
      </w:r>
      <w:r w:rsidRPr="008D41B1">
        <w:rPr>
          <w:rFonts w:ascii="宋体" w:eastAsia="宋体" w:hAnsi="宋体" w:cs="Courier New"/>
          <w:szCs w:val="21"/>
        </w:rPr>
        <w:t>o</w:t>
      </w:r>
      <w:r w:rsidRPr="008D41B1">
        <w:rPr>
          <w:rFonts w:ascii="宋体" w:eastAsia="宋体" w:hAnsi="宋体" w:cs="Courier New" w:hint="eastAsia"/>
          <w:szCs w:val="21"/>
        </w:rPr>
        <w:t>g</w:t>
      </w:r>
      <w:r w:rsidRPr="008D41B1">
        <w:rPr>
          <w:rFonts w:ascii="宋体" w:eastAsia="宋体" w:hAnsi="宋体" w:cs="Courier New"/>
          <w:szCs w:val="21"/>
          <w:vertAlign w:val="subscript"/>
        </w:rPr>
        <w:t>2</w:t>
      </w:r>
      <w:r w:rsidRPr="008D41B1">
        <w:rPr>
          <w:rFonts w:ascii="宋体" w:eastAsia="宋体" w:hAnsi="宋体" w:cs="Courier New" w:hint="eastAsia"/>
          <w:szCs w:val="21"/>
        </w:rPr>
        <w:t>n)</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9．二路归并排序的时间复杂度为</w:t>
      </w:r>
      <w:r w:rsidRPr="008D41B1">
        <w:rPr>
          <w:rFonts w:ascii="宋体" w:eastAsia="宋体" w:hAnsi="宋体" w:cs="Courier New"/>
          <w:szCs w:val="21"/>
        </w:rPr>
        <w:t>（  ）</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O(n)</w:t>
      </w:r>
      <w:r w:rsidRPr="008D41B1">
        <w:rPr>
          <w:rFonts w:ascii="宋体" w:eastAsia="宋体" w:hAnsi="宋体" w:cs="Courier New" w:hint="eastAsia"/>
          <w:szCs w:val="21"/>
        </w:rPr>
        <w:tab/>
        <w:t>(B)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hint="eastAsia"/>
          <w:szCs w:val="21"/>
        </w:rPr>
        <w:tab/>
        <w:t>(C) 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(D) O(1</w:t>
      </w:r>
      <w:r w:rsidRPr="008D41B1">
        <w:rPr>
          <w:rFonts w:ascii="宋体" w:eastAsia="宋体" w:hAnsi="宋体" w:cs="Courier New"/>
          <w:szCs w:val="21"/>
        </w:rPr>
        <w:t>o</w:t>
      </w:r>
      <w:r w:rsidRPr="008D41B1">
        <w:rPr>
          <w:rFonts w:ascii="宋体" w:eastAsia="宋体" w:hAnsi="宋体" w:cs="Courier New" w:hint="eastAsia"/>
          <w:szCs w:val="21"/>
        </w:rPr>
        <w:t>g</w:t>
      </w:r>
      <w:r w:rsidRPr="008D41B1">
        <w:rPr>
          <w:rFonts w:ascii="宋体" w:eastAsia="宋体" w:hAnsi="宋体" w:cs="Courier New"/>
          <w:szCs w:val="21"/>
          <w:vertAlign w:val="subscript"/>
        </w:rPr>
        <w:t>2</w:t>
      </w:r>
      <w:r w:rsidRPr="008D41B1">
        <w:rPr>
          <w:rFonts w:ascii="宋体" w:eastAsia="宋体" w:hAnsi="宋体" w:cs="Courier New" w:hint="eastAsia"/>
          <w:szCs w:val="21"/>
        </w:rPr>
        <w:t>n)</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 xml:space="preserve"> 深度为</w:t>
      </w:r>
      <w:r w:rsidRPr="008D41B1">
        <w:rPr>
          <w:rFonts w:ascii="宋体" w:eastAsia="宋体" w:hAnsi="宋体" w:cs="Courier New"/>
          <w:szCs w:val="21"/>
        </w:rPr>
        <w:t>k</w:t>
      </w:r>
      <w:r w:rsidRPr="008D41B1">
        <w:rPr>
          <w:rFonts w:ascii="宋体" w:eastAsia="宋体" w:hAnsi="宋体" w:cs="Courier New" w:hint="eastAsia"/>
          <w:szCs w:val="21"/>
        </w:rPr>
        <w:t>的完全二叉树中最少有（  ）个结点。</w:t>
      </w:r>
    </w:p>
    <w:p w:rsidR="008D41B1" w:rsidRPr="008D41B1" w:rsidRDefault="008D41B1" w:rsidP="008D41B1">
      <w:pPr>
        <w:widowControl/>
        <w:tabs>
          <w:tab w:val="left" w:pos="322"/>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2</w:t>
      </w:r>
      <w:r w:rsidRPr="008D41B1">
        <w:rPr>
          <w:rFonts w:ascii="宋体" w:eastAsia="宋体" w:hAnsi="宋体" w:cs="Courier New"/>
          <w:szCs w:val="21"/>
          <w:vertAlign w:val="superscript"/>
        </w:rPr>
        <w:t>k-1</w:t>
      </w:r>
      <w:r w:rsidRPr="008D41B1">
        <w:rPr>
          <w:rFonts w:ascii="宋体" w:eastAsia="宋体" w:hAnsi="宋体" w:cs="Courier New"/>
          <w:szCs w:val="21"/>
        </w:rPr>
        <w:t>-1</w:t>
      </w:r>
      <w:r w:rsidRPr="008D41B1">
        <w:rPr>
          <w:rFonts w:ascii="宋体" w:eastAsia="宋体" w:hAnsi="宋体" w:cs="Courier New" w:hint="eastAsia"/>
          <w:szCs w:val="21"/>
        </w:rPr>
        <w:tab/>
        <w:t>(B) 2</w:t>
      </w:r>
      <w:r w:rsidRPr="008D41B1">
        <w:rPr>
          <w:rFonts w:ascii="宋体" w:eastAsia="宋体" w:hAnsi="宋体" w:cs="Courier New"/>
          <w:szCs w:val="21"/>
          <w:vertAlign w:val="superscript"/>
        </w:rPr>
        <w:t>k-1</w:t>
      </w:r>
      <w:r w:rsidRPr="008D41B1">
        <w:rPr>
          <w:rFonts w:ascii="宋体" w:eastAsia="宋体" w:hAnsi="宋体" w:cs="Courier New" w:hint="eastAsia"/>
          <w:szCs w:val="21"/>
        </w:rPr>
        <w:tab/>
        <w:t>(C) 2</w:t>
      </w:r>
      <w:r w:rsidRPr="008D41B1">
        <w:rPr>
          <w:rFonts w:ascii="宋体" w:eastAsia="宋体" w:hAnsi="宋体" w:cs="Courier New"/>
          <w:szCs w:val="21"/>
          <w:vertAlign w:val="superscript"/>
        </w:rPr>
        <w:t>k-1</w:t>
      </w:r>
      <w:r w:rsidRPr="008D41B1">
        <w:rPr>
          <w:rFonts w:ascii="宋体" w:eastAsia="宋体" w:hAnsi="宋体" w:cs="Courier New"/>
          <w:szCs w:val="21"/>
        </w:rPr>
        <w:t>+1</w:t>
      </w:r>
      <w:r w:rsidRPr="008D41B1">
        <w:rPr>
          <w:rFonts w:ascii="宋体" w:eastAsia="宋体" w:hAnsi="宋体" w:cs="Courier New" w:hint="eastAsia"/>
          <w:szCs w:val="21"/>
        </w:rPr>
        <w:tab/>
        <w:t>(D) 2</w:t>
      </w:r>
      <w:r w:rsidRPr="008D41B1">
        <w:rPr>
          <w:rFonts w:ascii="宋体" w:eastAsia="宋体" w:hAnsi="宋体" w:cs="Courier New"/>
          <w:szCs w:val="21"/>
          <w:vertAlign w:val="superscript"/>
        </w:rPr>
        <w:t>k</w:t>
      </w:r>
      <w:r w:rsidRPr="008D41B1">
        <w:rPr>
          <w:rFonts w:ascii="宋体" w:eastAsia="宋体" w:hAnsi="宋体" w:cs="Courier New"/>
          <w:szCs w:val="21"/>
        </w:rPr>
        <w:t>-1</w:t>
      </w:r>
    </w:p>
    <w:p w:rsidR="008D41B1" w:rsidRPr="008D41B1" w:rsidRDefault="008D41B1" w:rsidP="008D41B1">
      <w:pPr>
        <w:widowControl/>
        <w:tabs>
          <w:tab w:val="left" w:pos="322"/>
          <w:tab w:val="left" w:pos="2100"/>
          <w:tab w:val="left" w:pos="3780"/>
          <w:tab w:val="left" w:pos="4200"/>
          <w:tab w:val="left" w:pos="5460"/>
          <w:tab w:val="left" w:pos="6300"/>
        </w:tabs>
        <w:ind w:left="336" w:hangingChars="160" w:hanging="336"/>
        <w:rPr>
          <w:rFonts w:ascii="宋体" w:eastAsia="宋体" w:hAnsi="宋体" w:cs="Times New Roman"/>
          <w:szCs w:val="24"/>
        </w:rPr>
      </w:pPr>
      <w:r w:rsidRPr="008D41B1">
        <w:rPr>
          <w:rFonts w:ascii="宋体" w:eastAsia="宋体" w:hAnsi="宋体" w:cs="Courier New" w:hint="eastAsia"/>
          <w:szCs w:val="21"/>
        </w:rPr>
        <w:t>11</w:t>
      </w:r>
      <w:r w:rsidRPr="008D41B1">
        <w:rPr>
          <w:rFonts w:ascii="宋体" w:eastAsia="宋体" w:hAnsi="宋体" w:cs="Courier New"/>
          <w:szCs w:val="21"/>
        </w:rPr>
        <w:t>.</w:t>
      </w:r>
      <w:r w:rsidRPr="008D41B1">
        <w:rPr>
          <w:rFonts w:ascii="宋体" w:eastAsia="宋体" w:hAnsi="宋体" w:cs="Courier New" w:hint="eastAsia"/>
          <w:szCs w:val="21"/>
        </w:rPr>
        <w:t>设指针变量</w:t>
      </w:r>
      <w:r w:rsidRPr="008D41B1">
        <w:rPr>
          <w:rFonts w:ascii="宋体" w:eastAsia="宋体" w:hAnsi="宋体" w:cs="Courier New"/>
          <w:szCs w:val="21"/>
        </w:rPr>
        <w:t>fron</w:t>
      </w:r>
      <w:r w:rsidRPr="008D41B1">
        <w:rPr>
          <w:rFonts w:ascii="宋体" w:eastAsia="宋体" w:hAnsi="宋体" w:cs="Times New Roman"/>
          <w:szCs w:val="24"/>
        </w:rPr>
        <w:t>t</w:t>
      </w:r>
      <w:r w:rsidRPr="008D41B1">
        <w:rPr>
          <w:rFonts w:ascii="宋体" w:eastAsia="宋体" w:hAnsi="宋体" w:cs="Times New Roman" w:hint="eastAsia"/>
          <w:szCs w:val="24"/>
        </w:rPr>
        <w:t>表示链式队列的队头指针，指针变量</w:t>
      </w:r>
      <w:r w:rsidRPr="008D41B1">
        <w:rPr>
          <w:rFonts w:ascii="宋体" w:eastAsia="宋体" w:hAnsi="宋体" w:cs="Times New Roman"/>
          <w:szCs w:val="24"/>
        </w:rPr>
        <w:t>rear</w:t>
      </w:r>
      <w:r w:rsidRPr="008D41B1">
        <w:rPr>
          <w:rFonts w:ascii="宋体" w:eastAsia="宋体" w:hAnsi="宋体" w:cs="Times New Roman" w:hint="eastAsia"/>
          <w:szCs w:val="24"/>
        </w:rPr>
        <w:t>表示链式队列的队尾指针，指针变量</w:t>
      </w:r>
      <w:r w:rsidRPr="008D41B1">
        <w:rPr>
          <w:rFonts w:ascii="宋体" w:eastAsia="宋体" w:hAnsi="宋体" w:cs="Times New Roman"/>
          <w:szCs w:val="24"/>
        </w:rPr>
        <w:t>s</w:t>
      </w:r>
      <w:r w:rsidRPr="008D41B1">
        <w:rPr>
          <w:rFonts w:ascii="宋体" w:eastAsia="宋体" w:hAnsi="宋体" w:cs="Times New Roman" w:hint="eastAsia"/>
          <w:szCs w:val="24"/>
        </w:rPr>
        <w:t>指向将要入队列的结点X，则入队列的操作序列为（  ）。</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w:t>
      </w:r>
      <w:r w:rsidRPr="008D41B1">
        <w:rPr>
          <w:rFonts w:ascii="宋体" w:eastAsia="宋体" w:hAnsi="宋体" w:cs="Times New Roman"/>
          <w:szCs w:val="24"/>
        </w:rPr>
        <w:t>front-&gt;next=s</w:t>
      </w:r>
      <w:r w:rsidRPr="008D41B1">
        <w:rPr>
          <w:rFonts w:ascii="宋体" w:eastAsia="宋体" w:hAnsi="宋体" w:cs="Times New Roman" w:hint="eastAsia"/>
          <w:szCs w:val="24"/>
        </w:rPr>
        <w:t>；</w:t>
      </w:r>
      <w:r w:rsidRPr="008D41B1">
        <w:rPr>
          <w:rFonts w:ascii="宋体" w:eastAsia="宋体" w:hAnsi="宋体" w:cs="Times New Roman"/>
          <w:szCs w:val="24"/>
        </w:rPr>
        <w:t>front=s</w:t>
      </w:r>
      <w:r w:rsidRPr="008D41B1">
        <w:rPr>
          <w:rFonts w:ascii="宋体" w:eastAsia="宋体" w:hAnsi="宋体" w:cs="Times New Roman" w:hint="eastAsia"/>
          <w:szCs w:val="24"/>
        </w:rPr>
        <w:t>；</w:t>
      </w:r>
      <w:r w:rsidRPr="008D41B1">
        <w:rPr>
          <w:rFonts w:ascii="宋体" w:eastAsia="宋体" w:hAnsi="宋体" w:cs="Times New Roman"/>
          <w:szCs w:val="24"/>
        </w:rPr>
        <w:tab/>
        <w:t>(B)</w:t>
      </w:r>
      <w:r w:rsidRPr="008D41B1">
        <w:rPr>
          <w:rFonts w:ascii="宋体" w:eastAsia="宋体" w:hAnsi="宋体" w:cs="Times New Roman" w:hint="eastAsia"/>
          <w:szCs w:val="24"/>
        </w:rPr>
        <w:t xml:space="preserve"> </w:t>
      </w:r>
      <w:r w:rsidRPr="008D41B1">
        <w:rPr>
          <w:rFonts w:ascii="宋体" w:eastAsia="宋体" w:hAnsi="宋体" w:cs="Times New Roman"/>
          <w:szCs w:val="24"/>
        </w:rPr>
        <w:t>s-&gt;next=rear</w:t>
      </w:r>
      <w:r w:rsidRPr="008D41B1">
        <w:rPr>
          <w:rFonts w:ascii="宋体" w:eastAsia="宋体" w:hAnsi="宋体" w:cs="Times New Roman" w:hint="eastAsia"/>
          <w:szCs w:val="24"/>
        </w:rPr>
        <w:t>；</w:t>
      </w:r>
      <w:r w:rsidRPr="008D41B1">
        <w:rPr>
          <w:rFonts w:ascii="宋体" w:eastAsia="宋体" w:hAnsi="宋体" w:cs="Times New Roman"/>
          <w:szCs w:val="24"/>
        </w:rPr>
        <w:t>rear=s</w:t>
      </w:r>
      <w:r w:rsidRPr="008D41B1">
        <w:rPr>
          <w:rFonts w:ascii="宋体" w:eastAsia="宋体" w:hAnsi="宋体" w:cs="Times New Roman" w:hint="eastAsia"/>
          <w:szCs w:val="24"/>
        </w:rPr>
        <w:t>；</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w:t>
      </w:r>
      <w:r w:rsidRPr="008D41B1">
        <w:rPr>
          <w:rFonts w:ascii="宋体" w:eastAsia="宋体" w:hAnsi="宋体" w:cs="Courier New"/>
          <w:szCs w:val="21"/>
        </w:rPr>
        <w:t>rear-&gt;next=s</w:t>
      </w:r>
      <w:r w:rsidRPr="008D41B1">
        <w:rPr>
          <w:rFonts w:ascii="宋体" w:eastAsia="宋体" w:hAnsi="宋体" w:cs="Courier New" w:hint="eastAsia"/>
          <w:szCs w:val="21"/>
        </w:rPr>
        <w:t>；</w:t>
      </w:r>
      <w:r w:rsidRPr="008D41B1">
        <w:rPr>
          <w:rFonts w:ascii="宋体" w:eastAsia="宋体" w:hAnsi="宋体" w:cs="Courier New"/>
          <w:szCs w:val="21"/>
        </w:rPr>
        <w:t>rear=s</w:t>
      </w:r>
      <w:r w:rsidRPr="008D41B1">
        <w:rPr>
          <w:rFonts w:ascii="宋体" w:eastAsia="宋体" w:hAnsi="宋体" w:cs="Courier New" w:hint="eastAsia"/>
          <w:szCs w:val="21"/>
        </w:rPr>
        <w:t>；</w:t>
      </w:r>
      <w:r w:rsidRPr="008D41B1">
        <w:rPr>
          <w:rFonts w:ascii="宋体" w:eastAsia="宋体" w:hAnsi="宋体" w:cs="Courier New"/>
          <w:szCs w:val="21"/>
        </w:rPr>
        <w:tab/>
        <w:t>(D)</w:t>
      </w:r>
      <w:r w:rsidRPr="008D41B1">
        <w:rPr>
          <w:rFonts w:ascii="宋体" w:eastAsia="宋体" w:hAnsi="宋体" w:cs="Courier New" w:hint="eastAsia"/>
          <w:szCs w:val="21"/>
        </w:rPr>
        <w:t xml:space="preserve"> </w:t>
      </w:r>
      <w:r w:rsidRPr="008D41B1">
        <w:rPr>
          <w:rFonts w:ascii="宋体" w:eastAsia="宋体" w:hAnsi="宋体" w:cs="Courier New"/>
          <w:szCs w:val="21"/>
        </w:rPr>
        <w:t>s-&gt;next=front</w:t>
      </w:r>
      <w:r w:rsidRPr="008D41B1">
        <w:rPr>
          <w:rFonts w:ascii="宋体" w:eastAsia="宋体" w:hAnsi="宋体" w:cs="Courier New" w:hint="eastAsia"/>
          <w:szCs w:val="21"/>
        </w:rPr>
        <w:t>；</w:t>
      </w:r>
      <w:r w:rsidRPr="008D41B1">
        <w:rPr>
          <w:rFonts w:ascii="宋体" w:eastAsia="宋体" w:hAnsi="宋体" w:cs="Courier New"/>
          <w:szCs w:val="21"/>
        </w:rPr>
        <w:t>front=s</w:t>
      </w:r>
      <w:r w:rsidRPr="008D41B1">
        <w:rPr>
          <w:rFonts w:ascii="宋体" w:eastAsia="宋体" w:hAnsi="宋体" w:cs="Courier New" w:hint="eastAsia"/>
          <w:szCs w:val="21"/>
        </w:rPr>
        <w:t>；</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12</w:t>
      </w:r>
      <w:r w:rsidRPr="008D41B1">
        <w:rPr>
          <w:rFonts w:ascii="宋体" w:eastAsia="宋体" w:hAnsi="宋体" w:cs="Courier New"/>
          <w:szCs w:val="21"/>
        </w:rPr>
        <w:t>.</w:t>
      </w:r>
      <w:r w:rsidRPr="008D41B1">
        <w:rPr>
          <w:rFonts w:ascii="宋体" w:eastAsia="宋体" w:hAnsi="宋体" w:cs="Courier New" w:hint="eastAsia"/>
          <w:szCs w:val="21"/>
        </w:rPr>
        <w:t>设某无向图中有</w:t>
      </w:r>
      <w:r w:rsidRPr="008D41B1">
        <w:rPr>
          <w:rFonts w:ascii="宋体" w:eastAsia="宋体" w:hAnsi="宋体" w:cs="Courier New"/>
          <w:szCs w:val="21"/>
        </w:rPr>
        <w:t>n</w:t>
      </w:r>
      <w:r w:rsidRPr="008D41B1">
        <w:rPr>
          <w:rFonts w:ascii="宋体" w:eastAsia="宋体" w:hAnsi="宋体" w:cs="Courier New" w:hint="eastAsia"/>
          <w:szCs w:val="21"/>
        </w:rPr>
        <w:t>个顶点</w:t>
      </w:r>
      <w:r w:rsidRPr="008D41B1">
        <w:rPr>
          <w:rFonts w:ascii="宋体" w:eastAsia="宋体" w:hAnsi="宋体" w:cs="Courier New"/>
          <w:szCs w:val="21"/>
        </w:rPr>
        <w:t>e</w:t>
      </w:r>
      <w:r w:rsidRPr="008D41B1">
        <w:rPr>
          <w:rFonts w:ascii="宋体" w:eastAsia="宋体" w:hAnsi="宋体" w:cs="Courier New" w:hint="eastAsia"/>
          <w:szCs w:val="21"/>
        </w:rPr>
        <w:t>条边，则建立该图邻接表的时间复杂度为（  ）。</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ab/>
        <w:t>(A) O(n+e)</w:t>
      </w:r>
      <w:r w:rsidRPr="008D41B1">
        <w:rPr>
          <w:rFonts w:ascii="宋体" w:eastAsia="宋体" w:hAnsi="宋体" w:cs="Courier New" w:hint="eastAsia"/>
          <w:szCs w:val="21"/>
        </w:rPr>
        <w:tab/>
        <w:t>(B)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hint="eastAsia"/>
          <w:szCs w:val="21"/>
        </w:rPr>
        <w:tab/>
        <w:t>(C) O(ne)</w:t>
      </w:r>
      <w:r w:rsidRPr="008D41B1">
        <w:rPr>
          <w:rFonts w:ascii="宋体" w:eastAsia="宋体" w:hAnsi="宋体" w:cs="Courier New" w:hint="eastAsia"/>
          <w:szCs w:val="21"/>
        </w:rPr>
        <w:tab/>
        <w:t>(D) O(n</w:t>
      </w:r>
      <w:r w:rsidRPr="008D41B1">
        <w:rPr>
          <w:rFonts w:ascii="宋体" w:eastAsia="宋体" w:hAnsi="宋体" w:cs="Courier New" w:hint="eastAsia"/>
          <w:szCs w:val="21"/>
          <w:vertAlign w:val="superscript"/>
        </w:rPr>
        <w:t>3</w:t>
      </w:r>
      <w:r w:rsidRPr="008D41B1">
        <w:rPr>
          <w:rFonts w:ascii="宋体" w:eastAsia="宋体" w:hAnsi="宋体" w:cs="Courier New" w:hint="eastAsia"/>
          <w:szCs w:val="21"/>
        </w:rPr>
        <w:t>)</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13</w:t>
      </w:r>
      <w:r w:rsidRPr="008D41B1">
        <w:rPr>
          <w:rFonts w:ascii="宋体" w:eastAsia="宋体" w:hAnsi="宋体" w:cs="Courier New"/>
          <w:szCs w:val="21"/>
        </w:rPr>
        <w:t>.</w:t>
      </w:r>
      <w:r w:rsidRPr="008D41B1">
        <w:rPr>
          <w:rFonts w:ascii="宋体" w:eastAsia="宋体" w:hAnsi="宋体" w:cs="Courier New" w:hint="eastAsia"/>
          <w:szCs w:val="21"/>
        </w:rPr>
        <w:t>设某哈夫曼树中有199个结点，则该哈夫曼树中有（  ）个叶子结点。</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ab/>
        <w:t>(A) 99</w:t>
      </w:r>
      <w:r w:rsidRPr="008D41B1">
        <w:rPr>
          <w:rFonts w:ascii="宋体" w:eastAsia="宋体" w:hAnsi="宋体" w:cs="Courier New" w:hint="eastAsia"/>
          <w:szCs w:val="21"/>
        </w:rPr>
        <w:tab/>
        <w:t>(B) 100</w:t>
      </w:r>
      <w:r w:rsidRPr="008D41B1">
        <w:rPr>
          <w:rFonts w:ascii="宋体" w:eastAsia="宋体" w:hAnsi="宋体" w:cs="Courier New" w:hint="eastAsia"/>
          <w:szCs w:val="21"/>
        </w:rPr>
        <w:tab/>
        <w:t>(C) 101</w:t>
      </w:r>
      <w:r w:rsidRPr="008D41B1">
        <w:rPr>
          <w:rFonts w:ascii="宋体" w:eastAsia="宋体" w:hAnsi="宋体" w:cs="Courier New" w:hint="eastAsia"/>
          <w:szCs w:val="21"/>
        </w:rPr>
        <w:tab/>
        <w:t>(D) 102</w:t>
      </w:r>
    </w:p>
    <w:p w:rsidR="008D41B1" w:rsidRPr="008D41B1" w:rsidRDefault="008D41B1" w:rsidP="008D41B1">
      <w:pPr>
        <w:widowControl/>
        <w:tabs>
          <w:tab w:val="left" w:pos="0"/>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szCs w:val="21"/>
        </w:rPr>
        <w:t>14.</w:t>
      </w:r>
      <w:r w:rsidRPr="008D41B1">
        <w:rPr>
          <w:rFonts w:ascii="宋体" w:eastAsia="宋体" w:hAnsi="宋体" w:cs="Courier New" w:hint="eastAsia"/>
          <w:szCs w:val="21"/>
        </w:rPr>
        <w:t>设二叉排序树上有</w:t>
      </w:r>
      <w:r w:rsidRPr="008D41B1">
        <w:rPr>
          <w:rFonts w:ascii="宋体" w:eastAsia="宋体" w:hAnsi="宋体" w:cs="Courier New"/>
          <w:szCs w:val="21"/>
        </w:rPr>
        <w:t>n</w:t>
      </w:r>
      <w:r w:rsidRPr="008D41B1">
        <w:rPr>
          <w:rFonts w:ascii="宋体" w:eastAsia="宋体" w:hAnsi="宋体" w:cs="Courier New" w:hint="eastAsia"/>
          <w:szCs w:val="21"/>
        </w:rPr>
        <w:t>个结点，则在二叉排序树上查找结点的平均时间复杂度为（  ）。</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ab/>
        <w:t>(A) O(n)</w:t>
      </w:r>
      <w:r w:rsidRPr="008D41B1">
        <w:rPr>
          <w:rFonts w:ascii="宋体" w:eastAsia="宋体" w:hAnsi="宋体" w:cs="Courier New" w:hint="eastAsia"/>
          <w:szCs w:val="21"/>
        </w:rPr>
        <w:tab/>
        <w:t>(B)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hint="eastAsia"/>
          <w:szCs w:val="21"/>
        </w:rPr>
        <w:tab/>
        <w:t>(C) 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(D) O(1</w:t>
      </w:r>
      <w:r w:rsidRPr="008D41B1">
        <w:rPr>
          <w:rFonts w:ascii="宋体" w:eastAsia="宋体" w:hAnsi="宋体" w:cs="Courier New"/>
          <w:szCs w:val="21"/>
        </w:rPr>
        <w:t>o</w:t>
      </w:r>
      <w:r w:rsidRPr="008D41B1">
        <w:rPr>
          <w:rFonts w:ascii="宋体" w:eastAsia="宋体" w:hAnsi="宋体" w:cs="Courier New" w:hint="eastAsia"/>
          <w:szCs w:val="21"/>
        </w:rPr>
        <w:t>g</w:t>
      </w:r>
      <w:r w:rsidRPr="008D41B1">
        <w:rPr>
          <w:rFonts w:ascii="宋体" w:eastAsia="宋体" w:hAnsi="宋体" w:cs="Courier New"/>
          <w:szCs w:val="21"/>
          <w:vertAlign w:val="subscript"/>
        </w:rPr>
        <w:t>2</w:t>
      </w:r>
      <w:r w:rsidRPr="008D41B1">
        <w:rPr>
          <w:rFonts w:ascii="宋体" w:eastAsia="宋体" w:hAnsi="宋体" w:cs="Courier New" w:hint="eastAsia"/>
          <w:szCs w:val="21"/>
        </w:rPr>
        <w:t>n)</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15</w:t>
      </w:r>
      <w:r w:rsidRPr="008D41B1">
        <w:rPr>
          <w:rFonts w:ascii="宋体" w:eastAsia="宋体" w:hAnsi="宋体" w:cs="Courier New"/>
          <w:szCs w:val="21"/>
        </w:rPr>
        <w:t>.</w:t>
      </w:r>
      <w:r w:rsidRPr="008D41B1">
        <w:rPr>
          <w:rFonts w:ascii="宋体" w:eastAsia="宋体" w:hAnsi="宋体" w:cs="Courier New" w:hint="eastAsia"/>
          <w:szCs w:val="21"/>
        </w:rPr>
        <w:t>设用邻接矩阵A表示有向图G的存储结构，则有向图G中顶点i的入度为（  ）。</w:t>
      </w:r>
    </w:p>
    <w:p w:rsidR="008D41B1" w:rsidRPr="008D41B1" w:rsidRDefault="008D41B1" w:rsidP="008D41B1">
      <w:pPr>
        <w:widowControl/>
        <w:tabs>
          <w:tab w:val="left" w:pos="322"/>
          <w:tab w:val="left" w:pos="2100"/>
          <w:tab w:val="left" w:pos="3780"/>
          <w:tab w:val="left" w:pos="5460"/>
        </w:tabs>
        <w:ind w:left="336" w:hangingChars="160" w:hanging="336"/>
        <w:rPr>
          <w:rFonts w:ascii="宋体" w:eastAsia="宋体" w:hAnsi="宋体" w:cs="Courier New"/>
          <w:szCs w:val="21"/>
        </w:rPr>
      </w:pPr>
      <w:r w:rsidRPr="008D41B1">
        <w:rPr>
          <w:rFonts w:ascii="宋体" w:eastAsia="宋体" w:hAnsi="宋体" w:cs="Courier New" w:hint="eastAsia"/>
          <w:szCs w:val="21"/>
        </w:rPr>
        <w:tab/>
        <w:t>(A) 第i行非0元素的个数之和</w:t>
      </w:r>
      <w:r w:rsidRPr="008D41B1">
        <w:rPr>
          <w:rFonts w:ascii="宋体" w:eastAsia="宋体" w:hAnsi="宋体" w:cs="Courier New" w:hint="eastAsia"/>
          <w:szCs w:val="21"/>
        </w:rPr>
        <w:tab/>
        <w:t>(B) 第i列非0元素的个数之和</w:t>
      </w:r>
    </w:p>
    <w:p w:rsidR="008D41B1" w:rsidRPr="008D41B1" w:rsidRDefault="008D41B1" w:rsidP="008D41B1">
      <w:pPr>
        <w:widowControl/>
        <w:tabs>
          <w:tab w:val="left" w:pos="322"/>
          <w:tab w:val="left" w:pos="2100"/>
          <w:tab w:val="left" w:pos="2940"/>
          <w:tab w:val="left" w:pos="3780"/>
          <w:tab w:val="left" w:pos="5460"/>
        </w:tabs>
        <w:ind w:left="336" w:hangingChars="160" w:hanging="336"/>
        <w:rPr>
          <w:rFonts w:ascii="宋体" w:eastAsia="宋体" w:hAnsi="宋体" w:cs="Times New Roman"/>
          <w:szCs w:val="24"/>
        </w:rPr>
      </w:pPr>
      <w:r w:rsidRPr="008D41B1">
        <w:rPr>
          <w:rFonts w:ascii="宋体" w:eastAsia="宋体" w:hAnsi="宋体" w:cs="Times New Roman" w:hint="eastAsia"/>
          <w:szCs w:val="24"/>
        </w:rPr>
        <w:tab/>
        <w:t>(C) 第i行0元素的个数之和</w:t>
      </w:r>
      <w:r w:rsidRPr="008D41B1">
        <w:rPr>
          <w:rFonts w:ascii="宋体" w:eastAsia="宋体" w:hAnsi="宋体" w:cs="Times New Roman"/>
          <w:szCs w:val="24"/>
        </w:rPr>
        <w:tab/>
      </w:r>
      <w:r w:rsidRPr="008D41B1">
        <w:rPr>
          <w:rFonts w:ascii="宋体" w:eastAsia="宋体" w:hAnsi="宋体" w:cs="Times New Roman" w:hint="eastAsia"/>
          <w:szCs w:val="24"/>
        </w:rPr>
        <w:t>(D) 第i列0元素的个数之和</w:t>
      </w: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lastRenderedPageBreak/>
        <w:t>二、判断题(20分)</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1．调用一次深度优先遍历可以访问到图中的所有顶点。（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2．分块查找的平均查找长度不仅与索引表的长度有关，而且与块的长度有关。（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3．冒泡排序在初始关键字序列为逆序的情况下执行的交换次数最多。（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4．满二叉树一定是完全二叉树，完全二叉树不一定是满二叉树。（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5．设一棵二叉树的先序序列和后序序列，则能够唯一确定出该二叉树的形状。（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6．层次遍历初始堆可以得到一个有序的序列。（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7．设一棵树T可以转化成二叉树BT，则二叉树BT中一定没有右子树。（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8．线性表的顺序存储结构比链式存储结构更好。（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9．中序遍历二叉排序树可以得到一个有序的序列。（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快速排序是排序算法中平均性能最好的一种排序。（  ）</w:t>
      </w: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三、填空题(30分)</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1．</w:t>
      </w:r>
      <w:r w:rsidRPr="008D41B1">
        <w:rPr>
          <w:rFonts w:ascii="宋体" w:eastAsia="宋体" w:hAnsi="宋体" w:cs="Courier New"/>
          <w:szCs w:val="21"/>
        </w:rPr>
        <w:t>for(i=</w:t>
      </w:r>
      <w:r w:rsidRPr="008D41B1">
        <w:rPr>
          <w:rFonts w:ascii="宋体" w:eastAsia="宋体" w:hAnsi="宋体" w:cs="Courier New" w:hint="eastAsia"/>
          <w:szCs w:val="21"/>
        </w:rPr>
        <w:t>1，</w:t>
      </w:r>
      <w:r w:rsidRPr="008D41B1">
        <w:rPr>
          <w:rFonts w:ascii="宋体" w:eastAsia="宋体" w:hAnsi="宋体" w:cs="Courier New"/>
          <w:szCs w:val="21"/>
        </w:rPr>
        <w:t>t=1</w:t>
      </w:r>
      <w:r w:rsidRPr="008D41B1">
        <w:rPr>
          <w:rFonts w:ascii="宋体" w:eastAsia="宋体" w:hAnsi="宋体" w:cs="Courier New" w:hint="eastAsia"/>
          <w:szCs w:val="21"/>
        </w:rPr>
        <w:t>，</w:t>
      </w:r>
      <w:r w:rsidRPr="008D41B1">
        <w:rPr>
          <w:rFonts w:ascii="宋体" w:eastAsia="宋体" w:hAnsi="宋体" w:cs="Courier New"/>
          <w:szCs w:val="21"/>
        </w:rPr>
        <w:t>s=0</w:t>
      </w:r>
      <w:r w:rsidRPr="008D41B1">
        <w:rPr>
          <w:rFonts w:ascii="宋体" w:eastAsia="宋体" w:hAnsi="宋体" w:cs="Courier New" w:hint="eastAsia"/>
          <w:szCs w:val="21"/>
        </w:rPr>
        <w:t>；</w:t>
      </w:r>
      <w:r w:rsidRPr="008D41B1">
        <w:rPr>
          <w:rFonts w:ascii="宋体" w:eastAsia="宋体" w:hAnsi="宋体" w:cs="Courier New"/>
          <w:szCs w:val="21"/>
        </w:rPr>
        <w:t>i&lt;=n</w:t>
      </w:r>
      <w:r w:rsidRPr="008D41B1">
        <w:rPr>
          <w:rFonts w:ascii="宋体" w:eastAsia="宋体" w:hAnsi="宋体" w:cs="Courier New" w:hint="eastAsia"/>
          <w:szCs w:val="21"/>
        </w:rPr>
        <w:t>；</w:t>
      </w:r>
      <w:r w:rsidRPr="008D41B1">
        <w:rPr>
          <w:rFonts w:ascii="宋体" w:eastAsia="宋体" w:hAnsi="宋体" w:cs="Courier New"/>
          <w:szCs w:val="21"/>
        </w:rPr>
        <w:t>i++) {t=t*i</w:t>
      </w:r>
      <w:r w:rsidRPr="008D41B1">
        <w:rPr>
          <w:rFonts w:ascii="宋体" w:eastAsia="宋体" w:hAnsi="宋体" w:cs="Courier New" w:hint="eastAsia"/>
          <w:szCs w:val="21"/>
        </w:rPr>
        <w:t>；</w:t>
      </w:r>
      <w:r w:rsidRPr="008D41B1">
        <w:rPr>
          <w:rFonts w:ascii="宋体" w:eastAsia="宋体" w:hAnsi="宋体" w:cs="Courier New"/>
          <w:szCs w:val="21"/>
        </w:rPr>
        <w:t>s=s+t</w:t>
      </w:r>
      <w:r w:rsidRPr="008D41B1">
        <w:rPr>
          <w:rFonts w:ascii="宋体" w:eastAsia="宋体" w:hAnsi="宋体" w:cs="Courier New" w:hint="eastAsia"/>
          <w:szCs w:val="21"/>
        </w:rPr>
        <w:t>；}的时间复杂度为</w:t>
      </w:r>
      <w:r w:rsidRPr="008D41B1">
        <w:rPr>
          <w:rFonts w:ascii="宋体" w:eastAsia="宋体" w:hAnsi="宋体" w:cs="Courier New"/>
          <w:szCs w:val="21"/>
        </w:rPr>
        <w:t>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2．设</w:t>
      </w:r>
      <w:r w:rsidRPr="008D41B1">
        <w:rPr>
          <w:rFonts w:ascii="宋体" w:eastAsia="宋体" w:hAnsi="Courier New" w:cs="Courier New" w:hint="eastAsia"/>
          <w:szCs w:val="21"/>
        </w:rPr>
        <w:t>指针变量</w:t>
      </w:r>
      <w:r w:rsidRPr="008D41B1">
        <w:rPr>
          <w:rFonts w:ascii="宋体" w:eastAsia="宋体" w:hAnsi="Courier New" w:cs="Courier New"/>
          <w:szCs w:val="21"/>
        </w:rPr>
        <w:t>p</w:t>
      </w:r>
      <w:r w:rsidRPr="008D41B1">
        <w:rPr>
          <w:rFonts w:ascii="宋体" w:eastAsia="宋体" w:hAnsi="Courier New" w:cs="Courier New" w:hint="eastAsia"/>
          <w:szCs w:val="21"/>
        </w:rPr>
        <w:t>指向单链表中结点A，指针变量</w:t>
      </w:r>
      <w:r w:rsidRPr="008D41B1">
        <w:rPr>
          <w:rFonts w:ascii="宋体" w:eastAsia="宋体" w:hAnsi="Courier New" w:cs="Courier New"/>
          <w:szCs w:val="21"/>
        </w:rPr>
        <w:t>s</w:t>
      </w:r>
      <w:r w:rsidRPr="008D41B1">
        <w:rPr>
          <w:rFonts w:ascii="宋体" w:eastAsia="宋体" w:hAnsi="Courier New" w:cs="Courier New" w:hint="eastAsia"/>
          <w:szCs w:val="21"/>
        </w:rPr>
        <w:t>指向被插入的新结点X，则进行插入操作的语句序列为</w:t>
      </w:r>
      <w:r w:rsidRPr="008D41B1">
        <w:rPr>
          <w:rFonts w:ascii="宋体" w:eastAsia="宋体" w:hAnsi="Courier New" w:cs="Courier New"/>
          <w:szCs w:val="21"/>
        </w:rPr>
        <w:t>__________________________</w:t>
      </w:r>
      <w:r w:rsidRPr="008D41B1">
        <w:rPr>
          <w:rFonts w:ascii="宋体" w:eastAsia="宋体" w:hAnsi="Courier New" w:cs="Courier New" w:hint="eastAsia"/>
          <w:szCs w:val="21"/>
        </w:rPr>
        <w:t>（设结点的指针域为</w:t>
      </w:r>
      <w:r w:rsidRPr="008D41B1">
        <w:rPr>
          <w:rFonts w:ascii="宋体" w:eastAsia="宋体" w:hAnsi="Courier New" w:cs="Courier New"/>
          <w:szCs w:val="21"/>
        </w:rPr>
        <w:t>next</w:t>
      </w:r>
      <w:r w:rsidRPr="008D41B1">
        <w:rPr>
          <w:rFonts w:ascii="宋体" w:eastAsia="宋体" w:hAnsi="Courier New"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3．设有向图G的二元组形式表示为</w:t>
      </w:r>
      <w:r w:rsidRPr="008D41B1">
        <w:rPr>
          <w:rFonts w:ascii="Times New Roman" w:eastAsia="宋体" w:hAnsi="Times New Roman" w:cs="Times New Roman" w:hint="eastAsia"/>
          <w:szCs w:val="21"/>
        </w:rPr>
        <w:t>G =</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D</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R</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D={1</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2</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3</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4</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5}</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R={r}</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r={&lt;1,2&gt;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&lt;2,4&gt;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&lt;4,5&gt;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&lt;1,3&gt;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&lt;3,2&gt;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&lt;3,5&gt;}</w:t>
      </w:r>
      <w:r w:rsidRPr="008D41B1">
        <w:rPr>
          <w:rFonts w:ascii="Times New Roman" w:eastAsia="宋体" w:hAnsi="Times New Roman" w:cs="Times New Roman" w:hint="eastAsia"/>
          <w:szCs w:val="21"/>
        </w:rPr>
        <w:t>，则给出该图的一种拓扑排序序列</w:t>
      </w:r>
      <w:r w:rsidRPr="008D41B1">
        <w:rPr>
          <w:rFonts w:ascii="Times New Roman" w:eastAsia="宋体" w:hAnsi="Times New Roman" w:cs="Times New Roman"/>
          <w:szCs w:val="21"/>
        </w:rPr>
        <w:t>__________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szCs w:val="21"/>
        </w:rPr>
        <w:t>4</w:t>
      </w:r>
      <w:r w:rsidRPr="008D41B1">
        <w:rPr>
          <w:rFonts w:ascii="宋体" w:eastAsia="宋体" w:hAnsi="宋体" w:cs="Courier New" w:hint="eastAsia"/>
          <w:szCs w:val="21"/>
        </w:rPr>
        <w:t>．设无向图G中有n个顶点，则该无向图中每个顶点的度数最多是</w:t>
      </w:r>
      <w:r w:rsidRPr="008D41B1">
        <w:rPr>
          <w:rFonts w:ascii="宋体" w:eastAsia="宋体" w:hAnsi="宋体" w:cs="Courier New"/>
          <w:szCs w:val="21"/>
        </w:rPr>
        <w:t>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5．设二叉树中度数为</w:t>
      </w:r>
      <w:r w:rsidRPr="008D41B1">
        <w:rPr>
          <w:rFonts w:ascii="宋体" w:eastAsia="宋体" w:hAnsi="宋体" w:cs="Courier New"/>
          <w:szCs w:val="21"/>
        </w:rPr>
        <w:t>0</w:t>
      </w:r>
      <w:r w:rsidRPr="008D41B1">
        <w:rPr>
          <w:rFonts w:ascii="宋体" w:eastAsia="宋体" w:hAnsi="宋体" w:cs="Courier New" w:hint="eastAsia"/>
          <w:szCs w:val="21"/>
        </w:rPr>
        <w:t>的结点数为50，度数为</w:t>
      </w:r>
      <w:r w:rsidRPr="008D41B1">
        <w:rPr>
          <w:rFonts w:ascii="宋体" w:eastAsia="宋体" w:hAnsi="宋体" w:cs="Courier New"/>
          <w:szCs w:val="21"/>
        </w:rPr>
        <w:t>1</w:t>
      </w:r>
      <w:r w:rsidRPr="008D41B1">
        <w:rPr>
          <w:rFonts w:ascii="宋体" w:eastAsia="宋体" w:hAnsi="宋体" w:cs="Courier New" w:hint="eastAsia"/>
          <w:szCs w:val="21"/>
        </w:rPr>
        <w:t>的结点数为30，则该二叉树中总共有</w:t>
      </w:r>
      <w:r w:rsidRPr="008D41B1">
        <w:rPr>
          <w:rFonts w:ascii="宋体" w:eastAsia="宋体" w:hAnsi="宋体" w:cs="Courier New"/>
          <w:szCs w:val="21"/>
        </w:rPr>
        <w:t>_______</w:t>
      </w:r>
      <w:r w:rsidRPr="008D41B1">
        <w:rPr>
          <w:rFonts w:ascii="宋体" w:eastAsia="宋体" w:hAnsi="宋体" w:cs="Courier New" w:hint="eastAsia"/>
          <w:szCs w:val="21"/>
        </w:rPr>
        <w:t>个结点数。</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6．设F和R分别表示顺序循环队列的头指针和尾指针，则判断该循环队列为空的条件为</w:t>
      </w:r>
      <w:r w:rsidRPr="008D41B1">
        <w:rPr>
          <w:rFonts w:ascii="宋体" w:eastAsia="宋体" w:hAnsi="宋体" w:cs="Courier New"/>
          <w:szCs w:val="21"/>
        </w:rPr>
        <w:t>_____________________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jc w:val="left"/>
        <w:rPr>
          <w:rFonts w:ascii="宋体" w:eastAsia="宋体" w:hAnsi="宋体" w:cs="Courier New"/>
          <w:szCs w:val="21"/>
        </w:rPr>
      </w:pPr>
      <w:r w:rsidRPr="008D41B1">
        <w:rPr>
          <w:rFonts w:ascii="宋体" w:eastAsia="宋体" w:hAnsi="宋体" w:cs="Courier New" w:hint="eastAsia"/>
          <w:szCs w:val="21"/>
        </w:rPr>
        <w:t>7．设二叉树中结点的两个指针域分别为</w:t>
      </w:r>
      <w:r w:rsidRPr="008D41B1">
        <w:rPr>
          <w:rFonts w:ascii="宋体" w:eastAsia="宋体" w:hAnsi="宋体" w:cs="Courier New"/>
          <w:szCs w:val="21"/>
        </w:rPr>
        <w:t>lchild</w:t>
      </w:r>
      <w:r w:rsidRPr="008D41B1">
        <w:rPr>
          <w:rFonts w:ascii="宋体" w:eastAsia="宋体" w:hAnsi="宋体" w:cs="Courier New" w:hint="eastAsia"/>
          <w:szCs w:val="21"/>
        </w:rPr>
        <w:t>和</w:t>
      </w:r>
      <w:r w:rsidRPr="008D41B1">
        <w:rPr>
          <w:rFonts w:ascii="宋体" w:eastAsia="宋体" w:hAnsi="宋体" w:cs="Courier New"/>
          <w:szCs w:val="21"/>
        </w:rPr>
        <w:t>rchild</w:t>
      </w:r>
      <w:r w:rsidRPr="008D41B1">
        <w:rPr>
          <w:rFonts w:ascii="宋体" w:eastAsia="宋体" w:hAnsi="宋体" w:cs="Courier New" w:hint="eastAsia"/>
          <w:szCs w:val="21"/>
        </w:rPr>
        <w:t>，则判断指针变量p所指向的结点为叶子结点的条件是</w:t>
      </w:r>
      <w:r w:rsidRPr="008D41B1">
        <w:rPr>
          <w:rFonts w:ascii="宋体" w:eastAsia="宋体" w:hAnsi="宋体" w:cs="Courier New"/>
          <w:szCs w:val="21"/>
        </w:rPr>
        <w:t>_____________________________________________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8．简单选择排序和直接插入排序算法的平均时间复杂度为</w:t>
      </w:r>
      <w:r w:rsidRPr="008D41B1">
        <w:rPr>
          <w:rFonts w:ascii="宋体" w:eastAsia="宋体" w:hAnsi="宋体" w:cs="Courier New"/>
          <w:szCs w:val="21"/>
        </w:rPr>
        <w:t>___________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9．快速排序算法的空间复杂度平均情况下为</w:t>
      </w:r>
      <w:r w:rsidRPr="008D41B1">
        <w:rPr>
          <w:rFonts w:ascii="宋体" w:eastAsia="宋体" w:hAnsi="宋体" w:cs="Courier New"/>
          <w:szCs w:val="21"/>
        </w:rPr>
        <w:t>__________</w:t>
      </w:r>
      <w:r w:rsidRPr="008D41B1">
        <w:rPr>
          <w:rFonts w:ascii="宋体" w:eastAsia="宋体" w:hAnsi="宋体" w:cs="Courier New" w:hint="eastAsia"/>
          <w:szCs w:val="21"/>
        </w:rPr>
        <w:t>，最坏的情况下为</w:t>
      </w:r>
      <w:r w:rsidRPr="008D41B1">
        <w:rPr>
          <w:rFonts w:ascii="宋体" w:eastAsia="宋体" w:hAnsi="宋体" w:cs="Courier New"/>
          <w:szCs w:val="21"/>
        </w:rPr>
        <w:t>__________</w:t>
      </w:r>
      <w:r w:rsidRPr="008D41B1">
        <w:rPr>
          <w:rFonts w:ascii="宋体" w:eastAsia="宋体" w:hAnsi="宋体" w:cs="Courier New" w:hint="eastAsia"/>
          <w:szCs w:val="21"/>
        </w:rPr>
        <w:t>。</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散列表中解决冲突的两种方法是</w:t>
      </w:r>
      <w:r w:rsidRPr="008D41B1">
        <w:rPr>
          <w:rFonts w:ascii="宋体" w:eastAsia="宋体" w:hAnsi="宋体" w:cs="Courier New"/>
          <w:szCs w:val="21"/>
        </w:rPr>
        <w:t>_____________</w:t>
      </w:r>
      <w:r w:rsidRPr="008D41B1">
        <w:rPr>
          <w:rFonts w:ascii="宋体" w:eastAsia="宋体" w:hAnsi="宋体" w:cs="Courier New" w:hint="eastAsia"/>
          <w:szCs w:val="21"/>
        </w:rPr>
        <w:t>和</w:t>
      </w:r>
      <w:r w:rsidRPr="008D41B1">
        <w:rPr>
          <w:rFonts w:ascii="宋体" w:eastAsia="宋体" w:hAnsi="宋体" w:cs="Courier New"/>
          <w:szCs w:val="21"/>
        </w:rPr>
        <w:t>_____________</w:t>
      </w:r>
      <w:r w:rsidRPr="008D41B1">
        <w:rPr>
          <w:rFonts w:ascii="宋体" w:eastAsia="宋体" w:hAnsi="宋体" w:cs="Courier New" w:hint="eastAsia"/>
          <w:szCs w:val="21"/>
        </w:rPr>
        <w:t>。</w:t>
      </w:r>
    </w:p>
    <w:p w:rsidR="008D41B1" w:rsidRPr="008D41B1" w:rsidRDefault="008D41B1" w:rsidP="008D41B1">
      <w:pPr>
        <w:widowControl/>
        <w:ind w:left="316" w:hangingChars="150" w:hanging="316"/>
        <w:rPr>
          <w:rFonts w:ascii="宋体" w:eastAsia="宋体" w:hAnsi="宋体" w:cs="Courier New"/>
          <w:b/>
          <w:bCs/>
          <w:szCs w:val="21"/>
        </w:rPr>
      </w:pPr>
    </w:p>
    <w:p w:rsidR="008D41B1" w:rsidRPr="008D41B1" w:rsidRDefault="008D41B1" w:rsidP="008D41B1">
      <w:pPr>
        <w:widowControl/>
        <w:ind w:left="316" w:hangingChars="150" w:hanging="316"/>
        <w:rPr>
          <w:rFonts w:ascii="宋体" w:eastAsia="宋体" w:hAnsi="宋体" w:cs="Courier New"/>
          <w:b/>
          <w:bCs/>
          <w:szCs w:val="21"/>
        </w:rPr>
      </w:pPr>
      <w:r w:rsidRPr="008D41B1">
        <w:rPr>
          <w:rFonts w:ascii="宋体" w:eastAsia="宋体" w:hAnsi="宋体" w:cs="Courier New" w:hint="eastAsia"/>
          <w:b/>
          <w:bCs/>
          <w:szCs w:val="21"/>
        </w:rPr>
        <w:t>四、算法设计题(20分)</w:t>
      </w:r>
    </w:p>
    <w:p w:rsidR="008D41B1" w:rsidRPr="008D41B1" w:rsidRDefault="008D41B1" w:rsidP="008D41B1">
      <w:pPr>
        <w:widowControl/>
        <w:numPr>
          <w:ilvl w:val="1"/>
          <w:numId w:val="26"/>
        </w:numPr>
        <w:tabs>
          <w:tab w:val="left" w:pos="408"/>
        </w:tabs>
        <w:ind w:left="408"/>
        <w:rPr>
          <w:rFonts w:ascii="宋体" w:eastAsia="宋体" w:hAnsi="宋体" w:cs="Courier New"/>
          <w:szCs w:val="21"/>
        </w:rPr>
      </w:pPr>
      <w:r w:rsidRPr="008D41B1">
        <w:rPr>
          <w:rFonts w:ascii="宋体" w:eastAsia="宋体" w:hAnsi="宋体" w:cs="Courier New" w:hint="eastAsia"/>
          <w:szCs w:val="21"/>
        </w:rPr>
        <w:t>设计在顺序有序表中实现二分查找的算法。</w:t>
      </w:r>
    </w:p>
    <w:p w:rsidR="008D41B1" w:rsidRPr="008D41B1" w:rsidRDefault="008D41B1" w:rsidP="008D41B1">
      <w:pPr>
        <w:widowControl/>
        <w:numPr>
          <w:ilvl w:val="1"/>
          <w:numId w:val="26"/>
        </w:numPr>
        <w:tabs>
          <w:tab w:val="left" w:pos="408"/>
        </w:tabs>
        <w:ind w:left="408"/>
        <w:rPr>
          <w:rFonts w:ascii="宋体" w:eastAsia="宋体" w:hAnsi="宋体" w:cs="Courier New"/>
          <w:szCs w:val="21"/>
        </w:rPr>
      </w:pPr>
      <w:r w:rsidRPr="008D41B1">
        <w:rPr>
          <w:rFonts w:ascii="宋体" w:eastAsia="宋体" w:hAnsi="宋体" w:cs="Courier New" w:hint="eastAsia"/>
          <w:szCs w:val="21"/>
        </w:rPr>
        <w:t>设计判断二叉树是否为二叉排序树的算法。</w:t>
      </w:r>
    </w:p>
    <w:p w:rsidR="008D41B1" w:rsidRPr="008D41B1" w:rsidRDefault="008D41B1" w:rsidP="008D41B1">
      <w:pPr>
        <w:widowControl/>
        <w:numPr>
          <w:ilvl w:val="1"/>
          <w:numId w:val="26"/>
        </w:numPr>
        <w:tabs>
          <w:tab w:val="left" w:pos="408"/>
        </w:tabs>
        <w:ind w:left="408"/>
        <w:rPr>
          <w:rFonts w:ascii="宋体" w:eastAsia="宋体" w:hAnsi="宋体" w:cs="Courier New"/>
          <w:szCs w:val="21"/>
        </w:rPr>
      </w:pPr>
      <w:r w:rsidRPr="008D41B1">
        <w:rPr>
          <w:rFonts w:ascii="宋体" w:eastAsia="宋体" w:hAnsi="宋体" w:cs="Courier New" w:hint="eastAsia"/>
          <w:szCs w:val="21"/>
        </w:rPr>
        <w:t>在链式存储结构上设计直接插入排序算法</w:t>
      </w:r>
    </w:p>
    <w:p w:rsidR="008D41B1" w:rsidRDefault="008D41B1"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宋体" w:eastAsia="宋体" w:hAnsi="宋体" w:cs="Courier New"/>
          <w:szCs w:val="21"/>
        </w:rPr>
      </w:pPr>
    </w:p>
    <w:p w:rsidR="00F76CBC" w:rsidRDefault="00F76CBC" w:rsidP="00F76CBC">
      <w:pPr>
        <w:widowControl/>
        <w:outlineLvl w:val="0"/>
        <w:rPr>
          <w:rFonts w:ascii="Times New Roman" w:eastAsia="宋体" w:hAnsi="Times New Roman" w:cs="Times New Roman"/>
          <w:szCs w:val="21"/>
        </w:rPr>
      </w:pPr>
    </w:p>
    <w:p w:rsidR="00B13C19" w:rsidRPr="00F76CBC" w:rsidRDefault="00B13C19" w:rsidP="00F76CBC">
      <w:pPr>
        <w:widowControl/>
        <w:outlineLvl w:val="0"/>
        <w:rPr>
          <w:rFonts w:ascii="Times New Roman" w:eastAsia="宋体" w:hAnsi="Times New Roman" w:cs="Times New Roman" w:hint="eastAsia"/>
          <w:szCs w:val="21"/>
        </w:rPr>
      </w:pPr>
    </w:p>
    <w:p w:rsidR="008D41B1" w:rsidRDefault="008D41B1"/>
    <w:p w:rsidR="008D41B1" w:rsidRPr="008D41B1" w:rsidRDefault="008D41B1" w:rsidP="008D41B1">
      <w:pPr>
        <w:widowControl/>
        <w:jc w:val="center"/>
        <w:outlineLvl w:val="0"/>
        <w:rPr>
          <w:rFonts w:ascii="黑体" w:eastAsia="黑体" w:hAnsi="宋体" w:cs="Courier New"/>
          <w:b/>
          <w:bCs/>
          <w:sz w:val="28"/>
          <w:szCs w:val="21"/>
        </w:rPr>
      </w:pPr>
      <w:bookmarkStart w:id="11" w:name="_Toc282629560"/>
      <w:bookmarkStart w:id="12" w:name="_Toc282629591"/>
      <w:r w:rsidRPr="008D41B1">
        <w:rPr>
          <w:rFonts w:ascii="黑体" w:eastAsia="黑体" w:hAnsi="宋体" w:cs="Courier New" w:hint="eastAsia"/>
          <w:b/>
          <w:bCs/>
          <w:sz w:val="28"/>
          <w:szCs w:val="21"/>
        </w:rPr>
        <w:lastRenderedPageBreak/>
        <w:t>数据结构试卷（七）</w:t>
      </w:r>
      <w:bookmarkEnd w:id="11"/>
      <w:bookmarkEnd w:id="12"/>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一、选择题(30分)</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1．设某无向图有</w:t>
      </w:r>
      <w:r w:rsidRPr="008D41B1">
        <w:rPr>
          <w:rFonts w:ascii="宋体" w:eastAsia="宋体" w:hAnsi="宋体" w:cs="Courier New"/>
          <w:szCs w:val="21"/>
        </w:rPr>
        <w:t>n</w:t>
      </w:r>
      <w:r w:rsidRPr="008D41B1">
        <w:rPr>
          <w:rFonts w:ascii="宋体" w:eastAsia="宋体" w:hAnsi="宋体" w:cs="Courier New" w:hint="eastAsia"/>
          <w:szCs w:val="21"/>
        </w:rPr>
        <w:t>个顶点，则该无向图的邻接表中有（  ）个表头结点。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(A)</w:t>
      </w:r>
      <w:r w:rsidRPr="008D41B1">
        <w:rPr>
          <w:rFonts w:ascii="宋体" w:eastAsia="宋体" w:hAnsi="宋体" w:cs="Courier New" w:hint="eastAsia"/>
          <w:szCs w:val="21"/>
        </w:rPr>
        <w:t xml:space="preserve"> </w:t>
      </w:r>
      <w:r w:rsidRPr="008D41B1">
        <w:rPr>
          <w:rFonts w:ascii="宋体" w:eastAsia="宋体" w:hAnsi="宋体" w:cs="Courier New"/>
          <w:szCs w:val="21"/>
        </w:rPr>
        <w:t>2n</w:t>
      </w:r>
      <w:r w:rsidRPr="008D41B1">
        <w:rPr>
          <w:rFonts w:ascii="宋体" w:eastAsia="宋体" w:hAnsi="宋体" w:cs="Courier New"/>
          <w:szCs w:val="21"/>
        </w:rPr>
        <w:tab/>
        <w:t>(B)</w:t>
      </w:r>
      <w:r w:rsidRPr="008D41B1">
        <w:rPr>
          <w:rFonts w:ascii="宋体" w:eastAsia="宋体" w:hAnsi="宋体" w:cs="Courier New" w:hint="eastAsia"/>
          <w:szCs w:val="21"/>
        </w:rPr>
        <w:t xml:space="preserve"> </w:t>
      </w:r>
      <w:r w:rsidRPr="008D41B1">
        <w:rPr>
          <w:rFonts w:ascii="宋体" w:eastAsia="宋体" w:hAnsi="宋体" w:cs="Courier New"/>
          <w:szCs w:val="21"/>
        </w:rPr>
        <w:t>n</w:t>
      </w:r>
      <w:r w:rsidRPr="008D41B1">
        <w:rPr>
          <w:rFonts w:ascii="宋体" w:eastAsia="宋体" w:hAnsi="宋体" w:cs="Courier New"/>
          <w:szCs w:val="21"/>
        </w:rPr>
        <w:tab/>
        <w:t>(C)</w:t>
      </w:r>
      <w:r w:rsidRPr="008D41B1">
        <w:rPr>
          <w:rFonts w:ascii="宋体" w:eastAsia="宋体" w:hAnsi="宋体" w:cs="Courier New" w:hint="eastAsia"/>
          <w:szCs w:val="21"/>
        </w:rPr>
        <w:t xml:space="preserve"> </w:t>
      </w:r>
      <w:r w:rsidRPr="008D41B1">
        <w:rPr>
          <w:rFonts w:ascii="宋体" w:eastAsia="宋体" w:hAnsi="宋体" w:cs="Courier New"/>
          <w:szCs w:val="21"/>
        </w:rPr>
        <w:t>n/2</w:t>
      </w:r>
      <w:r w:rsidRPr="008D41B1">
        <w:rPr>
          <w:rFonts w:ascii="宋体" w:eastAsia="宋体" w:hAnsi="宋体" w:cs="Courier New"/>
          <w:szCs w:val="21"/>
        </w:rPr>
        <w:tab/>
        <w:t>(D)</w:t>
      </w:r>
      <w:r w:rsidRPr="008D41B1">
        <w:rPr>
          <w:rFonts w:ascii="宋体" w:eastAsia="宋体" w:hAnsi="宋体" w:cs="Courier New" w:hint="eastAsia"/>
          <w:szCs w:val="21"/>
        </w:rPr>
        <w:t xml:space="preserve"> </w:t>
      </w:r>
      <w:r w:rsidRPr="008D41B1">
        <w:rPr>
          <w:rFonts w:ascii="宋体" w:eastAsia="宋体" w:hAnsi="宋体" w:cs="Courier New"/>
          <w:szCs w:val="21"/>
        </w:rPr>
        <w:t>n(n-1)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2．设无向图G中有</w:t>
      </w:r>
      <w:r w:rsidRPr="008D41B1">
        <w:rPr>
          <w:rFonts w:ascii="宋体" w:eastAsia="宋体" w:hAnsi="宋体" w:cs="Courier New"/>
          <w:szCs w:val="21"/>
        </w:rPr>
        <w:t>n</w:t>
      </w:r>
      <w:r w:rsidRPr="008D41B1">
        <w:rPr>
          <w:rFonts w:ascii="宋体" w:eastAsia="宋体" w:hAnsi="宋体" w:cs="Courier New" w:hint="eastAsia"/>
          <w:szCs w:val="21"/>
        </w:rPr>
        <w:t>个顶点，则该无向图的最小生成树上有（  ）条边。</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(A)</w:t>
      </w:r>
      <w:r w:rsidRPr="008D41B1">
        <w:rPr>
          <w:rFonts w:ascii="宋体" w:eastAsia="宋体" w:hAnsi="宋体" w:cs="Courier New" w:hint="eastAsia"/>
          <w:szCs w:val="21"/>
        </w:rPr>
        <w:t xml:space="preserve"> </w:t>
      </w:r>
      <w:r w:rsidRPr="008D41B1">
        <w:rPr>
          <w:rFonts w:ascii="宋体" w:eastAsia="宋体" w:hAnsi="宋体" w:cs="Courier New"/>
          <w:szCs w:val="21"/>
        </w:rPr>
        <w:t>n</w:t>
      </w:r>
      <w:r w:rsidRPr="008D41B1">
        <w:rPr>
          <w:rFonts w:ascii="宋体" w:eastAsia="宋体" w:hAnsi="宋体" w:cs="Courier New" w:hint="eastAsia"/>
          <w:szCs w:val="21"/>
        </w:rPr>
        <w:tab/>
      </w:r>
      <w:r w:rsidRPr="008D41B1">
        <w:rPr>
          <w:rFonts w:ascii="宋体" w:eastAsia="宋体" w:hAnsi="宋体" w:cs="Courier New"/>
          <w:szCs w:val="21"/>
        </w:rPr>
        <w:t>(B)</w:t>
      </w:r>
      <w:r w:rsidRPr="008D41B1">
        <w:rPr>
          <w:rFonts w:ascii="宋体" w:eastAsia="宋体" w:hAnsi="宋体" w:cs="Courier New" w:hint="eastAsia"/>
          <w:szCs w:val="21"/>
        </w:rPr>
        <w:t xml:space="preserve"> </w:t>
      </w:r>
      <w:r w:rsidRPr="008D41B1">
        <w:rPr>
          <w:rFonts w:ascii="宋体" w:eastAsia="宋体" w:hAnsi="宋体" w:cs="Courier New"/>
          <w:szCs w:val="21"/>
        </w:rPr>
        <w:t>n-1</w:t>
      </w: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w:t>
      </w:r>
      <w:r w:rsidRPr="008D41B1">
        <w:rPr>
          <w:rFonts w:ascii="宋体" w:eastAsia="宋体" w:hAnsi="宋体" w:cs="Courier New"/>
          <w:szCs w:val="21"/>
        </w:rPr>
        <w:t>2n</w:t>
      </w:r>
      <w:r w:rsidRPr="008D41B1">
        <w:rPr>
          <w:rFonts w:ascii="宋体" w:eastAsia="宋体" w:hAnsi="宋体" w:cs="Courier New" w:hint="eastAsia"/>
          <w:szCs w:val="21"/>
        </w:rPr>
        <w:tab/>
      </w:r>
      <w:r w:rsidRPr="008D41B1">
        <w:rPr>
          <w:rFonts w:ascii="宋体" w:eastAsia="宋体" w:hAnsi="宋体" w:cs="Courier New"/>
          <w:szCs w:val="21"/>
        </w:rPr>
        <w:t>(D) 2n-1</w:t>
      </w:r>
    </w:p>
    <w:p w:rsidR="008D41B1" w:rsidRPr="008D41B1" w:rsidRDefault="008D41B1" w:rsidP="008D41B1">
      <w:pPr>
        <w:widowControl/>
        <w:tabs>
          <w:tab w:val="left" w:pos="315"/>
          <w:tab w:val="left" w:pos="2100"/>
          <w:tab w:val="left" w:pos="3780"/>
          <w:tab w:val="left" w:pos="4200"/>
          <w:tab w:val="left" w:pos="5460"/>
          <w:tab w:val="left" w:pos="6300"/>
        </w:tabs>
        <w:ind w:left="315" w:hangingChars="150" w:hanging="315"/>
        <w:rPr>
          <w:rFonts w:ascii="宋体" w:eastAsia="宋体" w:hAnsi="宋体" w:cs="Times New Roman"/>
          <w:szCs w:val="24"/>
        </w:rPr>
      </w:pPr>
      <w:r w:rsidRPr="008D41B1">
        <w:rPr>
          <w:rFonts w:ascii="宋体" w:eastAsia="宋体" w:hAnsi="宋体" w:cs="Times New Roman" w:hint="eastAsia"/>
          <w:szCs w:val="24"/>
        </w:rPr>
        <w:t>3．设一组初始记录关键字序列为</w:t>
      </w:r>
      <w:r w:rsidRPr="008D41B1">
        <w:rPr>
          <w:rFonts w:ascii="宋体" w:eastAsia="宋体" w:hAnsi="宋体" w:cs="Times New Roman"/>
          <w:szCs w:val="24"/>
        </w:rPr>
        <w:t>(</w:t>
      </w:r>
      <w:r w:rsidRPr="008D41B1">
        <w:rPr>
          <w:rFonts w:ascii="宋体" w:eastAsia="宋体" w:hAnsi="宋体" w:cs="Times New Roman" w:hint="eastAsia"/>
          <w:szCs w:val="24"/>
        </w:rPr>
        <w:t>60，80，55，40，42，85</w:t>
      </w:r>
      <w:r w:rsidRPr="008D41B1">
        <w:rPr>
          <w:rFonts w:ascii="宋体" w:eastAsia="宋体" w:hAnsi="宋体" w:cs="Times New Roman"/>
          <w:szCs w:val="24"/>
        </w:rPr>
        <w:t>)</w:t>
      </w:r>
      <w:r w:rsidRPr="008D41B1">
        <w:rPr>
          <w:rFonts w:ascii="宋体" w:eastAsia="宋体" w:hAnsi="宋体" w:cs="Times New Roman" w:hint="eastAsia"/>
          <w:szCs w:val="24"/>
        </w:rPr>
        <w:t>，则以第一个关键字45为基准而得到的一趟快速排序结果是（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szCs w:val="24"/>
        </w:rPr>
        <w:tab/>
        <w:t>(A)</w:t>
      </w:r>
      <w:r w:rsidRPr="008D41B1">
        <w:rPr>
          <w:rFonts w:ascii="宋体" w:eastAsia="宋体" w:hAnsi="宋体" w:cs="Times New Roman" w:hint="eastAsia"/>
          <w:szCs w:val="24"/>
        </w:rPr>
        <w:t xml:space="preserve"> 40，42，60，55，80，85</w:t>
      </w:r>
      <w:r w:rsidRPr="008D41B1">
        <w:rPr>
          <w:rFonts w:ascii="宋体" w:eastAsia="宋体" w:hAnsi="宋体" w:cs="Times New Roman"/>
          <w:szCs w:val="24"/>
        </w:rPr>
        <w:tab/>
        <w:t>(B)</w:t>
      </w:r>
      <w:r w:rsidRPr="008D41B1">
        <w:rPr>
          <w:rFonts w:ascii="宋体" w:eastAsia="宋体" w:hAnsi="宋体" w:cs="Times New Roman" w:hint="eastAsia"/>
          <w:szCs w:val="24"/>
        </w:rPr>
        <w:t xml:space="preserve"> </w:t>
      </w:r>
      <w:r w:rsidRPr="008D41B1">
        <w:rPr>
          <w:rFonts w:ascii="宋体" w:eastAsia="宋体" w:hAnsi="宋体" w:cs="Times New Roman"/>
          <w:szCs w:val="24"/>
        </w:rPr>
        <w:t>4</w:t>
      </w:r>
      <w:r w:rsidRPr="008D41B1">
        <w:rPr>
          <w:rFonts w:ascii="宋体" w:eastAsia="宋体" w:hAnsi="宋体" w:cs="Times New Roman" w:hint="eastAsia"/>
          <w:szCs w:val="24"/>
        </w:rPr>
        <w:t>2，45，55，60，85，80</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t>(C)</w:t>
      </w:r>
      <w:r w:rsidRPr="008D41B1">
        <w:rPr>
          <w:rFonts w:ascii="宋体" w:eastAsia="宋体" w:hAnsi="宋体" w:cs="Courier New" w:hint="eastAsia"/>
          <w:szCs w:val="21"/>
        </w:rPr>
        <w:t xml:space="preserve"> 42，40，55，60，80，85</w:t>
      </w:r>
      <w:r w:rsidRPr="008D41B1">
        <w:rPr>
          <w:rFonts w:ascii="宋体" w:eastAsia="宋体" w:hAnsi="宋体" w:cs="Courier New"/>
          <w:szCs w:val="21"/>
        </w:rPr>
        <w:tab/>
        <w:t>(D)</w:t>
      </w:r>
      <w:r w:rsidRPr="008D41B1">
        <w:rPr>
          <w:rFonts w:ascii="宋体" w:eastAsia="宋体" w:hAnsi="宋体" w:cs="Courier New" w:hint="eastAsia"/>
          <w:szCs w:val="21"/>
        </w:rPr>
        <w:t xml:space="preserve"> 42，40，60，85，55，80</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4</w:t>
      </w:r>
      <w:r w:rsidRPr="008D41B1">
        <w:rPr>
          <w:rFonts w:ascii="宋体" w:eastAsia="宋体" w:hAnsi="宋体" w:cs="Courier New" w:hint="eastAsia"/>
          <w:szCs w:val="21"/>
        </w:rPr>
        <w:t>．（  ）二叉排序树可以得到一个从小到大的有序序列。</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先序遍历</w:t>
      </w:r>
      <w:r w:rsidRPr="008D41B1">
        <w:rPr>
          <w:rFonts w:ascii="宋体" w:eastAsia="宋体" w:hAnsi="宋体" w:cs="Courier New" w:hint="eastAsia"/>
          <w:szCs w:val="21"/>
        </w:rPr>
        <w:tab/>
        <w:t>(B) 中序遍历</w:t>
      </w:r>
      <w:r w:rsidRPr="008D41B1">
        <w:rPr>
          <w:rFonts w:ascii="宋体" w:eastAsia="宋体" w:hAnsi="宋体" w:cs="Courier New" w:hint="eastAsia"/>
          <w:szCs w:val="21"/>
        </w:rPr>
        <w:tab/>
        <w:t>(C) 后序遍历</w:t>
      </w:r>
      <w:r w:rsidRPr="008D41B1">
        <w:rPr>
          <w:rFonts w:ascii="宋体" w:eastAsia="宋体" w:hAnsi="宋体" w:cs="Courier New" w:hint="eastAsia"/>
          <w:szCs w:val="21"/>
        </w:rPr>
        <w:tab/>
        <w:t>(D) 层次遍历</w:t>
      </w:r>
    </w:p>
    <w:p w:rsidR="008D41B1" w:rsidRPr="008D41B1" w:rsidRDefault="008D41B1" w:rsidP="008D41B1">
      <w:pPr>
        <w:widowControl/>
        <w:tabs>
          <w:tab w:val="left" w:pos="315"/>
          <w:tab w:val="left" w:pos="2100"/>
          <w:tab w:val="left" w:pos="3780"/>
          <w:tab w:val="left" w:pos="4200"/>
          <w:tab w:val="left" w:pos="5460"/>
          <w:tab w:val="left" w:pos="6300"/>
        </w:tabs>
        <w:ind w:left="315" w:hangingChars="150" w:hanging="315"/>
        <w:rPr>
          <w:rFonts w:ascii="宋体" w:eastAsia="宋体" w:hAnsi="宋体" w:cs="Times New Roman"/>
          <w:szCs w:val="24"/>
        </w:rPr>
      </w:pPr>
      <w:r w:rsidRPr="008D41B1">
        <w:rPr>
          <w:rFonts w:ascii="宋体" w:eastAsia="宋体" w:hAnsi="宋体" w:cs="Times New Roman" w:hint="eastAsia"/>
          <w:szCs w:val="24"/>
        </w:rPr>
        <w:t>5．设按照从上到下、从左到右的顺序从1开始对完全二叉树进行顺序编号，则编号为</w:t>
      </w:r>
      <w:r w:rsidRPr="008D41B1">
        <w:rPr>
          <w:rFonts w:ascii="宋体" w:eastAsia="宋体" w:hAnsi="宋体" w:cs="Times New Roman"/>
          <w:szCs w:val="24"/>
        </w:rPr>
        <w:t>i</w:t>
      </w:r>
      <w:r w:rsidRPr="008D41B1">
        <w:rPr>
          <w:rFonts w:ascii="宋体" w:eastAsia="宋体" w:hAnsi="宋体" w:cs="Times New Roman" w:hint="eastAsia"/>
          <w:szCs w:val="24"/>
        </w:rPr>
        <w:t>结点的左孩子结点的编号为（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2</w:t>
      </w:r>
      <w:r w:rsidRPr="008D41B1">
        <w:rPr>
          <w:rFonts w:ascii="宋体" w:eastAsia="宋体" w:hAnsi="宋体" w:cs="Times New Roman"/>
          <w:szCs w:val="24"/>
        </w:rPr>
        <w:t>i</w:t>
      </w:r>
      <w:r w:rsidRPr="008D41B1">
        <w:rPr>
          <w:rFonts w:ascii="宋体" w:eastAsia="宋体" w:hAnsi="宋体" w:cs="Times New Roman" w:hint="eastAsia"/>
          <w:szCs w:val="24"/>
        </w:rPr>
        <w:t>+1</w:t>
      </w:r>
      <w:r w:rsidRPr="008D41B1">
        <w:rPr>
          <w:rFonts w:ascii="宋体" w:eastAsia="宋体" w:hAnsi="宋体" w:cs="Times New Roman" w:hint="eastAsia"/>
          <w:szCs w:val="24"/>
        </w:rPr>
        <w:tab/>
      </w:r>
      <w:r w:rsidRPr="008D41B1">
        <w:rPr>
          <w:rFonts w:ascii="宋体" w:eastAsia="宋体" w:hAnsi="宋体" w:cs="Times New Roman"/>
          <w:szCs w:val="24"/>
        </w:rPr>
        <w:t>(B)</w:t>
      </w:r>
      <w:r w:rsidRPr="008D41B1">
        <w:rPr>
          <w:rFonts w:ascii="宋体" w:eastAsia="宋体" w:hAnsi="宋体" w:cs="Times New Roman" w:hint="eastAsia"/>
          <w:szCs w:val="24"/>
        </w:rPr>
        <w:t xml:space="preserve"> 2i</w:t>
      </w:r>
      <w:r w:rsidRPr="008D41B1">
        <w:rPr>
          <w:rFonts w:ascii="宋体" w:eastAsia="宋体" w:hAnsi="宋体" w:cs="Times New Roman" w:hint="eastAsia"/>
          <w:szCs w:val="24"/>
        </w:rPr>
        <w:tab/>
      </w:r>
      <w:r w:rsidRPr="008D41B1">
        <w:rPr>
          <w:rFonts w:ascii="宋体" w:eastAsia="宋体" w:hAnsi="宋体" w:cs="Times New Roman"/>
          <w:szCs w:val="24"/>
        </w:rPr>
        <w:t>(C)</w:t>
      </w:r>
      <w:r w:rsidRPr="008D41B1">
        <w:rPr>
          <w:rFonts w:ascii="宋体" w:eastAsia="宋体" w:hAnsi="宋体" w:cs="Times New Roman" w:hint="eastAsia"/>
          <w:szCs w:val="24"/>
        </w:rPr>
        <w:t xml:space="preserve"> i/2</w:t>
      </w:r>
      <w:r w:rsidRPr="008D41B1">
        <w:rPr>
          <w:rFonts w:ascii="宋体" w:eastAsia="宋体" w:hAnsi="宋体" w:cs="Times New Roman" w:hint="eastAsia"/>
          <w:szCs w:val="24"/>
        </w:rPr>
        <w:tab/>
      </w:r>
      <w:r w:rsidRPr="008D41B1">
        <w:rPr>
          <w:rFonts w:ascii="宋体" w:eastAsia="宋体" w:hAnsi="宋体" w:cs="Times New Roman"/>
          <w:szCs w:val="24"/>
        </w:rPr>
        <w:t>(D)</w:t>
      </w:r>
      <w:r w:rsidRPr="008D41B1">
        <w:rPr>
          <w:rFonts w:ascii="宋体" w:eastAsia="宋体" w:hAnsi="宋体" w:cs="Times New Roman" w:hint="eastAsia"/>
          <w:szCs w:val="24"/>
        </w:rPr>
        <w:t xml:space="preserve"> 2</w:t>
      </w:r>
      <w:r w:rsidRPr="008D41B1">
        <w:rPr>
          <w:rFonts w:ascii="宋体" w:eastAsia="宋体" w:hAnsi="宋体" w:cs="Times New Roman"/>
          <w:szCs w:val="24"/>
        </w:rPr>
        <w:t>i-1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6．程序段</w:t>
      </w:r>
      <w:r w:rsidRPr="008D41B1">
        <w:rPr>
          <w:rFonts w:ascii="Times New Roman" w:eastAsia="宋体" w:hAnsi="Times New Roman" w:cs="Times New Roman"/>
          <w:szCs w:val="21"/>
        </w:rPr>
        <w:t>s</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i=0</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do {</w:t>
      </w:r>
      <w:r w:rsidRPr="008D41B1">
        <w:rPr>
          <w:rFonts w:ascii="Times New Roman" w:eastAsia="宋体" w:hAnsi="Times New Roman" w:cs="Times New Roman" w:hint="eastAsia"/>
          <w:szCs w:val="21"/>
        </w:rPr>
        <w:t>i</w:t>
      </w:r>
      <w:r w:rsidRPr="008D41B1">
        <w:rPr>
          <w:rFonts w:ascii="Times New Roman" w:eastAsia="宋体" w:hAnsi="Times New Roman" w:cs="Times New Roman"/>
          <w:szCs w:val="21"/>
        </w:rPr>
        <w:t>=i+</w:t>
      </w:r>
      <w:r w:rsidRPr="008D41B1">
        <w:rPr>
          <w:rFonts w:ascii="Times New Roman" w:eastAsia="宋体" w:hAnsi="Times New Roman" w:cs="Times New Roman" w:hint="eastAsia"/>
          <w:szCs w:val="21"/>
        </w:rPr>
        <w:t>1</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s=s+i</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while(</w:t>
      </w:r>
      <w:r w:rsidRPr="008D41B1">
        <w:rPr>
          <w:rFonts w:ascii="Times New Roman" w:eastAsia="宋体" w:hAnsi="Times New Roman" w:cs="Times New Roman" w:hint="eastAsia"/>
          <w:szCs w:val="21"/>
        </w:rPr>
        <w:t>i&lt;=n</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w:t>
      </w:r>
      <w:r w:rsidRPr="008D41B1">
        <w:rPr>
          <w:rFonts w:ascii="宋体" w:eastAsia="宋体" w:hAnsi="宋体" w:cs="Courier New" w:hint="eastAsia"/>
          <w:szCs w:val="21"/>
        </w:rPr>
        <w:t>的时间复杂度为</w:t>
      </w:r>
      <w:r w:rsidRPr="008D41B1">
        <w:rPr>
          <w:rFonts w:ascii="宋体" w:eastAsia="宋体" w:hAnsi="宋体" w:cs="Courier New"/>
          <w:szCs w:val="21"/>
        </w:rPr>
        <w:t>（  ）</w:t>
      </w:r>
      <w:r w:rsidRPr="008D41B1">
        <w:rPr>
          <w:rFonts w:ascii="宋体" w:eastAsia="宋体" w:hAnsi="宋体" w:cs="Courier New" w:hint="eastAsia"/>
          <w:szCs w:val="21"/>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w:t>
      </w:r>
      <w:r w:rsidRPr="008D41B1">
        <w:rPr>
          <w:rFonts w:ascii="宋体" w:eastAsia="宋体" w:hAnsi="宋体" w:cs="Courier New" w:hint="eastAsia"/>
          <w:szCs w:val="21"/>
        </w:rPr>
        <w:t xml:space="preserve"> O(n)</w:t>
      </w:r>
      <w:r w:rsidRPr="008D41B1">
        <w:rPr>
          <w:rFonts w:ascii="宋体" w:eastAsia="宋体" w:hAnsi="宋体" w:cs="Courier New"/>
          <w:szCs w:val="21"/>
        </w:rPr>
        <w:tab/>
      </w:r>
      <w:r w:rsidRPr="008D41B1">
        <w:rPr>
          <w:rFonts w:ascii="宋体" w:eastAsia="宋体" w:hAnsi="宋体" w:cs="Courier New" w:hint="eastAsia"/>
          <w:szCs w:val="21"/>
        </w:rPr>
        <w:t>(B) 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hint="eastAsia"/>
          <w:szCs w:val="21"/>
        </w:rPr>
        <w:tab/>
        <w:t>(C)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szCs w:val="21"/>
        </w:rPr>
        <w:tab/>
      </w:r>
      <w:r w:rsidRPr="008D41B1">
        <w:rPr>
          <w:rFonts w:ascii="宋体" w:eastAsia="宋体" w:hAnsi="宋体" w:cs="Courier New" w:hint="eastAsia"/>
          <w:szCs w:val="21"/>
        </w:rPr>
        <w:t>(D) O(n</w:t>
      </w:r>
      <w:r w:rsidRPr="008D41B1">
        <w:rPr>
          <w:rFonts w:ascii="宋体" w:eastAsia="宋体" w:hAnsi="宋体" w:cs="Courier New" w:hint="eastAsia"/>
          <w:szCs w:val="21"/>
          <w:vertAlign w:val="superscript"/>
        </w:rPr>
        <w:t>3</w:t>
      </w:r>
      <w:r w:rsidRPr="008D41B1">
        <w:rPr>
          <w:rFonts w:ascii="宋体" w:eastAsia="宋体" w:hAnsi="宋体" w:cs="Courier New" w:hint="eastAsia"/>
          <w:szCs w:val="21"/>
        </w:rPr>
        <w:t>/2)</w:t>
      </w:r>
    </w:p>
    <w:p w:rsidR="008D41B1" w:rsidRPr="008D41B1" w:rsidRDefault="008D41B1" w:rsidP="008D41B1">
      <w:pPr>
        <w:widowControl/>
        <w:tabs>
          <w:tab w:val="left" w:pos="315"/>
          <w:tab w:val="left" w:pos="2100"/>
          <w:tab w:val="left" w:pos="2520"/>
          <w:tab w:val="left" w:pos="3780"/>
          <w:tab w:val="left" w:pos="4620"/>
          <w:tab w:val="left" w:pos="5460"/>
          <w:tab w:val="left" w:pos="6825"/>
        </w:tabs>
        <w:ind w:left="315" w:hangingChars="150" w:hanging="315"/>
        <w:rPr>
          <w:rFonts w:ascii="宋体" w:eastAsia="宋体" w:hAnsi="宋体" w:cs="Times New Roman"/>
          <w:szCs w:val="24"/>
        </w:rPr>
      </w:pPr>
      <w:r w:rsidRPr="008D41B1">
        <w:rPr>
          <w:rFonts w:ascii="宋体" w:eastAsia="宋体" w:hAnsi="宋体" w:cs="Times New Roman"/>
          <w:szCs w:val="24"/>
        </w:rPr>
        <w:t>7</w:t>
      </w:r>
      <w:r w:rsidRPr="008D41B1">
        <w:rPr>
          <w:rFonts w:ascii="宋体" w:eastAsia="宋体" w:hAnsi="宋体" w:cs="Times New Roman" w:hint="eastAsia"/>
          <w:szCs w:val="24"/>
        </w:rPr>
        <w:t>．设带有头结点的单向循环链表的头指针变量为</w:t>
      </w:r>
      <w:r w:rsidRPr="008D41B1">
        <w:rPr>
          <w:rFonts w:ascii="宋体" w:eastAsia="宋体" w:hAnsi="宋体" w:cs="Times New Roman"/>
          <w:szCs w:val="24"/>
        </w:rPr>
        <w:t>head</w:t>
      </w:r>
      <w:r w:rsidRPr="008D41B1">
        <w:rPr>
          <w:rFonts w:ascii="宋体" w:eastAsia="宋体" w:hAnsi="宋体" w:cs="Times New Roman" w:hint="eastAsia"/>
          <w:szCs w:val="24"/>
        </w:rPr>
        <w:t>，则其判空条件是</w:t>
      </w:r>
      <w:r w:rsidRPr="008D41B1">
        <w:rPr>
          <w:rFonts w:ascii="宋体" w:eastAsia="宋体" w:hAnsi="宋体" w:cs="Times New Roman"/>
          <w:szCs w:val="24"/>
        </w:rPr>
        <w:t>（  ）</w:t>
      </w:r>
      <w:r w:rsidRPr="008D41B1">
        <w:rPr>
          <w:rFonts w:ascii="宋体" w:eastAsia="宋体" w:hAnsi="宋体"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w:t>
      </w:r>
      <w:r w:rsidRPr="008D41B1">
        <w:rPr>
          <w:rFonts w:ascii="宋体" w:eastAsia="宋体" w:hAnsi="宋体" w:cs="Times New Roman"/>
          <w:szCs w:val="24"/>
        </w:rPr>
        <w:t>head==0</w:t>
      </w:r>
      <w:r w:rsidRPr="008D41B1">
        <w:rPr>
          <w:rFonts w:ascii="宋体" w:eastAsia="宋体" w:hAnsi="宋体" w:cs="Times New Roman" w:hint="eastAsia"/>
          <w:szCs w:val="24"/>
        </w:rPr>
        <w:tab/>
      </w:r>
      <w:r w:rsidRPr="008D41B1">
        <w:rPr>
          <w:rFonts w:ascii="宋体" w:eastAsia="宋体" w:hAnsi="宋体" w:cs="Times New Roman" w:hint="eastAsia"/>
          <w:szCs w:val="24"/>
        </w:rPr>
        <w:tab/>
      </w:r>
      <w:r w:rsidRPr="008D41B1">
        <w:rPr>
          <w:rFonts w:ascii="宋体" w:eastAsia="宋体" w:hAnsi="宋体" w:cs="Times New Roman"/>
          <w:szCs w:val="24"/>
        </w:rPr>
        <w:t>(B)</w:t>
      </w:r>
      <w:r w:rsidRPr="008D41B1">
        <w:rPr>
          <w:rFonts w:ascii="宋体" w:eastAsia="宋体" w:hAnsi="宋体" w:cs="Times New Roman" w:hint="eastAsia"/>
          <w:szCs w:val="24"/>
        </w:rPr>
        <w:t xml:space="preserve"> </w:t>
      </w:r>
      <w:r w:rsidRPr="008D41B1">
        <w:rPr>
          <w:rFonts w:ascii="宋体" w:eastAsia="宋体" w:hAnsi="宋体" w:cs="Times New Roman"/>
          <w:szCs w:val="24"/>
        </w:rPr>
        <w:t>head</w:t>
      </w:r>
      <w:r w:rsidRPr="008D41B1">
        <w:rPr>
          <w:rFonts w:ascii="宋体" w:eastAsia="宋体" w:hAnsi="宋体" w:cs="Times New Roman" w:hint="eastAsia"/>
          <w:szCs w:val="24"/>
        </w:rPr>
        <w:t>-&gt;next</w:t>
      </w:r>
      <w:r w:rsidRPr="008D41B1">
        <w:rPr>
          <w:rFonts w:ascii="宋体" w:eastAsia="宋体" w:hAnsi="宋体" w:cs="Times New Roman"/>
          <w:szCs w:val="24"/>
        </w:rPr>
        <w:t>==0</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w:t>
      </w:r>
      <w:r w:rsidRPr="008D41B1">
        <w:rPr>
          <w:rFonts w:ascii="宋体" w:eastAsia="宋体" w:hAnsi="宋体" w:cs="Courier New"/>
          <w:szCs w:val="21"/>
        </w:rPr>
        <w:t>head-&gt;next==head</w:t>
      </w:r>
      <w:r w:rsidRPr="008D41B1">
        <w:rPr>
          <w:rFonts w:ascii="宋体" w:eastAsia="宋体" w:hAnsi="宋体" w:cs="Courier New" w:hint="eastAsia"/>
          <w:szCs w:val="21"/>
        </w:rPr>
        <w:tab/>
      </w:r>
      <w:r w:rsidRPr="008D41B1">
        <w:rPr>
          <w:rFonts w:ascii="宋体" w:eastAsia="宋体" w:hAnsi="宋体" w:cs="Courier New"/>
          <w:szCs w:val="21"/>
        </w:rPr>
        <w:t>(D)</w:t>
      </w:r>
      <w:r w:rsidRPr="008D41B1">
        <w:rPr>
          <w:rFonts w:ascii="宋体" w:eastAsia="宋体" w:hAnsi="宋体" w:cs="Courier New" w:hint="eastAsia"/>
          <w:szCs w:val="21"/>
        </w:rPr>
        <w:t xml:space="preserve"> </w:t>
      </w:r>
      <w:r w:rsidRPr="008D41B1">
        <w:rPr>
          <w:rFonts w:ascii="宋体" w:eastAsia="宋体" w:hAnsi="宋体" w:cs="Courier New"/>
          <w:szCs w:val="21"/>
        </w:rPr>
        <w:t>head!=0</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8．设某棵二叉树的高度为10，则该二叉树上叶子结点最多有（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t>(A) 20</w:t>
      </w:r>
      <w:r w:rsidRPr="008D41B1">
        <w:rPr>
          <w:rFonts w:ascii="宋体" w:eastAsia="宋体" w:hAnsi="宋体" w:cs="Courier New" w:hint="eastAsia"/>
          <w:szCs w:val="21"/>
        </w:rPr>
        <w:tab/>
        <w:t>(B) 256</w:t>
      </w:r>
      <w:r w:rsidRPr="008D41B1">
        <w:rPr>
          <w:rFonts w:ascii="宋体" w:eastAsia="宋体" w:hAnsi="宋体" w:cs="Courier New" w:hint="eastAsia"/>
          <w:szCs w:val="21"/>
        </w:rPr>
        <w:tab/>
        <w:t>(C) 512</w:t>
      </w:r>
      <w:r w:rsidRPr="008D41B1">
        <w:rPr>
          <w:rFonts w:ascii="宋体" w:eastAsia="宋体" w:hAnsi="宋体" w:cs="Courier New" w:hint="eastAsia"/>
          <w:szCs w:val="21"/>
        </w:rPr>
        <w:tab/>
        <w:t>(D) 1024</w:t>
      </w:r>
    </w:p>
    <w:p w:rsidR="008D41B1" w:rsidRPr="008D41B1" w:rsidRDefault="008D41B1" w:rsidP="008D41B1">
      <w:pPr>
        <w:widowControl/>
        <w:tabs>
          <w:tab w:val="left" w:pos="315"/>
          <w:tab w:val="left" w:pos="2100"/>
          <w:tab w:val="left" w:pos="3780"/>
          <w:tab w:val="left" w:pos="4200"/>
          <w:tab w:val="left" w:pos="5460"/>
          <w:tab w:val="left" w:pos="6300"/>
        </w:tabs>
        <w:ind w:left="304" w:hangingChars="145" w:hanging="304"/>
        <w:rPr>
          <w:rFonts w:ascii="宋体" w:eastAsia="宋体" w:hAnsi="宋体" w:cs="Times New Roman"/>
          <w:szCs w:val="24"/>
        </w:rPr>
      </w:pPr>
      <w:r w:rsidRPr="008D41B1">
        <w:rPr>
          <w:rFonts w:ascii="宋体" w:eastAsia="宋体" w:hAnsi="宋体" w:cs="Times New Roman" w:hint="eastAsia"/>
          <w:szCs w:val="24"/>
        </w:rPr>
        <w:t>9．设一组初始记录关键字序列为</w:t>
      </w:r>
      <w:r w:rsidRPr="008D41B1">
        <w:rPr>
          <w:rFonts w:ascii="宋体" w:eastAsia="宋体" w:hAnsi="宋体" w:cs="Times New Roman"/>
          <w:szCs w:val="24"/>
        </w:rPr>
        <w:t>(</w:t>
      </w:r>
      <w:r w:rsidRPr="008D41B1">
        <w:rPr>
          <w:rFonts w:ascii="宋体" w:eastAsia="宋体" w:hAnsi="宋体" w:cs="Times New Roman" w:hint="eastAsia"/>
          <w:szCs w:val="24"/>
        </w:rPr>
        <w:t>13，18，24，35，47，50，62，83，90，115，134</w:t>
      </w:r>
      <w:r w:rsidRPr="008D41B1">
        <w:rPr>
          <w:rFonts w:ascii="宋体" w:eastAsia="宋体" w:hAnsi="宋体" w:cs="Times New Roman"/>
          <w:szCs w:val="24"/>
        </w:rPr>
        <w:t>),</w:t>
      </w:r>
      <w:r w:rsidRPr="008D41B1">
        <w:rPr>
          <w:rFonts w:ascii="宋体" w:eastAsia="宋体" w:hAnsi="宋体" w:cs="Times New Roman" w:hint="eastAsia"/>
          <w:szCs w:val="24"/>
        </w:rPr>
        <w:t>则利用二分法查找关键字90需要比较的关键字个数为</w:t>
      </w:r>
      <w:r w:rsidRPr="008D41B1">
        <w:rPr>
          <w:rFonts w:ascii="宋体" w:eastAsia="宋体" w:hAnsi="宋体" w:cs="Times New Roman"/>
          <w:szCs w:val="24"/>
        </w:rPr>
        <w:t>（  ）</w:t>
      </w:r>
      <w:r w:rsidRPr="008D41B1">
        <w:rPr>
          <w:rFonts w:ascii="宋体" w:eastAsia="宋体" w:hAnsi="宋体" w:cs="Times New Roman" w:hint="eastAsia"/>
          <w:szCs w:val="24"/>
        </w:rPr>
        <w:t>。</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1</w:t>
      </w:r>
      <w:r w:rsidRPr="008D41B1">
        <w:rPr>
          <w:rFonts w:ascii="宋体" w:eastAsia="宋体" w:hAnsi="宋体" w:cs="Times New Roman"/>
          <w:szCs w:val="24"/>
        </w:rPr>
        <w:tab/>
        <w:t>(B)</w:t>
      </w:r>
      <w:r w:rsidRPr="008D41B1">
        <w:rPr>
          <w:rFonts w:ascii="宋体" w:eastAsia="宋体" w:hAnsi="宋体" w:cs="Times New Roman" w:hint="eastAsia"/>
          <w:szCs w:val="24"/>
        </w:rPr>
        <w:t xml:space="preserve"> 2</w:t>
      </w:r>
      <w:r w:rsidRPr="008D41B1">
        <w:rPr>
          <w:rFonts w:ascii="宋体" w:eastAsia="宋体" w:hAnsi="宋体" w:cs="Times New Roman"/>
          <w:szCs w:val="24"/>
        </w:rPr>
        <w:tab/>
        <w:t>(C)</w:t>
      </w:r>
      <w:r w:rsidRPr="008D41B1">
        <w:rPr>
          <w:rFonts w:ascii="宋体" w:eastAsia="宋体" w:hAnsi="宋体" w:cs="Times New Roman" w:hint="eastAsia"/>
          <w:szCs w:val="24"/>
        </w:rPr>
        <w:t xml:space="preserve"> 3</w:t>
      </w:r>
      <w:r w:rsidRPr="008D41B1">
        <w:rPr>
          <w:rFonts w:ascii="宋体" w:eastAsia="宋体" w:hAnsi="宋体" w:cs="Times New Roman"/>
          <w:szCs w:val="24"/>
        </w:rPr>
        <w:tab/>
        <w:t>(D)</w:t>
      </w:r>
      <w:r w:rsidRPr="008D41B1">
        <w:rPr>
          <w:rFonts w:ascii="宋体" w:eastAsia="宋体" w:hAnsi="宋体" w:cs="Times New Roman" w:hint="eastAsia"/>
          <w:szCs w:val="24"/>
        </w:rPr>
        <w:t xml:space="preserve"> 4</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szCs w:val="21"/>
        </w:rPr>
        <w:t>10.</w:t>
      </w:r>
      <w:r w:rsidRPr="008D41B1">
        <w:rPr>
          <w:rFonts w:ascii="宋体" w:eastAsia="宋体" w:hAnsi="宋体" w:cs="Courier New" w:hint="eastAsia"/>
          <w:szCs w:val="21"/>
        </w:rPr>
        <w:t>设指针变量</w:t>
      </w:r>
      <w:r w:rsidRPr="008D41B1">
        <w:rPr>
          <w:rFonts w:ascii="宋体" w:eastAsia="宋体" w:hAnsi="宋体" w:cs="Courier New"/>
          <w:szCs w:val="21"/>
        </w:rPr>
        <w:t>top</w:t>
      </w:r>
      <w:r w:rsidRPr="008D41B1">
        <w:rPr>
          <w:rFonts w:ascii="宋体" w:eastAsia="宋体" w:hAnsi="宋体" w:cs="Courier New" w:hint="eastAsia"/>
          <w:szCs w:val="21"/>
        </w:rPr>
        <w:t>指向当前链式栈的栈顶，则删除栈顶元素的操作序列为（  ）。</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(A)</w:t>
      </w:r>
      <w:r w:rsidRPr="008D41B1">
        <w:rPr>
          <w:rFonts w:ascii="宋体" w:eastAsia="宋体" w:hAnsi="宋体" w:cs="Courier New" w:hint="eastAsia"/>
          <w:szCs w:val="21"/>
        </w:rPr>
        <w:t xml:space="preserve"> </w:t>
      </w:r>
      <w:r w:rsidRPr="008D41B1">
        <w:rPr>
          <w:rFonts w:ascii="宋体" w:eastAsia="宋体" w:hAnsi="宋体" w:cs="Courier New"/>
          <w:szCs w:val="21"/>
        </w:rPr>
        <w:t>top=top+1;</w:t>
      </w:r>
      <w:r w:rsidRPr="008D41B1">
        <w:rPr>
          <w:rFonts w:ascii="宋体" w:eastAsia="宋体" w:hAnsi="宋体" w:cs="Courier New"/>
          <w:szCs w:val="21"/>
        </w:rPr>
        <w:tab/>
      </w:r>
      <w:r w:rsidRPr="008D41B1">
        <w:rPr>
          <w:rFonts w:ascii="宋体" w:eastAsia="宋体" w:hAnsi="宋体" w:cs="Courier New" w:hint="eastAsia"/>
          <w:szCs w:val="21"/>
        </w:rPr>
        <w:tab/>
      </w:r>
      <w:r w:rsidRPr="008D41B1">
        <w:rPr>
          <w:rFonts w:ascii="宋体" w:eastAsia="宋体" w:hAnsi="宋体" w:cs="Courier New"/>
          <w:szCs w:val="21"/>
        </w:rPr>
        <w:t>(B)</w:t>
      </w:r>
      <w:r w:rsidRPr="008D41B1">
        <w:rPr>
          <w:rFonts w:ascii="宋体" w:eastAsia="宋体" w:hAnsi="宋体" w:cs="Courier New" w:hint="eastAsia"/>
          <w:szCs w:val="21"/>
        </w:rPr>
        <w:t xml:space="preserve"> </w:t>
      </w:r>
      <w:r w:rsidRPr="008D41B1">
        <w:rPr>
          <w:rFonts w:ascii="宋体" w:eastAsia="宋体" w:hAnsi="宋体" w:cs="Courier New"/>
          <w:szCs w:val="21"/>
        </w:rPr>
        <w:t>top=top-1;</w:t>
      </w:r>
    </w:p>
    <w:p w:rsidR="008D41B1" w:rsidRPr="008D41B1" w:rsidRDefault="008D41B1" w:rsidP="008D41B1">
      <w:pPr>
        <w:widowControl/>
        <w:tabs>
          <w:tab w:val="left" w:pos="315"/>
          <w:tab w:val="left" w:pos="2100"/>
          <w:tab w:val="left" w:pos="3780"/>
          <w:tab w:val="left" w:pos="5460"/>
        </w:tabs>
        <w:ind w:left="315" w:hangingChars="150" w:hanging="315"/>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w:t>
      </w:r>
      <w:r w:rsidRPr="008D41B1">
        <w:rPr>
          <w:rFonts w:ascii="宋体" w:eastAsia="宋体" w:hAnsi="宋体" w:cs="Courier New"/>
          <w:szCs w:val="21"/>
        </w:rPr>
        <w:t>top-&gt;next=top;</w:t>
      </w:r>
      <w:r w:rsidRPr="008D41B1">
        <w:rPr>
          <w:rFonts w:ascii="宋体" w:eastAsia="宋体" w:hAnsi="宋体" w:cs="Courier New"/>
          <w:szCs w:val="21"/>
        </w:rPr>
        <w:tab/>
        <w:t>(D)</w:t>
      </w:r>
      <w:r w:rsidRPr="008D41B1">
        <w:rPr>
          <w:rFonts w:ascii="宋体" w:eastAsia="宋体" w:hAnsi="宋体" w:cs="Courier New" w:hint="eastAsia"/>
          <w:szCs w:val="21"/>
        </w:rPr>
        <w:t xml:space="preserve"> </w:t>
      </w:r>
      <w:r w:rsidRPr="008D41B1">
        <w:rPr>
          <w:rFonts w:ascii="宋体" w:eastAsia="宋体" w:hAnsi="宋体" w:cs="Courier New"/>
          <w:szCs w:val="21"/>
        </w:rPr>
        <w:t>top=top-&gt;next;</w:t>
      </w:r>
    </w:p>
    <w:p w:rsidR="008D41B1" w:rsidRPr="008D41B1" w:rsidRDefault="008D41B1" w:rsidP="008D41B1">
      <w:pPr>
        <w:widowControl/>
        <w:tabs>
          <w:tab w:val="left" w:pos="1680"/>
          <w:tab w:val="left" w:pos="3360"/>
          <w:tab w:val="left" w:pos="5040"/>
        </w:tabs>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二、判断题(20分)</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1．不论是入队列操作还是入栈操作，在顺序存储结构上都需要考虑“溢出”情况。（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2．当向二叉排序树中插入一个结点，则该结点一定成为叶子结点。（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3．设某堆中有</w:t>
      </w:r>
      <w:r w:rsidRPr="008D41B1">
        <w:rPr>
          <w:rFonts w:ascii="宋体" w:eastAsia="宋体" w:hAnsi="宋体" w:cs="Courier New"/>
          <w:szCs w:val="21"/>
        </w:rPr>
        <w:t>n</w:t>
      </w:r>
      <w:r w:rsidRPr="008D41B1">
        <w:rPr>
          <w:rFonts w:ascii="宋体" w:eastAsia="宋体" w:hAnsi="宋体" w:cs="Courier New" w:hint="eastAsia"/>
          <w:szCs w:val="21"/>
        </w:rPr>
        <w:t>个结点，则在该堆中插入一个新结点的时间复杂度为O</w:t>
      </w:r>
      <w:r w:rsidRPr="008D41B1">
        <w:rPr>
          <w:rFonts w:ascii="宋体" w:eastAsia="宋体" w:hAnsi="宋体" w:cs="Courier New"/>
          <w:szCs w:val="21"/>
        </w:rPr>
        <w:t>(l</w:t>
      </w:r>
      <w:r w:rsidRPr="008D41B1">
        <w:rPr>
          <w:rFonts w:ascii="宋体" w:eastAsia="宋体" w:hAnsi="宋体" w:cs="Courier New" w:hint="eastAsia"/>
          <w:szCs w:val="21"/>
        </w:rPr>
        <w:t>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szCs w:val="21"/>
        </w:rPr>
        <w:t>)</w:t>
      </w:r>
      <w:r w:rsidRPr="008D41B1">
        <w:rPr>
          <w:rFonts w:ascii="宋体" w:eastAsia="宋体" w:hAnsi="宋体" w:cs="Courier New" w:hint="eastAsia"/>
          <w:szCs w:val="21"/>
        </w:rPr>
        <w:t>。（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4．完全二叉树中的叶子结点只可能在最后两层中出现。（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5．哈夫曼树中没有度数为1的结点。（  ）</w:t>
      </w:r>
    </w:p>
    <w:p w:rsidR="008D41B1" w:rsidRPr="008D41B1" w:rsidRDefault="008D41B1" w:rsidP="008D41B1">
      <w:pPr>
        <w:widowControl/>
        <w:ind w:left="315" w:hangingChars="150" w:hanging="315"/>
        <w:rPr>
          <w:rFonts w:ascii="宋体" w:eastAsia="宋体" w:hAnsi="宋体" w:cs="Courier New"/>
          <w:szCs w:val="21"/>
        </w:rPr>
      </w:pPr>
      <w:r w:rsidRPr="008D41B1">
        <w:rPr>
          <w:rFonts w:ascii="宋体" w:eastAsia="宋体" w:hAnsi="宋体" w:cs="Courier New" w:hint="eastAsia"/>
          <w:szCs w:val="21"/>
        </w:rPr>
        <w:t>6．对连通图进行深度优先遍历可以访问到该图中的所有顶点。（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7．先序遍历一棵二叉排序树得到的结点序列不一定是有序的序列。</w:t>
      </w:r>
      <w:r w:rsidRPr="008D41B1">
        <w:rPr>
          <w:rFonts w:ascii="宋体" w:eastAsia="宋体" w:hAnsi="宋体" w:cs="Courier New"/>
          <w:szCs w:val="21"/>
        </w:rPr>
        <w:t>（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8．由树转化成二叉树，该二叉树的右子树不一定为空。（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9．线性表中的所有元素都有一个前驱元素和后继元素。（  ）</w:t>
      </w:r>
    </w:p>
    <w:p w:rsidR="008D41B1" w:rsidRPr="008D41B1" w:rsidRDefault="008D41B1" w:rsidP="008D41B1">
      <w:pPr>
        <w:widowControl/>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带权无向图的最小生成树是唯一的。（  ）</w:t>
      </w:r>
    </w:p>
    <w:p w:rsidR="008D41B1" w:rsidRPr="008D41B1" w:rsidRDefault="008D41B1" w:rsidP="008D41B1">
      <w:pPr>
        <w:widowControl/>
        <w:rPr>
          <w:rFonts w:ascii="宋体" w:eastAsia="宋体" w:hAnsi="宋体" w:cs="Courier New"/>
          <w:b/>
          <w:bCs/>
          <w:szCs w:val="21"/>
        </w:rPr>
      </w:pPr>
    </w:p>
    <w:p w:rsidR="00F76CBC" w:rsidRDefault="00F76CBC"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lastRenderedPageBreak/>
        <w:t>三、填空题(30分)</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设指针变量p指向双向链表中的结点A，指针变量</w:t>
      </w:r>
      <w:r w:rsidRPr="008D41B1">
        <w:rPr>
          <w:rFonts w:ascii="宋体" w:eastAsia="宋体" w:hAnsi="宋体" w:cs="Courier New"/>
          <w:szCs w:val="21"/>
        </w:rPr>
        <w:t>s</w:t>
      </w:r>
      <w:r w:rsidRPr="008D41B1">
        <w:rPr>
          <w:rFonts w:ascii="宋体" w:eastAsia="宋体" w:hAnsi="宋体" w:cs="Courier New" w:hint="eastAsia"/>
          <w:szCs w:val="21"/>
        </w:rPr>
        <w:t>指向被插入的结点X，则在结点A的后面插入结点</w:t>
      </w:r>
      <w:r w:rsidRPr="008D41B1">
        <w:rPr>
          <w:rFonts w:ascii="宋体" w:eastAsia="宋体" w:hAnsi="宋体" w:cs="Courier New"/>
          <w:szCs w:val="21"/>
        </w:rPr>
        <w:t>X</w:t>
      </w:r>
      <w:r w:rsidRPr="008D41B1">
        <w:rPr>
          <w:rFonts w:ascii="宋体" w:eastAsia="宋体" w:hAnsi="宋体" w:cs="Courier New" w:hint="eastAsia"/>
          <w:szCs w:val="21"/>
        </w:rPr>
        <w:t>的操作序列为</w:t>
      </w:r>
      <w:r w:rsidRPr="008D41B1">
        <w:rPr>
          <w:rFonts w:ascii="宋体" w:eastAsia="宋体" w:hAnsi="宋体" w:cs="Courier New"/>
          <w:szCs w:val="21"/>
        </w:rPr>
        <w:t>_________=p</w:t>
      </w:r>
      <w:r w:rsidRPr="008D41B1">
        <w:rPr>
          <w:rFonts w:ascii="宋体" w:eastAsia="宋体" w:hAnsi="宋体" w:cs="Courier New" w:hint="eastAsia"/>
          <w:szCs w:val="21"/>
        </w:rPr>
        <w:t>；</w:t>
      </w:r>
      <w:r w:rsidRPr="008D41B1">
        <w:rPr>
          <w:rFonts w:ascii="宋体" w:eastAsia="宋体" w:hAnsi="宋体" w:cs="Courier New"/>
          <w:szCs w:val="21"/>
        </w:rPr>
        <w:t>s-&gt;right</w:t>
      </w:r>
      <w:r w:rsidRPr="008D41B1">
        <w:rPr>
          <w:rFonts w:ascii="宋体" w:eastAsia="宋体" w:hAnsi="宋体" w:cs="Courier New" w:hint="eastAsia"/>
          <w:szCs w:val="21"/>
        </w:rPr>
        <w:t>=p-&gt;</w:t>
      </w:r>
      <w:r w:rsidRPr="008D41B1">
        <w:rPr>
          <w:rFonts w:ascii="宋体" w:eastAsia="宋体" w:hAnsi="宋体" w:cs="Courier New"/>
          <w:szCs w:val="21"/>
        </w:rPr>
        <w:t>right</w:t>
      </w:r>
      <w:r w:rsidRPr="008D41B1">
        <w:rPr>
          <w:rFonts w:ascii="宋体" w:eastAsia="宋体" w:hAnsi="宋体" w:cs="Courier New" w:hint="eastAsia"/>
          <w:szCs w:val="21"/>
        </w:rPr>
        <w:t>；</w:t>
      </w:r>
      <w:r w:rsidRPr="008D41B1">
        <w:rPr>
          <w:rFonts w:ascii="宋体" w:eastAsia="宋体" w:hAnsi="宋体" w:cs="Courier New"/>
          <w:szCs w:val="21"/>
        </w:rPr>
        <w:t>__________</w:t>
      </w:r>
      <w:r w:rsidRPr="008D41B1">
        <w:rPr>
          <w:rFonts w:ascii="宋体" w:eastAsia="宋体" w:hAnsi="宋体" w:cs="Courier New" w:hint="eastAsia"/>
          <w:szCs w:val="21"/>
        </w:rPr>
        <w:t>=</w:t>
      </w:r>
      <w:r w:rsidRPr="008D41B1">
        <w:rPr>
          <w:rFonts w:ascii="宋体" w:eastAsia="宋体" w:hAnsi="宋体" w:cs="Courier New"/>
          <w:szCs w:val="21"/>
        </w:rPr>
        <w:t>s</w:t>
      </w:r>
      <w:r w:rsidRPr="008D41B1">
        <w:rPr>
          <w:rFonts w:ascii="宋体" w:eastAsia="宋体" w:hAnsi="宋体" w:cs="Courier New" w:hint="eastAsia"/>
          <w:szCs w:val="21"/>
        </w:rPr>
        <w:t>； p-&gt;</w:t>
      </w:r>
      <w:r w:rsidRPr="008D41B1">
        <w:rPr>
          <w:rFonts w:ascii="宋体" w:eastAsia="宋体" w:hAnsi="宋体" w:cs="Courier New"/>
          <w:szCs w:val="21"/>
        </w:rPr>
        <w:t>right-&gt;left</w:t>
      </w:r>
      <w:r w:rsidRPr="008D41B1">
        <w:rPr>
          <w:rFonts w:ascii="宋体" w:eastAsia="宋体" w:hAnsi="宋体" w:cs="Courier New" w:hint="eastAsia"/>
          <w:szCs w:val="21"/>
        </w:rPr>
        <w:t>=</w:t>
      </w:r>
      <w:r w:rsidRPr="008D41B1">
        <w:rPr>
          <w:rFonts w:ascii="宋体" w:eastAsia="宋体" w:hAnsi="宋体" w:cs="Courier New"/>
          <w:szCs w:val="21"/>
        </w:rPr>
        <w:t>s</w:t>
      </w:r>
      <w:r w:rsidRPr="008D41B1">
        <w:rPr>
          <w:rFonts w:ascii="宋体" w:eastAsia="宋体" w:hAnsi="宋体" w:cs="Courier New" w:hint="eastAsia"/>
          <w:szCs w:val="21"/>
        </w:rPr>
        <w:t>；（设结点中的两个指针域分别为</w:t>
      </w:r>
      <w:r w:rsidRPr="008D41B1">
        <w:rPr>
          <w:rFonts w:ascii="宋体" w:eastAsia="宋体" w:hAnsi="宋体" w:cs="Courier New"/>
          <w:szCs w:val="21"/>
        </w:rPr>
        <w:t>left</w:t>
      </w:r>
      <w:r w:rsidRPr="008D41B1">
        <w:rPr>
          <w:rFonts w:ascii="宋体" w:eastAsia="宋体" w:hAnsi="宋体" w:cs="Courier New" w:hint="eastAsia"/>
          <w:szCs w:val="21"/>
        </w:rPr>
        <w:t>和</w:t>
      </w:r>
      <w:r w:rsidRPr="008D41B1">
        <w:rPr>
          <w:rFonts w:ascii="宋体" w:eastAsia="宋体" w:hAnsi="宋体" w:cs="Courier New"/>
          <w:szCs w:val="21"/>
        </w:rPr>
        <w:t>right</w:t>
      </w:r>
      <w:r w:rsidRPr="008D41B1">
        <w:rPr>
          <w:rFonts w:ascii="宋体" w:eastAsia="宋体" w:hAnsi="宋体" w:cs="Courier New" w:hint="eastAsia"/>
          <w:szCs w:val="21"/>
        </w:rPr>
        <w:t>）。</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设完全有向图中有</w:t>
      </w:r>
      <w:r w:rsidRPr="008D41B1">
        <w:rPr>
          <w:rFonts w:ascii="宋体" w:eastAsia="宋体" w:hAnsi="宋体" w:cs="Courier New"/>
          <w:szCs w:val="21"/>
        </w:rPr>
        <w:t>n</w:t>
      </w:r>
      <w:r w:rsidRPr="008D41B1">
        <w:rPr>
          <w:rFonts w:ascii="宋体" w:eastAsia="宋体" w:hAnsi="宋体" w:cs="Courier New" w:hint="eastAsia"/>
          <w:szCs w:val="21"/>
        </w:rPr>
        <w:t>个顶点，则该完全有向图中共有</w:t>
      </w:r>
      <w:r w:rsidRPr="008D41B1">
        <w:rPr>
          <w:rFonts w:ascii="宋体" w:eastAsia="宋体" w:hAnsi="宋体" w:cs="Courier New"/>
          <w:szCs w:val="21"/>
        </w:rPr>
        <w:t>________</w:t>
      </w:r>
      <w:r w:rsidRPr="008D41B1">
        <w:rPr>
          <w:rFonts w:ascii="宋体" w:eastAsia="宋体" w:hAnsi="宋体" w:cs="Courier New" w:hint="eastAsia"/>
          <w:szCs w:val="21"/>
        </w:rPr>
        <w:t>条有向条；设完全无向图中有</w:t>
      </w:r>
      <w:r w:rsidRPr="008D41B1">
        <w:rPr>
          <w:rFonts w:ascii="宋体" w:eastAsia="宋体" w:hAnsi="宋体" w:cs="Courier New"/>
          <w:szCs w:val="21"/>
        </w:rPr>
        <w:t>n</w:t>
      </w:r>
      <w:r w:rsidRPr="008D41B1">
        <w:rPr>
          <w:rFonts w:ascii="宋体" w:eastAsia="宋体" w:hAnsi="宋体" w:cs="Courier New" w:hint="eastAsia"/>
          <w:szCs w:val="21"/>
        </w:rPr>
        <w:t>个顶点，则该完全无向图中共有</w:t>
      </w:r>
      <w:r w:rsidRPr="008D41B1">
        <w:rPr>
          <w:rFonts w:ascii="宋体" w:eastAsia="宋体" w:hAnsi="宋体" w:cs="Courier New"/>
          <w:szCs w:val="21"/>
        </w:rPr>
        <w:t>________</w:t>
      </w:r>
      <w:r w:rsidRPr="008D41B1">
        <w:rPr>
          <w:rFonts w:ascii="宋体" w:eastAsia="宋体" w:hAnsi="宋体" w:cs="Courier New" w:hint="eastAsia"/>
          <w:szCs w:val="21"/>
        </w:rPr>
        <w:t>条无向边。</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设关键字序列为</w:t>
      </w:r>
      <w:r w:rsidRPr="008D41B1">
        <w:rPr>
          <w:rFonts w:ascii="宋体" w:eastAsia="宋体" w:hAnsi="宋体" w:cs="Courier New"/>
          <w:szCs w:val="21"/>
        </w:rPr>
        <w:t>(</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l</w:t>
      </w:r>
      <w:r w:rsidRPr="008D41B1">
        <w:rPr>
          <w:rFonts w:ascii="宋体" w:eastAsia="宋体" w:hAnsi="宋体" w:cs="Courier New" w:hint="eastAsia"/>
          <w:szCs w:val="21"/>
        </w:rPr>
        <w:t>，K</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，…，K</w:t>
      </w:r>
      <w:r w:rsidRPr="008D41B1">
        <w:rPr>
          <w:rFonts w:ascii="宋体" w:eastAsia="宋体" w:hAnsi="宋体" w:cs="Courier New"/>
          <w:szCs w:val="21"/>
          <w:vertAlign w:val="subscript"/>
        </w:rPr>
        <w:t>n</w:t>
      </w:r>
      <w:r w:rsidRPr="008D41B1">
        <w:rPr>
          <w:rFonts w:ascii="宋体" w:eastAsia="宋体" w:hAnsi="宋体" w:cs="Courier New" w:hint="eastAsia"/>
          <w:szCs w:val="21"/>
        </w:rPr>
        <w:t>)，则用筛选法建初始堆必须从第</w:t>
      </w:r>
      <w:r w:rsidRPr="008D41B1">
        <w:rPr>
          <w:rFonts w:ascii="宋体" w:eastAsia="宋体" w:hAnsi="宋体" w:cs="Courier New"/>
          <w:szCs w:val="21"/>
        </w:rPr>
        <w:t>______</w:t>
      </w:r>
      <w:r w:rsidRPr="008D41B1">
        <w:rPr>
          <w:rFonts w:ascii="宋体" w:eastAsia="宋体" w:hAnsi="宋体" w:cs="Courier New" w:hint="eastAsia"/>
          <w:szCs w:val="21"/>
        </w:rPr>
        <w:t>个元素开始进行筛选。</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解决散列表冲突的两种方法是</w:t>
      </w:r>
      <w:r w:rsidRPr="008D41B1">
        <w:rPr>
          <w:rFonts w:ascii="宋体" w:eastAsia="宋体" w:hAnsi="宋体" w:cs="Courier New"/>
          <w:szCs w:val="21"/>
        </w:rPr>
        <w:t>________________</w:t>
      </w:r>
      <w:r w:rsidRPr="008D41B1">
        <w:rPr>
          <w:rFonts w:ascii="宋体" w:eastAsia="宋体" w:hAnsi="宋体" w:cs="Courier New" w:hint="eastAsia"/>
          <w:szCs w:val="21"/>
        </w:rPr>
        <w:t>和</w:t>
      </w:r>
      <w:r w:rsidRPr="008D41B1">
        <w:rPr>
          <w:rFonts w:ascii="宋体" w:eastAsia="宋体" w:hAnsi="宋体" w:cs="Courier New"/>
          <w:szCs w:val="21"/>
        </w:rPr>
        <w:t>__________________</w:t>
      </w:r>
      <w:r w:rsidRPr="008D41B1">
        <w:rPr>
          <w:rFonts w:ascii="宋体" w:eastAsia="宋体" w:hAnsi="宋体" w:cs="Courier New" w:hint="eastAsia"/>
          <w:szCs w:val="21"/>
        </w:rPr>
        <w:t>。</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设一棵三叉树中有</w:t>
      </w:r>
      <w:r w:rsidRPr="008D41B1">
        <w:rPr>
          <w:rFonts w:ascii="宋体" w:eastAsia="宋体" w:hAnsi="宋体" w:cs="Courier New"/>
          <w:szCs w:val="21"/>
        </w:rPr>
        <w:t>50</w:t>
      </w:r>
      <w:r w:rsidRPr="008D41B1">
        <w:rPr>
          <w:rFonts w:ascii="宋体" w:eastAsia="宋体" w:hAnsi="宋体" w:cs="Courier New" w:hint="eastAsia"/>
          <w:szCs w:val="21"/>
        </w:rPr>
        <w:t>个度数为</w:t>
      </w:r>
      <w:r w:rsidRPr="008D41B1">
        <w:rPr>
          <w:rFonts w:ascii="宋体" w:eastAsia="宋体" w:hAnsi="宋体" w:cs="Courier New"/>
          <w:szCs w:val="21"/>
        </w:rPr>
        <w:t>0</w:t>
      </w:r>
      <w:r w:rsidRPr="008D41B1">
        <w:rPr>
          <w:rFonts w:ascii="宋体" w:eastAsia="宋体" w:hAnsi="宋体" w:cs="Courier New" w:hint="eastAsia"/>
          <w:szCs w:val="21"/>
        </w:rPr>
        <w:t>的结点，21个度数为2的结点，则该二叉树中度数为3的结点数有</w:t>
      </w:r>
      <w:r w:rsidRPr="008D41B1">
        <w:rPr>
          <w:rFonts w:ascii="宋体" w:eastAsia="宋体" w:hAnsi="宋体" w:cs="Courier New"/>
          <w:szCs w:val="21"/>
        </w:rPr>
        <w:t>______</w:t>
      </w:r>
      <w:r w:rsidRPr="008D41B1">
        <w:rPr>
          <w:rFonts w:ascii="宋体" w:eastAsia="宋体" w:hAnsi="宋体" w:cs="Courier New" w:hint="eastAsia"/>
          <w:szCs w:val="21"/>
        </w:rPr>
        <w:t>个。</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高度为</w:t>
      </w:r>
      <w:r w:rsidRPr="008D41B1">
        <w:rPr>
          <w:rFonts w:ascii="宋体" w:eastAsia="宋体" w:hAnsi="宋体" w:cs="Courier New"/>
          <w:szCs w:val="21"/>
        </w:rPr>
        <w:t>h</w:t>
      </w:r>
      <w:r w:rsidRPr="008D41B1">
        <w:rPr>
          <w:rFonts w:ascii="宋体" w:eastAsia="宋体" w:hAnsi="宋体" w:cs="Courier New" w:hint="eastAsia"/>
          <w:szCs w:val="21"/>
        </w:rPr>
        <w:t>的完全二叉树中最少有</w:t>
      </w:r>
      <w:r w:rsidRPr="008D41B1">
        <w:rPr>
          <w:rFonts w:ascii="宋体" w:eastAsia="宋体" w:hAnsi="宋体" w:cs="Courier New"/>
          <w:szCs w:val="21"/>
        </w:rPr>
        <w:t>________</w:t>
      </w:r>
      <w:r w:rsidRPr="008D41B1">
        <w:rPr>
          <w:rFonts w:ascii="宋体" w:eastAsia="宋体" w:hAnsi="宋体" w:cs="Courier New" w:hint="eastAsia"/>
          <w:szCs w:val="21"/>
        </w:rPr>
        <w:t>个结点，最多有</w:t>
      </w:r>
      <w:r w:rsidRPr="008D41B1">
        <w:rPr>
          <w:rFonts w:ascii="宋体" w:eastAsia="宋体" w:hAnsi="宋体" w:cs="Courier New"/>
          <w:szCs w:val="21"/>
        </w:rPr>
        <w:t>________</w:t>
      </w:r>
      <w:r w:rsidRPr="008D41B1">
        <w:rPr>
          <w:rFonts w:ascii="宋体" w:eastAsia="宋体" w:hAnsi="宋体" w:cs="Courier New" w:hint="eastAsia"/>
          <w:szCs w:val="21"/>
        </w:rPr>
        <w:t>个结点。</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设有一组初始关键字序列为</w:t>
      </w:r>
      <w:r w:rsidRPr="008D41B1">
        <w:rPr>
          <w:rFonts w:ascii="宋体" w:eastAsia="宋体" w:hAnsi="宋体" w:cs="Courier New"/>
          <w:szCs w:val="21"/>
        </w:rPr>
        <w:t>(</w:t>
      </w:r>
      <w:r w:rsidRPr="008D41B1">
        <w:rPr>
          <w:rFonts w:ascii="宋体" w:eastAsia="宋体" w:hAnsi="宋体" w:cs="Courier New" w:hint="eastAsia"/>
          <w:szCs w:val="21"/>
        </w:rPr>
        <w:t>24，35，12，27，18，26</w:t>
      </w:r>
      <w:r w:rsidRPr="008D41B1">
        <w:rPr>
          <w:rFonts w:ascii="宋体" w:eastAsia="宋体" w:hAnsi="宋体" w:cs="Courier New"/>
          <w:szCs w:val="21"/>
        </w:rPr>
        <w:t>)</w:t>
      </w:r>
      <w:r w:rsidRPr="008D41B1">
        <w:rPr>
          <w:rFonts w:ascii="宋体" w:eastAsia="宋体" w:hAnsi="宋体" w:cs="Courier New" w:hint="eastAsia"/>
          <w:szCs w:val="21"/>
        </w:rPr>
        <w:t>，则第3趟直接插入排序结束后的结果的是</w:t>
      </w:r>
      <w:r w:rsidRPr="008D41B1">
        <w:rPr>
          <w:rFonts w:ascii="宋体" w:eastAsia="宋体" w:hAnsi="宋体" w:cs="Courier New"/>
          <w:szCs w:val="21"/>
        </w:rPr>
        <w:t>__________________________________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设有一组初始关键字序列为</w:t>
      </w:r>
      <w:r w:rsidRPr="008D41B1">
        <w:rPr>
          <w:rFonts w:ascii="宋体" w:eastAsia="宋体" w:hAnsi="宋体" w:cs="Courier New"/>
          <w:szCs w:val="21"/>
        </w:rPr>
        <w:t>(</w:t>
      </w:r>
      <w:r w:rsidRPr="008D41B1">
        <w:rPr>
          <w:rFonts w:ascii="宋体" w:eastAsia="宋体" w:hAnsi="宋体" w:cs="Courier New" w:hint="eastAsia"/>
          <w:szCs w:val="21"/>
        </w:rPr>
        <w:t>24，35，12，27，18，26</w:t>
      </w:r>
      <w:r w:rsidRPr="008D41B1">
        <w:rPr>
          <w:rFonts w:ascii="宋体" w:eastAsia="宋体" w:hAnsi="宋体" w:cs="Courier New"/>
          <w:szCs w:val="21"/>
        </w:rPr>
        <w:t>)</w:t>
      </w:r>
      <w:r w:rsidRPr="008D41B1">
        <w:rPr>
          <w:rFonts w:ascii="宋体" w:eastAsia="宋体" w:hAnsi="宋体" w:cs="Courier New" w:hint="eastAsia"/>
          <w:szCs w:val="21"/>
        </w:rPr>
        <w:t>，则第3趟简单选择排序结束后的结果的是</w:t>
      </w:r>
      <w:r w:rsidRPr="008D41B1">
        <w:rPr>
          <w:rFonts w:ascii="宋体" w:eastAsia="宋体" w:hAnsi="宋体" w:cs="Courier New"/>
          <w:szCs w:val="21"/>
        </w:rPr>
        <w:t>__________________________________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设一棵二叉树的前序序列为</w:t>
      </w:r>
      <w:r w:rsidRPr="008D41B1">
        <w:rPr>
          <w:rFonts w:ascii="宋体" w:eastAsia="宋体" w:hAnsi="宋体" w:cs="Courier New"/>
          <w:szCs w:val="21"/>
        </w:rPr>
        <w:t>ABC，</w:t>
      </w:r>
      <w:r w:rsidRPr="008D41B1">
        <w:rPr>
          <w:rFonts w:ascii="宋体" w:eastAsia="宋体" w:hAnsi="宋体" w:cs="Courier New" w:hint="eastAsia"/>
          <w:szCs w:val="21"/>
        </w:rPr>
        <w:t>则有</w:t>
      </w:r>
      <w:r w:rsidRPr="008D41B1">
        <w:rPr>
          <w:rFonts w:ascii="宋体" w:eastAsia="宋体" w:hAnsi="宋体" w:cs="Courier New"/>
          <w:szCs w:val="21"/>
        </w:rPr>
        <w:t>______________</w:t>
      </w:r>
      <w:r w:rsidRPr="008D41B1">
        <w:rPr>
          <w:rFonts w:ascii="宋体" w:eastAsia="宋体" w:hAnsi="宋体" w:cs="Courier New" w:hint="eastAsia"/>
          <w:szCs w:val="21"/>
        </w:rPr>
        <w:t>种不同的二叉树可以得到这种序列。</w:t>
      </w:r>
    </w:p>
    <w:p w:rsidR="008D41B1" w:rsidRPr="008D41B1" w:rsidRDefault="008D41B1" w:rsidP="008D41B1">
      <w:pPr>
        <w:widowControl/>
        <w:numPr>
          <w:ilvl w:val="0"/>
          <w:numId w:val="31"/>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下面程序段的功能是实现一趟快速排序，请在下划线处填上正确的语句。</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struct record {int key;datatype others;};</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void quickpass(struct record r[], int s, int t, int &amp;i)</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int j=t; struct record x=r[s]; i=s;</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while(i&lt;j)</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while (i&lt;j &amp;&amp; r[j].key&gt;x.key) j=j-1;  if (i&lt;j) {r[i]=r[j];i=i+1;}</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while (</w:t>
      </w:r>
      <w:r w:rsidRPr="008D41B1">
        <w:rPr>
          <w:rFonts w:ascii="Times New Roman" w:eastAsia="宋体" w:hAnsi="Times New Roman" w:cs="Times New Roman"/>
          <w:szCs w:val="21"/>
        </w:rPr>
        <w:t>____________________</w:t>
      </w:r>
      <w:r w:rsidRPr="008D41B1">
        <w:rPr>
          <w:rFonts w:ascii="Times New Roman" w:eastAsia="宋体" w:hAnsi="Times New Roman" w:cs="Times New Roman" w:hint="eastAsia"/>
          <w:szCs w:val="21"/>
        </w:rPr>
        <w:t>) i=i+1;  if (i&lt;j) {r[j]=r[i];j=j-1;}</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_________________</w:t>
      </w:r>
      <w:r w:rsidRPr="008D41B1">
        <w:rPr>
          <w:rFonts w:ascii="Times New Roman" w:eastAsia="宋体" w:hAnsi="Times New Roman" w:cs="Times New Roman" w:hint="eastAsia"/>
          <w:szCs w:val="21"/>
        </w:rPr>
        <w:t>;</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rPr>
          <w:rFonts w:ascii="宋体" w:eastAsia="宋体" w:hAnsi="Courier New"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四、算法设计题(20分)</w:t>
      </w:r>
    </w:p>
    <w:p w:rsidR="008D41B1" w:rsidRPr="008D41B1" w:rsidRDefault="008D41B1" w:rsidP="008D41B1">
      <w:pPr>
        <w:widowControl/>
        <w:numPr>
          <w:ilvl w:val="0"/>
          <w:numId w:val="32"/>
        </w:numPr>
        <w:rPr>
          <w:rFonts w:ascii="宋体" w:eastAsia="宋体" w:hAnsi="宋体" w:cs="Courier New"/>
          <w:szCs w:val="21"/>
        </w:rPr>
      </w:pPr>
      <w:r w:rsidRPr="008D41B1">
        <w:rPr>
          <w:rFonts w:ascii="宋体" w:eastAsia="宋体" w:hAnsi="宋体" w:cs="Courier New" w:hint="eastAsia"/>
          <w:szCs w:val="21"/>
        </w:rPr>
        <w:t>设计在链式结构上实现简单选择排序算法。</w:t>
      </w:r>
    </w:p>
    <w:p w:rsidR="008D41B1" w:rsidRPr="008D41B1" w:rsidRDefault="008D41B1" w:rsidP="008D41B1">
      <w:pPr>
        <w:widowControl/>
        <w:numPr>
          <w:ilvl w:val="0"/>
          <w:numId w:val="32"/>
        </w:numPr>
        <w:rPr>
          <w:rFonts w:ascii="宋体" w:eastAsia="宋体" w:hAnsi="宋体" w:cs="Courier New"/>
          <w:szCs w:val="21"/>
        </w:rPr>
      </w:pPr>
      <w:r w:rsidRPr="008D41B1">
        <w:rPr>
          <w:rFonts w:ascii="宋体" w:eastAsia="宋体" w:hAnsi="宋体" w:cs="Courier New" w:hint="eastAsia"/>
          <w:szCs w:val="21"/>
        </w:rPr>
        <w:t>设计在顺序存储结构上实现求子串算法。</w:t>
      </w:r>
    </w:p>
    <w:p w:rsidR="008D41B1" w:rsidRPr="008D41B1" w:rsidRDefault="008D41B1" w:rsidP="008D41B1">
      <w:pPr>
        <w:widowControl/>
        <w:numPr>
          <w:ilvl w:val="0"/>
          <w:numId w:val="32"/>
        </w:numPr>
        <w:rPr>
          <w:rFonts w:ascii="宋体" w:eastAsia="宋体" w:hAnsi="宋体" w:cs="Courier New"/>
          <w:szCs w:val="21"/>
        </w:rPr>
      </w:pPr>
      <w:r w:rsidRPr="008D41B1">
        <w:rPr>
          <w:rFonts w:ascii="宋体" w:eastAsia="宋体" w:hAnsi="宋体" w:cs="Courier New" w:hint="eastAsia"/>
          <w:szCs w:val="21"/>
        </w:rPr>
        <w:t>设计求结点在二叉排序树中层次的算法。</w:t>
      </w:r>
    </w:p>
    <w:p w:rsidR="008D41B1" w:rsidRPr="008D41B1" w:rsidRDefault="008D41B1" w:rsidP="008D41B1">
      <w:pPr>
        <w:widowControl/>
        <w:rPr>
          <w:rFonts w:ascii="宋体" w:eastAsia="宋体" w:hAnsi="宋体" w:cs="Courier New"/>
          <w:szCs w:val="21"/>
        </w:rPr>
      </w:pPr>
    </w:p>
    <w:p w:rsidR="008D41B1" w:rsidRDefault="008D41B1" w:rsidP="00F76CBC">
      <w:pPr>
        <w:widowControl/>
        <w:jc w:val="center"/>
        <w:outlineLvl w:val="0"/>
      </w:pPr>
      <w:r w:rsidRPr="008D41B1">
        <w:rPr>
          <w:rFonts w:ascii="宋体" w:eastAsia="宋体" w:hAnsi="宋体" w:cs="Courier New"/>
          <w:szCs w:val="21"/>
        </w:rPr>
        <w:br w:type="page"/>
      </w:r>
    </w:p>
    <w:p w:rsidR="008D41B1" w:rsidRPr="008D41B1" w:rsidRDefault="008D41B1" w:rsidP="008D41B1">
      <w:pPr>
        <w:widowControl/>
        <w:jc w:val="center"/>
        <w:outlineLvl w:val="0"/>
        <w:rPr>
          <w:rFonts w:ascii="黑体" w:eastAsia="黑体" w:hAnsi="宋体" w:cs="Courier New"/>
          <w:b/>
          <w:bCs/>
          <w:sz w:val="28"/>
          <w:szCs w:val="21"/>
        </w:rPr>
      </w:pPr>
      <w:bookmarkStart w:id="13" w:name="_Toc282629561"/>
      <w:bookmarkStart w:id="14" w:name="_Toc282629592"/>
      <w:r w:rsidRPr="008D41B1">
        <w:rPr>
          <w:rFonts w:ascii="黑体" w:eastAsia="黑体" w:hAnsi="宋体" w:cs="Courier New" w:hint="eastAsia"/>
          <w:b/>
          <w:bCs/>
          <w:sz w:val="28"/>
          <w:szCs w:val="21"/>
        </w:rPr>
        <w:lastRenderedPageBreak/>
        <w:t>数据结构试卷（八）</w:t>
      </w:r>
      <w:bookmarkEnd w:id="13"/>
      <w:bookmarkEnd w:id="14"/>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一、选择题(30分)</w:t>
      </w:r>
    </w:p>
    <w:p w:rsidR="008D41B1" w:rsidRPr="008D41B1" w:rsidRDefault="008D41B1" w:rsidP="008D41B1">
      <w:pPr>
        <w:widowControl/>
        <w:numPr>
          <w:ilvl w:val="0"/>
          <w:numId w:val="35"/>
        </w:numPr>
        <w:tabs>
          <w:tab w:val="clear" w:pos="420"/>
          <w:tab w:val="left" w:pos="408"/>
        </w:tabs>
        <w:rPr>
          <w:rFonts w:ascii="Times New Roman" w:eastAsia="宋体" w:hAnsi="Times New Roman" w:cs="Times New Roman"/>
          <w:szCs w:val="24"/>
        </w:rPr>
      </w:pPr>
      <w:r w:rsidRPr="008D41B1">
        <w:rPr>
          <w:rFonts w:ascii="Times New Roman" w:eastAsia="宋体" w:hAnsi="宋体" w:cs="Times New Roman" w:hint="eastAsia"/>
          <w:szCs w:val="24"/>
        </w:rPr>
        <w:t>字符串的长度是指</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w:t>
      </w:r>
      <w:r w:rsidRPr="008D41B1">
        <w:rPr>
          <w:rFonts w:ascii="宋体" w:eastAsia="宋体" w:hAnsi="宋体" w:cs="Courier New" w:hint="eastAsia"/>
          <w:szCs w:val="21"/>
        </w:rPr>
        <w:t>A</w:t>
      </w:r>
      <w:r w:rsidRPr="008D41B1">
        <w:rPr>
          <w:rFonts w:ascii="宋体" w:eastAsia="宋体" w:hAnsi="宋体" w:cs="Courier New"/>
          <w:szCs w:val="21"/>
        </w:rPr>
        <w:t>)</w:t>
      </w:r>
      <w:r w:rsidRPr="008D41B1">
        <w:rPr>
          <w:rFonts w:ascii="宋体" w:eastAsia="宋体" w:hAnsi="宋体" w:cs="Courier New" w:hint="eastAsia"/>
          <w:szCs w:val="21"/>
        </w:rPr>
        <w:t xml:space="preserve"> 串中不同字符的个数</w:t>
      </w:r>
      <w:r w:rsidRPr="008D41B1">
        <w:rPr>
          <w:rFonts w:ascii="宋体" w:eastAsia="宋体" w:hAnsi="宋体" w:cs="Courier New"/>
          <w:szCs w:val="21"/>
        </w:rPr>
        <w:tab/>
      </w:r>
      <w:r w:rsidRPr="008D41B1">
        <w:rPr>
          <w:rFonts w:ascii="宋体" w:eastAsia="宋体" w:hAnsi="宋体" w:cs="Courier New" w:hint="eastAsia"/>
          <w:szCs w:val="21"/>
        </w:rPr>
        <w:t>(B) 串中不同字母的个数</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(C) 串中所含字符的个数</w:t>
      </w:r>
      <w:r w:rsidRPr="008D41B1">
        <w:rPr>
          <w:rFonts w:ascii="宋体" w:eastAsia="宋体" w:hAnsi="宋体" w:cs="Courier New"/>
          <w:szCs w:val="21"/>
        </w:rPr>
        <w:tab/>
        <w:t>(</w:t>
      </w:r>
      <w:r w:rsidRPr="008D41B1">
        <w:rPr>
          <w:rFonts w:ascii="宋体" w:eastAsia="宋体" w:hAnsi="宋体" w:cs="Courier New" w:hint="eastAsia"/>
          <w:szCs w:val="21"/>
        </w:rPr>
        <w:t>D) 串中不同数字的个数</w:t>
      </w:r>
    </w:p>
    <w:p w:rsidR="008D41B1" w:rsidRPr="008D41B1" w:rsidRDefault="008D41B1" w:rsidP="008D41B1">
      <w:pPr>
        <w:widowControl/>
        <w:numPr>
          <w:ilvl w:val="0"/>
          <w:numId w:val="35"/>
        </w:numPr>
        <w:tabs>
          <w:tab w:val="clear" w:pos="420"/>
          <w:tab w:val="left" w:pos="408"/>
        </w:tabs>
        <w:rPr>
          <w:rFonts w:ascii="宋体" w:eastAsia="宋体" w:hAnsi="宋体" w:cs="Times New Roman"/>
          <w:szCs w:val="24"/>
        </w:rPr>
      </w:pPr>
      <w:r w:rsidRPr="008D41B1">
        <w:rPr>
          <w:rFonts w:ascii="宋体" w:eastAsia="宋体" w:hAnsi="宋体" w:cs="Times New Roman" w:hint="eastAsia"/>
          <w:szCs w:val="24"/>
        </w:rPr>
        <w:t>建立一个长度为</w:t>
      </w:r>
      <w:r w:rsidRPr="008D41B1">
        <w:rPr>
          <w:rFonts w:ascii="宋体" w:eastAsia="宋体" w:hAnsi="宋体" w:cs="Times New Roman"/>
          <w:szCs w:val="24"/>
        </w:rPr>
        <w:t>n</w:t>
      </w:r>
      <w:r w:rsidRPr="008D41B1">
        <w:rPr>
          <w:rFonts w:ascii="宋体" w:eastAsia="宋体" w:hAnsi="宋体" w:cs="Times New Roman" w:hint="eastAsia"/>
          <w:szCs w:val="24"/>
        </w:rPr>
        <w:t>的有序单链表的时间复杂度为（  ）</w:t>
      </w:r>
    </w:p>
    <w:p w:rsidR="008D41B1" w:rsidRPr="008D41B1" w:rsidRDefault="008D41B1" w:rsidP="008D41B1">
      <w:pPr>
        <w:widowControl/>
        <w:tabs>
          <w:tab w:val="left" w:pos="408"/>
          <w:tab w:val="left" w:pos="2100"/>
          <w:tab w:val="left" w:pos="3780"/>
          <w:tab w:val="left" w:pos="5460"/>
        </w:tabs>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O</w:t>
      </w:r>
      <w:r w:rsidRPr="008D41B1">
        <w:rPr>
          <w:rFonts w:ascii="宋体" w:eastAsia="宋体" w:hAnsi="宋体" w:cs="Times New Roman"/>
          <w:szCs w:val="24"/>
        </w:rPr>
        <w:t>(n)</w:t>
      </w:r>
      <w:r w:rsidRPr="008D41B1">
        <w:rPr>
          <w:rFonts w:ascii="宋体" w:eastAsia="宋体" w:hAnsi="宋体" w:cs="Times New Roman"/>
          <w:szCs w:val="24"/>
        </w:rPr>
        <w:tab/>
        <w:t>(B)</w:t>
      </w:r>
      <w:r w:rsidRPr="008D41B1">
        <w:rPr>
          <w:rFonts w:ascii="宋体" w:eastAsia="宋体" w:hAnsi="宋体" w:cs="Times New Roman" w:hint="eastAsia"/>
          <w:szCs w:val="24"/>
        </w:rPr>
        <w:t xml:space="preserve"> </w:t>
      </w:r>
      <w:r w:rsidRPr="008D41B1">
        <w:rPr>
          <w:rFonts w:ascii="宋体" w:eastAsia="宋体" w:hAnsi="宋体" w:cs="Times New Roman"/>
          <w:szCs w:val="24"/>
        </w:rPr>
        <w:t>O(1)</w:t>
      </w:r>
      <w:r w:rsidRPr="008D41B1">
        <w:rPr>
          <w:rFonts w:ascii="宋体" w:eastAsia="宋体" w:hAnsi="宋体" w:cs="Times New Roman"/>
          <w:szCs w:val="24"/>
        </w:rPr>
        <w:tab/>
        <w:t>(C)</w:t>
      </w:r>
      <w:r w:rsidRPr="008D41B1">
        <w:rPr>
          <w:rFonts w:ascii="宋体" w:eastAsia="宋体" w:hAnsi="宋体" w:cs="Times New Roman" w:hint="eastAsia"/>
          <w:szCs w:val="24"/>
        </w:rPr>
        <w:t xml:space="preserve"> </w:t>
      </w:r>
      <w:r w:rsidRPr="008D41B1">
        <w:rPr>
          <w:rFonts w:ascii="宋体" w:eastAsia="宋体" w:hAnsi="宋体" w:cs="Times New Roman"/>
          <w:szCs w:val="24"/>
        </w:rPr>
        <w:t>O(n</w:t>
      </w:r>
      <w:r w:rsidRPr="008D41B1">
        <w:rPr>
          <w:rFonts w:ascii="宋体" w:eastAsia="宋体" w:hAnsi="宋体" w:cs="Times New Roman"/>
          <w:szCs w:val="24"/>
          <w:vertAlign w:val="superscript"/>
        </w:rPr>
        <w:t>2</w:t>
      </w:r>
      <w:r w:rsidRPr="008D41B1">
        <w:rPr>
          <w:rFonts w:ascii="宋体" w:eastAsia="宋体" w:hAnsi="宋体" w:cs="Times New Roman"/>
          <w:szCs w:val="24"/>
        </w:rPr>
        <w:t>)</w:t>
      </w:r>
      <w:r w:rsidRPr="008D41B1">
        <w:rPr>
          <w:rFonts w:ascii="宋体" w:eastAsia="宋体" w:hAnsi="宋体" w:cs="Times New Roman"/>
          <w:szCs w:val="24"/>
        </w:rPr>
        <w:tab/>
        <w:t>(D)</w:t>
      </w:r>
      <w:r w:rsidRPr="008D41B1">
        <w:rPr>
          <w:rFonts w:ascii="宋体" w:eastAsia="宋体" w:hAnsi="宋体" w:cs="Times New Roman" w:hint="eastAsia"/>
          <w:szCs w:val="24"/>
        </w:rPr>
        <w:t xml:space="preserve"> </w:t>
      </w:r>
      <w:r w:rsidRPr="008D41B1">
        <w:rPr>
          <w:rFonts w:ascii="宋体" w:eastAsia="宋体" w:hAnsi="宋体" w:cs="Times New Roman"/>
          <w:szCs w:val="24"/>
        </w:rPr>
        <w:t>O(log</w:t>
      </w:r>
      <w:r w:rsidRPr="008D41B1">
        <w:rPr>
          <w:rFonts w:ascii="宋体" w:eastAsia="宋体" w:hAnsi="宋体" w:cs="Times New Roman"/>
          <w:szCs w:val="24"/>
          <w:vertAlign w:val="subscript"/>
        </w:rPr>
        <w:t>2</w:t>
      </w:r>
      <w:r w:rsidRPr="008D41B1">
        <w:rPr>
          <w:rFonts w:ascii="宋体" w:eastAsia="宋体" w:hAnsi="宋体" w:cs="Times New Roman"/>
          <w:szCs w:val="24"/>
        </w:rPr>
        <w:t>n)</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两个字符串相等的充要条件是（  ）。</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两个字符串的长度相等</w:t>
      </w:r>
      <w:r w:rsidRPr="008D41B1">
        <w:rPr>
          <w:rFonts w:ascii="宋体" w:eastAsia="宋体" w:hAnsi="宋体" w:cs="Courier New" w:hint="eastAsia"/>
          <w:szCs w:val="21"/>
        </w:rPr>
        <w:tab/>
        <w:t>(B) 两个字符串中对应位置上的字符相等</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(C) 同时具备(A)和(B)两个条件</w:t>
      </w:r>
      <w:r w:rsidRPr="008D41B1">
        <w:rPr>
          <w:rFonts w:ascii="宋体" w:eastAsia="宋体" w:hAnsi="宋体" w:cs="Courier New" w:hint="eastAsia"/>
          <w:szCs w:val="21"/>
        </w:rPr>
        <w:tab/>
        <w:t>(D) 以上答案都不对</w:t>
      </w:r>
    </w:p>
    <w:p w:rsidR="008D41B1" w:rsidRPr="008D41B1" w:rsidRDefault="008D41B1" w:rsidP="008D41B1">
      <w:pPr>
        <w:widowControl/>
        <w:numPr>
          <w:ilvl w:val="0"/>
          <w:numId w:val="35"/>
        </w:numPr>
        <w:tabs>
          <w:tab w:val="clear" w:pos="420"/>
          <w:tab w:val="left" w:pos="408"/>
        </w:tabs>
        <w:rPr>
          <w:rFonts w:ascii="宋体" w:eastAsia="宋体" w:hAnsi="宋体" w:cs="Courier New"/>
          <w:szCs w:val="21"/>
        </w:rPr>
      </w:pPr>
      <w:r w:rsidRPr="008D41B1">
        <w:rPr>
          <w:rFonts w:ascii="宋体" w:eastAsia="宋体" w:hAnsi="宋体" w:cs="Courier New" w:hint="eastAsia"/>
          <w:szCs w:val="21"/>
        </w:rPr>
        <w:t>设某散列表的长度为100，散列函数H(k)=k % P，则P通常情况下最好选择（  ）。</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99</w:t>
      </w:r>
      <w:r w:rsidRPr="008D41B1">
        <w:rPr>
          <w:rFonts w:ascii="宋体" w:eastAsia="宋体" w:hAnsi="宋体" w:cs="Courier New" w:hint="eastAsia"/>
          <w:szCs w:val="21"/>
        </w:rPr>
        <w:tab/>
        <w:t>(B) 97</w:t>
      </w:r>
      <w:r w:rsidRPr="008D41B1">
        <w:rPr>
          <w:rFonts w:ascii="宋体" w:eastAsia="宋体" w:hAnsi="宋体" w:cs="Courier New" w:hint="eastAsia"/>
          <w:szCs w:val="21"/>
        </w:rPr>
        <w:tab/>
        <w:t>(C) 91</w:t>
      </w:r>
      <w:r w:rsidRPr="008D41B1">
        <w:rPr>
          <w:rFonts w:ascii="宋体" w:eastAsia="宋体" w:hAnsi="宋体" w:cs="Courier New" w:hint="eastAsia"/>
          <w:szCs w:val="21"/>
        </w:rPr>
        <w:tab/>
        <w:t>(D) 93</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在二叉排序树中插入一个关键字值的平均时间复杂度为（  ）。</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O(n)</w:t>
      </w:r>
      <w:r w:rsidRPr="008D41B1">
        <w:rPr>
          <w:rFonts w:ascii="宋体" w:eastAsia="宋体" w:hAnsi="宋体" w:cs="Courier New" w:hint="eastAsia"/>
          <w:szCs w:val="21"/>
        </w:rPr>
        <w:tab/>
        <w:t>(B) O(1</w:t>
      </w:r>
      <w:r w:rsidRPr="008D41B1">
        <w:rPr>
          <w:rFonts w:ascii="宋体" w:eastAsia="宋体" w:hAnsi="宋体" w:cs="Courier New"/>
          <w:szCs w:val="21"/>
        </w:rPr>
        <w:t>o</w:t>
      </w:r>
      <w:r w:rsidRPr="008D41B1">
        <w:rPr>
          <w:rFonts w:ascii="宋体" w:eastAsia="宋体" w:hAnsi="宋体" w:cs="Courier New" w:hint="eastAsia"/>
          <w:szCs w:val="21"/>
        </w:rPr>
        <w:t>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szCs w:val="21"/>
        </w:rPr>
        <w:tab/>
      </w:r>
      <w:r w:rsidRPr="008D41B1">
        <w:rPr>
          <w:rFonts w:ascii="宋体" w:eastAsia="宋体" w:hAnsi="宋体" w:cs="Courier New" w:hint="eastAsia"/>
          <w:szCs w:val="21"/>
        </w:rPr>
        <w:t>(C) O(nlog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r w:rsidRPr="008D41B1">
        <w:rPr>
          <w:rFonts w:ascii="宋体" w:eastAsia="宋体" w:hAnsi="宋体" w:cs="Courier New"/>
          <w:szCs w:val="21"/>
        </w:rPr>
        <w:tab/>
      </w:r>
      <w:r w:rsidRPr="008D41B1">
        <w:rPr>
          <w:rFonts w:ascii="宋体" w:eastAsia="宋体" w:hAnsi="宋体" w:cs="Courier New" w:hint="eastAsia"/>
          <w:szCs w:val="21"/>
        </w:rPr>
        <w:t>(D)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设一个顺序有序表A</w:t>
      </w:r>
      <w:r w:rsidRPr="008D41B1">
        <w:rPr>
          <w:rFonts w:ascii="宋体" w:eastAsia="宋体" w:hAnsi="宋体" w:cs="Courier New"/>
          <w:szCs w:val="21"/>
        </w:rPr>
        <w:t>[</w:t>
      </w:r>
      <w:r w:rsidRPr="008D41B1">
        <w:rPr>
          <w:rFonts w:ascii="宋体" w:eastAsia="宋体" w:hAnsi="宋体" w:cs="Courier New" w:hint="eastAsia"/>
          <w:szCs w:val="21"/>
        </w:rPr>
        <w:t>1</w:t>
      </w:r>
      <w:r w:rsidRPr="008D41B1">
        <w:rPr>
          <w:rFonts w:ascii="宋体" w:eastAsia="宋体" w:hAnsi="宋体" w:cs="Courier New"/>
          <w:szCs w:val="21"/>
        </w:rPr>
        <w:t>:</w:t>
      </w:r>
      <w:r w:rsidRPr="008D41B1">
        <w:rPr>
          <w:rFonts w:ascii="宋体" w:eastAsia="宋体" w:hAnsi="宋体" w:cs="Courier New" w:hint="eastAsia"/>
          <w:szCs w:val="21"/>
        </w:rPr>
        <w:t>14]中有14个元素，则采用二分法查找元素A[4]的过程中比较元素的顺序为(  )。</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A[1]，A[2]，A[3]，A[4]</w:t>
      </w:r>
      <w:r w:rsidRPr="008D41B1">
        <w:rPr>
          <w:rFonts w:ascii="宋体" w:eastAsia="宋体" w:hAnsi="宋体" w:cs="Courier New" w:hint="eastAsia"/>
          <w:szCs w:val="21"/>
        </w:rPr>
        <w:tab/>
        <w:t>(B) A[1]，A[14]，A[7]，A[4]</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(C) A[7]，A[3]，A[5]，A[4]</w:t>
      </w:r>
      <w:r w:rsidRPr="008D41B1">
        <w:rPr>
          <w:rFonts w:ascii="宋体" w:eastAsia="宋体" w:hAnsi="宋体" w:cs="Courier New" w:hint="eastAsia"/>
          <w:szCs w:val="21"/>
        </w:rPr>
        <w:tab/>
        <w:t>(D) A[7]，A[5] ，A[3]，A[4]</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设一棵完全二叉树中有65个结点，则该完全二叉树的深度为（  ）。</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8</w:t>
      </w:r>
      <w:r w:rsidRPr="008D41B1">
        <w:rPr>
          <w:rFonts w:ascii="宋体" w:eastAsia="宋体" w:hAnsi="宋体" w:cs="Courier New" w:hint="eastAsia"/>
          <w:szCs w:val="21"/>
        </w:rPr>
        <w:tab/>
        <w:t>(B) 7</w:t>
      </w:r>
      <w:r w:rsidRPr="008D41B1">
        <w:rPr>
          <w:rFonts w:ascii="宋体" w:eastAsia="宋体" w:hAnsi="宋体" w:cs="Courier New" w:hint="eastAsia"/>
          <w:szCs w:val="21"/>
        </w:rPr>
        <w:tab/>
        <w:t>(C) 6</w:t>
      </w:r>
      <w:r w:rsidRPr="008D41B1">
        <w:rPr>
          <w:rFonts w:ascii="宋体" w:eastAsia="宋体" w:hAnsi="宋体" w:cs="Courier New" w:hint="eastAsia"/>
          <w:szCs w:val="21"/>
        </w:rPr>
        <w:tab/>
        <w:t>(D) 5</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设一棵三叉树中有2个度数为1的结点，2个度数为2的结点，2个度数为3的结点，则该三叉链权中有（  ）个度数为0的结点。</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5</w:t>
      </w:r>
      <w:r w:rsidRPr="008D41B1">
        <w:rPr>
          <w:rFonts w:ascii="宋体" w:eastAsia="宋体" w:hAnsi="宋体" w:cs="Courier New" w:hint="eastAsia"/>
          <w:szCs w:val="21"/>
        </w:rPr>
        <w:tab/>
        <w:t>(B) 6</w:t>
      </w:r>
      <w:r w:rsidRPr="008D41B1">
        <w:rPr>
          <w:rFonts w:ascii="宋体" w:eastAsia="宋体" w:hAnsi="宋体" w:cs="Courier New" w:hint="eastAsia"/>
          <w:szCs w:val="21"/>
        </w:rPr>
        <w:tab/>
        <w:t>(C) 7</w:t>
      </w:r>
      <w:r w:rsidRPr="008D41B1">
        <w:rPr>
          <w:rFonts w:ascii="宋体" w:eastAsia="宋体" w:hAnsi="宋体" w:cs="Courier New" w:hint="eastAsia"/>
          <w:szCs w:val="21"/>
        </w:rPr>
        <w:tab/>
        <w:t>(D) 8</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Times New Roman"/>
          <w:szCs w:val="24"/>
        </w:rPr>
      </w:pPr>
      <w:r w:rsidRPr="008D41B1">
        <w:rPr>
          <w:rFonts w:ascii="宋体" w:eastAsia="宋体" w:hAnsi="宋体" w:cs="Times New Roman" w:hint="eastAsia"/>
          <w:szCs w:val="24"/>
        </w:rPr>
        <w:t>设无向图G</w:t>
      </w:r>
      <w:r w:rsidRPr="008D41B1">
        <w:rPr>
          <w:rFonts w:ascii="Times New Roman" w:eastAsia="宋体" w:hAnsi="Times New Roman" w:cs="Times New Roman" w:hint="eastAsia"/>
          <w:szCs w:val="24"/>
        </w:rPr>
        <w:t>中的边的集合</w:t>
      </w:r>
      <w:r w:rsidRPr="008D41B1">
        <w:rPr>
          <w:rFonts w:ascii="Times New Roman" w:eastAsia="宋体" w:hAnsi="Times New Roman" w:cs="Times New Roman" w:hint="eastAsia"/>
          <w:szCs w:val="24"/>
        </w:rPr>
        <w:t>E={</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b)</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(b</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c)}</w:t>
      </w:r>
      <w:r w:rsidRPr="008D41B1">
        <w:rPr>
          <w:rFonts w:ascii="宋体" w:eastAsia="宋体" w:hAnsi="宋体" w:cs="Times New Roman" w:hint="eastAsia"/>
          <w:szCs w:val="24"/>
        </w:rPr>
        <w:t>，则从顶点</w:t>
      </w:r>
      <w:r w:rsidRPr="008D41B1">
        <w:rPr>
          <w:rFonts w:ascii="宋体" w:eastAsia="宋体" w:hAnsi="宋体" w:cs="Times New Roman"/>
          <w:szCs w:val="24"/>
        </w:rPr>
        <w:t>a</w:t>
      </w:r>
      <w:r w:rsidRPr="008D41B1">
        <w:rPr>
          <w:rFonts w:ascii="宋体" w:eastAsia="宋体" w:hAnsi="宋体" w:cs="Times New Roman" w:hint="eastAsia"/>
          <w:szCs w:val="24"/>
        </w:rPr>
        <w:t>出发进行深度优先遍历可以得到的一种顶点序列为（  ）。</w:t>
      </w:r>
    </w:p>
    <w:p w:rsidR="008D41B1" w:rsidRPr="008D41B1" w:rsidRDefault="008D41B1" w:rsidP="008D41B1">
      <w:pPr>
        <w:widowControl/>
        <w:tabs>
          <w:tab w:val="left" w:pos="408"/>
          <w:tab w:val="left" w:pos="2100"/>
          <w:tab w:val="left" w:pos="3780"/>
          <w:tab w:val="left" w:pos="5460"/>
        </w:tabs>
        <w:rPr>
          <w:rFonts w:ascii="宋体" w:eastAsia="宋体" w:hAnsi="宋体" w:cs="Times New Roman"/>
          <w:szCs w:val="24"/>
        </w:rPr>
      </w:pPr>
      <w:r w:rsidRPr="008D41B1">
        <w:rPr>
          <w:rFonts w:ascii="宋体" w:eastAsia="宋体" w:hAnsi="宋体" w:cs="Times New Roman" w:hint="eastAsia"/>
          <w:szCs w:val="24"/>
        </w:rPr>
        <w:tab/>
      </w:r>
      <w:r w:rsidRPr="008D41B1">
        <w:rPr>
          <w:rFonts w:ascii="宋体" w:eastAsia="宋体" w:hAnsi="宋体" w:cs="Times New Roman"/>
          <w:szCs w:val="24"/>
        </w:rPr>
        <w:t>(A)</w:t>
      </w:r>
      <w:r w:rsidRPr="008D41B1">
        <w:rPr>
          <w:rFonts w:ascii="宋体" w:eastAsia="宋体" w:hAnsi="宋体" w:cs="Times New Roman" w:hint="eastAsia"/>
          <w:szCs w:val="24"/>
        </w:rPr>
        <w:t xml:space="preserve"> </w:t>
      </w:r>
      <w:r w:rsidRPr="008D41B1">
        <w:rPr>
          <w:rFonts w:ascii="宋体" w:eastAsia="宋体" w:hAnsi="宋体" w:cs="Times New Roman"/>
          <w:szCs w:val="24"/>
        </w:rPr>
        <w:t>aedfcb</w:t>
      </w:r>
      <w:r w:rsidRPr="008D41B1">
        <w:rPr>
          <w:rFonts w:ascii="宋体" w:eastAsia="宋体" w:hAnsi="宋体" w:cs="Times New Roman"/>
          <w:szCs w:val="24"/>
        </w:rPr>
        <w:tab/>
        <w:t>(B)</w:t>
      </w:r>
      <w:r w:rsidRPr="008D41B1">
        <w:rPr>
          <w:rFonts w:ascii="宋体" w:eastAsia="宋体" w:hAnsi="宋体" w:cs="Times New Roman" w:hint="eastAsia"/>
          <w:szCs w:val="24"/>
        </w:rPr>
        <w:t xml:space="preserve"> </w:t>
      </w:r>
      <w:r w:rsidRPr="008D41B1">
        <w:rPr>
          <w:rFonts w:ascii="宋体" w:eastAsia="宋体" w:hAnsi="宋体" w:cs="Times New Roman"/>
          <w:szCs w:val="24"/>
        </w:rPr>
        <w:t>acfebd</w:t>
      </w:r>
      <w:r w:rsidRPr="008D41B1">
        <w:rPr>
          <w:rFonts w:ascii="宋体" w:eastAsia="宋体" w:hAnsi="宋体" w:cs="Times New Roman" w:hint="eastAsia"/>
          <w:szCs w:val="24"/>
        </w:rPr>
        <w:tab/>
      </w:r>
      <w:r w:rsidRPr="008D41B1">
        <w:rPr>
          <w:rFonts w:ascii="宋体" w:eastAsia="宋体" w:hAnsi="宋体" w:cs="Times New Roman"/>
          <w:szCs w:val="24"/>
        </w:rPr>
        <w:t>(C)</w:t>
      </w:r>
      <w:r w:rsidRPr="008D41B1">
        <w:rPr>
          <w:rFonts w:ascii="宋体" w:eastAsia="宋体" w:hAnsi="宋体" w:cs="Times New Roman" w:hint="eastAsia"/>
          <w:szCs w:val="24"/>
        </w:rPr>
        <w:t xml:space="preserve"> </w:t>
      </w:r>
      <w:r w:rsidRPr="008D41B1">
        <w:rPr>
          <w:rFonts w:ascii="宋体" w:eastAsia="宋体" w:hAnsi="宋体" w:cs="Times New Roman"/>
          <w:szCs w:val="24"/>
        </w:rPr>
        <w:t>aebcfd</w:t>
      </w:r>
      <w:r w:rsidRPr="008D41B1">
        <w:rPr>
          <w:rFonts w:ascii="宋体" w:eastAsia="宋体" w:hAnsi="宋体" w:cs="Times New Roman"/>
          <w:szCs w:val="24"/>
        </w:rPr>
        <w:tab/>
        <w:t>(D)</w:t>
      </w:r>
      <w:r w:rsidRPr="008D41B1">
        <w:rPr>
          <w:rFonts w:ascii="宋体" w:eastAsia="宋体" w:hAnsi="宋体" w:cs="Times New Roman" w:hint="eastAsia"/>
          <w:szCs w:val="24"/>
        </w:rPr>
        <w:t xml:space="preserve"> </w:t>
      </w:r>
      <w:r w:rsidRPr="008D41B1">
        <w:rPr>
          <w:rFonts w:ascii="宋体" w:eastAsia="宋体" w:hAnsi="宋体" w:cs="Times New Roman"/>
          <w:szCs w:val="24"/>
        </w:rPr>
        <w:t>aedfbc</w:t>
      </w:r>
    </w:p>
    <w:p w:rsidR="008D41B1" w:rsidRPr="008D41B1" w:rsidRDefault="008D41B1" w:rsidP="008D41B1">
      <w:pPr>
        <w:widowControl/>
        <w:numPr>
          <w:ilvl w:val="0"/>
          <w:numId w:val="35"/>
        </w:numPr>
        <w:tabs>
          <w:tab w:val="clear" w:pos="420"/>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队列是一种（  ）的线性表。</w:t>
      </w:r>
    </w:p>
    <w:p w:rsidR="008D41B1" w:rsidRPr="008D41B1" w:rsidRDefault="008D41B1" w:rsidP="008D41B1">
      <w:pPr>
        <w:widowControl/>
        <w:tabs>
          <w:tab w:val="left" w:pos="408"/>
          <w:tab w:val="left" w:pos="2100"/>
          <w:tab w:val="left" w:pos="3780"/>
          <w:tab w:val="left" w:pos="5460"/>
        </w:tabs>
        <w:rPr>
          <w:rFonts w:ascii="宋体" w:eastAsia="宋体" w:hAnsi="宋体" w:cs="Courier New"/>
          <w:szCs w:val="21"/>
        </w:rPr>
      </w:pPr>
      <w:r w:rsidRPr="008D41B1">
        <w:rPr>
          <w:rFonts w:ascii="宋体" w:eastAsia="宋体" w:hAnsi="宋体" w:cs="Courier New" w:hint="eastAsia"/>
          <w:szCs w:val="21"/>
        </w:rPr>
        <w:tab/>
        <w:t>(A) 先进先出</w:t>
      </w:r>
      <w:r w:rsidRPr="008D41B1">
        <w:rPr>
          <w:rFonts w:ascii="宋体" w:eastAsia="宋体" w:hAnsi="宋体" w:cs="Courier New" w:hint="eastAsia"/>
          <w:szCs w:val="21"/>
        </w:rPr>
        <w:tab/>
        <w:t>(B) 先进后出</w:t>
      </w:r>
      <w:r w:rsidRPr="008D41B1">
        <w:rPr>
          <w:rFonts w:ascii="宋体" w:eastAsia="宋体" w:hAnsi="宋体" w:cs="Courier New" w:hint="eastAsia"/>
          <w:szCs w:val="21"/>
        </w:rPr>
        <w:tab/>
        <w:t>(C) 只能插入</w:t>
      </w:r>
      <w:r w:rsidRPr="008D41B1">
        <w:rPr>
          <w:rFonts w:ascii="宋体" w:eastAsia="宋体" w:hAnsi="宋体" w:cs="Courier New" w:hint="eastAsia"/>
          <w:szCs w:val="21"/>
        </w:rPr>
        <w:tab/>
        <w:t xml:space="preserve">(D) 只能删除 </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二、判断题(20分)</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如果两个关键字的值不等但哈希函数值相等，则称这两个关键字为同义词。（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设初始记录关键字基本有序，则快速排序算法的时间复杂度为O</w:t>
      </w:r>
      <w:r w:rsidRPr="008D41B1">
        <w:rPr>
          <w:rFonts w:ascii="宋体" w:eastAsia="宋体" w:hAnsi="宋体" w:cs="Courier New"/>
          <w:szCs w:val="21"/>
        </w:rPr>
        <w:t>(nlog</w:t>
      </w:r>
      <w:r w:rsidRPr="008D41B1">
        <w:rPr>
          <w:rFonts w:ascii="宋体" w:eastAsia="宋体" w:hAnsi="宋体" w:cs="Courier New"/>
          <w:szCs w:val="21"/>
          <w:vertAlign w:val="subscript"/>
        </w:rPr>
        <w:t>2</w:t>
      </w:r>
      <w:r w:rsidRPr="008D41B1">
        <w:rPr>
          <w:rFonts w:ascii="宋体" w:eastAsia="宋体" w:hAnsi="宋体" w:cs="Courier New"/>
          <w:szCs w:val="21"/>
        </w:rPr>
        <w:t>n)</w:t>
      </w:r>
      <w:r w:rsidRPr="008D41B1">
        <w:rPr>
          <w:rFonts w:ascii="宋体" w:eastAsia="宋体" w:hAnsi="宋体" w:cs="Courier New" w:hint="eastAsia"/>
          <w:szCs w:val="21"/>
        </w:rPr>
        <w:t>。（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分块查找的基本思想是首先在索引表中进行查找，以便确定给定的关键字可能存在的块号，然后再在相应的块内进行顺序查找。（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二维数组和多维数组均不是特殊的线性结构。（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向二叉排序树中插入一个结点需要比较的次数可能大于该二叉树的高度。（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如果某个有向图的邻接表中第</w:t>
      </w:r>
      <w:r w:rsidRPr="008D41B1">
        <w:rPr>
          <w:rFonts w:ascii="宋体" w:eastAsia="宋体" w:hAnsi="宋体" w:cs="Courier New"/>
          <w:szCs w:val="21"/>
        </w:rPr>
        <w:t>i</w:t>
      </w:r>
      <w:r w:rsidRPr="008D41B1">
        <w:rPr>
          <w:rFonts w:ascii="宋体" w:eastAsia="宋体" w:hAnsi="宋体" w:cs="Courier New" w:hint="eastAsia"/>
          <w:szCs w:val="21"/>
        </w:rPr>
        <w:t>条单链表为空，则第</w:t>
      </w:r>
      <w:r w:rsidRPr="008D41B1">
        <w:rPr>
          <w:rFonts w:ascii="宋体" w:eastAsia="宋体" w:hAnsi="宋体" w:cs="Courier New"/>
          <w:szCs w:val="21"/>
        </w:rPr>
        <w:t>i</w:t>
      </w:r>
      <w:r w:rsidRPr="008D41B1">
        <w:rPr>
          <w:rFonts w:ascii="宋体" w:eastAsia="宋体" w:hAnsi="宋体" w:cs="Courier New" w:hint="eastAsia"/>
          <w:szCs w:val="21"/>
        </w:rPr>
        <w:t>个顶点的出度为零。（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非空的双向循环链表中任何结点的前驱指针均不为空。（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不论线性表采用顺序存储结构还是链式存储结构，删除值为X的结点的时间复杂度均为O(n)。（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t>图的深度优先遍历算法中需要设置一个标志数组，以便区分图中的每个顶点是否被访问过。</w:t>
      </w:r>
      <w:r w:rsidRPr="008D41B1">
        <w:rPr>
          <w:rFonts w:ascii="宋体" w:eastAsia="宋体" w:hAnsi="宋体" w:cs="Courier New"/>
          <w:szCs w:val="21"/>
        </w:rPr>
        <w:t>（  ）</w:t>
      </w:r>
    </w:p>
    <w:p w:rsidR="008D41B1" w:rsidRPr="008D41B1" w:rsidRDefault="008D41B1" w:rsidP="008D41B1">
      <w:pPr>
        <w:widowControl/>
        <w:numPr>
          <w:ilvl w:val="0"/>
          <w:numId w:val="36"/>
        </w:numPr>
        <w:rPr>
          <w:rFonts w:ascii="宋体" w:eastAsia="宋体" w:hAnsi="宋体" w:cs="Courier New"/>
          <w:szCs w:val="21"/>
        </w:rPr>
      </w:pPr>
      <w:r w:rsidRPr="008D41B1">
        <w:rPr>
          <w:rFonts w:ascii="宋体" w:eastAsia="宋体" w:hAnsi="宋体" w:cs="Courier New" w:hint="eastAsia"/>
          <w:szCs w:val="21"/>
        </w:rPr>
        <w:lastRenderedPageBreak/>
        <w:t>稀疏矩阵的压缩存储可以用一个三元组表来表示稀疏矩阵中的非0元素。（  ）</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三、填空题(30分)</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49，38，65，97，76，13，27，50</w:t>
      </w:r>
      <w:r w:rsidRPr="008D41B1">
        <w:rPr>
          <w:rFonts w:ascii="宋体" w:eastAsia="宋体" w:hAnsi="宋体" w:cs="Courier New"/>
          <w:szCs w:val="21"/>
        </w:rPr>
        <w:t>)</w:t>
      </w:r>
      <w:r w:rsidRPr="008D41B1">
        <w:rPr>
          <w:rFonts w:ascii="宋体" w:eastAsia="宋体" w:hAnsi="宋体" w:cs="Courier New" w:hint="eastAsia"/>
          <w:szCs w:val="21"/>
        </w:rPr>
        <w:t>，则以</w:t>
      </w:r>
      <w:r w:rsidRPr="008D41B1">
        <w:rPr>
          <w:rFonts w:ascii="宋体" w:eastAsia="宋体" w:hAnsi="宋体" w:cs="Courier New"/>
          <w:szCs w:val="21"/>
        </w:rPr>
        <w:t>d=4</w:t>
      </w:r>
      <w:r w:rsidRPr="008D41B1">
        <w:rPr>
          <w:rFonts w:ascii="宋体" w:eastAsia="宋体" w:hAnsi="宋体" w:cs="Courier New" w:hint="eastAsia"/>
          <w:szCs w:val="21"/>
        </w:rPr>
        <w:t>为增量的一趟希尔排序结束后的结果为</w:t>
      </w:r>
      <w:r w:rsidRPr="008D41B1">
        <w:rPr>
          <w:rFonts w:ascii="宋体" w:eastAsia="宋体" w:hAnsi="宋体" w:cs="Courier New"/>
          <w:szCs w:val="21"/>
        </w:rPr>
        <w:t>_____________________________</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下面程序段的功能是实现在二叉排序树中插入一个新结点，请在下划线处填上正确的内容。</w:t>
      </w:r>
    </w:p>
    <w:p w:rsidR="008D41B1" w:rsidRPr="008D41B1" w:rsidRDefault="008D41B1" w:rsidP="008D41B1">
      <w:pPr>
        <w:widowControl/>
        <w:ind w:leftChars="194" w:left="407"/>
        <w:rPr>
          <w:rFonts w:ascii="Times New Roman" w:eastAsia="宋体" w:hAnsi="Times New Roman" w:cs="Times New Roman"/>
          <w:szCs w:val="21"/>
        </w:rPr>
      </w:pPr>
      <w:r w:rsidRPr="008D41B1">
        <w:rPr>
          <w:rFonts w:ascii="Times New Roman" w:eastAsia="宋体" w:hAnsi="Times New Roman" w:cs="Times New Roman"/>
          <w:szCs w:val="21"/>
        </w:rPr>
        <w:t>ty</w:t>
      </w:r>
      <w:r w:rsidRPr="008D41B1">
        <w:rPr>
          <w:rFonts w:ascii="Times New Roman" w:eastAsia="宋体" w:hAnsi="Times New Roman" w:cs="Times New Roman" w:hint="eastAsia"/>
          <w:szCs w:val="21"/>
        </w:rPr>
        <w:t>pedef struct node</w:t>
      </w:r>
      <w:r w:rsidRPr="008D41B1">
        <w:rPr>
          <w:rFonts w:ascii="Times New Roman" w:eastAsia="宋体" w:hAnsi="Times New Roman" w:cs="Times New Roman"/>
          <w:szCs w:val="21"/>
        </w:rPr>
        <w:t>{int</w:t>
      </w:r>
      <w:r w:rsidRPr="008D41B1">
        <w:rPr>
          <w:rFonts w:ascii="Times New Roman" w:eastAsia="宋体" w:hAnsi="Times New Roman" w:cs="Times New Roman" w:hint="eastAsia"/>
          <w:szCs w:val="21"/>
        </w:rPr>
        <w:t xml:space="preserve"> data</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struct node *lchild</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struct node  *rchild</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}bitre</w:t>
      </w:r>
      <w:r w:rsidRPr="008D41B1">
        <w:rPr>
          <w:rFonts w:ascii="Times New Roman" w:eastAsia="宋体" w:hAnsi="Times New Roman" w:cs="Times New Roman"/>
          <w:szCs w:val="21"/>
        </w:rPr>
        <w:t>e;</w:t>
      </w:r>
    </w:p>
    <w:p w:rsidR="008D41B1" w:rsidRPr="008D41B1" w:rsidRDefault="008D41B1" w:rsidP="008D41B1">
      <w:pPr>
        <w:widowControl/>
        <w:ind w:leftChars="194" w:left="407"/>
        <w:rPr>
          <w:rFonts w:ascii="Times New Roman" w:eastAsia="宋体" w:hAnsi="Times New Roman" w:cs="Times New Roman"/>
          <w:szCs w:val="21"/>
        </w:rPr>
      </w:pPr>
      <w:r w:rsidRPr="008D41B1">
        <w:rPr>
          <w:rFonts w:ascii="Times New Roman" w:eastAsia="宋体" w:hAnsi="Times New Roman" w:cs="Times New Roman"/>
          <w:szCs w:val="21"/>
        </w:rPr>
        <w:t>void</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 xml:space="preserve"> bstinsert(bitree *&amp;</w:t>
      </w:r>
      <w:r w:rsidRPr="008D41B1">
        <w:rPr>
          <w:rFonts w:ascii="Times New Roman" w:eastAsia="宋体" w:hAnsi="Times New Roman" w:cs="Times New Roman" w:hint="eastAsia"/>
          <w:szCs w:val="21"/>
        </w:rPr>
        <w:t>t</w:t>
      </w:r>
      <w:r w:rsidRPr="008D41B1">
        <w:rPr>
          <w:rFonts w:ascii="Times New Roman" w:eastAsia="宋体" w:hAnsi="Times New Roman" w:cs="Times New Roman"/>
          <w:szCs w:val="21"/>
        </w:rPr>
        <w:t>,int</w:t>
      </w:r>
      <w:r w:rsidRPr="008D41B1">
        <w:rPr>
          <w:rFonts w:ascii="Times New Roman" w:eastAsia="宋体" w:hAnsi="Times New Roman" w:cs="Times New Roman" w:hint="eastAsia"/>
          <w:szCs w:val="21"/>
        </w:rPr>
        <w:t xml:space="preserve"> k</w:t>
      </w:r>
      <w:r w:rsidRPr="008D41B1">
        <w:rPr>
          <w:rFonts w:ascii="Times New Roman" w:eastAsia="宋体" w:hAnsi="Times New Roman" w:cs="Times New Roman"/>
          <w:szCs w:val="21"/>
        </w:rPr>
        <w:t>)</w:t>
      </w:r>
    </w:p>
    <w:p w:rsidR="008D41B1" w:rsidRPr="008D41B1" w:rsidRDefault="008D41B1" w:rsidP="008D41B1">
      <w:pPr>
        <w:widowControl/>
        <w:ind w:leftChars="194" w:left="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ind w:leftChars="194" w:left="407" w:firstLineChars="100" w:firstLine="210"/>
        <w:rPr>
          <w:rFonts w:ascii="Times New Roman" w:eastAsia="宋体" w:hAnsi="Times New Roman" w:cs="Times New Roman"/>
          <w:szCs w:val="21"/>
        </w:rPr>
      </w:pPr>
      <w:r w:rsidRPr="008D41B1">
        <w:rPr>
          <w:rFonts w:ascii="Times New Roman" w:eastAsia="宋体" w:hAnsi="Times New Roman" w:cs="Times New Roman" w:hint="eastAsia"/>
          <w:szCs w:val="21"/>
        </w:rPr>
        <w:t xml:space="preserve">if (t==0 ) </w:t>
      </w:r>
      <w:r w:rsidRPr="008D41B1">
        <w:rPr>
          <w:rFonts w:ascii="Times New Roman" w:eastAsia="宋体" w:hAnsi="Times New Roman" w:cs="Times New Roman"/>
          <w:szCs w:val="21"/>
        </w:rPr>
        <w:t>{____________________________;t-&gt;data=k;t-&gt;lchild=t-&gt;rchild=0;</w:t>
      </w:r>
      <w:r w:rsidRPr="008D41B1">
        <w:rPr>
          <w:rFonts w:ascii="Times New Roman" w:eastAsia="宋体" w:hAnsi="Times New Roman" w:cs="Times New Roman" w:hint="eastAsia"/>
          <w:szCs w:val="21"/>
        </w:rPr>
        <w:t>}</w:t>
      </w:r>
    </w:p>
    <w:p w:rsidR="008D41B1" w:rsidRPr="008D41B1" w:rsidRDefault="008D41B1" w:rsidP="008D41B1">
      <w:pPr>
        <w:widowControl/>
        <w:ind w:leftChars="194" w:left="407" w:firstLineChars="100" w:firstLine="210"/>
        <w:rPr>
          <w:rFonts w:ascii="Times New Roman" w:eastAsia="宋体" w:hAnsi="Times New Roman" w:cs="Times New Roman"/>
          <w:szCs w:val="21"/>
        </w:rPr>
      </w:pPr>
      <w:r w:rsidRPr="008D41B1">
        <w:rPr>
          <w:rFonts w:ascii="Times New Roman" w:eastAsia="宋体" w:hAnsi="Times New Roman" w:cs="Times New Roman" w:hint="eastAsia"/>
          <w:szCs w:val="21"/>
        </w:rPr>
        <w:t>else if (t-&gt;data&gt;k)</w:t>
      </w:r>
      <w:r w:rsidRPr="008D41B1">
        <w:rPr>
          <w:rFonts w:ascii="Times New Roman" w:eastAsia="宋体" w:hAnsi="Times New Roman" w:cs="Times New Roman"/>
          <w:szCs w:val="21"/>
        </w:rPr>
        <w:t xml:space="preserve"> bstinsert(t-&gt;lchild,k);</w:t>
      </w:r>
      <w:r w:rsidRPr="008D41B1">
        <w:rPr>
          <w:rFonts w:ascii="Times New Roman" w:eastAsia="宋体" w:hAnsi="Times New Roman" w:cs="Times New Roman" w:hint="eastAsia"/>
          <w:szCs w:val="21"/>
        </w:rPr>
        <w:t>else</w:t>
      </w:r>
      <w:r w:rsidRPr="008D41B1">
        <w:rPr>
          <w:rFonts w:ascii="Times New Roman" w:eastAsia="宋体" w:hAnsi="Times New Roman" w:cs="Times New Roman"/>
          <w:szCs w:val="21"/>
        </w:rPr>
        <w:t>__________________________;</w:t>
      </w:r>
    </w:p>
    <w:p w:rsidR="008D41B1" w:rsidRPr="008D41B1" w:rsidRDefault="008D41B1" w:rsidP="008D41B1">
      <w:pPr>
        <w:widowControl/>
        <w:ind w:leftChars="194" w:left="407"/>
        <w:rPr>
          <w:rFonts w:ascii="Times New Roman" w:eastAsia="宋体" w:hAnsi="Times New Roman" w:cs="Times New Roman"/>
          <w:szCs w:val="21"/>
        </w:rPr>
      </w:pPr>
      <w:r w:rsidRPr="008D41B1">
        <w:rPr>
          <w:rFonts w:ascii="Times New Roman" w:eastAsia="宋体" w:hAnsi="Times New Roman" w:cs="Times New Roman"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设指针变量p指向单链表中结点A，指针变量s指向被插入的结点X，则在结点A的后面插入结点X需要执行的语句序列：s-&gt;next=p-&gt;next</w:t>
      </w:r>
      <w:r w:rsidRPr="008D41B1">
        <w:rPr>
          <w:rFonts w:ascii="宋体" w:eastAsia="宋体" w:hAnsi="宋体" w:cs="Courier New"/>
          <w:szCs w:val="21"/>
        </w:rPr>
        <w:t>; _________________;</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设指针变量</w:t>
      </w:r>
      <w:r w:rsidRPr="008D41B1">
        <w:rPr>
          <w:rFonts w:ascii="宋体" w:eastAsia="宋体" w:hAnsi="宋体" w:cs="Courier New"/>
          <w:szCs w:val="21"/>
        </w:rPr>
        <w:t>head</w:t>
      </w:r>
      <w:r w:rsidRPr="008D41B1">
        <w:rPr>
          <w:rFonts w:ascii="宋体" w:eastAsia="宋体" w:hAnsi="宋体" w:cs="Courier New" w:hint="eastAsia"/>
          <w:szCs w:val="21"/>
        </w:rPr>
        <w:t>指向双向链表中的头结点，指针变量p指向双向链表中的第一个结点，则指针变量</w:t>
      </w:r>
      <w:r w:rsidRPr="008D41B1">
        <w:rPr>
          <w:rFonts w:ascii="宋体" w:eastAsia="宋体" w:hAnsi="宋体" w:cs="Courier New"/>
          <w:szCs w:val="21"/>
        </w:rPr>
        <w:t>p</w:t>
      </w:r>
      <w:r w:rsidRPr="008D41B1">
        <w:rPr>
          <w:rFonts w:ascii="宋体" w:eastAsia="宋体" w:hAnsi="宋体" w:cs="Courier New" w:hint="eastAsia"/>
          <w:szCs w:val="21"/>
        </w:rPr>
        <w:t>和指针变量</w:t>
      </w:r>
      <w:r w:rsidRPr="008D41B1">
        <w:rPr>
          <w:rFonts w:ascii="宋体" w:eastAsia="宋体" w:hAnsi="宋体" w:cs="Courier New"/>
          <w:szCs w:val="21"/>
        </w:rPr>
        <w:t>head</w:t>
      </w:r>
      <w:r w:rsidRPr="008D41B1">
        <w:rPr>
          <w:rFonts w:ascii="宋体" w:eastAsia="宋体" w:hAnsi="宋体" w:cs="Courier New" w:hint="eastAsia"/>
          <w:szCs w:val="21"/>
        </w:rPr>
        <w:t>之间的关系是</w:t>
      </w:r>
      <w:r w:rsidRPr="008D41B1">
        <w:rPr>
          <w:rFonts w:ascii="宋体" w:eastAsia="宋体" w:hAnsi="宋体" w:cs="Courier New"/>
          <w:szCs w:val="21"/>
        </w:rPr>
        <w:t>p=_________</w:t>
      </w:r>
      <w:r w:rsidRPr="008D41B1">
        <w:rPr>
          <w:rFonts w:ascii="宋体" w:eastAsia="宋体" w:hAnsi="宋体" w:cs="Courier New" w:hint="eastAsia"/>
          <w:szCs w:val="21"/>
        </w:rPr>
        <w:t>和</w:t>
      </w:r>
      <w:r w:rsidRPr="008D41B1">
        <w:rPr>
          <w:rFonts w:ascii="宋体" w:eastAsia="宋体" w:hAnsi="宋体" w:cs="Courier New"/>
          <w:szCs w:val="21"/>
        </w:rPr>
        <w:t>head=__________</w:t>
      </w:r>
      <w:r w:rsidRPr="008D41B1">
        <w:rPr>
          <w:rFonts w:ascii="宋体" w:eastAsia="宋体" w:hAnsi="宋体" w:cs="Courier New" w:hint="eastAsia"/>
          <w:szCs w:val="21"/>
        </w:rPr>
        <w:t>（设结点中的两个指针域分别为</w:t>
      </w:r>
      <w:r w:rsidRPr="008D41B1">
        <w:rPr>
          <w:rFonts w:ascii="宋体" w:eastAsia="宋体" w:hAnsi="宋体" w:cs="Courier New"/>
          <w:szCs w:val="21"/>
        </w:rPr>
        <w:t>llink</w:t>
      </w:r>
      <w:r w:rsidRPr="008D41B1">
        <w:rPr>
          <w:rFonts w:ascii="宋体" w:eastAsia="宋体" w:hAnsi="宋体" w:cs="Courier New" w:hint="eastAsia"/>
          <w:szCs w:val="21"/>
        </w:rPr>
        <w:t>和</w:t>
      </w:r>
      <w:r w:rsidRPr="008D41B1">
        <w:rPr>
          <w:rFonts w:ascii="宋体" w:eastAsia="宋体" w:hAnsi="宋体" w:cs="Courier New"/>
          <w:szCs w:val="21"/>
        </w:rPr>
        <w:t>rlink</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设某棵二叉树的中序遍历序列为ABCD，后序遍历序列为BADC，则其前序遍历序列为</w:t>
      </w:r>
      <w:r w:rsidRPr="008D41B1">
        <w:rPr>
          <w:rFonts w:ascii="宋体" w:eastAsia="宋体" w:hAnsi="宋体" w:cs="Courier New"/>
          <w:szCs w:val="21"/>
        </w:rPr>
        <w:t>__________</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完全二叉树中第5层上最少有</w:t>
      </w:r>
      <w:r w:rsidRPr="008D41B1">
        <w:rPr>
          <w:rFonts w:ascii="宋体" w:eastAsia="宋体" w:hAnsi="宋体" w:cs="Courier New"/>
          <w:szCs w:val="21"/>
        </w:rPr>
        <w:t>__________</w:t>
      </w:r>
      <w:r w:rsidRPr="008D41B1">
        <w:rPr>
          <w:rFonts w:ascii="宋体" w:eastAsia="宋体" w:hAnsi="宋体" w:cs="Courier New" w:hint="eastAsia"/>
          <w:szCs w:val="21"/>
        </w:rPr>
        <w:t>个结点，最多有</w:t>
      </w:r>
      <w:r w:rsidRPr="008D41B1">
        <w:rPr>
          <w:rFonts w:ascii="宋体" w:eastAsia="宋体" w:hAnsi="宋体" w:cs="Courier New"/>
          <w:szCs w:val="21"/>
        </w:rPr>
        <w:t>_________</w:t>
      </w:r>
      <w:r w:rsidRPr="008D41B1">
        <w:rPr>
          <w:rFonts w:ascii="宋体" w:eastAsia="宋体" w:hAnsi="宋体" w:cs="Courier New" w:hint="eastAsia"/>
          <w:szCs w:val="21"/>
        </w:rPr>
        <w:t>个结点。</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设有向图中不存在有向边&lt;</w:t>
      </w:r>
      <w:r w:rsidRPr="008D41B1">
        <w:rPr>
          <w:rFonts w:ascii="宋体" w:eastAsia="宋体" w:hAnsi="宋体" w:cs="Courier New"/>
          <w:szCs w:val="21"/>
        </w:rPr>
        <w:t>V</w:t>
      </w:r>
      <w:r w:rsidRPr="008D41B1">
        <w:rPr>
          <w:rFonts w:ascii="宋体" w:eastAsia="宋体" w:hAnsi="宋体" w:cs="Courier New"/>
          <w:szCs w:val="21"/>
          <w:vertAlign w:val="subscript"/>
        </w:rPr>
        <w:t>i</w:t>
      </w:r>
      <w:r w:rsidRPr="008D41B1">
        <w:rPr>
          <w:rFonts w:ascii="宋体" w:eastAsia="宋体" w:hAnsi="宋体" w:cs="Courier New"/>
          <w:szCs w:val="21"/>
        </w:rPr>
        <w:t>,V</w:t>
      </w:r>
      <w:r w:rsidRPr="008D41B1">
        <w:rPr>
          <w:rFonts w:ascii="宋体" w:eastAsia="宋体" w:hAnsi="宋体" w:cs="Courier New"/>
          <w:szCs w:val="21"/>
          <w:vertAlign w:val="subscript"/>
        </w:rPr>
        <w:t>j</w:t>
      </w:r>
      <w:r w:rsidRPr="008D41B1">
        <w:rPr>
          <w:rFonts w:ascii="宋体" w:eastAsia="宋体" w:hAnsi="宋体" w:cs="Courier New" w:hint="eastAsia"/>
          <w:szCs w:val="21"/>
        </w:rPr>
        <w:t>&gt;，则其对应的邻接矩阵A中的数组元素A</w:t>
      </w:r>
      <w:r w:rsidRPr="008D41B1">
        <w:rPr>
          <w:rFonts w:ascii="宋体" w:eastAsia="宋体" w:hAnsi="宋体" w:cs="Courier New"/>
          <w:szCs w:val="21"/>
        </w:rPr>
        <w:t>[i</w:t>
      </w:r>
      <w:r w:rsidRPr="008D41B1">
        <w:rPr>
          <w:rFonts w:ascii="宋体" w:eastAsia="宋体" w:hAnsi="宋体" w:cs="Courier New" w:hint="eastAsia"/>
          <w:szCs w:val="21"/>
        </w:rPr>
        <w:t>][</w:t>
      </w:r>
      <w:r w:rsidRPr="008D41B1">
        <w:rPr>
          <w:rFonts w:ascii="宋体" w:eastAsia="宋体" w:hAnsi="宋体" w:cs="Courier New"/>
          <w:szCs w:val="21"/>
        </w:rPr>
        <w:t>j]</w:t>
      </w:r>
      <w:r w:rsidRPr="008D41B1">
        <w:rPr>
          <w:rFonts w:ascii="宋体" w:eastAsia="宋体" w:hAnsi="宋体" w:cs="Courier New" w:hint="eastAsia"/>
          <w:szCs w:val="21"/>
        </w:rPr>
        <w:t>的值等于</w:t>
      </w:r>
      <w:r w:rsidRPr="008D41B1">
        <w:rPr>
          <w:rFonts w:ascii="宋体" w:eastAsia="宋体" w:hAnsi="宋体" w:cs="Courier New"/>
          <w:szCs w:val="21"/>
        </w:rPr>
        <w:t>____________</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49，38，65，97，76，13，27，50</w:t>
      </w:r>
      <w:r w:rsidRPr="008D41B1">
        <w:rPr>
          <w:rFonts w:ascii="宋体" w:eastAsia="宋体" w:hAnsi="宋体" w:cs="Courier New"/>
          <w:szCs w:val="21"/>
        </w:rPr>
        <w:t>)</w:t>
      </w:r>
      <w:r w:rsidRPr="008D41B1">
        <w:rPr>
          <w:rFonts w:ascii="宋体" w:eastAsia="宋体" w:hAnsi="宋体" w:cs="Courier New" w:hint="eastAsia"/>
          <w:szCs w:val="21"/>
        </w:rPr>
        <w:t>，则第4趟直接选择排序结束后的结果为</w:t>
      </w:r>
      <w:r w:rsidRPr="008D41B1">
        <w:rPr>
          <w:rFonts w:ascii="宋体" w:eastAsia="宋体" w:hAnsi="宋体" w:cs="Courier New"/>
          <w:szCs w:val="21"/>
        </w:rPr>
        <w:t>_____________________________</w:t>
      </w:r>
      <w:r w:rsidRPr="008D41B1">
        <w:rPr>
          <w:rFonts w:ascii="宋体" w:eastAsia="宋体" w:hAnsi="宋体" w:cs="Courier New" w:hint="eastAsia"/>
          <w:szCs w:val="21"/>
        </w:rPr>
        <w:t>。</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设连通图G中有n个顶点</w:t>
      </w:r>
      <w:r w:rsidRPr="008D41B1">
        <w:rPr>
          <w:rFonts w:ascii="宋体" w:eastAsia="宋体" w:hAnsi="宋体" w:cs="Courier New"/>
          <w:szCs w:val="21"/>
        </w:rPr>
        <w:t>e</w:t>
      </w:r>
      <w:r w:rsidRPr="008D41B1">
        <w:rPr>
          <w:rFonts w:ascii="宋体" w:eastAsia="宋体" w:hAnsi="宋体" w:cs="Courier New" w:hint="eastAsia"/>
          <w:szCs w:val="21"/>
        </w:rPr>
        <w:t>条边，则对应的最小生成树上有</w:t>
      </w:r>
      <w:r w:rsidRPr="008D41B1">
        <w:rPr>
          <w:rFonts w:ascii="宋体" w:eastAsia="宋体" w:hAnsi="宋体" w:cs="Courier New"/>
          <w:szCs w:val="21"/>
        </w:rPr>
        <w:t>___________</w:t>
      </w:r>
      <w:r w:rsidRPr="008D41B1">
        <w:rPr>
          <w:rFonts w:ascii="宋体" w:eastAsia="宋体" w:hAnsi="宋体" w:cs="Courier New" w:hint="eastAsia"/>
          <w:szCs w:val="21"/>
        </w:rPr>
        <w:t>条边。</w:t>
      </w:r>
    </w:p>
    <w:p w:rsidR="008D41B1" w:rsidRPr="008D41B1" w:rsidRDefault="008D41B1" w:rsidP="008D41B1">
      <w:pPr>
        <w:widowControl/>
        <w:numPr>
          <w:ilvl w:val="1"/>
          <w:numId w:val="36"/>
        </w:numPr>
        <w:tabs>
          <w:tab w:val="left" w:pos="408"/>
        </w:tabs>
        <w:ind w:left="408" w:hanging="408"/>
        <w:rPr>
          <w:rFonts w:ascii="宋体" w:eastAsia="宋体" w:hAnsi="宋体" w:cs="Courier New"/>
          <w:szCs w:val="21"/>
        </w:rPr>
      </w:pPr>
      <w:r w:rsidRPr="008D41B1">
        <w:rPr>
          <w:rFonts w:ascii="宋体" w:eastAsia="宋体" w:hAnsi="宋体" w:cs="Courier New" w:hint="eastAsia"/>
          <w:szCs w:val="21"/>
        </w:rPr>
        <w:t>设有一组初始记录关键字序列为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50，16，23，68，94，70，73</w:t>
      </w:r>
      <w:r w:rsidRPr="008D41B1">
        <w:rPr>
          <w:rFonts w:ascii="宋体" w:eastAsia="宋体" w:hAnsi="宋体" w:cs="Courier New"/>
          <w:szCs w:val="21"/>
        </w:rPr>
        <w:t>)</w:t>
      </w:r>
      <w:r w:rsidRPr="008D41B1">
        <w:rPr>
          <w:rFonts w:ascii="宋体" w:eastAsia="宋体" w:hAnsi="宋体" w:cs="Courier New" w:hint="eastAsia"/>
          <w:szCs w:val="21"/>
        </w:rPr>
        <w:t>，则将它们调整成初始堆只需把16与</w:t>
      </w:r>
      <w:r w:rsidRPr="008D41B1">
        <w:rPr>
          <w:rFonts w:ascii="宋体" w:eastAsia="宋体" w:hAnsi="宋体" w:cs="Courier New"/>
          <w:szCs w:val="21"/>
        </w:rPr>
        <w:t>___________</w:t>
      </w:r>
      <w:r w:rsidRPr="008D41B1">
        <w:rPr>
          <w:rFonts w:ascii="宋体" w:eastAsia="宋体" w:hAnsi="宋体" w:cs="Courier New" w:hint="eastAsia"/>
          <w:szCs w:val="21"/>
        </w:rPr>
        <w:t>相互交换即可。</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四、算法设计题(20分)</w:t>
      </w:r>
    </w:p>
    <w:p w:rsidR="008D41B1" w:rsidRPr="008D41B1" w:rsidRDefault="008D41B1" w:rsidP="008D41B1">
      <w:pPr>
        <w:widowControl/>
        <w:numPr>
          <w:ilvl w:val="2"/>
          <w:numId w:val="36"/>
        </w:numPr>
        <w:tabs>
          <w:tab w:val="left" w:pos="408"/>
        </w:tabs>
        <w:ind w:left="408"/>
        <w:rPr>
          <w:rFonts w:ascii="宋体" w:eastAsia="宋体" w:hAnsi="宋体" w:cs="Courier New"/>
          <w:szCs w:val="21"/>
        </w:rPr>
      </w:pPr>
      <w:r w:rsidRPr="008D41B1">
        <w:rPr>
          <w:rFonts w:ascii="宋体" w:eastAsia="宋体" w:hAnsi="宋体" w:cs="Courier New" w:hint="eastAsia"/>
          <w:szCs w:val="21"/>
        </w:rPr>
        <w:t>设计一个在链式存储结构上统计二叉树中结点个数的算法。</w:t>
      </w:r>
    </w:p>
    <w:p w:rsidR="008D41B1" w:rsidRPr="008D41B1" w:rsidRDefault="008D41B1" w:rsidP="008D41B1">
      <w:pPr>
        <w:widowControl/>
        <w:numPr>
          <w:ilvl w:val="2"/>
          <w:numId w:val="36"/>
        </w:numPr>
        <w:tabs>
          <w:tab w:val="left" w:pos="408"/>
        </w:tabs>
        <w:ind w:left="408"/>
        <w:rPr>
          <w:rFonts w:ascii="宋体" w:eastAsia="宋体" w:hAnsi="宋体" w:cs="Courier New"/>
          <w:szCs w:val="21"/>
        </w:rPr>
      </w:pPr>
      <w:r w:rsidRPr="008D41B1">
        <w:rPr>
          <w:rFonts w:ascii="宋体" w:eastAsia="宋体" w:hAnsi="宋体" w:cs="Courier New" w:hint="eastAsia"/>
          <w:szCs w:val="21"/>
        </w:rPr>
        <w:t>设计一个算法将无向图的邻接矩阵转为对应邻接表的算法。</w:t>
      </w:r>
    </w:p>
    <w:p w:rsidR="008D41B1" w:rsidRPr="008D41B1" w:rsidRDefault="008D41B1" w:rsidP="008D41B1">
      <w:pPr>
        <w:widowControl/>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F76CBC" w:rsidRDefault="00F76CBC" w:rsidP="00F76CBC">
      <w:pPr>
        <w:widowControl/>
        <w:outlineLvl w:val="0"/>
        <w:rPr>
          <w:rFonts w:ascii="Times New Roman" w:eastAsia="宋体" w:hAnsi="Times New Roman" w:cs="Times New Roman"/>
          <w:szCs w:val="21"/>
        </w:rPr>
      </w:pPr>
    </w:p>
    <w:p w:rsidR="00B13C19" w:rsidRDefault="00B13C19" w:rsidP="00F76CBC">
      <w:pPr>
        <w:widowControl/>
        <w:outlineLvl w:val="0"/>
        <w:rPr>
          <w:rFonts w:ascii="Times New Roman" w:eastAsia="宋体" w:hAnsi="Times New Roman" w:cs="Times New Roman"/>
          <w:szCs w:val="21"/>
        </w:rPr>
      </w:pPr>
    </w:p>
    <w:p w:rsidR="00B13C19" w:rsidRDefault="00B13C19" w:rsidP="00F76CBC">
      <w:pPr>
        <w:widowControl/>
        <w:outlineLvl w:val="0"/>
        <w:rPr>
          <w:rFonts w:ascii="Times New Roman" w:eastAsia="宋体" w:hAnsi="Times New Roman" w:cs="Times New Roman" w:hint="eastAsia"/>
          <w:szCs w:val="21"/>
        </w:rPr>
      </w:pPr>
    </w:p>
    <w:p w:rsidR="00F76CBC" w:rsidRDefault="00F76CBC" w:rsidP="00F76CBC">
      <w:pPr>
        <w:widowControl/>
        <w:outlineLvl w:val="0"/>
        <w:rPr>
          <w:rFonts w:ascii="Times New Roman" w:eastAsia="宋体" w:hAnsi="Times New Roman" w:cs="Times New Roman"/>
          <w:szCs w:val="21"/>
        </w:rPr>
      </w:pPr>
    </w:p>
    <w:p w:rsidR="008D41B1" w:rsidRDefault="008D41B1" w:rsidP="00F76CBC">
      <w:pPr>
        <w:widowControl/>
        <w:outlineLvl w:val="0"/>
      </w:pPr>
    </w:p>
    <w:p w:rsidR="008D41B1" w:rsidRDefault="008D41B1"/>
    <w:p w:rsidR="008D41B1" w:rsidRPr="008D41B1" w:rsidRDefault="008D41B1" w:rsidP="008D41B1">
      <w:pPr>
        <w:widowControl/>
        <w:jc w:val="center"/>
        <w:outlineLvl w:val="0"/>
        <w:rPr>
          <w:rFonts w:ascii="黑体" w:eastAsia="黑体" w:hAnsi="宋体" w:cs="Courier New"/>
          <w:b/>
          <w:bCs/>
          <w:sz w:val="28"/>
          <w:szCs w:val="21"/>
        </w:rPr>
      </w:pPr>
      <w:bookmarkStart w:id="15" w:name="_Toc282629562"/>
      <w:bookmarkStart w:id="16" w:name="_Toc282629593"/>
      <w:r w:rsidRPr="008D41B1">
        <w:rPr>
          <w:rFonts w:ascii="黑体" w:eastAsia="黑体" w:hAnsi="宋体" w:cs="Courier New" w:hint="eastAsia"/>
          <w:b/>
          <w:bCs/>
          <w:sz w:val="28"/>
          <w:szCs w:val="21"/>
        </w:rPr>
        <w:lastRenderedPageBreak/>
        <w:t>数据结构试卷（九）</w:t>
      </w:r>
      <w:bookmarkEnd w:id="15"/>
      <w:bookmarkEnd w:id="16"/>
    </w:p>
    <w:p w:rsidR="008D41B1" w:rsidRPr="008D41B1" w:rsidRDefault="008D41B1" w:rsidP="008D41B1">
      <w:pPr>
        <w:widowControl/>
        <w:ind w:left="318" w:hangingChars="151" w:hanging="318"/>
        <w:rPr>
          <w:rFonts w:ascii="宋体" w:eastAsia="宋体" w:hAnsi="宋体" w:cs="Courier New"/>
          <w:b/>
          <w:bCs/>
          <w:szCs w:val="21"/>
        </w:rPr>
      </w:pPr>
    </w:p>
    <w:p w:rsidR="008D41B1" w:rsidRPr="008D41B1" w:rsidRDefault="008D41B1" w:rsidP="008D41B1">
      <w:pPr>
        <w:widowControl/>
        <w:ind w:left="318" w:hangingChars="151" w:hanging="318"/>
        <w:rPr>
          <w:rFonts w:ascii="宋体" w:eastAsia="宋体" w:hAnsi="宋体" w:cs="Courier New"/>
          <w:b/>
          <w:bCs/>
          <w:szCs w:val="21"/>
        </w:rPr>
      </w:pPr>
      <w:r w:rsidRPr="008D41B1">
        <w:rPr>
          <w:rFonts w:ascii="宋体" w:eastAsia="宋体" w:hAnsi="宋体" w:cs="Courier New" w:hint="eastAsia"/>
          <w:b/>
          <w:bCs/>
          <w:szCs w:val="21"/>
        </w:rPr>
        <w:t>一、选择题(30分)</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1．下列程序段的时间复杂度为（  ）。</w:t>
      </w:r>
    </w:p>
    <w:p w:rsidR="008D41B1" w:rsidRPr="008D41B1" w:rsidRDefault="008D41B1" w:rsidP="008D41B1">
      <w:pPr>
        <w:widowControl/>
        <w:tabs>
          <w:tab w:val="left" w:pos="-2058"/>
          <w:tab w:val="left" w:pos="294"/>
          <w:tab w:val="left" w:pos="2086"/>
          <w:tab w:val="left" w:pos="3808"/>
          <w:tab w:val="left" w:pos="5474"/>
        </w:tabs>
        <w:ind w:leftChars="146" w:left="307" w:firstLineChars="3" w:firstLine="6"/>
        <w:rPr>
          <w:rFonts w:ascii="Times New Roman" w:eastAsia="宋体" w:hAnsi="Times New Roman" w:cs="Times New Roman"/>
          <w:szCs w:val="21"/>
        </w:rPr>
      </w:pPr>
      <w:r w:rsidRPr="008D41B1">
        <w:rPr>
          <w:rFonts w:ascii="Times New Roman" w:eastAsia="宋体" w:hAnsi="Times New Roman" w:cs="Times New Roman" w:hint="eastAsia"/>
          <w:szCs w:val="21"/>
        </w:rPr>
        <w:t>for(i=0</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i&lt;m</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i++) for(j=0</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j&lt;t</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j++) c[i][j]=0</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Chars="146" w:left="307" w:firstLineChars="3" w:firstLine="6"/>
        <w:rPr>
          <w:rFonts w:ascii="Times New Roman" w:eastAsia="宋体" w:hAnsi="Times New Roman" w:cs="Times New Roman"/>
          <w:szCs w:val="21"/>
        </w:rPr>
      </w:pPr>
      <w:r w:rsidRPr="008D41B1">
        <w:rPr>
          <w:rFonts w:ascii="Times New Roman" w:eastAsia="宋体" w:hAnsi="Times New Roman" w:cs="Times New Roman" w:hint="eastAsia"/>
          <w:szCs w:val="21"/>
        </w:rPr>
        <w:t>for(i=0</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i&lt;m</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i++) for(j=0</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j&lt;t</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j++) for(k=0</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k&lt;n</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k++) c[i][j]=c[i][j]+a[i][k]*b[k][j]</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(A) O(m*n*t)</w:t>
      </w:r>
      <w:r w:rsidRPr="008D41B1">
        <w:rPr>
          <w:rFonts w:ascii="宋体" w:eastAsia="宋体" w:hAnsi="宋体" w:cs="Courier New" w:hint="eastAsia"/>
          <w:szCs w:val="21"/>
        </w:rPr>
        <w:tab/>
        <w:t>(B) O(m+n+t)</w:t>
      </w:r>
      <w:r w:rsidRPr="008D41B1">
        <w:rPr>
          <w:rFonts w:ascii="宋体" w:eastAsia="宋体" w:hAnsi="宋体" w:cs="Courier New" w:hint="eastAsia"/>
          <w:szCs w:val="21"/>
        </w:rPr>
        <w:tab/>
        <w:t>(C) O(m+n*t)</w:t>
      </w:r>
      <w:r w:rsidRPr="008D41B1">
        <w:rPr>
          <w:rFonts w:ascii="宋体" w:eastAsia="宋体" w:hAnsi="宋体" w:cs="Courier New" w:hint="eastAsia"/>
          <w:szCs w:val="21"/>
        </w:rPr>
        <w:tab/>
        <w:t>(D) O(m*t+n)</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2．设顺序线性表中有n个数据元素，则删除表中第i个元素需要移动（  ）个元素。</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(A) n-i</w:t>
      </w:r>
      <w:r w:rsidRPr="008D41B1">
        <w:rPr>
          <w:rFonts w:ascii="宋体" w:eastAsia="宋体" w:hAnsi="宋体" w:cs="Courier New" w:hint="eastAsia"/>
          <w:szCs w:val="21"/>
        </w:rPr>
        <w:tab/>
        <w:t>(B) n+l -i</w:t>
      </w:r>
      <w:r w:rsidRPr="008D41B1">
        <w:rPr>
          <w:rFonts w:ascii="宋体" w:eastAsia="宋体" w:hAnsi="宋体" w:cs="Courier New" w:hint="eastAsia"/>
          <w:szCs w:val="21"/>
        </w:rPr>
        <w:tab/>
        <w:t>(C) n-1-i</w:t>
      </w:r>
      <w:r w:rsidRPr="008D41B1">
        <w:rPr>
          <w:rFonts w:ascii="宋体" w:eastAsia="宋体" w:hAnsi="宋体" w:cs="Courier New" w:hint="eastAsia"/>
          <w:szCs w:val="21"/>
        </w:rPr>
        <w:tab/>
        <w:t>(D) i</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3．设F是由T</w:t>
      </w:r>
      <w:r w:rsidRPr="008D41B1">
        <w:rPr>
          <w:rFonts w:ascii="宋体" w:eastAsia="宋体" w:hAnsi="宋体" w:cs="Courier New"/>
          <w:szCs w:val="21"/>
        </w:rPr>
        <w:t>1</w:t>
      </w:r>
      <w:r w:rsidRPr="008D41B1">
        <w:rPr>
          <w:rFonts w:ascii="宋体" w:eastAsia="宋体" w:hAnsi="宋体" w:cs="Courier New" w:hint="eastAsia"/>
          <w:szCs w:val="21"/>
        </w:rPr>
        <w:t>、T2和T3三棵树组成的森林，与F对应的二叉树为B，T1、T2和T3的结点数分别为</w:t>
      </w:r>
      <w:r w:rsidRPr="008D41B1">
        <w:rPr>
          <w:rFonts w:ascii="宋体" w:eastAsia="宋体" w:hAnsi="宋体" w:cs="Courier New"/>
          <w:szCs w:val="21"/>
        </w:rPr>
        <w:t>N1</w:t>
      </w:r>
      <w:r w:rsidRPr="008D41B1">
        <w:rPr>
          <w:rFonts w:ascii="宋体" w:eastAsia="宋体" w:hAnsi="宋体" w:cs="Courier New" w:hint="eastAsia"/>
          <w:szCs w:val="21"/>
        </w:rPr>
        <w:t>、N2和N3，则二叉树B的根结点的左子树的结点数为（   ）。</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 xml:space="preserve"> </w:t>
      </w:r>
      <w:r w:rsidRPr="008D41B1">
        <w:rPr>
          <w:rFonts w:ascii="宋体" w:eastAsia="宋体" w:hAnsi="宋体" w:cs="Courier New" w:hint="eastAsia"/>
          <w:szCs w:val="21"/>
        </w:rPr>
        <w:tab/>
        <w:t xml:space="preserve">(A) </w:t>
      </w:r>
      <w:r w:rsidRPr="008D41B1">
        <w:rPr>
          <w:rFonts w:ascii="宋体" w:eastAsia="宋体" w:hAnsi="宋体" w:cs="Courier New"/>
          <w:szCs w:val="21"/>
        </w:rPr>
        <w:t>N1-1</w:t>
      </w:r>
      <w:r w:rsidRPr="008D41B1">
        <w:rPr>
          <w:rFonts w:ascii="宋体" w:eastAsia="宋体" w:hAnsi="宋体" w:cs="Courier New" w:hint="eastAsia"/>
          <w:szCs w:val="21"/>
        </w:rPr>
        <w:tab/>
        <w:t xml:space="preserve">(B) </w:t>
      </w:r>
      <w:r w:rsidRPr="008D41B1">
        <w:rPr>
          <w:rFonts w:ascii="宋体" w:eastAsia="宋体" w:hAnsi="宋体" w:cs="Courier New"/>
          <w:szCs w:val="21"/>
        </w:rPr>
        <w:t>N2-1</w:t>
      </w:r>
      <w:r w:rsidRPr="008D41B1">
        <w:rPr>
          <w:rFonts w:ascii="宋体" w:eastAsia="宋体" w:hAnsi="宋体" w:cs="Courier New" w:hint="eastAsia"/>
          <w:szCs w:val="21"/>
        </w:rPr>
        <w:tab/>
        <w:t xml:space="preserve">(C) </w:t>
      </w:r>
      <w:r w:rsidRPr="008D41B1">
        <w:rPr>
          <w:rFonts w:ascii="宋体" w:eastAsia="宋体" w:hAnsi="宋体" w:cs="Courier New"/>
          <w:szCs w:val="21"/>
        </w:rPr>
        <w:t>N2+N3</w:t>
      </w:r>
      <w:r w:rsidRPr="008D41B1">
        <w:rPr>
          <w:rFonts w:ascii="宋体" w:eastAsia="宋体" w:hAnsi="宋体" w:cs="Courier New" w:hint="eastAsia"/>
          <w:szCs w:val="21"/>
        </w:rPr>
        <w:tab/>
        <w:t xml:space="preserve">(D) </w:t>
      </w:r>
      <w:r w:rsidRPr="008D41B1">
        <w:rPr>
          <w:rFonts w:ascii="宋体" w:eastAsia="宋体" w:hAnsi="宋体" w:cs="Courier New"/>
          <w:szCs w:val="21"/>
        </w:rPr>
        <w:t>N1+N3</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4．利用直接插入排序法的思想建立一个有序线性表的时间复杂度为（  ）。</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 xml:space="preserve">   (A) O(n)</w:t>
      </w:r>
      <w:r w:rsidRPr="008D41B1">
        <w:rPr>
          <w:rFonts w:ascii="宋体" w:eastAsia="宋体" w:hAnsi="宋体" w:cs="Courier New" w:hint="eastAsia"/>
          <w:szCs w:val="21"/>
        </w:rPr>
        <w:tab/>
        <w:t>(B) O(</w:t>
      </w:r>
      <w:r w:rsidRPr="008D41B1">
        <w:rPr>
          <w:rFonts w:ascii="宋体" w:eastAsia="宋体" w:hAnsi="宋体" w:cs="Courier New"/>
          <w:szCs w:val="21"/>
        </w:rPr>
        <w:t>nlog</w:t>
      </w:r>
      <w:r w:rsidRPr="008D41B1">
        <w:rPr>
          <w:rFonts w:ascii="宋体" w:eastAsia="宋体" w:hAnsi="宋体" w:cs="Courier New"/>
          <w:szCs w:val="21"/>
          <w:vertAlign w:val="subscript"/>
        </w:rPr>
        <w:t>2</w:t>
      </w:r>
      <w:r w:rsidRPr="008D41B1">
        <w:rPr>
          <w:rFonts w:ascii="宋体" w:eastAsia="宋体" w:hAnsi="宋体" w:cs="Courier New"/>
          <w:szCs w:val="21"/>
        </w:rPr>
        <w:t>n</w:t>
      </w:r>
      <w:r w:rsidRPr="008D41B1">
        <w:rPr>
          <w:rFonts w:ascii="宋体" w:eastAsia="宋体" w:hAnsi="宋体" w:cs="Courier New" w:hint="eastAsia"/>
          <w:szCs w:val="21"/>
        </w:rPr>
        <w:t>)</w:t>
      </w:r>
      <w:r w:rsidRPr="008D41B1">
        <w:rPr>
          <w:rFonts w:ascii="宋体" w:eastAsia="宋体" w:hAnsi="宋体" w:cs="Courier New" w:hint="eastAsia"/>
          <w:szCs w:val="21"/>
        </w:rPr>
        <w:tab/>
        <w:t>(C) 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w:t>
      </w:r>
      <w:r w:rsidRPr="008D41B1">
        <w:rPr>
          <w:rFonts w:ascii="宋体" w:eastAsia="宋体" w:hAnsi="宋体" w:cs="Courier New" w:hint="eastAsia"/>
          <w:szCs w:val="21"/>
        </w:rPr>
        <w:tab/>
        <w:t>(D) O(1</w:t>
      </w:r>
      <w:r w:rsidRPr="008D41B1">
        <w:rPr>
          <w:rFonts w:ascii="宋体" w:eastAsia="宋体" w:hAnsi="宋体" w:cs="Courier New"/>
          <w:szCs w:val="21"/>
        </w:rPr>
        <w:t>o</w:t>
      </w:r>
      <w:r w:rsidRPr="008D41B1">
        <w:rPr>
          <w:rFonts w:ascii="宋体" w:eastAsia="宋体" w:hAnsi="宋体" w:cs="Courier New" w:hint="eastAsia"/>
          <w:szCs w:val="21"/>
        </w:rPr>
        <w:t>g</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n)</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5．设指针变量</w:t>
      </w:r>
      <w:r w:rsidRPr="008D41B1">
        <w:rPr>
          <w:rFonts w:ascii="宋体" w:eastAsia="宋体" w:hAnsi="宋体" w:cs="Courier New"/>
          <w:szCs w:val="21"/>
        </w:rPr>
        <w:t>p</w:t>
      </w:r>
      <w:r w:rsidRPr="008D41B1">
        <w:rPr>
          <w:rFonts w:ascii="宋体" w:eastAsia="宋体" w:hAnsi="宋体" w:cs="Courier New" w:hint="eastAsia"/>
          <w:szCs w:val="21"/>
        </w:rPr>
        <w:t>指向双向链表中结点A，指针变量</w:t>
      </w:r>
      <w:r w:rsidRPr="008D41B1">
        <w:rPr>
          <w:rFonts w:ascii="宋体" w:eastAsia="宋体" w:hAnsi="宋体" w:cs="Courier New"/>
          <w:szCs w:val="21"/>
        </w:rPr>
        <w:t>s</w:t>
      </w:r>
      <w:r w:rsidRPr="008D41B1">
        <w:rPr>
          <w:rFonts w:ascii="宋体" w:eastAsia="宋体" w:hAnsi="宋体" w:cs="Courier New" w:hint="eastAsia"/>
          <w:szCs w:val="21"/>
        </w:rPr>
        <w:t>指向被插入的结点X，则在结点A的后面插入结点X的操作序列为（  ）。</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Times New Roman" w:eastAsia="宋体" w:hAnsi="Times New Roman" w:cs="Times New Roman"/>
          <w:szCs w:val="21"/>
        </w:rPr>
      </w:pPr>
      <w:r w:rsidRPr="008D41B1">
        <w:rPr>
          <w:rFonts w:ascii="Times New Roman" w:eastAsia="宋体" w:hAnsi="Times New Roman" w:cs="Times New Roman" w:hint="eastAsia"/>
          <w:szCs w:val="21"/>
        </w:rPr>
        <w:tab/>
      </w:r>
      <w:r w:rsidRPr="008D41B1">
        <w:rPr>
          <w:rFonts w:ascii="宋体" w:eastAsia="宋体" w:hAnsi="宋体" w:cs="Courier New" w:hint="eastAsia"/>
          <w:szCs w:val="21"/>
        </w:rPr>
        <w:t>(A)</w:t>
      </w:r>
      <w:r w:rsidRPr="008D41B1">
        <w:rPr>
          <w:rFonts w:ascii="Times New Roman" w:eastAsia="宋体" w:hAnsi="Times New Roman" w:cs="Times New Roman" w:hint="eastAsia"/>
          <w:szCs w:val="21"/>
        </w:rPr>
        <w:t xml:space="preserve"> p-&gt;right=s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s-&gt;left=p</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 xml:space="preserve"> p-&gt;right-&gt;left=s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s-&gt;right=p-&gt;right</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Times New Roman" w:eastAsia="宋体" w:hAnsi="Times New Roman" w:cs="Times New Roman"/>
          <w:szCs w:val="21"/>
        </w:rPr>
      </w:pPr>
      <w:r w:rsidRPr="008D41B1">
        <w:rPr>
          <w:rFonts w:ascii="Times New Roman" w:eastAsia="宋体" w:hAnsi="Times New Roman" w:cs="Times New Roman" w:hint="eastAsia"/>
          <w:szCs w:val="21"/>
        </w:rPr>
        <w:tab/>
      </w:r>
      <w:r w:rsidRPr="008D41B1">
        <w:rPr>
          <w:rFonts w:ascii="宋体" w:eastAsia="宋体" w:hAnsi="宋体" w:cs="Courier New" w:hint="eastAsia"/>
          <w:szCs w:val="21"/>
        </w:rPr>
        <w:t>(B)</w:t>
      </w:r>
      <w:r w:rsidRPr="008D41B1">
        <w:rPr>
          <w:rFonts w:ascii="宋体" w:eastAsia="宋体" w:hAnsi="宋体" w:cs="Courier New"/>
          <w:szCs w:val="21"/>
        </w:rPr>
        <w:t xml:space="preserve"> </w:t>
      </w:r>
      <w:r w:rsidRPr="008D41B1">
        <w:rPr>
          <w:rFonts w:ascii="Times New Roman" w:eastAsia="宋体" w:hAnsi="Times New Roman" w:cs="Times New Roman" w:hint="eastAsia"/>
          <w:szCs w:val="21"/>
        </w:rPr>
        <w:t>s-&gt;left=p</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s-&gt;right=p-&gt;right</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p-&gt;right=s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p-&gt;right-&gt;left=s</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Times New Roman" w:eastAsia="宋体" w:hAnsi="Times New Roman" w:cs="Times New Roman"/>
          <w:szCs w:val="21"/>
        </w:rPr>
      </w:pPr>
      <w:r w:rsidRPr="008D41B1">
        <w:rPr>
          <w:rFonts w:ascii="Times New Roman" w:eastAsia="宋体" w:hAnsi="Times New Roman" w:cs="Times New Roman" w:hint="eastAsia"/>
          <w:szCs w:val="21"/>
        </w:rPr>
        <w:tab/>
      </w:r>
      <w:r w:rsidRPr="008D41B1">
        <w:rPr>
          <w:rFonts w:ascii="宋体" w:eastAsia="宋体" w:hAnsi="宋体" w:cs="Courier New" w:hint="eastAsia"/>
          <w:szCs w:val="21"/>
        </w:rPr>
        <w:t>(C)</w:t>
      </w:r>
      <w:r w:rsidRPr="008D41B1">
        <w:rPr>
          <w:rFonts w:ascii="Times New Roman" w:eastAsia="宋体" w:hAnsi="Times New Roman" w:cs="Times New Roman" w:hint="eastAsia"/>
          <w:szCs w:val="21"/>
        </w:rPr>
        <w:t xml:space="preserve"> p-&gt;right=s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p-&gt;right-&gt;left=s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s-&gt;left=p</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s-&gt;right=p-&gt;right</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Times New Roman" w:eastAsia="宋体" w:hAnsi="Times New Roman" w:cs="Times New Roman"/>
          <w:szCs w:val="21"/>
        </w:rPr>
      </w:pPr>
      <w:r w:rsidRPr="008D41B1">
        <w:rPr>
          <w:rFonts w:ascii="Times New Roman" w:eastAsia="宋体" w:hAnsi="Times New Roman" w:cs="Times New Roman" w:hint="eastAsia"/>
          <w:szCs w:val="21"/>
        </w:rPr>
        <w:tab/>
      </w:r>
      <w:r w:rsidRPr="008D41B1">
        <w:rPr>
          <w:rFonts w:ascii="宋体" w:eastAsia="宋体" w:hAnsi="宋体" w:cs="Courier New" w:hint="eastAsia"/>
          <w:szCs w:val="21"/>
        </w:rPr>
        <w:t>(D)</w:t>
      </w:r>
      <w:r w:rsidRPr="008D41B1">
        <w:rPr>
          <w:rFonts w:ascii="Times New Roman" w:eastAsia="宋体" w:hAnsi="Times New Roman" w:cs="Times New Roman" w:hint="eastAsia"/>
          <w:szCs w:val="21"/>
        </w:rPr>
        <w:t xml:space="preserve"> s-&gt;left=p</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s-&gt;right=p-&gt;right</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p-&gt;right-&gt;left=s</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 xml:space="preserve"> p-&gt;right=s</w:t>
      </w:r>
      <w:r w:rsidRPr="008D41B1">
        <w:rPr>
          <w:rFonts w:ascii="Times New Roman" w:eastAsia="宋体" w:hAnsi="Times New Roman" w:cs="Times New Roman" w:hint="eastAsia"/>
          <w:szCs w:val="21"/>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6．下列各种排序算法中平均时间复杂度为O</w:t>
      </w:r>
      <w:r w:rsidRPr="008D41B1">
        <w:rPr>
          <w:rFonts w:ascii="宋体" w:eastAsia="宋体" w:hAnsi="宋体" w:cs="Courier New"/>
          <w:szCs w:val="21"/>
        </w:rPr>
        <w:t>(n</w:t>
      </w:r>
      <w:r w:rsidRPr="008D41B1">
        <w:rPr>
          <w:rFonts w:ascii="宋体" w:eastAsia="宋体" w:hAnsi="宋体" w:cs="Courier New"/>
          <w:szCs w:val="21"/>
          <w:vertAlign w:val="superscript"/>
        </w:rPr>
        <w:t>2</w:t>
      </w:r>
      <w:r w:rsidRPr="008D41B1">
        <w:rPr>
          <w:rFonts w:ascii="宋体" w:eastAsia="宋体" w:hAnsi="宋体" w:cs="Courier New"/>
          <w:szCs w:val="21"/>
        </w:rPr>
        <w:t>)</w:t>
      </w:r>
      <w:r w:rsidRPr="008D41B1">
        <w:rPr>
          <w:rFonts w:ascii="宋体" w:eastAsia="宋体" w:hAnsi="宋体" w:cs="Courier New" w:hint="eastAsia"/>
          <w:szCs w:val="21"/>
        </w:rPr>
        <w:t>是（   ）。</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szCs w:val="21"/>
        </w:rPr>
        <w:tab/>
        <w:t>(</w:t>
      </w:r>
      <w:r w:rsidRPr="008D41B1">
        <w:rPr>
          <w:rFonts w:ascii="宋体" w:eastAsia="宋体" w:hAnsi="宋体" w:cs="Courier New" w:hint="eastAsia"/>
          <w:szCs w:val="21"/>
        </w:rPr>
        <w:t>A) 快速排序</w:t>
      </w:r>
      <w:r w:rsidRPr="008D41B1">
        <w:rPr>
          <w:rFonts w:ascii="宋体" w:eastAsia="宋体" w:hAnsi="宋体" w:cs="Courier New" w:hint="eastAsia"/>
          <w:szCs w:val="21"/>
        </w:rPr>
        <w:tab/>
        <w:t>(B) 堆排序</w:t>
      </w:r>
      <w:r w:rsidRPr="008D41B1">
        <w:rPr>
          <w:rFonts w:ascii="宋体" w:eastAsia="宋体" w:hAnsi="宋体" w:cs="Courier New"/>
          <w:szCs w:val="21"/>
        </w:rPr>
        <w:tab/>
      </w:r>
      <w:r w:rsidRPr="008D41B1">
        <w:rPr>
          <w:rFonts w:ascii="宋体" w:eastAsia="宋体" w:hAnsi="宋体" w:cs="Courier New" w:hint="eastAsia"/>
          <w:szCs w:val="21"/>
        </w:rPr>
        <w:t>(C) 归并排序</w:t>
      </w:r>
      <w:r w:rsidRPr="008D41B1">
        <w:rPr>
          <w:rFonts w:ascii="宋体" w:eastAsia="宋体" w:hAnsi="宋体" w:cs="Courier New"/>
          <w:szCs w:val="21"/>
        </w:rPr>
        <w:tab/>
      </w:r>
      <w:r w:rsidRPr="008D41B1">
        <w:rPr>
          <w:rFonts w:ascii="宋体" w:eastAsia="宋体" w:hAnsi="宋体" w:cs="Courier New" w:hint="eastAsia"/>
          <w:szCs w:val="21"/>
        </w:rPr>
        <w:t>(D) 冒泡排序</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7．设输入序列1、2、3、…、n经过栈作用后，输出序列中的第一个元素是n，则输出序列中的第</w:t>
      </w:r>
      <w:r w:rsidRPr="008D41B1">
        <w:rPr>
          <w:rFonts w:ascii="宋体" w:eastAsia="宋体" w:hAnsi="宋体" w:cs="Courier New"/>
          <w:szCs w:val="21"/>
        </w:rPr>
        <w:t>i</w:t>
      </w:r>
      <w:r w:rsidRPr="008D41B1">
        <w:rPr>
          <w:rFonts w:ascii="宋体" w:eastAsia="宋体" w:hAnsi="宋体" w:cs="Courier New" w:hint="eastAsia"/>
          <w:szCs w:val="21"/>
        </w:rPr>
        <w:t>个输出元素是（  ）。</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(A) n-i</w:t>
      </w:r>
      <w:r w:rsidRPr="008D41B1">
        <w:rPr>
          <w:rFonts w:ascii="宋体" w:eastAsia="宋体" w:hAnsi="宋体" w:cs="Courier New" w:hint="eastAsia"/>
          <w:szCs w:val="21"/>
        </w:rPr>
        <w:tab/>
        <w:t>(B) n-1-i</w:t>
      </w:r>
      <w:r w:rsidRPr="008D41B1">
        <w:rPr>
          <w:rFonts w:ascii="宋体" w:eastAsia="宋体" w:hAnsi="宋体" w:cs="Courier New" w:hint="eastAsia"/>
          <w:szCs w:val="21"/>
        </w:rPr>
        <w:tab/>
        <w:t>(C) n+l -i</w:t>
      </w:r>
      <w:r w:rsidRPr="008D41B1">
        <w:rPr>
          <w:rFonts w:ascii="宋体" w:eastAsia="宋体" w:hAnsi="宋体" w:cs="Courier New" w:hint="eastAsia"/>
          <w:szCs w:val="21"/>
        </w:rPr>
        <w:tab/>
        <w:t>(D) 不能确定</w:t>
      </w:r>
    </w:p>
    <w:p w:rsidR="008D41B1" w:rsidRPr="008D41B1" w:rsidRDefault="008D41B1" w:rsidP="008D41B1">
      <w:pPr>
        <w:widowControl/>
        <w:tabs>
          <w:tab w:val="left" w:pos="2100"/>
          <w:tab w:val="left" w:pos="4200"/>
          <w:tab w:val="left" w:pos="6300"/>
        </w:tabs>
        <w:ind w:left="315" w:hangingChars="150" w:hanging="315"/>
        <w:rPr>
          <w:rFonts w:ascii="Calibri" w:eastAsia="宋体" w:hAnsi="Calibri" w:cs="Times New Roman"/>
        </w:rPr>
      </w:pPr>
      <w:r w:rsidRPr="008D41B1">
        <w:rPr>
          <w:rFonts w:ascii="Calibri" w:eastAsia="宋体" w:hAnsi="宋体" w:cs="Times New Roman" w:hint="eastAsia"/>
        </w:rPr>
        <w:t>8</w:t>
      </w:r>
      <w:r w:rsidRPr="008D41B1">
        <w:rPr>
          <w:rFonts w:ascii="Calibri" w:eastAsia="宋体" w:hAnsi="宋体" w:cs="Times New Roman" w:hint="eastAsia"/>
        </w:rPr>
        <w:t>．</w:t>
      </w:r>
      <w:r w:rsidRPr="008D41B1">
        <w:rPr>
          <w:rFonts w:ascii="Calibri" w:eastAsia="宋体" w:hAnsi="Calibri" w:cs="Times New Roman" w:hint="eastAsia"/>
        </w:rPr>
        <w:t>设散列表中有</w:t>
      </w:r>
      <w:r w:rsidRPr="008D41B1">
        <w:rPr>
          <w:rFonts w:ascii="Calibri" w:eastAsia="宋体" w:hAnsi="Calibri" w:cs="Times New Roman"/>
        </w:rPr>
        <w:t>m</w:t>
      </w:r>
      <w:r w:rsidRPr="008D41B1">
        <w:rPr>
          <w:rFonts w:ascii="Calibri" w:eastAsia="宋体" w:hAnsi="Calibri" w:cs="Times New Roman" w:hint="eastAsia"/>
        </w:rPr>
        <w:t>个存储单元，散列函数</w:t>
      </w:r>
      <w:r w:rsidRPr="008D41B1">
        <w:rPr>
          <w:rFonts w:ascii="Calibri" w:eastAsia="宋体" w:hAnsi="Calibri" w:cs="Times New Roman"/>
        </w:rPr>
        <w:t>H(key)</w:t>
      </w:r>
      <w:r w:rsidRPr="008D41B1">
        <w:rPr>
          <w:rFonts w:ascii="Calibri" w:eastAsia="宋体" w:hAnsi="Calibri" w:cs="Times New Roman" w:hint="eastAsia"/>
        </w:rPr>
        <w:t xml:space="preserve">= </w:t>
      </w:r>
      <w:r w:rsidRPr="008D41B1">
        <w:rPr>
          <w:rFonts w:ascii="Calibri" w:eastAsia="宋体" w:hAnsi="Calibri" w:cs="Times New Roman"/>
        </w:rPr>
        <w:t>key</w:t>
      </w:r>
      <w:r w:rsidRPr="008D41B1">
        <w:rPr>
          <w:rFonts w:ascii="Calibri" w:eastAsia="宋体" w:hAnsi="Calibri" w:cs="Times New Roman" w:hint="eastAsia"/>
        </w:rPr>
        <w:t xml:space="preserve"> </w:t>
      </w:r>
      <w:r w:rsidRPr="008D41B1">
        <w:rPr>
          <w:rFonts w:ascii="Calibri" w:eastAsia="宋体" w:hAnsi="Calibri" w:cs="Times New Roman"/>
        </w:rPr>
        <w:t>%</w:t>
      </w:r>
      <w:r w:rsidRPr="008D41B1">
        <w:rPr>
          <w:rFonts w:ascii="Calibri" w:eastAsia="宋体" w:hAnsi="Calibri" w:cs="Times New Roman" w:hint="eastAsia"/>
        </w:rPr>
        <w:t xml:space="preserve"> </w:t>
      </w:r>
      <w:r w:rsidRPr="008D41B1">
        <w:rPr>
          <w:rFonts w:ascii="Calibri" w:eastAsia="宋体" w:hAnsi="Calibri" w:cs="Times New Roman"/>
        </w:rPr>
        <w:t>p</w:t>
      </w:r>
      <w:r w:rsidRPr="008D41B1">
        <w:rPr>
          <w:rFonts w:ascii="Calibri" w:eastAsia="宋体" w:hAnsi="Calibri" w:cs="Times New Roman" w:hint="eastAsia"/>
        </w:rPr>
        <w:t>，则</w:t>
      </w:r>
      <w:r w:rsidRPr="008D41B1">
        <w:rPr>
          <w:rFonts w:ascii="Calibri" w:eastAsia="宋体" w:hAnsi="Calibri" w:cs="Times New Roman"/>
        </w:rPr>
        <w:t>p</w:t>
      </w:r>
      <w:r w:rsidRPr="008D41B1">
        <w:rPr>
          <w:rFonts w:ascii="Calibri" w:eastAsia="宋体" w:hAnsi="Calibri" w:cs="Times New Roman" w:hint="eastAsia"/>
        </w:rPr>
        <w:t>最好选择</w:t>
      </w:r>
      <w:r w:rsidRPr="008D41B1">
        <w:rPr>
          <w:rFonts w:ascii="Calibri" w:eastAsia="宋体" w:hAnsi="Calibri" w:cs="Times New Roman"/>
        </w:rPr>
        <w:t>（</w:t>
      </w:r>
      <w:r w:rsidRPr="008D41B1">
        <w:rPr>
          <w:rFonts w:ascii="Calibri" w:eastAsia="宋体" w:hAnsi="Calibri" w:cs="Times New Roman"/>
        </w:rPr>
        <w:t xml:space="preserve">  </w:t>
      </w:r>
      <w:r w:rsidRPr="008D41B1">
        <w:rPr>
          <w:rFonts w:ascii="Calibri" w:eastAsia="宋体" w:hAnsi="Calibri" w:cs="Times New Roman"/>
        </w:rPr>
        <w:t>）</w:t>
      </w:r>
      <w:r w:rsidRPr="008D41B1">
        <w:rPr>
          <w:rFonts w:ascii="Calibri" w:eastAsia="宋体" w:hAnsi="Calibri" w:cs="Times New Roman" w:hint="eastAsia"/>
        </w:rPr>
        <w:t>。</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Courier New" w:cs="Courier New" w:hint="eastAsia"/>
          <w:szCs w:val="21"/>
        </w:rPr>
        <w:t>小于等于</w:t>
      </w:r>
      <w:r w:rsidRPr="008D41B1">
        <w:rPr>
          <w:rFonts w:ascii="宋体" w:eastAsia="宋体" w:hAnsi="Courier New" w:cs="Courier New"/>
          <w:szCs w:val="21"/>
        </w:rPr>
        <w:t>m</w:t>
      </w:r>
      <w:r w:rsidRPr="008D41B1">
        <w:rPr>
          <w:rFonts w:ascii="宋体" w:eastAsia="宋体" w:hAnsi="Courier New" w:cs="Courier New" w:hint="eastAsia"/>
          <w:szCs w:val="21"/>
        </w:rPr>
        <w:t>的最大奇数</w:t>
      </w:r>
      <w:r w:rsidRPr="008D41B1">
        <w:rPr>
          <w:rFonts w:ascii="宋体" w:eastAsia="宋体" w:hAnsi="宋体" w:cs="Courier New" w:hint="eastAsia"/>
          <w:szCs w:val="21"/>
        </w:rPr>
        <w:tab/>
        <w:t xml:space="preserve">(B) </w:t>
      </w:r>
      <w:r w:rsidRPr="008D41B1">
        <w:rPr>
          <w:rFonts w:ascii="宋体" w:eastAsia="宋体" w:hAnsi="Courier New" w:cs="Courier New" w:hint="eastAsia"/>
          <w:szCs w:val="21"/>
        </w:rPr>
        <w:t>小于等于</w:t>
      </w:r>
      <w:r w:rsidRPr="008D41B1">
        <w:rPr>
          <w:rFonts w:ascii="宋体" w:eastAsia="宋体" w:hAnsi="Courier New" w:cs="Courier New"/>
          <w:szCs w:val="21"/>
        </w:rPr>
        <w:t>m</w:t>
      </w:r>
      <w:r w:rsidRPr="008D41B1">
        <w:rPr>
          <w:rFonts w:ascii="宋体" w:eastAsia="宋体" w:hAnsi="Courier New" w:cs="Courier New" w:hint="eastAsia"/>
          <w:szCs w:val="21"/>
        </w:rPr>
        <w:t>的最大素数</w:t>
      </w:r>
    </w:p>
    <w:p w:rsidR="008D41B1" w:rsidRPr="008D41B1" w:rsidRDefault="008D41B1" w:rsidP="008D41B1">
      <w:pPr>
        <w:widowControl/>
        <w:tabs>
          <w:tab w:val="left" w:pos="-2058"/>
          <w:tab w:val="left" w:pos="294"/>
          <w:tab w:val="left" w:pos="2086"/>
          <w:tab w:val="left" w:pos="3780"/>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 xml:space="preserve">(C) </w:t>
      </w:r>
      <w:r w:rsidRPr="008D41B1">
        <w:rPr>
          <w:rFonts w:ascii="宋体" w:eastAsia="宋体" w:hAnsi="Courier New" w:cs="Courier New" w:hint="eastAsia"/>
          <w:szCs w:val="21"/>
        </w:rPr>
        <w:t>小于等于</w:t>
      </w:r>
      <w:r w:rsidRPr="008D41B1">
        <w:rPr>
          <w:rFonts w:ascii="宋体" w:eastAsia="宋体" w:hAnsi="Courier New" w:cs="Courier New"/>
          <w:szCs w:val="21"/>
        </w:rPr>
        <w:t>m</w:t>
      </w:r>
      <w:r w:rsidRPr="008D41B1">
        <w:rPr>
          <w:rFonts w:ascii="宋体" w:eastAsia="宋体" w:hAnsi="Courier New" w:cs="Courier New" w:hint="eastAsia"/>
          <w:szCs w:val="21"/>
        </w:rPr>
        <w:t>的最大偶数</w:t>
      </w:r>
      <w:r w:rsidRPr="008D41B1">
        <w:rPr>
          <w:rFonts w:ascii="宋体" w:eastAsia="宋体" w:hAnsi="宋体" w:cs="Courier New" w:hint="eastAsia"/>
          <w:szCs w:val="21"/>
        </w:rPr>
        <w:tab/>
        <w:t xml:space="preserve">(D) </w:t>
      </w:r>
      <w:r w:rsidRPr="008D41B1">
        <w:rPr>
          <w:rFonts w:ascii="宋体" w:eastAsia="宋体" w:hAnsi="Courier New" w:cs="Courier New" w:hint="eastAsia"/>
          <w:szCs w:val="21"/>
        </w:rPr>
        <w:t>小于等于</w:t>
      </w:r>
      <w:r w:rsidRPr="008D41B1">
        <w:rPr>
          <w:rFonts w:ascii="宋体" w:eastAsia="宋体" w:hAnsi="Courier New" w:cs="Courier New"/>
          <w:szCs w:val="21"/>
        </w:rPr>
        <w:t>m</w:t>
      </w:r>
      <w:r w:rsidRPr="008D41B1">
        <w:rPr>
          <w:rFonts w:ascii="宋体" w:eastAsia="宋体" w:hAnsi="Courier New" w:cs="Courier New" w:hint="eastAsia"/>
          <w:szCs w:val="21"/>
        </w:rPr>
        <w:t>的最大合数</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9．设在一棵度数为3的树中，度数为3的结点数有2个，度数为2的结点数有1个，度数为1的结点数有2个，那么度数为0的结点数有（  ）个。</w:t>
      </w:r>
    </w:p>
    <w:p w:rsidR="008D41B1" w:rsidRPr="008D41B1" w:rsidRDefault="008D41B1" w:rsidP="008D41B1">
      <w:pPr>
        <w:widowControl/>
        <w:tabs>
          <w:tab w:val="left" w:pos="-2058"/>
          <w:tab w:val="left" w:pos="294"/>
          <w:tab w:val="left" w:pos="2086"/>
          <w:tab w:val="left" w:pos="3808"/>
          <w:tab w:val="left" w:pos="5474"/>
        </w:tabs>
        <w:ind w:left="307" w:hangingChars="146" w:hanging="307"/>
        <w:rPr>
          <w:rFonts w:ascii="宋体" w:eastAsia="宋体" w:hAnsi="宋体" w:cs="Courier New"/>
          <w:szCs w:val="21"/>
        </w:rPr>
      </w:pPr>
      <w:r w:rsidRPr="008D41B1">
        <w:rPr>
          <w:rFonts w:ascii="宋体" w:eastAsia="宋体" w:hAnsi="宋体" w:cs="Courier New" w:hint="eastAsia"/>
          <w:szCs w:val="21"/>
        </w:rPr>
        <w:tab/>
        <w:t>(A) 4</w:t>
      </w:r>
      <w:r w:rsidRPr="008D41B1">
        <w:rPr>
          <w:rFonts w:ascii="宋体" w:eastAsia="宋体" w:hAnsi="宋体" w:cs="Courier New" w:hint="eastAsia"/>
          <w:szCs w:val="21"/>
        </w:rPr>
        <w:tab/>
        <w:t>(B) 5</w:t>
      </w:r>
      <w:r w:rsidRPr="008D41B1">
        <w:rPr>
          <w:rFonts w:ascii="宋体" w:eastAsia="宋体" w:hAnsi="宋体" w:cs="Courier New" w:hint="eastAsia"/>
          <w:szCs w:val="21"/>
        </w:rPr>
        <w:tab/>
        <w:t>(C) 6</w:t>
      </w:r>
      <w:r w:rsidRPr="008D41B1">
        <w:rPr>
          <w:rFonts w:ascii="宋体" w:eastAsia="宋体" w:hAnsi="宋体" w:cs="Courier New" w:hint="eastAsia"/>
          <w:szCs w:val="21"/>
        </w:rPr>
        <w:tab/>
        <w:t>(D) 7</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设完全无向图中有</w:t>
      </w:r>
      <w:r w:rsidRPr="008D41B1">
        <w:rPr>
          <w:rFonts w:ascii="宋体" w:eastAsia="宋体" w:hAnsi="宋体" w:cs="Courier New"/>
          <w:szCs w:val="21"/>
        </w:rPr>
        <w:t>n</w:t>
      </w:r>
      <w:r w:rsidRPr="008D41B1">
        <w:rPr>
          <w:rFonts w:ascii="宋体" w:eastAsia="宋体" w:hAnsi="宋体" w:cs="Courier New" w:hint="eastAsia"/>
          <w:szCs w:val="21"/>
        </w:rPr>
        <w:t>个顶点，则该完全无向图中有（  ）条边。</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 xml:space="preserve">   (A) n(n-1)/2</w:t>
      </w:r>
      <w:r w:rsidRPr="008D41B1">
        <w:rPr>
          <w:rFonts w:ascii="宋体" w:eastAsia="宋体" w:hAnsi="宋体" w:cs="Courier New" w:hint="eastAsia"/>
          <w:szCs w:val="21"/>
        </w:rPr>
        <w:tab/>
        <w:t>(B) n(n-1)</w:t>
      </w:r>
      <w:r w:rsidRPr="008D41B1">
        <w:rPr>
          <w:rFonts w:ascii="宋体" w:eastAsia="宋体" w:hAnsi="宋体" w:cs="Courier New" w:hint="eastAsia"/>
          <w:szCs w:val="21"/>
        </w:rPr>
        <w:tab/>
        <w:t>(C) n(n+1)/2</w:t>
      </w:r>
      <w:r w:rsidRPr="008D41B1">
        <w:rPr>
          <w:rFonts w:ascii="宋体" w:eastAsia="宋体" w:hAnsi="宋体" w:cs="Courier New" w:hint="eastAsia"/>
          <w:szCs w:val="21"/>
        </w:rPr>
        <w:tab/>
        <w:t xml:space="preserve">(D) </w:t>
      </w:r>
      <w:r w:rsidRPr="008D41B1">
        <w:rPr>
          <w:rFonts w:ascii="宋体" w:eastAsia="宋体" w:hAnsi="宋体" w:cs="Courier New"/>
          <w:szCs w:val="21"/>
        </w:rPr>
        <w:t>(</w:t>
      </w:r>
      <w:r w:rsidRPr="008D41B1">
        <w:rPr>
          <w:rFonts w:ascii="宋体" w:eastAsia="宋体" w:hAnsi="宋体" w:cs="Courier New" w:hint="eastAsia"/>
          <w:szCs w:val="21"/>
        </w:rPr>
        <w:t>n-1</w:t>
      </w:r>
      <w:r w:rsidRPr="008D41B1">
        <w:rPr>
          <w:rFonts w:ascii="宋体" w:eastAsia="宋体" w:hAnsi="宋体" w:cs="Courier New"/>
          <w:szCs w:val="21"/>
        </w:rPr>
        <w:t>)</w:t>
      </w:r>
      <w:r w:rsidRPr="008D41B1">
        <w:rPr>
          <w:rFonts w:ascii="宋体" w:eastAsia="宋体" w:hAnsi="宋体" w:cs="Courier New" w:hint="eastAsia"/>
          <w:szCs w:val="21"/>
        </w:rPr>
        <w:t>/2</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11</w:t>
      </w:r>
      <w:r w:rsidRPr="008D41B1">
        <w:rPr>
          <w:rFonts w:ascii="宋体" w:eastAsia="宋体" w:hAnsi="宋体" w:cs="Courier New"/>
          <w:szCs w:val="21"/>
        </w:rPr>
        <w:t>.</w:t>
      </w:r>
      <w:r w:rsidRPr="008D41B1">
        <w:rPr>
          <w:rFonts w:ascii="宋体" w:eastAsia="宋体" w:hAnsi="宋体" w:cs="Courier New" w:hint="eastAsia"/>
          <w:szCs w:val="21"/>
        </w:rPr>
        <w:t>设顺序表的长度为</w:t>
      </w:r>
      <w:r w:rsidRPr="008D41B1">
        <w:rPr>
          <w:rFonts w:ascii="宋体" w:eastAsia="宋体" w:hAnsi="宋体" w:cs="Courier New"/>
          <w:szCs w:val="21"/>
        </w:rPr>
        <w:t>n</w:t>
      </w:r>
      <w:r w:rsidRPr="008D41B1">
        <w:rPr>
          <w:rFonts w:ascii="宋体" w:eastAsia="宋体" w:hAnsi="宋体" w:cs="Courier New" w:hint="eastAsia"/>
          <w:szCs w:val="21"/>
        </w:rPr>
        <w:t>，则顺序查找的平均比较次数为（  ）。</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ab/>
        <w:t>(A) n</w:t>
      </w:r>
      <w:r w:rsidRPr="008D41B1">
        <w:rPr>
          <w:rFonts w:ascii="宋体" w:eastAsia="宋体" w:hAnsi="宋体" w:cs="Courier New" w:hint="eastAsia"/>
          <w:szCs w:val="21"/>
        </w:rPr>
        <w:tab/>
        <w:t>(B) n/2</w:t>
      </w:r>
      <w:r w:rsidRPr="008D41B1">
        <w:rPr>
          <w:rFonts w:ascii="宋体" w:eastAsia="宋体" w:hAnsi="宋体" w:cs="Courier New" w:hint="eastAsia"/>
          <w:szCs w:val="21"/>
        </w:rPr>
        <w:tab/>
        <w:t>(C) (n+1)/2</w:t>
      </w:r>
      <w:r w:rsidRPr="008D41B1">
        <w:rPr>
          <w:rFonts w:ascii="宋体" w:eastAsia="宋体" w:hAnsi="宋体" w:cs="Courier New" w:hint="eastAsia"/>
          <w:szCs w:val="21"/>
        </w:rPr>
        <w:tab/>
        <w:t>(D) (n-1)/2</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12</w:t>
      </w:r>
      <w:r w:rsidRPr="008D41B1">
        <w:rPr>
          <w:rFonts w:ascii="宋体" w:eastAsia="宋体" w:hAnsi="宋体" w:cs="Courier New"/>
          <w:szCs w:val="21"/>
        </w:rPr>
        <w:t>.</w:t>
      </w:r>
      <w:r w:rsidRPr="008D41B1">
        <w:rPr>
          <w:rFonts w:ascii="宋体" w:eastAsia="宋体" w:hAnsi="宋体" w:cs="Courier New" w:hint="eastAsia"/>
          <w:szCs w:val="21"/>
        </w:rPr>
        <w:t>设有序表中的元素为</w:t>
      </w:r>
      <w:r w:rsidRPr="008D41B1">
        <w:rPr>
          <w:rFonts w:ascii="宋体" w:eastAsia="宋体" w:hAnsi="宋体" w:cs="Courier New"/>
          <w:szCs w:val="21"/>
        </w:rPr>
        <w:t>(</w:t>
      </w:r>
      <w:r w:rsidRPr="008D41B1">
        <w:rPr>
          <w:rFonts w:ascii="宋体" w:eastAsia="宋体" w:hAnsi="宋体" w:cs="Courier New" w:hint="eastAsia"/>
          <w:szCs w:val="21"/>
        </w:rPr>
        <w:t>13，18，24，35，47，50，62</w:t>
      </w:r>
      <w:r w:rsidRPr="008D41B1">
        <w:rPr>
          <w:rFonts w:ascii="宋体" w:eastAsia="宋体" w:hAnsi="宋体" w:cs="Courier New"/>
          <w:szCs w:val="21"/>
        </w:rPr>
        <w:t>)</w:t>
      </w:r>
      <w:r w:rsidRPr="008D41B1">
        <w:rPr>
          <w:rFonts w:ascii="宋体" w:eastAsia="宋体" w:hAnsi="宋体" w:cs="Courier New" w:hint="eastAsia"/>
          <w:szCs w:val="21"/>
        </w:rPr>
        <w:t>，则在其中利用二分法查找值为24的元素需要经过（  ）次比较。</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ab/>
        <w:t>(A) 1</w:t>
      </w:r>
      <w:r w:rsidRPr="008D41B1">
        <w:rPr>
          <w:rFonts w:ascii="宋体" w:eastAsia="宋体" w:hAnsi="宋体" w:cs="Courier New" w:hint="eastAsia"/>
          <w:szCs w:val="21"/>
        </w:rPr>
        <w:tab/>
        <w:t>(B) 2</w:t>
      </w:r>
      <w:r w:rsidRPr="008D41B1">
        <w:rPr>
          <w:rFonts w:ascii="宋体" w:eastAsia="宋体" w:hAnsi="宋体" w:cs="Courier New" w:hint="eastAsia"/>
          <w:szCs w:val="21"/>
        </w:rPr>
        <w:tab/>
        <w:t>(C) 3</w:t>
      </w:r>
      <w:r w:rsidRPr="008D41B1">
        <w:rPr>
          <w:rFonts w:ascii="宋体" w:eastAsia="宋体" w:hAnsi="宋体" w:cs="Courier New" w:hint="eastAsia"/>
          <w:szCs w:val="21"/>
        </w:rPr>
        <w:tab/>
        <w:t>(D) 4</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13</w:t>
      </w:r>
      <w:r w:rsidRPr="008D41B1">
        <w:rPr>
          <w:rFonts w:ascii="宋体" w:eastAsia="宋体" w:hAnsi="宋体" w:cs="Courier New"/>
          <w:szCs w:val="21"/>
        </w:rPr>
        <w:t>.</w:t>
      </w:r>
      <w:r w:rsidRPr="008D41B1">
        <w:rPr>
          <w:rFonts w:ascii="宋体" w:eastAsia="宋体" w:hAnsi="宋体" w:cs="Courier New" w:hint="eastAsia"/>
          <w:szCs w:val="21"/>
        </w:rPr>
        <w:t>设顺序线性表的长度为30，分成5块，每块6个元素，如果采用分块查找，则其平均查找长度为（  ）。</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ab/>
        <w:t>(A) 6</w:t>
      </w:r>
      <w:r w:rsidRPr="008D41B1">
        <w:rPr>
          <w:rFonts w:ascii="宋体" w:eastAsia="宋体" w:hAnsi="宋体" w:cs="Courier New" w:hint="eastAsia"/>
          <w:szCs w:val="21"/>
        </w:rPr>
        <w:tab/>
        <w:t>(B) 11</w:t>
      </w:r>
      <w:r w:rsidRPr="008D41B1">
        <w:rPr>
          <w:rFonts w:ascii="宋体" w:eastAsia="宋体" w:hAnsi="宋体" w:cs="Courier New" w:hint="eastAsia"/>
          <w:szCs w:val="21"/>
        </w:rPr>
        <w:tab/>
        <w:t>(C) 5</w:t>
      </w:r>
      <w:r w:rsidRPr="008D41B1">
        <w:rPr>
          <w:rFonts w:ascii="宋体" w:eastAsia="宋体" w:hAnsi="宋体" w:cs="Courier New" w:hint="eastAsia"/>
          <w:szCs w:val="21"/>
        </w:rPr>
        <w:tab/>
        <w:t>(D) 6</w:t>
      </w:r>
      <w:r w:rsidRPr="008D41B1">
        <w:rPr>
          <w:rFonts w:ascii="宋体" w:eastAsia="宋体" w:hAnsi="宋体" w:cs="Courier New"/>
          <w:szCs w:val="21"/>
        </w:rPr>
        <w:t>.</w:t>
      </w:r>
      <w:r w:rsidRPr="008D41B1">
        <w:rPr>
          <w:rFonts w:ascii="宋体" w:eastAsia="宋体" w:hAnsi="宋体" w:cs="Courier New" w:hint="eastAsia"/>
          <w:szCs w:val="21"/>
        </w:rPr>
        <w:t>5</w:t>
      </w:r>
    </w:p>
    <w:p w:rsidR="00F76CBC" w:rsidRDefault="00F76CBC"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lastRenderedPageBreak/>
        <w:t>14</w:t>
      </w:r>
      <w:r w:rsidRPr="008D41B1">
        <w:rPr>
          <w:rFonts w:ascii="宋体" w:eastAsia="宋体" w:hAnsi="宋体" w:cs="Courier New"/>
          <w:szCs w:val="21"/>
        </w:rPr>
        <w:t>.</w:t>
      </w:r>
      <w:r w:rsidRPr="008D41B1">
        <w:rPr>
          <w:rFonts w:ascii="宋体" w:eastAsia="宋体" w:hAnsi="宋体" w:cs="Courier New" w:hint="eastAsia"/>
          <w:szCs w:val="21"/>
        </w:rPr>
        <w:t>设有向无环图G中的有向边集合E</w:t>
      </w:r>
      <w:r w:rsidRPr="008D41B1">
        <w:rPr>
          <w:rFonts w:ascii="Times New Roman" w:eastAsia="宋体" w:hAnsi="Times New Roman" w:cs="Times New Roman"/>
          <w:szCs w:val="21"/>
        </w:rPr>
        <w:t>={&lt;1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2&gt;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&lt;2</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3&gt;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&lt;3</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4&gt;</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&lt;1</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4&gt;}</w:t>
      </w:r>
      <w:r w:rsidRPr="008D41B1">
        <w:rPr>
          <w:rFonts w:ascii="宋体" w:eastAsia="宋体" w:hAnsi="宋体" w:cs="Courier New" w:hint="eastAsia"/>
          <w:szCs w:val="21"/>
        </w:rPr>
        <w:t>，则下列属于该有向图G的一种拓扑排序序列的是（  ）。</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ab/>
        <w:t>(A) 1，2，3，4</w:t>
      </w:r>
      <w:r w:rsidRPr="008D41B1">
        <w:rPr>
          <w:rFonts w:ascii="宋体" w:eastAsia="宋体" w:hAnsi="宋体" w:cs="Courier New" w:hint="eastAsia"/>
          <w:szCs w:val="21"/>
        </w:rPr>
        <w:tab/>
        <w:t>(B) 2，3，4，1</w:t>
      </w:r>
      <w:r w:rsidRPr="008D41B1">
        <w:rPr>
          <w:rFonts w:ascii="宋体" w:eastAsia="宋体" w:hAnsi="宋体" w:cs="Courier New" w:hint="eastAsia"/>
          <w:szCs w:val="21"/>
        </w:rPr>
        <w:tab/>
        <w:t>(C) 1，4，2，3</w:t>
      </w:r>
      <w:r w:rsidRPr="008D41B1">
        <w:rPr>
          <w:rFonts w:ascii="宋体" w:eastAsia="宋体" w:hAnsi="宋体" w:cs="Courier New" w:hint="eastAsia"/>
          <w:szCs w:val="21"/>
        </w:rPr>
        <w:tab/>
        <w:t>(D) 1，2，4，3</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15</w:t>
      </w:r>
      <w:r w:rsidRPr="008D41B1">
        <w:rPr>
          <w:rFonts w:ascii="宋体" w:eastAsia="宋体" w:hAnsi="宋体" w:cs="Courier New"/>
          <w:szCs w:val="21"/>
        </w:rPr>
        <w:t>.</w:t>
      </w:r>
      <w:r w:rsidRPr="008D41B1">
        <w:rPr>
          <w:rFonts w:ascii="宋体" w:eastAsia="宋体" w:hAnsi="宋体" w:cs="Courier New" w:hint="eastAsia"/>
          <w:szCs w:val="21"/>
        </w:rPr>
        <w:t>设有一组初始记录关键字序列为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34，76，45，18，26，54，92</w:t>
      </w:r>
      <w:r w:rsidRPr="008D41B1">
        <w:rPr>
          <w:rFonts w:ascii="宋体" w:eastAsia="宋体" w:hAnsi="宋体" w:cs="Courier New"/>
          <w:szCs w:val="21"/>
        </w:rPr>
        <w:t>)</w:t>
      </w:r>
      <w:r w:rsidRPr="008D41B1">
        <w:rPr>
          <w:rFonts w:ascii="宋体" w:eastAsia="宋体" w:hAnsi="宋体" w:cs="Courier New" w:hint="eastAsia"/>
          <w:szCs w:val="21"/>
        </w:rPr>
        <w:t>，则由这组记录关键字生成的二叉排序树的深度为（  ）。</w:t>
      </w:r>
    </w:p>
    <w:p w:rsidR="008D41B1" w:rsidRPr="008D41B1" w:rsidRDefault="008D41B1" w:rsidP="008D41B1">
      <w:pPr>
        <w:widowControl/>
        <w:tabs>
          <w:tab w:val="left" w:pos="-2058"/>
          <w:tab w:val="left" w:pos="266"/>
          <w:tab w:val="left" w:pos="2086"/>
          <w:tab w:val="left" w:pos="3808"/>
          <w:tab w:val="left" w:pos="5474"/>
        </w:tabs>
        <w:ind w:left="294" w:hangingChars="140" w:hanging="294"/>
        <w:rPr>
          <w:rFonts w:ascii="宋体" w:eastAsia="宋体" w:hAnsi="宋体" w:cs="Courier New"/>
          <w:szCs w:val="21"/>
        </w:rPr>
      </w:pPr>
      <w:r w:rsidRPr="008D41B1">
        <w:rPr>
          <w:rFonts w:ascii="宋体" w:eastAsia="宋体" w:hAnsi="宋体" w:cs="Courier New" w:hint="eastAsia"/>
          <w:szCs w:val="21"/>
        </w:rPr>
        <w:tab/>
        <w:t>(A) 4</w:t>
      </w:r>
      <w:r w:rsidRPr="008D41B1">
        <w:rPr>
          <w:rFonts w:ascii="宋体" w:eastAsia="宋体" w:hAnsi="宋体" w:cs="Courier New" w:hint="eastAsia"/>
          <w:szCs w:val="21"/>
        </w:rPr>
        <w:tab/>
        <w:t>(B) 5</w:t>
      </w:r>
      <w:r w:rsidRPr="008D41B1">
        <w:rPr>
          <w:rFonts w:ascii="宋体" w:eastAsia="宋体" w:hAnsi="宋体" w:cs="Courier New" w:hint="eastAsia"/>
          <w:szCs w:val="21"/>
        </w:rPr>
        <w:tab/>
        <w:t>(C) 6</w:t>
      </w:r>
      <w:r w:rsidRPr="008D41B1">
        <w:rPr>
          <w:rFonts w:ascii="宋体" w:eastAsia="宋体" w:hAnsi="宋体" w:cs="Courier New" w:hint="eastAsia"/>
          <w:szCs w:val="21"/>
        </w:rPr>
        <w:tab/>
        <w:t>(D) 7</w:t>
      </w:r>
    </w:p>
    <w:p w:rsidR="008D41B1" w:rsidRPr="008D41B1" w:rsidRDefault="008D41B1" w:rsidP="008D41B1">
      <w:pPr>
        <w:widowControl/>
        <w:tabs>
          <w:tab w:val="left" w:pos="-2058"/>
          <w:tab w:val="left" w:pos="2086"/>
          <w:tab w:val="left" w:pos="3808"/>
          <w:tab w:val="left" w:pos="5474"/>
        </w:tabs>
        <w:ind w:left="318" w:hangingChars="151" w:hanging="318"/>
        <w:rPr>
          <w:rFonts w:ascii="宋体" w:eastAsia="宋体" w:hAnsi="宋体" w:cs="Courier New"/>
          <w:b/>
          <w:bCs/>
          <w:szCs w:val="21"/>
        </w:rPr>
      </w:pPr>
      <w:r w:rsidRPr="008D41B1">
        <w:rPr>
          <w:rFonts w:ascii="宋体" w:eastAsia="宋体" w:hAnsi="宋体" w:cs="Courier New" w:hint="eastAsia"/>
          <w:b/>
          <w:bCs/>
          <w:szCs w:val="21"/>
        </w:rPr>
        <w:t>二、填空题(30分)</w:t>
      </w:r>
    </w:p>
    <w:p w:rsidR="008D41B1" w:rsidRPr="008D41B1" w:rsidRDefault="008D41B1" w:rsidP="008D41B1">
      <w:pPr>
        <w:widowControl/>
        <w:numPr>
          <w:ilvl w:val="0"/>
          <w:numId w:val="41"/>
        </w:numPr>
        <w:tabs>
          <w:tab w:val="left" w:pos="-2058"/>
          <w:tab w:val="left" w:pos="510"/>
          <w:tab w:val="left" w:pos="2086"/>
          <w:tab w:val="left" w:pos="3808"/>
          <w:tab w:val="left" w:pos="5474"/>
        </w:tabs>
        <w:ind w:left="510" w:hanging="510"/>
        <w:rPr>
          <w:rFonts w:ascii="宋体" w:eastAsia="宋体" w:hAnsi="宋体" w:cs="Courier New"/>
          <w:szCs w:val="21"/>
        </w:rPr>
      </w:pPr>
      <w:r w:rsidRPr="008D41B1">
        <w:rPr>
          <w:rFonts w:ascii="宋体" w:eastAsia="宋体" w:hAnsi="宋体" w:cs="Courier New" w:hint="eastAsia"/>
          <w:szCs w:val="21"/>
        </w:rPr>
        <w:t>设指针</w:t>
      </w:r>
      <w:r w:rsidRPr="008D41B1">
        <w:rPr>
          <w:rFonts w:ascii="宋体" w:eastAsia="宋体" w:hAnsi="宋体" w:cs="Courier New"/>
          <w:szCs w:val="21"/>
        </w:rPr>
        <w:t>p</w:t>
      </w:r>
      <w:r w:rsidRPr="008D41B1">
        <w:rPr>
          <w:rFonts w:ascii="宋体" w:eastAsia="宋体" w:hAnsi="宋体" w:cs="Courier New" w:hint="eastAsia"/>
          <w:szCs w:val="21"/>
        </w:rPr>
        <w:t>指向单链表中结点A，指针s指向被插入的结点X，则在结点A的前面插入结点X时的操作序列为：</w:t>
      </w:r>
    </w:p>
    <w:p w:rsidR="008D41B1" w:rsidRPr="008D41B1" w:rsidRDefault="008D41B1" w:rsidP="008D41B1">
      <w:pPr>
        <w:widowControl/>
        <w:tabs>
          <w:tab w:val="left" w:pos="-2058"/>
          <w:tab w:val="left" w:pos="510"/>
          <w:tab w:val="left" w:pos="2086"/>
          <w:tab w:val="left" w:pos="3808"/>
          <w:tab w:val="left" w:pos="5474"/>
        </w:tabs>
        <w:ind w:left="510"/>
        <w:rPr>
          <w:rFonts w:ascii="宋体" w:eastAsia="宋体" w:hAnsi="宋体" w:cs="Courier New"/>
          <w:szCs w:val="21"/>
        </w:rPr>
      </w:pPr>
      <w:r w:rsidRPr="008D41B1">
        <w:rPr>
          <w:rFonts w:ascii="宋体" w:eastAsia="宋体" w:hAnsi="宋体" w:cs="Courier New"/>
          <w:szCs w:val="21"/>
        </w:rPr>
        <w:t>1)</w:t>
      </w:r>
      <w:r w:rsidRPr="008D41B1">
        <w:rPr>
          <w:rFonts w:ascii="宋体" w:eastAsia="宋体" w:hAnsi="宋体" w:cs="Courier New" w:hint="eastAsia"/>
          <w:szCs w:val="21"/>
        </w:rPr>
        <w:t xml:space="preserve"> s-&gt;next=</w:t>
      </w:r>
      <w:r w:rsidRPr="008D41B1">
        <w:rPr>
          <w:rFonts w:ascii="宋体" w:eastAsia="宋体" w:hAnsi="宋体" w:cs="Courier New"/>
          <w:szCs w:val="21"/>
        </w:rPr>
        <w:t>___________</w:t>
      </w:r>
      <w:r w:rsidRPr="008D41B1">
        <w:rPr>
          <w:rFonts w:ascii="宋体" w:eastAsia="宋体" w:hAnsi="宋体" w:cs="Courier New" w:hint="eastAsia"/>
          <w:szCs w:val="21"/>
        </w:rPr>
        <w:t>；2) p-&gt;ne</w:t>
      </w:r>
      <w:r w:rsidRPr="008D41B1">
        <w:rPr>
          <w:rFonts w:ascii="宋体" w:eastAsia="宋体" w:hAnsi="宋体" w:cs="Courier New"/>
          <w:szCs w:val="21"/>
        </w:rPr>
        <w:t>xt=s</w:t>
      </w:r>
      <w:r w:rsidRPr="008D41B1">
        <w:rPr>
          <w:rFonts w:ascii="宋体" w:eastAsia="宋体" w:hAnsi="宋体" w:cs="Courier New" w:hint="eastAsia"/>
          <w:szCs w:val="21"/>
        </w:rPr>
        <w:t>；3) t=p-&gt;data；</w:t>
      </w:r>
    </w:p>
    <w:p w:rsidR="008D41B1" w:rsidRPr="008D41B1" w:rsidRDefault="008D41B1" w:rsidP="008D41B1">
      <w:pPr>
        <w:widowControl/>
        <w:tabs>
          <w:tab w:val="left" w:pos="-2058"/>
          <w:tab w:val="left" w:pos="510"/>
          <w:tab w:val="left" w:pos="2835"/>
          <w:tab w:val="left" w:pos="3808"/>
          <w:tab w:val="left" w:pos="5474"/>
        </w:tabs>
        <w:ind w:left="510"/>
        <w:rPr>
          <w:rFonts w:ascii="宋体" w:eastAsia="宋体" w:hAnsi="宋体" w:cs="Courier New"/>
          <w:szCs w:val="21"/>
        </w:rPr>
      </w:pPr>
      <w:r w:rsidRPr="008D41B1">
        <w:rPr>
          <w:rFonts w:ascii="宋体" w:eastAsia="宋体" w:hAnsi="宋体" w:cs="Courier New" w:hint="eastAsia"/>
          <w:szCs w:val="21"/>
        </w:rPr>
        <w:t>4) p-&gt;data=</w:t>
      </w:r>
      <w:r w:rsidRPr="008D41B1">
        <w:rPr>
          <w:rFonts w:ascii="宋体" w:eastAsia="宋体" w:hAnsi="宋体" w:cs="Courier New"/>
          <w:szCs w:val="21"/>
        </w:rPr>
        <w:t>___________；</w:t>
      </w:r>
      <w:r w:rsidRPr="008D41B1">
        <w:rPr>
          <w:rFonts w:ascii="宋体" w:eastAsia="宋体" w:hAnsi="宋体" w:cs="Courier New" w:hint="eastAsia"/>
          <w:szCs w:val="21"/>
        </w:rPr>
        <w:t>5) s-&gt;data=</w:t>
      </w:r>
      <w:r w:rsidRPr="008D41B1">
        <w:rPr>
          <w:rFonts w:ascii="宋体" w:eastAsia="宋体" w:hAnsi="宋体" w:cs="Courier New"/>
          <w:szCs w:val="21"/>
        </w:rPr>
        <w:t>t</w:t>
      </w:r>
      <w:r w:rsidRPr="008D41B1">
        <w:rPr>
          <w:rFonts w:ascii="宋体" w:eastAsia="宋体" w:hAnsi="宋体" w:cs="Courier New" w:hint="eastAsia"/>
          <w:szCs w:val="21"/>
        </w:rPr>
        <w:t>；</w:t>
      </w:r>
    </w:p>
    <w:p w:rsidR="008D41B1" w:rsidRPr="008D41B1" w:rsidRDefault="008D41B1" w:rsidP="008D41B1">
      <w:pPr>
        <w:widowControl/>
        <w:numPr>
          <w:ilvl w:val="0"/>
          <w:numId w:val="41"/>
        </w:numPr>
        <w:tabs>
          <w:tab w:val="left" w:pos="-2058"/>
          <w:tab w:val="left" w:pos="510"/>
          <w:tab w:val="left" w:pos="2086"/>
          <w:tab w:val="left" w:pos="3808"/>
          <w:tab w:val="left" w:pos="5474"/>
        </w:tabs>
        <w:ind w:left="510" w:hanging="510"/>
        <w:rPr>
          <w:rFonts w:ascii="宋体" w:eastAsia="宋体" w:hAnsi="宋体" w:cs="Courier New"/>
          <w:szCs w:val="21"/>
        </w:rPr>
      </w:pPr>
      <w:r w:rsidRPr="008D41B1">
        <w:rPr>
          <w:rFonts w:ascii="宋体" w:eastAsia="宋体" w:hAnsi="宋体" w:cs="Courier New" w:hint="eastAsia"/>
          <w:szCs w:val="21"/>
        </w:rPr>
        <w:t>设某棵完全二叉树中有100个结点，则该二叉树中有</w:t>
      </w:r>
      <w:r w:rsidRPr="008D41B1">
        <w:rPr>
          <w:rFonts w:ascii="宋体" w:eastAsia="宋体" w:hAnsi="宋体" w:cs="Courier New"/>
          <w:szCs w:val="21"/>
        </w:rPr>
        <w:t>______________</w:t>
      </w:r>
      <w:r w:rsidRPr="008D41B1">
        <w:rPr>
          <w:rFonts w:ascii="宋体" w:eastAsia="宋体" w:hAnsi="宋体" w:cs="Courier New" w:hint="eastAsia"/>
          <w:szCs w:val="21"/>
        </w:rPr>
        <w:t>个叶子结点。</w:t>
      </w:r>
    </w:p>
    <w:p w:rsidR="008D41B1" w:rsidRPr="008D41B1" w:rsidRDefault="008D41B1" w:rsidP="008D41B1">
      <w:pPr>
        <w:widowControl/>
        <w:numPr>
          <w:ilvl w:val="0"/>
          <w:numId w:val="41"/>
        </w:numPr>
        <w:tabs>
          <w:tab w:val="left" w:pos="-2058"/>
          <w:tab w:val="left" w:pos="510"/>
          <w:tab w:val="left" w:pos="2086"/>
          <w:tab w:val="left" w:pos="3808"/>
          <w:tab w:val="left" w:pos="5474"/>
        </w:tabs>
        <w:ind w:left="510" w:hanging="510"/>
        <w:rPr>
          <w:rFonts w:ascii="宋体" w:eastAsia="宋体" w:hAnsi="宋体" w:cs="Courier New"/>
          <w:szCs w:val="21"/>
        </w:rPr>
      </w:pPr>
      <w:r w:rsidRPr="008D41B1">
        <w:rPr>
          <w:rFonts w:ascii="宋体" w:eastAsia="宋体" w:hAnsi="宋体" w:cs="Courier New" w:hint="eastAsia"/>
          <w:szCs w:val="21"/>
        </w:rPr>
        <w:t>设某顺序循环队列中有</w:t>
      </w:r>
      <w:r w:rsidRPr="008D41B1">
        <w:rPr>
          <w:rFonts w:ascii="宋体" w:eastAsia="宋体" w:hAnsi="宋体" w:cs="Courier New"/>
          <w:szCs w:val="21"/>
        </w:rPr>
        <w:t>m</w:t>
      </w:r>
      <w:r w:rsidRPr="008D41B1">
        <w:rPr>
          <w:rFonts w:ascii="宋体" w:eastAsia="宋体" w:hAnsi="宋体" w:cs="Courier New" w:hint="eastAsia"/>
          <w:szCs w:val="21"/>
        </w:rPr>
        <w:t>个元素，且规定队头指针F指向队头元素的前一个位置，队尾指针R指向队尾元素的当前位置，则该循环队列中最多存储</w:t>
      </w:r>
      <w:r w:rsidRPr="008D41B1">
        <w:rPr>
          <w:rFonts w:ascii="宋体" w:eastAsia="宋体" w:hAnsi="宋体" w:cs="Courier New"/>
          <w:szCs w:val="21"/>
        </w:rPr>
        <w:t>_______</w:t>
      </w:r>
      <w:r w:rsidRPr="008D41B1">
        <w:rPr>
          <w:rFonts w:ascii="宋体" w:eastAsia="宋体" w:hAnsi="宋体" w:cs="Courier New" w:hint="eastAsia"/>
          <w:szCs w:val="21"/>
        </w:rPr>
        <w:t>队列元素。</w:t>
      </w:r>
    </w:p>
    <w:p w:rsidR="008D41B1" w:rsidRPr="008D41B1" w:rsidRDefault="008D41B1" w:rsidP="008D41B1">
      <w:pPr>
        <w:widowControl/>
        <w:numPr>
          <w:ilvl w:val="0"/>
          <w:numId w:val="41"/>
        </w:numPr>
        <w:tabs>
          <w:tab w:val="left" w:pos="-2058"/>
          <w:tab w:val="left" w:pos="510"/>
          <w:tab w:val="left" w:pos="2086"/>
          <w:tab w:val="left" w:pos="3808"/>
          <w:tab w:val="left" w:pos="5474"/>
        </w:tabs>
        <w:ind w:left="510" w:hanging="510"/>
        <w:rPr>
          <w:rFonts w:ascii="宋体" w:eastAsia="宋体" w:hAnsi="宋体" w:cs="Courier New"/>
          <w:szCs w:val="21"/>
        </w:rPr>
      </w:pPr>
      <w:r w:rsidRPr="008D41B1">
        <w:rPr>
          <w:rFonts w:ascii="宋体" w:eastAsia="宋体" w:hAnsi="宋体" w:cs="Courier New" w:hint="eastAsia"/>
          <w:szCs w:val="21"/>
        </w:rPr>
        <w:t>对一组初始关键字序列（40，50，95，20，15，70，60，45，10）进行冒泡排序，则第一趟需要进行相邻记录的比较的次数为</w:t>
      </w:r>
      <w:r w:rsidRPr="008D41B1">
        <w:rPr>
          <w:rFonts w:ascii="宋体" w:eastAsia="宋体" w:hAnsi="宋体" w:cs="Courier New"/>
          <w:szCs w:val="21"/>
        </w:rPr>
        <w:t>__________</w:t>
      </w:r>
      <w:r w:rsidRPr="008D41B1">
        <w:rPr>
          <w:rFonts w:ascii="宋体" w:eastAsia="宋体" w:hAnsi="宋体" w:cs="Courier New" w:hint="eastAsia"/>
          <w:szCs w:val="21"/>
        </w:rPr>
        <w:t>，在整个排序过程中最多需要进行</w:t>
      </w:r>
      <w:r w:rsidRPr="008D41B1">
        <w:rPr>
          <w:rFonts w:ascii="宋体" w:eastAsia="宋体" w:hAnsi="宋体" w:cs="Courier New"/>
          <w:szCs w:val="21"/>
        </w:rPr>
        <w:t>__________</w:t>
      </w:r>
      <w:r w:rsidRPr="008D41B1">
        <w:rPr>
          <w:rFonts w:ascii="宋体" w:eastAsia="宋体" w:hAnsi="宋体" w:cs="Courier New" w:hint="eastAsia"/>
          <w:szCs w:val="21"/>
        </w:rPr>
        <w:t>趟排序才可以完成。</w:t>
      </w:r>
    </w:p>
    <w:p w:rsidR="008D41B1" w:rsidRPr="008D41B1" w:rsidRDefault="008D41B1" w:rsidP="008D41B1">
      <w:pPr>
        <w:widowControl/>
        <w:numPr>
          <w:ilvl w:val="0"/>
          <w:numId w:val="41"/>
        </w:numPr>
        <w:tabs>
          <w:tab w:val="left" w:pos="-2058"/>
          <w:tab w:val="left" w:pos="510"/>
          <w:tab w:val="left" w:pos="2086"/>
          <w:tab w:val="left" w:pos="3808"/>
          <w:tab w:val="left" w:pos="5474"/>
        </w:tabs>
        <w:ind w:left="510" w:hanging="510"/>
        <w:rPr>
          <w:rFonts w:ascii="宋体" w:eastAsia="宋体" w:hAnsi="宋体" w:cs="Courier New"/>
          <w:szCs w:val="21"/>
        </w:rPr>
      </w:pPr>
      <w:r w:rsidRPr="008D41B1">
        <w:rPr>
          <w:rFonts w:ascii="宋体" w:eastAsia="宋体" w:hAnsi="宋体" w:cs="Courier New" w:hint="eastAsia"/>
          <w:szCs w:val="21"/>
        </w:rPr>
        <w:t>在堆排序和快速排序中，如果从平均情况下排序的速度最快的角度来考虑应最好选择</w:t>
      </w:r>
      <w:r w:rsidRPr="008D41B1">
        <w:rPr>
          <w:rFonts w:ascii="宋体" w:eastAsia="宋体" w:hAnsi="宋体" w:cs="Courier New"/>
          <w:szCs w:val="21"/>
        </w:rPr>
        <w:t>_________</w:t>
      </w:r>
      <w:r w:rsidRPr="008D41B1">
        <w:rPr>
          <w:rFonts w:ascii="宋体" w:eastAsia="宋体" w:hAnsi="宋体" w:cs="Courier New" w:hint="eastAsia"/>
          <w:szCs w:val="21"/>
        </w:rPr>
        <w:t>排序，如果从节省存储空间的角度来考虑则最好选择</w:t>
      </w:r>
      <w:r w:rsidRPr="008D41B1">
        <w:rPr>
          <w:rFonts w:ascii="宋体" w:eastAsia="宋体" w:hAnsi="宋体" w:cs="Courier New"/>
          <w:szCs w:val="21"/>
        </w:rPr>
        <w:t>________</w:t>
      </w:r>
      <w:r w:rsidRPr="008D41B1">
        <w:rPr>
          <w:rFonts w:ascii="宋体" w:eastAsia="宋体" w:hAnsi="宋体" w:cs="Courier New" w:hint="eastAsia"/>
          <w:szCs w:val="21"/>
        </w:rPr>
        <w:t>排序。</w:t>
      </w:r>
    </w:p>
    <w:p w:rsidR="008D41B1" w:rsidRPr="008D41B1" w:rsidRDefault="008D41B1" w:rsidP="008D41B1">
      <w:pPr>
        <w:widowControl/>
        <w:numPr>
          <w:ilvl w:val="0"/>
          <w:numId w:val="41"/>
        </w:numPr>
        <w:tabs>
          <w:tab w:val="left" w:pos="510"/>
        </w:tabs>
        <w:ind w:left="510" w:hanging="510"/>
        <w:rPr>
          <w:rFonts w:ascii="宋体" w:eastAsia="宋体" w:hAnsi="宋体" w:cs="Courier New"/>
          <w:szCs w:val="21"/>
        </w:rPr>
      </w:pPr>
      <w:r w:rsidRPr="008D41B1">
        <w:rPr>
          <w:rFonts w:ascii="宋体" w:eastAsia="宋体" w:hAnsi="宋体" w:cs="Courier New" w:hint="eastAsia"/>
          <w:szCs w:val="21"/>
        </w:rPr>
        <w:t>设一组初始记录关键字序列为</w:t>
      </w:r>
      <w:r w:rsidRPr="008D41B1">
        <w:rPr>
          <w:rFonts w:ascii="宋体" w:eastAsia="宋体" w:hAnsi="宋体" w:cs="Courier New"/>
          <w:szCs w:val="21"/>
        </w:rPr>
        <w:t>(</w:t>
      </w:r>
      <w:r w:rsidRPr="008D41B1">
        <w:rPr>
          <w:rFonts w:ascii="宋体" w:eastAsia="宋体" w:hAnsi="宋体" w:cs="Courier New" w:hint="eastAsia"/>
          <w:szCs w:val="21"/>
        </w:rPr>
        <w:t>20，12，42，31，18，14，28</w:t>
      </w:r>
      <w:r w:rsidRPr="008D41B1">
        <w:rPr>
          <w:rFonts w:ascii="宋体" w:eastAsia="宋体" w:hAnsi="宋体" w:cs="Courier New"/>
          <w:szCs w:val="21"/>
        </w:rPr>
        <w:t>)</w:t>
      </w:r>
      <w:r w:rsidRPr="008D41B1">
        <w:rPr>
          <w:rFonts w:ascii="宋体" w:eastAsia="宋体" w:hAnsi="宋体" w:cs="Courier New" w:hint="eastAsia"/>
          <w:szCs w:val="21"/>
        </w:rPr>
        <w:t>，则根据这些记录关键字构造的二叉排序树的平均查找长度是</w:t>
      </w:r>
      <w:r w:rsidRPr="008D41B1">
        <w:rPr>
          <w:rFonts w:ascii="宋体" w:eastAsia="宋体" w:hAnsi="宋体" w:cs="Courier New"/>
          <w:szCs w:val="21"/>
        </w:rPr>
        <w:t>_______________________________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41"/>
        </w:numPr>
        <w:tabs>
          <w:tab w:val="left" w:pos="510"/>
        </w:tabs>
        <w:ind w:left="510" w:hanging="510"/>
        <w:rPr>
          <w:rFonts w:ascii="宋体" w:eastAsia="宋体" w:hAnsi="宋体" w:cs="Courier New"/>
          <w:szCs w:val="21"/>
        </w:rPr>
      </w:pPr>
      <w:r w:rsidRPr="008D41B1">
        <w:rPr>
          <w:rFonts w:ascii="宋体" w:eastAsia="宋体" w:hAnsi="宋体" w:cs="Courier New" w:hint="eastAsia"/>
          <w:szCs w:val="21"/>
        </w:rPr>
        <w:t>设一棵二叉树的中序遍历序列为BDCA，后序遍历序列为DBAC，则这棵二叉树的前序序列为</w:t>
      </w:r>
      <w:r w:rsidRPr="008D41B1">
        <w:rPr>
          <w:rFonts w:ascii="宋体" w:eastAsia="宋体" w:hAnsi="宋体" w:cs="Courier New"/>
          <w:szCs w:val="21"/>
        </w:rPr>
        <w:t>____________________</w:t>
      </w:r>
      <w:r w:rsidRPr="008D41B1">
        <w:rPr>
          <w:rFonts w:ascii="宋体" w:eastAsia="宋体" w:hAnsi="宋体" w:cs="Courier New" w:hint="eastAsia"/>
          <w:szCs w:val="21"/>
        </w:rPr>
        <w:t>。</w:t>
      </w:r>
    </w:p>
    <w:p w:rsidR="008D41B1" w:rsidRPr="008D41B1" w:rsidRDefault="008C02C8" w:rsidP="008D41B1">
      <w:pPr>
        <w:widowControl/>
        <w:numPr>
          <w:ilvl w:val="0"/>
          <w:numId w:val="41"/>
        </w:numPr>
        <w:tabs>
          <w:tab w:val="left" w:pos="510"/>
        </w:tabs>
        <w:ind w:left="510" w:hanging="510"/>
        <w:rPr>
          <w:rFonts w:ascii="宋体" w:eastAsia="宋体" w:hAnsi="宋体" w:cs="Courier New"/>
          <w:szCs w:val="21"/>
        </w:rPr>
      </w:pPr>
      <w:r>
        <w:rPr>
          <w:rFonts w:ascii="宋体" w:eastAsia="宋体" w:hAnsi="Courier New" w:cs="Courier New"/>
          <w:sz w:val="20"/>
          <w:szCs w:val="21"/>
        </w:rPr>
        <w:object w:dxaOrig="1440" w:dyaOrig="1440">
          <v:shape id="_x0000_s1092" type="#_x0000_t75" style="position:absolute;left:0;text-align:left;margin-left:196.4pt;margin-top:33.8pt;width:97.5pt;height:87pt;z-index:251728896;mso-position-horizontal:right">
            <v:imagedata r:id="rId18" o:title=""/>
            <w10:wrap type="square"/>
          </v:shape>
          <o:OLEObject Type="Embed" ProgID="PBrush" ShapeID="_x0000_s1092" DrawAspect="Content" ObjectID="_1605336439" r:id="rId19">
            <o:FieldCodes>\* MERGEFORMAT</o:FieldCodes>
          </o:OLEObject>
        </w:object>
      </w:r>
      <w:r w:rsidR="008D41B1" w:rsidRPr="008D41B1">
        <w:rPr>
          <w:rFonts w:ascii="宋体" w:eastAsia="宋体" w:hAnsi="宋体" w:cs="Courier New" w:hint="eastAsia"/>
          <w:szCs w:val="21"/>
        </w:rPr>
        <w:t>设用于通信的电文仅由8个字母组成，字母在电文中出现的频率分别为7、19、2、6、32、3、21、10，根据这些频率作为权值构造哈夫曼树，则这棵哈夫曼树的高度为</w:t>
      </w:r>
      <w:r w:rsidR="008D41B1" w:rsidRPr="008D41B1">
        <w:rPr>
          <w:rFonts w:ascii="宋体" w:eastAsia="宋体" w:hAnsi="宋体" w:cs="Courier New"/>
          <w:szCs w:val="21"/>
        </w:rPr>
        <w:t>________________</w:t>
      </w:r>
      <w:r w:rsidR="008D41B1" w:rsidRPr="008D41B1">
        <w:rPr>
          <w:rFonts w:ascii="宋体" w:eastAsia="宋体" w:hAnsi="宋体" w:cs="Courier New" w:hint="eastAsia"/>
          <w:szCs w:val="21"/>
        </w:rPr>
        <w:t>。</w:t>
      </w:r>
    </w:p>
    <w:p w:rsidR="008D41B1" w:rsidRPr="008D41B1" w:rsidRDefault="008D41B1" w:rsidP="008D41B1">
      <w:pPr>
        <w:widowControl/>
        <w:numPr>
          <w:ilvl w:val="0"/>
          <w:numId w:val="41"/>
        </w:numPr>
        <w:tabs>
          <w:tab w:val="left" w:pos="510"/>
        </w:tabs>
        <w:ind w:left="510" w:hanging="510"/>
        <w:rPr>
          <w:rFonts w:ascii="宋体" w:eastAsia="宋体" w:hAnsi="宋体" w:cs="Courier New"/>
          <w:szCs w:val="21"/>
        </w:rPr>
      </w:pPr>
      <w:r w:rsidRPr="008D41B1">
        <w:rPr>
          <w:rFonts w:ascii="宋体" w:eastAsia="宋体" w:hAnsi="宋体" w:cs="Courier New" w:hint="eastAsia"/>
          <w:szCs w:val="21"/>
        </w:rPr>
        <w:t>设一组记录关键字序列为</w:t>
      </w:r>
      <w:r w:rsidRPr="008D41B1">
        <w:rPr>
          <w:rFonts w:ascii="宋体" w:eastAsia="宋体" w:hAnsi="宋体" w:cs="Courier New"/>
          <w:szCs w:val="21"/>
        </w:rPr>
        <w:t>(80</w:t>
      </w:r>
      <w:r w:rsidRPr="008D41B1">
        <w:rPr>
          <w:rFonts w:ascii="宋体" w:eastAsia="宋体" w:hAnsi="宋体" w:cs="Courier New" w:hint="eastAsia"/>
          <w:szCs w:val="21"/>
        </w:rPr>
        <w:t>，70，33，65，24，56，48</w:t>
      </w:r>
      <w:r w:rsidRPr="008D41B1">
        <w:rPr>
          <w:rFonts w:ascii="宋体" w:eastAsia="宋体" w:hAnsi="宋体" w:cs="Courier New"/>
          <w:szCs w:val="21"/>
        </w:rPr>
        <w:t>)</w:t>
      </w:r>
      <w:r w:rsidRPr="008D41B1">
        <w:rPr>
          <w:rFonts w:ascii="宋体" w:eastAsia="宋体" w:hAnsi="宋体" w:cs="Courier New" w:hint="eastAsia"/>
          <w:szCs w:val="21"/>
        </w:rPr>
        <w:t>，则用筛选法建成的初始堆为</w:t>
      </w:r>
      <w:r w:rsidRPr="008D41B1">
        <w:rPr>
          <w:rFonts w:ascii="宋体" w:eastAsia="宋体" w:hAnsi="宋体" w:cs="Courier New"/>
          <w:szCs w:val="21"/>
        </w:rPr>
        <w:t>_______________________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41"/>
        </w:numPr>
        <w:tabs>
          <w:tab w:val="left" w:pos="510"/>
        </w:tabs>
        <w:ind w:left="510" w:hanging="510"/>
        <w:rPr>
          <w:rFonts w:ascii="宋体" w:eastAsia="宋体" w:hAnsi="宋体" w:cs="Courier New"/>
          <w:szCs w:val="21"/>
        </w:rPr>
      </w:pPr>
      <w:r w:rsidRPr="008D41B1">
        <w:rPr>
          <w:rFonts w:ascii="宋体" w:eastAsia="宋体" w:hAnsi="宋体" w:cs="Courier New" w:hint="eastAsia"/>
          <w:szCs w:val="21"/>
        </w:rPr>
        <w:t>设无向图G（如右图所示），则其最小生成树上所有边的权值之和为</w:t>
      </w:r>
      <w:r w:rsidRPr="008D41B1">
        <w:rPr>
          <w:rFonts w:ascii="宋体" w:eastAsia="宋体" w:hAnsi="宋体" w:cs="Courier New"/>
          <w:szCs w:val="21"/>
        </w:rPr>
        <w:t>_________________</w:t>
      </w:r>
      <w:r w:rsidRPr="008D41B1">
        <w:rPr>
          <w:rFonts w:ascii="宋体" w:eastAsia="宋体" w:hAnsi="宋体" w:cs="Courier New" w:hint="eastAsia"/>
          <w:szCs w:val="21"/>
        </w:rPr>
        <w:t>。</w:t>
      </w:r>
    </w:p>
    <w:p w:rsidR="008D41B1" w:rsidRPr="008D41B1" w:rsidRDefault="008D41B1" w:rsidP="008D41B1">
      <w:pPr>
        <w:widowControl/>
        <w:ind w:left="317" w:hangingChars="151" w:hanging="317"/>
        <w:rPr>
          <w:rFonts w:ascii="宋体" w:eastAsia="宋体" w:hAnsi="宋体" w:cs="Courier New"/>
          <w:szCs w:val="21"/>
        </w:rPr>
      </w:pPr>
    </w:p>
    <w:p w:rsidR="008D41B1" w:rsidRPr="008D41B1" w:rsidRDefault="008D41B1" w:rsidP="008D41B1">
      <w:pPr>
        <w:widowControl/>
        <w:ind w:left="318" w:hangingChars="151" w:hanging="318"/>
        <w:rPr>
          <w:rFonts w:ascii="宋体" w:eastAsia="宋体" w:hAnsi="宋体" w:cs="Courier New"/>
          <w:b/>
          <w:bCs/>
          <w:szCs w:val="21"/>
        </w:rPr>
      </w:pPr>
      <w:r w:rsidRPr="008D41B1">
        <w:rPr>
          <w:rFonts w:ascii="宋体" w:eastAsia="宋体" w:hAnsi="宋体" w:cs="Courier New" w:hint="eastAsia"/>
          <w:b/>
          <w:bCs/>
          <w:szCs w:val="21"/>
        </w:rPr>
        <w:t>三、判断题(20分)</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有向图的邻接表和逆邻接表中表结点的个数不一定相等。(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对链表进行插入和删除操作时不必移动链表中结点。(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子串“ABC”在主串</w:t>
      </w:r>
      <w:r w:rsidRPr="008D41B1">
        <w:rPr>
          <w:rFonts w:ascii="宋体" w:eastAsia="宋体" w:hAnsi="宋体" w:cs="Courier New"/>
          <w:szCs w:val="21"/>
        </w:rPr>
        <w:t>“AABCABCD</w:t>
      </w:r>
      <w:r w:rsidRPr="008D41B1">
        <w:rPr>
          <w:rFonts w:ascii="宋体" w:eastAsia="宋体" w:hAnsi="宋体" w:cs="Courier New" w:hint="eastAsia"/>
          <w:szCs w:val="21"/>
        </w:rPr>
        <w:t>”中的位置为2。(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若一个叶子结点是某二叉树的中序遍历序列的最后一个结点，则它必是该二叉树的先序遍历序列中的最后一个结点。(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希尔排序算法的时间复杂度为O(n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用邻接矩阵作为图的存储结构时，则其所占用的存储空间与图中顶点数无关而与图中边数有关。(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中序遍历一棵二叉排序树可以得到一个有序的序列。(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入栈操作和入队列操作在链式存储结构上实现时不需要考虑栈溢出的情况。(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顺序表查找指的是在顺序存储结构上进行查找。（  ）</w:t>
      </w:r>
    </w:p>
    <w:p w:rsidR="008D41B1" w:rsidRPr="008D41B1" w:rsidRDefault="008D41B1" w:rsidP="008D41B1">
      <w:pPr>
        <w:widowControl/>
        <w:numPr>
          <w:ilvl w:val="2"/>
          <w:numId w:val="42"/>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堆是完全二叉树，完全二叉树不一定是堆。（  ）</w:t>
      </w:r>
    </w:p>
    <w:p w:rsidR="008D41B1" w:rsidRPr="008D41B1" w:rsidRDefault="008D41B1" w:rsidP="008D41B1">
      <w:pPr>
        <w:widowControl/>
        <w:ind w:left="318" w:hangingChars="151" w:hanging="318"/>
        <w:rPr>
          <w:rFonts w:ascii="宋体" w:eastAsia="宋体" w:hAnsi="宋体" w:cs="Courier New"/>
          <w:b/>
          <w:bCs/>
          <w:szCs w:val="21"/>
        </w:rPr>
      </w:pPr>
    </w:p>
    <w:p w:rsidR="008D41B1" w:rsidRPr="008D41B1" w:rsidRDefault="008D41B1" w:rsidP="008D41B1">
      <w:pPr>
        <w:widowControl/>
        <w:ind w:left="318" w:hangingChars="151" w:hanging="318"/>
        <w:rPr>
          <w:rFonts w:ascii="宋体" w:eastAsia="宋体" w:hAnsi="宋体" w:cs="Courier New"/>
          <w:b/>
          <w:bCs/>
          <w:szCs w:val="21"/>
        </w:rPr>
      </w:pPr>
      <w:r w:rsidRPr="008D41B1">
        <w:rPr>
          <w:rFonts w:ascii="宋体" w:eastAsia="宋体" w:hAnsi="宋体" w:cs="Courier New" w:hint="eastAsia"/>
          <w:b/>
          <w:bCs/>
          <w:szCs w:val="21"/>
        </w:rPr>
        <w:t>五、算法设计题(20分)</w:t>
      </w:r>
    </w:p>
    <w:p w:rsidR="008D41B1" w:rsidRPr="008D41B1" w:rsidRDefault="008D41B1" w:rsidP="008D41B1">
      <w:pPr>
        <w:widowControl/>
        <w:numPr>
          <w:ilvl w:val="2"/>
          <w:numId w:val="43"/>
        </w:numPr>
        <w:tabs>
          <w:tab w:val="left" w:pos="420"/>
        </w:tabs>
        <w:ind w:left="420"/>
        <w:rPr>
          <w:rFonts w:ascii="宋体" w:eastAsia="宋体" w:hAnsi="宋体" w:cs="Courier New"/>
          <w:szCs w:val="21"/>
        </w:rPr>
      </w:pPr>
      <w:r w:rsidRPr="008D41B1">
        <w:rPr>
          <w:rFonts w:ascii="宋体" w:eastAsia="宋体" w:hAnsi="宋体" w:cs="Courier New" w:hint="eastAsia"/>
          <w:szCs w:val="21"/>
        </w:rPr>
        <w:t>设计计算二叉树中所有结点值之和的算法。</w:t>
      </w:r>
    </w:p>
    <w:p w:rsidR="008D41B1" w:rsidRPr="008D41B1" w:rsidRDefault="008D41B1" w:rsidP="008D41B1">
      <w:pPr>
        <w:widowControl/>
        <w:numPr>
          <w:ilvl w:val="2"/>
          <w:numId w:val="43"/>
        </w:numPr>
        <w:tabs>
          <w:tab w:val="left" w:pos="420"/>
        </w:tabs>
        <w:ind w:left="420"/>
        <w:rPr>
          <w:rFonts w:ascii="宋体" w:eastAsia="宋体" w:hAnsi="宋体" w:cs="Courier New"/>
          <w:szCs w:val="21"/>
        </w:rPr>
      </w:pPr>
      <w:r w:rsidRPr="008D41B1">
        <w:rPr>
          <w:rFonts w:ascii="宋体" w:eastAsia="宋体" w:hAnsi="宋体" w:cs="Courier New" w:hint="eastAsia"/>
          <w:szCs w:val="21"/>
        </w:rPr>
        <w:t>设计将所有奇数移到所有偶数之前的算法。</w:t>
      </w:r>
    </w:p>
    <w:p w:rsidR="008D41B1" w:rsidRPr="008D41B1" w:rsidRDefault="008D41B1" w:rsidP="008D41B1">
      <w:pPr>
        <w:widowControl/>
        <w:numPr>
          <w:ilvl w:val="2"/>
          <w:numId w:val="43"/>
        </w:numPr>
        <w:tabs>
          <w:tab w:val="left" w:pos="420"/>
        </w:tabs>
        <w:ind w:left="420"/>
        <w:rPr>
          <w:rFonts w:ascii="宋体" w:eastAsia="宋体" w:hAnsi="宋体" w:cs="Courier New"/>
          <w:szCs w:val="21"/>
        </w:rPr>
      </w:pPr>
      <w:r w:rsidRPr="008D41B1">
        <w:rPr>
          <w:rFonts w:ascii="宋体" w:eastAsia="宋体" w:hAnsi="宋体" w:cs="Courier New" w:hint="eastAsia"/>
          <w:szCs w:val="21"/>
        </w:rPr>
        <w:t>设计判断单链表中元素是否是递增的算法。</w:t>
      </w:r>
    </w:p>
    <w:p w:rsidR="008D41B1" w:rsidRPr="008D41B1" w:rsidRDefault="008D41B1" w:rsidP="008D41B1">
      <w:pPr>
        <w:widowControl/>
        <w:rPr>
          <w:rFonts w:ascii="宋体" w:eastAsia="宋体" w:hAnsi="宋体" w:cs="Courier New"/>
          <w:szCs w:val="21"/>
        </w:rPr>
      </w:pPr>
    </w:p>
    <w:p w:rsidR="008D41B1" w:rsidRPr="008D41B1" w:rsidRDefault="008D41B1" w:rsidP="008D41B1">
      <w:pPr>
        <w:widowControl/>
        <w:jc w:val="left"/>
        <w:rPr>
          <w:rFonts w:ascii="Calibri" w:eastAsia="宋体" w:hAnsi="Calibri" w:cs="Times New Roman" w:hint="eastAsia"/>
        </w:rPr>
      </w:pPr>
      <w:r w:rsidRPr="008D41B1">
        <w:rPr>
          <w:rFonts w:ascii="Calibri" w:eastAsia="宋体" w:hAnsi="Calibri" w:cs="Times New Roman"/>
        </w:rPr>
        <w:br w:type="page"/>
      </w:r>
    </w:p>
    <w:p w:rsidR="008D41B1" w:rsidRPr="00B13C19" w:rsidRDefault="008D41B1" w:rsidP="00B13C19">
      <w:pPr>
        <w:widowControl/>
        <w:jc w:val="center"/>
        <w:outlineLvl w:val="0"/>
        <w:rPr>
          <w:rFonts w:ascii="黑体" w:eastAsia="黑体" w:hAnsi="宋体" w:cs="Courier New" w:hint="eastAsia"/>
          <w:b/>
          <w:bCs/>
          <w:sz w:val="28"/>
          <w:szCs w:val="21"/>
        </w:rPr>
      </w:pPr>
      <w:bookmarkStart w:id="17" w:name="_Toc282629563"/>
      <w:bookmarkStart w:id="18" w:name="_Toc282629594"/>
      <w:r w:rsidRPr="008D41B1">
        <w:rPr>
          <w:rFonts w:ascii="黑体" w:eastAsia="黑体" w:hAnsi="宋体" w:cs="Courier New" w:hint="eastAsia"/>
          <w:b/>
          <w:bCs/>
          <w:sz w:val="28"/>
          <w:szCs w:val="21"/>
        </w:rPr>
        <w:lastRenderedPageBreak/>
        <w:t>数据结构试卷（十）</w:t>
      </w:r>
      <w:bookmarkStart w:id="19" w:name="_GoBack"/>
      <w:bookmarkEnd w:id="17"/>
      <w:bookmarkEnd w:id="18"/>
      <w:bookmarkEnd w:id="19"/>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一、选择题(24分)</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1．下列程序段的时间复杂度为（  ）。</w:t>
      </w:r>
    </w:p>
    <w:p w:rsidR="008D41B1" w:rsidRPr="008D41B1" w:rsidRDefault="008D41B1" w:rsidP="008D41B1">
      <w:pPr>
        <w:widowControl/>
        <w:tabs>
          <w:tab w:val="left" w:pos="280"/>
          <w:tab w:val="left" w:pos="2114"/>
          <w:tab w:val="left" w:pos="3794"/>
          <w:tab w:val="left" w:pos="5488"/>
        </w:tabs>
        <w:ind w:leftChars="140" w:left="294" w:firstLineChars="20" w:firstLine="42"/>
        <w:rPr>
          <w:rFonts w:ascii="Times New Roman" w:eastAsia="宋体" w:hAnsi="Times New Roman" w:cs="Times New Roman"/>
          <w:szCs w:val="21"/>
        </w:rPr>
      </w:pPr>
      <w:r w:rsidRPr="008D41B1">
        <w:rPr>
          <w:rFonts w:ascii="Times New Roman" w:eastAsia="宋体" w:hAnsi="Times New Roman" w:cs="Times New Roman"/>
          <w:szCs w:val="21"/>
        </w:rPr>
        <w:t>i=0</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s=0</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 xml:space="preserve"> while</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 xml:space="preserve">(s&lt;n) </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s=s+i</w:t>
      </w:r>
      <w:r w:rsidRPr="008D41B1">
        <w:rPr>
          <w:rFonts w:ascii="Times New Roman" w:eastAsia="宋体" w:hAnsi="Times New Roman" w:cs="Times New Roman" w:hint="eastAsia"/>
          <w:szCs w:val="21"/>
        </w:rPr>
        <w:t>；</w:t>
      </w:r>
      <w:r w:rsidRPr="008D41B1">
        <w:rPr>
          <w:rFonts w:ascii="Times New Roman" w:eastAsia="宋体" w:hAnsi="Times New Roman" w:cs="Times New Roman"/>
          <w:szCs w:val="21"/>
        </w:rPr>
        <w:t>i</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w:t>
      </w:r>
      <w:r w:rsidRPr="008D41B1">
        <w:rPr>
          <w:rFonts w:ascii="Times New Roman" w:eastAsia="宋体" w:hAnsi="Times New Roman" w:cs="Times New Roman" w:hint="eastAsia"/>
          <w:szCs w:val="21"/>
        </w:rPr>
        <w:t>}</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r>
      <w:r w:rsidRPr="008D41B1">
        <w:rPr>
          <w:rFonts w:ascii="宋体" w:eastAsia="宋体" w:hAnsi="宋体" w:cs="Courier New"/>
          <w:szCs w:val="21"/>
        </w:rPr>
        <w:t>(A)</w:t>
      </w:r>
      <w:r w:rsidRPr="008D41B1">
        <w:rPr>
          <w:rFonts w:ascii="宋体" w:eastAsia="宋体" w:hAnsi="宋体" w:cs="Courier New" w:hint="eastAsia"/>
          <w:szCs w:val="21"/>
        </w:rPr>
        <w:t xml:space="preserve"> </w:t>
      </w:r>
      <w:r w:rsidRPr="008D41B1">
        <w:rPr>
          <w:rFonts w:ascii="宋体" w:eastAsia="宋体" w:hAnsi="宋体" w:cs="Courier New"/>
          <w:szCs w:val="21"/>
        </w:rPr>
        <w:t>O(n</w:t>
      </w:r>
      <w:r w:rsidRPr="008D41B1">
        <w:rPr>
          <w:rFonts w:ascii="宋体" w:eastAsia="宋体" w:hAnsi="宋体" w:cs="Courier New" w:hint="eastAsia"/>
          <w:szCs w:val="21"/>
          <w:vertAlign w:val="superscript"/>
        </w:rPr>
        <w:t>1/2</w:t>
      </w:r>
      <w:r w:rsidRPr="008D41B1">
        <w:rPr>
          <w:rFonts w:ascii="宋体" w:eastAsia="宋体" w:hAnsi="宋体" w:cs="Courier New"/>
          <w:szCs w:val="21"/>
        </w:rPr>
        <w:t>)</w:t>
      </w:r>
      <w:r w:rsidRPr="008D41B1">
        <w:rPr>
          <w:rFonts w:ascii="宋体" w:eastAsia="宋体" w:hAnsi="宋体" w:cs="Courier New" w:hint="eastAsia"/>
          <w:szCs w:val="21"/>
        </w:rPr>
        <w:tab/>
      </w:r>
      <w:r w:rsidRPr="008D41B1">
        <w:rPr>
          <w:rFonts w:ascii="宋体" w:eastAsia="宋体" w:hAnsi="宋体" w:cs="Courier New"/>
          <w:szCs w:val="21"/>
        </w:rPr>
        <w:t>(B)</w:t>
      </w:r>
      <w:r w:rsidRPr="008D41B1">
        <w:rPr>
          <w:rFonts w:ascii="宋体" w:eastAsia="宋体" w:hAnsi="宋体" w:cs="Courier New" w:hint="eastAsia"/>
          <w:szCs w:val="21"/>
        </w:rPr>
        <w:t xml:space="preserve"> </w:t>
      </w:r>
      <w:r w:rsidRPr="008D41B1">
        <w:rPr>
          <w:rFonts w:ascii="宋体" w:eastAsia="宋体" w:hAnsi="宋体" w:cs="Courier New"/>
          <w:szCs w:val="21"/>
        </w:rPr>
        <w:t>O(n</w:t>
      </w:r>
      <w:r w:rsidRPr="008D41B1">
        <w:rPr>
          <w:rFonts w:ascii="宋体" w:eastAsia="宋体" w:hAnsi="宋体" w:cs="Courier New"/>
          <w:szCs w:val="21"/>
          <w:vertAlign w:val="superscript"/>
        </w:rPr>
        <w:t>1/3</w:t>
      </w:r>
      <w:r w:rsidRPr="008D41B1">
        <w:rPr>
          <w:rFonts w:ascii="宋体" w:eastAsia="宋体" w:hAnsi="宋体" w:cs="Courier New"/>
          <w:szCs w:val="21"/>
        </w:rPr>
        <w:t>)</w:t>
      </w:r>
      <w:r w:rsidRPr="008D41B1">
        <w:rPr>
          <w:rFonts w:ascii="宋体" w:eastAsia="宋体" w:hAnsi="宋体" w:cs="Courier New" w:hint="eastAsia"/>
          <w:szCs w:val="21"/>
        </w:rPr>
        <w:tab/>
      </w:r>
      <w:r w:rsidRPr="008D41B1">
        <w:rPr>
          <w:rFonts w:ascii="宋体" w:eastAsia="宋体" w:hAnsi="宋体" w:cs="Courier New"/>
          <w:szCs w:val="21"/>
        </w:rPr>
        <w:t>(C)</w:t>
      </w:r>
      <w:r w:rsidRPr="008D41B1">
        <w:rPr>
          <w:rFonts w:ascii="宋体" w:eastAsia="宋体" w:hAnsi="宋体" w:cs="Courier New" w:hint="eastAsia"/>
          <w:szCs w:val="21"/>
        </w:rPr>
        <w:t xml:space="preserve"> </w:t>
      </w:r>
      <w:r w:rsidRPr="008D41B1">
        <w:rPr>
          <w:rFonts w:ascii="宋体" w:eastAsia="宋体" w:hAnsi="宋体" w:cs="Courier New"/>
          <w:szCs w:val="21"/>
        </w:rPr>
        <w:t>O(n)</w:t>
      </w:r>
      <w:r w:rsidRPr="008D41B1">
        <w:rPr>
          <w:rFonts w:ascii="宋体" w:eastAsia="宋体" w:hAnsi="宋体" w:cs="Courier New" w:hint="eastAsia"/>
          <w:szCs w:val="21"/>
        </w:rPr>
        <w:tab/>
      </w:r>
      <w:r w:rsidRPr="008D41B1">
        <w:rPr>
          <w:rFonts w:ascii="宋体" w:eastAsia="宋体" w:hAnsi="宋体" w:cs="Courier New"/>
          <w:szCs w:val="21"/>
        </w:rPr>
        <w:t>(D)</w:t>
      </w:r>
      <w:r w:rsidRPr="008D41B1">
        <w:rPr>
          <w:rFonts w:ascii="宋体" w:eastAsia="宋体" w:hAnsi="宋体" w:cs="Courier New" w:hint="eastAsia"/>
          <w:szCs w:val="21"/>
        </w:rPr>
        <w:t xml:space="preserve"> </w:t>
      </w:r>
      <w:r w:rsidRPr="008D41B1">
        <w:rPr>
          <w:rFonts w:ascii="宋体" w:eastAsia="宋体" w:hAnsi="宋体" w:cs="Courier New"/>
          <w:szCs w:val="21"/>
        </w:rPr>
        <w:t>O(n</w:t>
      </w:r>
      <w:r w:rsidRPr="008D41B1">
        <w:rPr>
          <w:rFonts w:ascii="宋体" w:eastAsia="宋体" w:hAnsi="宋体" w:cs="Courier New"/>
          <w:szCs w:val="21"/>
          <w:vertAlign w:val="superscript"/>
        </w:rPr>
        <w:t>2</w:t>
      </w:r>
      <w:r w:rsidRPr="008D41B1">
        <w:rPr>
          <w:rFonts w:ascii="宋体" w:eastAsia="宋体" w:hAnsi="宋体" w:cs="Courier New"/>
          <w:szCs w:val="21"/>
        </w:rPr>
        <w:t>)</w:t>
      </w:r>
    </w:p>
    <w:p w:rsidR="008D41B1" w:rsidRPr="008D41B1" w:rsidRDefault="008D41B1" w:rsidP="008D41B1">
      <w:pPr>
        <w:widowControl/>
        <w:tabs>
          <w:tab w:val="left" w:pos="322"/>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szCs w:val="21"/>
        </w:rPr>
        <w:t>2</w:t>
      </w:r>
      <w:r w:rsidRPr="008D41B1">
        <w:rPr>
          <w:rFonts w:ascii="宋体" w:eastAsia="宋体" w:hAnsi="宋体" w:cs="Courier New" w:hint="eastAsia"/>
          <w:szCs w:val="21"/>
        </w:rPr>
        <w:t>．设某链表中最常用的操作是在链表的尾部插入或删除元素，则选用下列（  ）存储方式最节省运算时间。</w:t>
      </w:r>
    </w:p>
    <w:p w:rsidR="008D41B1" w:rsidRPr="008D41B1" w:rsidRDefault="008D41B1" w:rsidP="008D41B1">
      <w:pPr>
        <w:widowControl/>
        <w:tabs>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(A) 单向链表</w:t>
      </w:r>
      <w:r w:rsidRPr="008D41B1">
        <w:rPr>
          <w:rFonts w:ascii="宋体" w:eastAsia="宋体" w:hAnsi="宋体" w:cs="Courier New" w:hint="eastAsia"/>
          <w:szCs w:val="21"/>
        </w:rPr>
        <w:tab/>
      </w:r>
      <w:r w:rsidRPr="008D41B1">
        <w:rPr>
          <w:rFonts w:ascii="宋体" w:eastAsia="宋体" w:hAnsi="宋体" w:cs="Courier New" w:hint="eastAsia"/>
          <w:szCs w:val="21"/>
        </w:rPr>
        <w:tab/>
        <w:t>(B) 单向循环链表</w:t>
      </w:r>
    </w:p>
    <w:p w:rsidR="008D41B1" w:rsidRPr="008D41B1" w:rsidRDefault="008D41B1" w:rsidP="008D41B1">
      <w:pPr>
        <w:widowControl/>
        <w:tabs>
          <w:tab w:val="left" w:pos="2114"/>
          <w:tab w:val="left" w:pos="3794"/>
          <w:tab w:val="left" w:pos="5488"/>
        </w:tabs>
        <w:ind w:leftChars="140" w:left="294" w:firstLineChars="10" w:firstLine="21"/>
        <w:rPr>
          <w:rFonts w:ascii="宋体" w:eastAsia="宋体" w:hAnsi="宋体" w:cs="Courier New"/>
          <w:szCs w:val="21"/>
        </w:rPr>
      </w:pPr>
      <w:r w:rsidRPr="008D41B1">
        <w:rPr>
          <w:rFonts w:ascii="宋体" w:eastAsia="宋体" w:hAnsi="宋体" w:cs="Courier New" w:hint="eastAsia"/>
          <w:szCs w:val="21"/>
        </w:rPr>
        <w:t>(C) 双向链表</w:t>
      </w:r>
      <w:r w:rsidRPr="008D41B1">
        <w:rPr>
          <w:rFonts w:ascii="宋体" w:eastAsia="宋体" w:hAnsi="宋体" w:cs="Courier New" w:hint="eastAsia"/>
          <w:szCs w:val="21"/>
        </w:rPr>
        <w:tab/>
      </w:r>
      <w:r w:rsidRPr="008D41B1">
        <w:rPr>
          <w:rFonts w:ascii="宋体" w:eastAsia="宋体" w:hAnsi="宋体" w:cs="Courier New" w:hint="eastAsia"/>
          <w:szCs w:val="21"/>
        </w:rPr>
        <w:tab/>
        <w:t>(D) 双向循环链表</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3．设指针</w:t>
      </w:r>
      <w:r w:rsidRPr="008D41B1">
        <w:rPr>
          <w:rFonts w:ascii="宋体" w:eastAsia="宋体" w:hAnsi="宋体" w:cs="Courier New"/>
          <w:szCs w:val="21"/>
        </w:rPr>
        <w:t>q</w:t>
      </w:r>
      <w:r w:rsidRPr="008D41B1">
        <w:rPr>
          <w:rFonts w:ascii="宋体" w:eastAsia="宋体" w:hAnsi="宋体" w:cs="Courier New" w:hint="eastAsia"/>
          <w:szCs w:val="21"/>
        </w:rPr>
        <w:t>指向单链表中结点A，指针</w:t>
      </w:r>
      <w:r w:rsidRPr="008D41B1">
        <w:rPr>
          <w:rFonts w:ascii="宋体" w:eastAsia="宋体" w:hAnsi="宋体" w:cs="Courier New"/>
          <w:szCs w:val="21"/>
        </w:rPr>
        <w:t>p</w:t>
      </w:r>
      <w:r w:rsidRPr="008D41B1">
        <w:rPr>
          <w:rFonts w:ascii="宋体" w:eastAsia="宋体" w:hAnsi="宋体" w:cs="Courier New" w:hint="eastAsia"/>
          <w:szCs w:val="21"/>
        </w:rPr>
        <w:t>指向单链表中结点A的后继结点B，指针s指向被插入的结点X，则在结点A和结点B插入结点X的操作序列为（  ）。</w:t>
      </w:r>
    </w:p>
    <w:p w:rsidR="008D41B1" w:rsidRPr="008D41B1" w:rsidRDefault="008D41B1" w:rsidP="008D41B1">
      <w:pPr>
        <w:widowControl/>
        <w:tabs>
          <w:tab w:val="left" w:pos="280"/>
          <w:tab w:val="left" w:pos="2114"/>
          <w:tab w:val="left" w:pos="3794"/>
          <w:tab w:val="left" w:pos="5488"/>
        </w:tabs>
        <w:ind w:leftChars="133" w:left="292" w:hangingChars="6" w:hanging="13"/>
        <w:rPr>
          <w:rFonts w:ascii="宋体" w:eastAsia="宋体" w:hAnsi="宋体" w:cs="Courier New"/>
          <w:szCs w:val="21"/>
        </w:rPr>
      </w:pPr>
      <w:r w:rsidRPr="008D41B1">
        <w:rPr>
          <w:rFonts w:ascii="宋体" w:eastAsia="宋体" w:hAnsi="宋体" w:cs="Courier New" w:hint="eastAsia"/>
          <w:szCs w:val="21"/>
        </w:rPr>
        <w:t>(A) s-&gt;next=p-&gt;next；p-&gt;next=-s；</w:t>
      </w:r>
      <w:r w:rsidRPr="008D41B1">
        <w:rPr>
          <w:rFonts w:ascii="宋体" w:eastAsia="宋体" w:hAnsi="宋体" w:cs="Courier New" w:hint="eastAsia"/>
          <w:szCs w:val="21"/>
        </w:rPr>
        <w:tab/>
        <w:t>(B) q-&gt;next=s； s-&gt;next=p；</w:t>
      </w:r>
    </w:p>
    <w:p w:rsidR="008D41B1" w:rsidRPr="008D41B1" w:rsidRDefault="008D41B1" w:rsidP="008D41B1">
      <w:pPr>
        <w:widowControl/>
        <w:tabs>
          <w:tab w:val="left" w:pos="280"/>
          <w:tab w:val="left" w:pos="2114"/>
          <w:tab w:val="left" w:pos="3794"/>
          <w:tab w:val="left" w:pos="5488"/>
        </w:tabs>
        <w:ind w:leftChars="133" w:left="292" w:hangingChars="6" w:hanging="13"/>
        <w:rPr>
          <w:rFonts w:ascii="宋体" w:eastAsia="宋体" w:hAnsi="宋体" w:cs="Courier New"/>
          <w:szCs w:val="21"/>
        </w:rPr>
      </w:pPr>
      <w:r w:rsidRPr="008D41B1">
        <w:rPr>
          <w:rFonts w:ascii="宋体" w:eastAsia="宋体" w:hAnsi="宋体" w:cs="Courier New" w:hint="eastAsia"/>
          <w:szCs w:val="21"/>
        </w:rPr>
        <w:t>(C) p-&gt;next=s-&gt;next；s-&gt;next=p；</w:t>
      </w:r>
      <w:r w:rsidRPr="008D41B1">
        <w:rPr>
          <w:rFonts w:ascii="宋体" w:eastAsia="宋体" w:hAnsi="宋体" w:cs="Courier New" w:hint="eastAsia"/>
          <w:szCs w:val="21"/>
        </w:rPr>
        <w:tab/>
        <w:t>(D) p-&gt;next=s；s-&gt;next=q；</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4．设输入序列为1、2、3、4、5、6，则通过栈的作用后可以得到的输出序列为（  ）。</w:t>
      </w:r>
    </w:p>
    <w:p w:rsidR="008D41B1" w:rsidRPr="008D41B1" w:rsidRDefault="008D41B1" w:rsidP="008D41B1">
      <w:pPr>
        <w:widowControl/>
        <w:tabs>
          <w:tab w:val="left" w:pos="280"/>
          <w:tab w:val="left" w:pos="2114"/>
          <w:tab w:val="left" w:pos="3794"/>
          <w:tab w:val="left" w:pos="5488"/>
        </w:tabs>
        <w:ind w:leftChars="140" w:left="294"/>
        <w:rPr>
          <w:rFonts w:ascii="宋体" w:eastAsia="宋体" w:hAnsi="宋体" w:cs="Courier New"/>
          <w:szCs w:val="21"/>
        </w:rPr>
      </w:pPr>
      <w:r w:rsidRPr="008D41B1">
        <w:rPr>
          <w:rFonts w:ascii="宋体" w:eastAsia="宋体" w:hAnsi="宋体" w:cs="Courier New" w:hint="eastAsia"/>
          <w:szCs w:val="21"/>
        </w:rPr>
        <w:t>(A) 5，3，4，6，1，2</w:t>
      </w:r>
      <w:r w:rsidRPr="008D41B1">
        <w:rPr>
          <w:rFonts w:ascii="宋体" w:eastAsia="宋体" w:hAnsi="宋体" w:cs="Courier New" w:hint="eastAsia"/>
          <w:szCs w:val="21"/>
        </w:rPr>
        <w:tab/>
        <w:t>(B) 3，2，5，6，4，1</w:t>
      </w:r>
    </w:p>
    <w:p w:rsidR="008D41B1" w:rsidRPr="008D41B1" w:rsidRDefault="008D41B1" w:rsidP="008D41B1">
      <w:pPr>
        <w:widowControl/>
        <w:tabs>
          <w:tab w:val="left" w:pos="280"/>
          <w:tab w:val="left" w:pos="2114"/>
          <w:tab w:val="left" w:pos="3794"/>
          <w:tab w:val="left" w:pos="5488"/>
        </w:tabs>
        <w:ind w:leftChars="140" w:left="294"/>
        <w:rPr>
          <w:rFonts w:ascii="宋体" w:eastAsia="宋体" w:hAnsi="宋体" w:cs="Courier New"/>
          <w:szCs w:val="21"/>
        </w:rPr>
      </w:pPr>
      <w:r w:rsidRPr="008D41B1">
        <w:rPr>
          <w:rFonts w:ascii="宋体" w:eastAsia="宋体" w:hAnsi="宋体" w:cs="Courier New" w:hint="eastAsia"/>
          <w:szCs w:val="21"/>
        </w:rPr>
        <w:t>(C) 3，1，2，5，4，6</w:t>
      </w:r>
      <w:r w:rsidRPr="008D41B1">
        <w:rPr>
          <w:rFonts w:ascii="宋体" w:eastAsia="宋体" w:hAnsi="宋体" w:cs="Courier New" w:hint="eastAsia"/>
          <w:szCs w:val="21"/>
        </w:rPr>
        <w:tab/>
        <w:t>(D) 1，5，4，6，2，3</w:t>
      </w:r>
    </w:p>
    <w:p w:rsidR="008D41B1" w:rsidRPr="008D41B1" w:rsidRDefault="008D41B1" w:rsidP="008D41B1">
      <w:pPr>
        <w:widowControl/>
        <w:tabs>
          <w:tab w:val="left" w:pos="280"/>
          <w:tab w:val="left" w:pos="2114"/>
          <w:tab w:val="left" w:pos="3794"/>
          <w:tab w:val="left" w:pos="5488"/>
        </w:tabs>
        <w:ind w:left="279" w:hangingChars="133" w:hanging="279"/>
        <w:rPr>
          <w:rFonts w:ascii="宋体" w:eastAsia="宋体" w:hAnsi="宋体" w:cs="Courier New"/>
          <w:szCs w:val="21"/>
        </w:rPr>
      </w:pPr>
      <w:r w:rsidRPr="008D41B1">
        <w:rPr>
          <w:rFonts w:ascii="宋体" w:eastAsia="宋体" w:hAnsi="宋体" w:cs="Courier New" w:hint="eastAsia"/>
          <w:szCs w:val="21"/>
        </w:rPr>
        <w:t>5．设有一个10阶的下三角矩阵A（包括对角线），按照从上到下、从左到右的顺序存储到连续的55个存储单元中，每个数组元素占1个字节的存储空间，则A[5][4]地址与A[0][0]的地址之差为（  ）。</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(A) 10</w:t>
      </w:r>
      <w:r w:rsidRPr="008D41B1">
        <w:rPr>
          <w:rFonts w:ascii="宋体" w:eastAsia="宋体" w:hAnsi="宋体" w:cs="Courier New" w:hint="eastAsia"/>
          <w:szCs w:val="21"/>
        </w:rPr>
        <w:tab/>
        <w:t>(B) 19</w:t>
      </w:r>
      <w:r w:rsidRPr="008D41B1">
        <w:rPr>
          <w:rFonts w:ascii="宋体" w:eastAsia="宋体" w:hAnsi="宋体" w:cs="Courier New" w:hint="eastAsia"/>
          <w:szCs w:val="21"/>
        </w:rPr>
        <w:tab/>
        <w:t>(C) 28</w:t>
      </w:r>
      <w:r w:rsidRPr="008D41B1">
        <w:rPr>
          <w:rFonts w:ascii="宋体" w:eastAsia="宋体" w:hAnsi="宋体" w:cs="Courier New" w:hint="eastAsia"/>
          <w:szCs w:val="21"/>
        </w:rPr>
        <w:tab/>
        <w:t>(D) 55</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6．设一棵m叉树中有N</w:t>
      </w:r>
      <w:r w:rsidRPr="008D41B1">
        <w:rPr>
          <w:rFonts w:ascii="宋体" w:eastAsia="宋体" w:hAnsi="宋体" w:cs="Courier New" w:hint="eastAsia"/>
          <w:szCs w:val="21"/>
          <w:vertAlign w:val="subscript"/>
        </w:rPr>
        <w:t>1</w:t>
      </w:r>
      <w:r w:rsidRPr="008D41B1">
        <w:rPr>
          <w:rFonts w:ascii="宋体" w:eastAsia="宋体" w:hAnsi="宋体" w:cs="Courier New" w:hint="eastAsia"/>
          <w:szCs w:val="21"/>
        </w:rPr>
        <w:t>个度数为1的结点，N</w:t>
      </w:r>
      <w:r w:rsidRPr="008D41B1">
        <w:rPr>
          <w:rFonts w:ascii="宋体" w:eastAsia="宋体" w:hAnsi="宋体" w:cs="Courier New" w:hint="eastAsia"/>
          <w:szCs w:val="21"/>
          <w:vertAlign w:val="subscript"/>
        </w:rPr>
        <w:t>2</w:t>
      </w:r>
      <w:r w:rsidRPr="008D41B1">
        <w:rPr>
          <w:rFonts w:ascii="宋体" w:eastAsia="宋体" w:hAnsi="宋体" w:cs="Courier New" w:hint="eastAsia"/>
          <w:szCs w:val="21"/>
        </w:rPr>
        <w:t>个度数为2的结点，……，Nm个度数为m的结点，则该树中共有（  ）个叶子结点。</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宋体" w:cs="Courier New"/>
          <w:position w:val="-28"/>
          <w:szCs w:val="21"/>
        </w:rPr>
        <w:object w:dxaOrig="1120" w:dyaOrig="680">
          <v:shape id="_x0000_i1029" type="#_x0000_t75" style="width:56.25pt;height:33.75pt;mso-position-horizontal-relative:page;mso-position-vertical-relative:page" o:ole="">
            <v:imagedata r:id="rId20" o:title=""/>
          </v:shape>
          <o:OLEObject Type="Embed" ProgID="Equation.3" ShapeID="_x0000_i1029" DrawAspect="Content" ObjectID="_1605336433" r:id="rId21"/>
        </w:object>
      </w:r>
      <w:r w:rsidRPr="008D41B1">
        <w:rPr>
          <w:rFonts w:ascii="宋体" w:eastAsia="宋体" w:hAnsi="宋体" w:cs="Courier New" w:hint="eastAsia"/>
          <w:szCs w:val="21"/>
        </w:rPr>
        <w:tab/>
        <w:t xml:space="preserve">(B) </w:t>
      </w:r>
      <w:r w:rsidRPr="008D41B1">
        <w:rPr>
          <w:rFonts w:ascii="宋体" w:eastAsia="宋体" w:hAnsi="宋体" w:cs="Courier New"/>
          <w:position w:val="-28"/>
          <w:szCs w:val="21"/>
        </w:rPr>
        <w:object w:dxaOrig="620" w:dyaOrig="680">
          <v:shape id="_x0000_i1030" type="#_x0000_t75" style="width:30.75pt;height:33.75pt;mso-position-horizontal-relative:page;mso-position-vertical-relative:page" o:ole="">
            <v:imagedata r:id="rId22" o:title=""/>
          </v:shape>
          <o:OLEObject Type="Embed" ProgID="Equation.3" ShapeID="_x0000_i1030" DrawAspect="Content" ObjectID="_1605336434" r:id="rId23"/>
        </w:object>
      </w:r>
      <w:r w:rsidRPr="008D41B1">
        <w:rPr>
          <w:rFonts w:ascii="宋体" w:eastAsia="宋体" w:hAnsi="宋体" w:cs="Courier New" w:hint="eastAsia"/>
          <w:szCs w:val="21"/>
        </w:rPr>
        <w:tab/>
        <w:t xml:space="preserve">(C) </w:t>
      </w:r>
      <w:r w:rsidRPr="008D41B1">
        <w:rPr>
          <w:rFonts w:ascii="宋体" w:eastAsia="宋体" w:hAnsi="宋体" w:cs="Courier New"/>
          <w:position w:val="-28"/>
          <w:szCs w:val="21"/>
        </w:rPr>
        <w:object w:dxaOrig="620" w:dyaOrig="680">
          <v:shape id="_x0000_i1031" type="#_x0000_t75" style="width:30.75pt;height:33.75pt;mso-position-horizontal-relative:page;mso-position-vertical-relative:page" o:ole="">
            <v:imagedata r:id="rId24" o:title=""/>
          </v:shape>
          <o:OLEObject Type="Embed" ProgID="Equation.3" ShapeID="_x0000_i1031" DrawAspect="Content" ObjectID="_1605336435" r:id="rId25"/>
        </w:object>
      </w:r>
      <w:r w:rsidRPr="008D41B1">
        <w:rPr>
          <w:rFonts w:ascii="宋体" w:eastAsia="宋体" w:hAnsi="宋体" w:cs="Courier New" w:hint="eastAsia"/>
          <w:szCs w:val="21"/>
        </w:rPr>
        <w:tab/>
        <w:t xml:space="preserve">(D) </w:t>
      </w:r>
      <w:r w:rsidRPr="008D41B1">
        <w:rPr>
          <w:rFonts w:ascii="宋体" w:eastAsia="宋体" w:hAnsi="宋体" w:cs="Courier New"/>
          <w:position w:val="-28"/>
          <w:szCs w:val="21"/>
        </w:rPr>
        <w:object w:dxaOrig="1400" w:dyaOrig="680">
          <v:shape id="_x0000_i1032" type="#_x0000_t75" style="width:69.75pt;height:33.75pt;mso-position-horizontal-relative:page;mso-position-vertical-relative:page" o:ole="">
            <v:imagedata r:id="rId26" o:title=""/>
          </v:shape>
          <o:OLEObject Type="Embed" ProgID="Equation.3" ShapeID="_x0000_i1032" DrawAspect="Content" ObjectID="_1605336436" r:id="rId27"/>
        </w:object>
      </w:r>
      <w:r w:rsidRPr="008D41B1">
        <w:rPr>
          <w:rFonts w:ascii="宋体" w:eastAsia="宋体" w:hAnsi="宋体" w:cs="Courier New" w:hint="eastAsia"/>
          <w:szCs w:val="21"/>
        </w:rPr>
        <w:t xml:space="preserve">  </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7</w:t>
      </w:r>
      <w:r w:rsidRPr="008D41B1">
        <w:rPr>
          <w:rFonts w:ascii="宋体" w:eastAsia="宋体" w:hAnsi="宋体" w:cs="Courier New"/>
          <w:szCs w:val="21"/>
        </w:rPr>
        <w:t>.</w:t>
      </w:r>
      <w:r w:rsidRPr="008D41B1">
        <w:rPr>
          <w:rFonts w:ascii="宋体" w:eastAsia="宋体" w:hAnsi="宋体" w:cs="Courier New" w:hint="eastAsia"/>
          <w:szCs w:val="21"/>
        </w:rPr>
        <w:t xml:space="preserve"> 二叉排序树中左子树上所有结点的值均</w:t>
      </w:r>
      <w:r w:rsidRPr="008D41B1">
        <w:rPr>
          <w:rFonts w:ascii="宋体" w:eastAsia="宋体" w:hAnsi="宋体" w:cs="Courier New"/>
          <w:szCs w:val="21"/>
        </w:rPr>
        <w:t>（  ）</w:t>
      </w:r>
      <w:r w:rsidRPr="008D41B1">
        <w:rPr>
          <w:rFonts w:ascii="宋体" w:eastAsia="宋体" w:hAnsi="宋体" w:cs="Courier New" w:hint="eastAsia"/>
          <w:szCs w:val="21"/>
        </w:rPr>
        <w:t>根结点的值。</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 xml:space="preserve">(A) </w:t>
      </w:r>
      <w:r w:rsidRPr="008D41B1">
        <w:rPr>
          <w:rFonts w:ascii="宋体" w:eastAsia="宋体" w:hAnsi="宋体" w:cs="Courier New"/>
          <w:szCs w:val="21"/>
        </w:rPr>
        <w:t>&lt;</w:t>
      </w:r>
      <w:r w:rsidRPr="008D41B1">
        <w:rPr>
          <w:rFonts w:ascii="宋体" w:eastAsia="宋体" w:hAnsi="宋体" w:cs="Courier New" w:hint="eastAsia"/>
          <w:szCs w:val="21"/>
        </w:rPr>
        <w:tab/>
        <w:t xml:space="preserve">(B) </w:t>
      </w:r>
      <w:r w:rsidRPr="008D41B1">
        <w:rPr>
          <w:rFonts w:ascii="宋体" w:eastAsia="宋体" w:hAnsi="宋体" w:cs="Courier New"/>
          <w:szCs w:val="21"/>
        </w:rPr>
        <w:t>&gt;</w:t>
      </w:r>
      <w:r w:rsidRPr="008D41B1">
        <w:rPr>
          <w:rFonts w:ascii="宋体" w:eastAsia="宋体" w:hAnsi="宋体" w:cs="Courier New" w:hint="eastAsia"/>
          <w:szCs w:val="21"/>
        </w:rPr>
        <w:tab/>
        <w:t xml:space="preserve">(C) </w:t>
      </w:r>
      <w:r w:rsidRPr="008D41B1">
        <w:rPr>
          <w:rFonts w:ascii="宋体" w:eastAsia="宋体" w:hAnsi="宋体" w:cs="Courier New"/>
          <w:szCs w:val="21"/>
        </w:rPr>
        <w:t>=</w:t>
      </w:r>
      <w:r w:rsidRPr="008D41B1">
        <w:rPr>
          <w:rFonts w:ascii="宋体" w:eastAsia="宋体" w:hAnsi="宋体" w:cs="Courier New" w:hint="eastAsia"/>
          <w:szCs w:val="21"/>
        </w:rPr>
        <w:tab/>
        <w:t xml:space="preserve">(D) </w:t>
      </w:r>
      <w:r w:rsidRPr="008D41B1">
        <w:rPr>
          <w:rFonts w:ascii="宋体" w:eastAsia="宋体" w:hAnsi="宋体" w:cs="Courier New"/>
          <w:szCs w:val="21"/>
        </w:rPr>
        <w:t>!=</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8</w:t>
      </w:r>
      <w:r w:rsidRPr="008D41B1">
        <w:rPr>
          <w:rFonts w:ascii="宋体" w:eastAsia="宋体" w:hAnsi="宋体" w:cs="Courier New"/>
          <w:szCs w:val="21"/>
        </w:rPr>
        <w:t>.</w:t>
      </w:r>
      <w:r w:rsidRPr="008D41B1">
        <w:rPr>
          <w:rFonts w:ascii="宋体" w:eastAsia="宋体" w:hAnsi="宋体" w:cs="Courier New" w:hint="eastAsia"/>
          <w:szCs w:val="21"/>
        </w:rPr>
        <w:t xml:space="preserve"> 设一组权值集合W=</w:t>
      </w:r>
      <w:r w:rsidRPr="008D41B1">
        <w:rPr>
          <w:rFonts w:ascii="宋体" w:eastAsia="宋体" w:hAnsi="宋体" w:cs="Courier New"/>
          <w:szCs w:val="21"/>
        </w:rPr>
        <w:t>(</w:t>
      </w:r>
      <w:r w:rsidRPr="008D41B1">
        <w:rPr>
          <w:rFonts w:ascii="宋体" w:eastAsia="宋体" w:hAnsi="宋体" w:cs="Courier New" w:hint="eastAsia"/>
          <w:szCs w:val="21"/>
        </w:rPr>
        <w:t>15，3，14，2，6，9，16，17</w:t>
      </w:r>
      <w:r w:rsidRPr="008D41B1">
        <w:rPr>
          <w:rFonts w:ascii="宋体" w:eastAsia="宋体" w:hAnsi="宋体" w:cs="Courier New"/>
          <w:szCs w:val="21"/>
        </w:rPr>
        <w:t>)</w:t>
      </w:r>
      <w:r w:rsidRPr="008D41B1">
        <w:rPr>
          <w:rFonts w:ascii="宋体" w:eastAsia="宋体" w:hAnsi="宋体" w:cs="Courier New" w:hint="eastAsia"/>
          <w:szCs w:val="21"/>
        </w:rPr>
        <w:t>，要求根据这些权值集合构造一棵哈夫曼树，则这棵哈夫曼树的带权路径长度为（  ）。</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(A) 129</w:t>
      </w:r>
      <w:r w:rsidRPr="008D41B1">
        <w:rPr>
          <w:rFonts w:ascii="宋体" w:eastAsia="宋体" w:hAnsi="宋体" w:cs="Courier New" w:hint="eastAsia"/>
          <w:szCs w:val="21"/>
        </w:rPr>
        <w:tab/>
        <w:t>(B) 219</w:t>
      </w:r>
      <w:r w:rsidRPr="008D41B1">
        <w:rPr>
          <w:rFonts w:ascii="宋体" w:eastAsia="宋体" w:hAnsi="宋体" w:cs="Courier New" w:hint="eastAsia"/>
          <w:szCs w:val="21"/>
        </w:rPr>
        <w:tab/>
        <w:t>(C) 189</w:t>
      </w:r>
      <w:r w:rsidRPr="008D41B1">
        <w:rPr>
          <w:rFonts w:ascii="宋体" w:eastAsia="宋体" w:hAnsi="宋体" w:cs="Courier New" w:hint="eastAsia"/>
          <w:szCs w:val="21"/>
        </w:rPr>
        <w:tab/>
        <w:t>(D) 229</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9</w:t>
      </w:r>
      <w:r w:rsidRPr="008D41B1">
        <w:rPr>
          <w:rFonts w:ascii="宋体" w:eastAsia="宋体" w:hAnsi="宋体" w:cs="Courier New"/>
          <w:szCs w:val="21"/>
        </w:rPr>
        <w:t>.</w:t>
      </w:r>
      <w:r w:rsidRPr="008D41B1">
        <w:rPr>
          <w:rFonts w:ascii="宋体" w:eastAsia="宋体" w:hAnsi="宋体" w:cs="Courier New" w:hint="eastAsia"/>
          <w:szCs w:val="21"/>
        </w:rPr>
        <w:t xml:space="preserve"> 设有n个关键字具有相同的Hash函数值，则用线性探测法把这n个关键字映射到HASH表中需要做（  ）次线性探测。</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(A) n</w:t>
      </w:r>
      <w:r w:rsidRPr="008D41B1">
        <w:rPr>
          <w:rFonts w:ascii="宋体" w:eastAsia="宋体" w:hAnsi="宋体" w:cs="Courier New" w:hint="eastAsia"/>
          <w:szCs w:val="21"/>
          <w:vertAlign w:val="superscript"/>
        </w:rPr>
        <w:t>2</w:t>
      </w:r>
      <w:r w:rsidRPr="008D41B1">
        <w:rPr>
          <w:rFonts w:ascii="宋体" w:eastAsia="宋体" w:hAnsi="宋体" w:cs="Courier New" w:hint="eastAsia"/>
          <w:szCs w:val="21"/>
        </w:rPr>
        <w:t xml:space="preserve"> </w:t>
      </w:r>
      <w:r w:rsidRPr="008D41B1">
        <w:rPr>
          <w:rFonts w:ascii="宋体" w:eastAsia="宋体" w:hAnsi="宋体" w:cs="Courier New" w:hint="eastAsia"/>
          <w:szCs w:val="21"/>
        </w:rPr>
        <w:tab/>
        <w:t>(B) n(n+1)</w:t>
      </w:r>
      <w:r w:rsidRPr="008D41B1">
        <w:rPr>
          <w:rFonts w:ascii="宋体" w:eastAsia="宋体" w:hAnsi="宋体" w:cs="Courier New" w:hint="eastAsia"/>
          <w:szCs w:val="21"/>
        </w:rPr>
        <w:tab/>
        <w:t>(C) n(n+1)/2</w:t>
      </w:r>
      <w:r w:rsidRPr="008D41B1">
        <w:rPr>
          <w:rFonts w:ascii="宋体" w:eastAsia="宋体" w:hAnsi="宋体" w:cs="Courier New" w:hint="eastAsia"/>
          <w:szCs w:val="21"/>
        </w:rPr>
        <w:tab/>
        <w:t>(D) n(n-1)/2</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10</w:t>
      </w:r>
      <w:r w:rsidRPr="008D41B1">
        <w:rPr>
          <w:rFonts w:ascii="宋体" w:eastAsia="宋体" w:hAnsi="宋体" w:cs="Courier New"/>
          <w:szCs w:val="21"/>
        </w:rPr>
        <w:t>.</w:t>
      </w:r>
      <w:r w:rsidRPr="008D41B1">
        <w:rPr>
          <w:rFonts w:ascii="宋体" w:eastAsia="宋体" w:hAnsi="宋体" w:cs="Courier New" w:hint="eastAsia"/>
          <w:szCs w:val="21"/>
        </w:rPr>
        <w:t>设某棵二叉树中只有度数为0和度数为2的结点且度数为0的结点数为n，则这棵二叉中共有（  ）个结点。</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hint="eastAsia"/>
          <w:szCs w:val="21"/>
        </w:rPr>
        <w:tab/>
        <w:t>(A) 2n</w:t>
      </w:r>
      <w:r w:rsidRPr="008D41B1">
        <w:rPr>
          <w:rFonts w:ascii="宋体" w:eastAsia="宋体" w:hAnsi="宋体" w:cs="Courier New" w:hint="eastAsia"/>
          <w:szCs w:val="21"/>
        </w:rPr>
        <w:tab/>
        <w:t>(B) n+l</w:t>
      </w:r>
      <w:r w:rsidRPr="008D41B1">
        <w:rPr>
          <w:rFonts w:ascii="宋体" w:eastAsia="宋体" w:hAnsi="宋体" w:cs="Courier New" w:hint="eastAsia"/>
          <w:szCs w:val="21"/>
        </w:rPr>
        <w:tab/>
        <w:t>(C) 2n-1</w:t>
      </w:r>
      <w:r w:rsidRPr="008D41B1">
        <w:rPr>
          <w:rFonts w:ascii="宋体" w:eastAsia="宋体" w:hAnsi="宋体" w:cs="Courier New" w:hint="eastAsia"/>
          <w:szCs w:val="21"/>
        </w:rPr>
        <w:tab/>
        <w:t xml:space="preserve">(D) 2n+l </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szCs w:val="21"/>
        </w:rPr>
        <w:t>11.</w:t>
      </w:r>
      <w:r w:rsidRPr="008D41B1">
        <w:rPr>
          <w:rFonts w:ascii="宋体" w:eastAsia="宋体" w:hAnsi="宋体" w:cs="Courier New" w:hint="eastAsia"/>
          <w:szCs w:val="21"/>
        </w:rPr>
        <w:t>设一组初始记录关键字的长度为8，则最多经过（  ）趟插入排序可以得到有序序列。</w:t>
      </w:r>
    </w:p>
    <w:p w:rsidR="008D41B1" w:rsidRPr="008D41B1" w:rsidRDefault="008D41B1" w:rsidP="008D41B1">
      <w:pPr>
        <w:widowControl/>
        <w:tabs>
          <w:tab w:val="left" w:pos="280"/>
          <w:tab w:val="left" w:pos="2114"/>
          <w:tab w:val="left" w:pos="3794"/>
          <w:tab w:val="left" w:pos="5488"/>
        </w:tabs>
        <w:ind w:left="294" w:hangingChars="140" w:hanging="294"/>
        <w:rPr>
          <w:rFonts w:ascii="宋体" w:eastAsia="宋体" w:hAnsi="宋体" w:cs="Courier New"/>
          <w:szCs w:val="21"/>
        </w:rPr>
      </w:pPr>
      <w:r w:rsidRPr="008D41B1">
        <w:rPr>
          <w:rFonts w:ascii="宋体" w:eastAsia="宋体" w:hAnsi="宋体" w:cs="Courier New"/>
          <w:szCs w:val="21"/>
        </w:rPr>
        <w:tab/>
      </w:r>
      <w:r w:rsidRPr="008D41B1">
        <w:rPr>
          <w:rFonts w:ascii="宋体" w:eastAsia="宋体" w:hAnsi="宋体" w:cs="Courier New" w:hint="eastAsia"/>
          <w:szCs w:val="21"/>
        </w:rPr>
        <w:t>(A) 6</w:t>
      </w:r>
      <w:r w:rsidRPr="008D41B1">
        <w:rPr>
          <w:rFonts w:ascii="宋体" w:eastAsia="宋体" w:hAnsi="宋体" w:cs="Courier New"/>
          <w:szCs w:val="21"/>
        </w:rPr>
        <w:tab/>
      </w:r>
      <w:r w:rsidRPr="008D41B1">
        <w:rPr>
          <w:rFonts w:ascii="宋体" w:eastAsia="宋体" w:hAnsi="宋体" w:cs="Courier New" w:hint="eastAsia"/>
          <w:szCs w:val="21"/>
        </w:rPr>
        <w:t>(B) 7</w:t>
      </w:r>
      <w:r w:rsidRPr="008D41B1">
        <w:rPr>
          <w:rFonts w:ascii="宋体" w:eastAsia="宋体" w:hAnsi="宋体" w:cs="Courier New"/>
          <w:szCs w:val="21"/>
        </w:rPr>
        <w:tab/>
      </w:r>
      <w:r w:rsidRPr="008D41B1">
        <w:rPr>
          <w:rFonts w:ascii="宋体" w:eastAsia="宋体" w:hAnsi="宋体" w:cs="Courier New" w:hint="eastAsia"/>
          <w:szCs w:val="21"/>
        </w:rPr>
        <w:t>(C) 8</w:t>
      </w:r>
      <w:r w:rsidRPr="008D41B1">
        <w:rPr>
          <w:rFonts w:ascii="宋体" w:eastAsia="宋体" w:hAnsi="宋体" w:cs="Courier New"/>
          <w:szCs w:val="21"/>
        </w:rPr>
        <w:tab/>
      </w:r>
      <w:r w:rsidRPr="008D41B1">
        <w:rPr>
          <w:rFonts w:ascii="宋体" w:eastAsia="宋体" w:hAnsi="宋体" w:cs="Courier New" w:hint="eastAsia"/>
          <w:szCs w:val="21"/>
        </w:rPr>
        <w:t>(D) 9</w:t>
      </w:r>
    </w:p>
    <w:p w:rsidR="00F76CBC" w:rsidRDefault="00F76CBC" w:rsidP="008D41B1">
      <w:pPr>
        <w:widowControl/>
        <w:tabs>
          <w:tab w:val="left" w:pos="2520"/>
          <w:tab w:val="left" w:pos="4620"/>
          <w:tab w:val="left" w:pos="6825"/>
        </w:tabs>
        <w:ind w:left="315" w:hangingChars="150" w:hanging="315"/>
        <w:rPr>
          <w:rFonts w:ascii="宋体" w:eastAsia="宋体" w:hAnsi="宋体" w:cs="Times New Roman"/>
          <w:szCs w:val="24"/>
        </w:rPr>
      </w:pPr>
    </w:p>
    <w:p w:rsidR="00F76CBC" w:rsidRDefault="00F76CBC" w:rsidP="008D41B1">
      <w:pPr>
        <w:widowControl/>
        <w:tabs>
          <w:tab w:val="left" w:pos="2520"/>
          <w:tab w:val="left" w:pos="4620"/>
          <w:tab w:val="left" w:pos="6825"/>
        </w:tabs>
        <w:ind w:left="315" w:hangingChars="150" w:hanging="315"/>
        <w:rPr>
          <w:rFonts w:ascii="宋体" w:eastAsia="宋体" w:hAnsi="宋体" w:cs="Times New Roman"/>
          <w:szCs w:val="24"/>
        </w:rPr>
      </w:pPr>
    </w:p>
    <w:p w:rsidR="008D41B1" w:rsidRPr="008D41B1" w:rsidRDefault="008D41B1" w:rsidP="008D41B1">
      <w:pPr>
        <w:widowControl/>
        <w:tabs>
          <w:tab w:val="left" w:pos="2520"/>
          <w:tab w:val="left" w:pos="4620"/>
          <w:tab w:val="left" w:pos="6825"/>
        </w:tabs>
        <w:ind w:left="315" w:hangingChars="150" w:hanging="315"/>
        <w:rPr>
          <w:rFonts w:ascii="Times New Roman" w:eastAsia="宋体" w:hAnsi="Times New Roman" w:cs="Times New Roman"/>
          <w:szCs w:val="24"/>
        </w:rPr>
      </w:pPr>
      <w:r w:rsidRPr="008D41B1">
        <w:rPr>
          <w:rFonts w:ascii="宋体" w:eastAsia="宋体" w:hAnsi="宋体" w:cs="Times New Roman" w:hint="eastAsia"/>
          <w:szCs w:val="24"/>
        </w:rPr>
        <w:t>12</w:t>
      </w:r>
      <w:r w:rsidRPr="008D41B1">
        <w:rPr>
          <w:rFonts w:ascii="宋体" w:eastAsia="宋体" w:hAnsi="宋体" w:cs="Times New Roman"/>
          <w:szCs w:val="24"/>
        </w:rPr>
        <w:t>.</w:t>
      </w:r>
      <w:r w:rsidRPr="008D41B1">
        <w:rPr>
          <w:rFonts w:ascii="宋体" w:eastAsia="宋体" w:hAnsi="宋体" w:cs="Times New Roman" w:hint="eastAsia"/>
          <w:szCs w:val="24"/>
        </w:rPr>
        <w:t>设一组</w:t>
      </w:r>
      <w:r w:rsidRPr="008D41B1">
        <w:rPr>
          <w:rFonts w:ascii="Times New Roman" w:eastAsia="宋体" w:hAnsi="Times New Roman" w:cs="Times New Roman" w:hint="eastAsia"/>
          <w:szCs w:val="24"/>
        </w:rPr>
        <w:t>初始记录关键字序列为</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Q</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Y</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P</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M</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S</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R</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X</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，则按字母升序的第一趟冒泡排序结束后的结果是（</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hint="eastAsia"/>
          <w:szCs w:val="24"/>
        </w:rPr>
        <w:t>）。</w:t>
      </w:r>
    </w:p>
    <w:p w:rsidR="008D41B1" w:rsidRPr="008D41B1" w:rsidRDefault="008D41B1" w:rsidP="008D41B1">
      <w:pPr>
        <w:widowControl/>
        <w:tabs>
          <w:tab w:val="left" w:pos="2310"/>
          <w:tab w:val="left" w:pos="4515"/>
          <w:tab w:val="left" w:pos="6405"/>
        </w:tabs>
        <w:ind w:leftChars="150" w:left="315"/>
        <w:rPr>
          <w:rFonts w:ascii="Times New Roman" w:eastAsia="宋体" w:hAnsi="Times New Roman" w:cs="Times New Roman"/>
          <w:szCs w:val="24"/>
        </w:rPr>
      </w:pPr>
      <w:r w:rsidRPr="008D41B1">
        <w:rPr>
          <w:rFonts w:ascii="Times New Roman" w:eastAsia="宋体" w:hAnsi="Times New Roman" w:cs="Times New Roman"/>
          <w:szCs w:val="24"/>
        </w:rPr>
        <w:t xml:space="preserve">(A)  </w:t>
      </w:r>
      <w:r w:rsidRPr="008D41B1">
        <w:rPr>
          <w:rFonts w:ascii="Times New Roman" w:eastAsia="宋体" w:hAnsi="Times New Roman" w:cs="Times New Roman" w:hint="eastAsia"/>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P</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M</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Q</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R</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S</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Y</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X</w:t>
      </w:r>
    </w:p>
    <w:p w:rsidR="008D41B1" w:rsidRPr="008D41B1" w:rsidRDefault="008D41B1" w:rsidP="008D41B1">
      <w:pPr>
        <w:widowControl/>
        <w:tabs>
          <w:tab w:val="left" w:pos="2310"/>
          <w:tab w:val="left" w:pos="4515"/>
          <w:tab w:val="left" w:pos="6405"/>
        </w:tabs>
        <w:ind w:leftChars="150" w:left="315"/>
        <w:rPr>
          <w:rFonts w:ascii="Times New Roman" w:eastAsia="宋体" w:hAnsi="Times New Roman" w:cs="Times New Roman"/>
          <w:szCs w:val="24"/>
        </w:rPr>
      </w:pPr>
      <w:r w:rsidRPr="008D41B1">
        <w:rPr>
          <w:rFonts w:ascii="Times New Roman" w:eastAsia="宋体" w:hAnsi="Times New Roman" w:cs="Times New Roman"/>
          <w:szCs w:val="24"/>
        </w:rPr>
        <w:lastRenderedPageBreak/>
        <w:t xml:space="preserve">(B)  </w:t>
      </w:r>
      <w:r w:rsidRPr="008D41B1">
        <w:rPr>
          <w:rFonts w:ascii="Times New Roman" w:eastAsia="宋体" w:hAnsi="Times New Roman" w:cs="Times New Roman" w:hint="eastAsia"/>
          <w:szCs w:val="24"/>
        </w:rPr>
        <w:t>P</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S</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Q</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X</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R</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M</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Y</w:t>
      </w:r>
    </w:p>
    <w:p w:rsidR="008D41B1" w:rsidRPr="008D41B1" w:rsidRDefault="008D41B1" w:rsidP="008D41B1">
      <w:pPr>
        <w:widowControl/>
        <w:tabs>
          <w:tab w:val="left" w:pos="2310"/>
          <w:tab w:val="left" w:pos="4515"/>
          <w:tab w:val="left" w:pos="6405"/>
        </w:tabs>
        <w:ind w:leftChars="150" w:left="315"/>
        <w:rPr>
          <w:rFonts w:ascii="Times New Roman" w:eastAsia="宋体" w:hAnsi="Times New Roman" w:cs="Times New Roman"/>
          <w:szCs w:val="24"/>
        </w:rPr>
      </w:pPr>
      <w:r w:rsidRPr="008D41B1">
        <w:rPr>
          <w:rFonts w:ascii="Times New Roman" w:eastAsia="宋体" w:hAnsi="Times New Roman" w:cs="Times New Roman"/>
          <w:szCs w:val="24"/>
        </w:rPr>
        <w:t xml:space="preserve">(C)  </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R</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Q</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M</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S</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Y</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P</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X</w:t>
      </w:r>
    </w:p>
    <w:p w:rsidR="008D41B1" w:rsidRPr="008D41B1" w:rsidRDefault="008D41B1" w:rsidP="008D41B1">
      <w:pPr>
        <w:widowControl/>
        <w:tabs>
          <w:tab w:val="left" w:pos="2310"/>
          <w:tab w:val="left" w:pos="4515"/>
          <w:tab w:val="left" w:pos="6405"/>
        </w:tabs>
        <w:ind w:leftChars="150" w:left="315"/>
        <w:rPr>
          <w:rFonts w:ascii="Times New Roman" w:eastAsia="宋体" w:hAnsi="Times New Roman" w:cs="Times New Roman"/>
          <w:szCs w:val="24"/>
        </w:rPr>
      </w:pPr>
      <w:r w:rsidRPr="008D41B1">
        <w:rPr>
          <w:rFonts w:ascii="Times New Roman" w:eastAsia="宋体" w:hAnsi="Times New Roman" w:cs="Times New Roman"/>
          <w:szCs w:val="24"/>
        </w:rPr>
        <w:t xml:space="preserve">(D)  </w:t>
      </w:r>
      <w:r w:rsidRPr="008D41B1">
        <w:rPr>
          <w:rFonts w:ascii="Times New Roman" w:eastAsia="宋体" w:hAnsi="Times New Roman" w:cs="Times New Roman" w:hint="eastAsia"/>
          <w:szCs w:val="24"/>
        </w:rPr>
        <w:t>H</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C</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Q</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P</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A</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M</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S</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R</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D</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F</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X</w:t>
      </w:r>
      <w:r w:rsidRPr="008D41B1">
        <w:rPr>
          <w:rFonts w:ascii="Times New Roman" w:eastAsia="宋体" w:hAnsi="Times New Roman" w:cs="Times New Roman" w:hint="eastAsia"/>
          <w:szCs w:val="24"/>
        </w:rPr>
        <w:t>，</w:t>
      </w:r>
      <w:r w:rsidRPr="008D41B1">
        <w:rPr>
          <w:rFonts w:ascii="Times New Roman" w:eastAsia="宋体" w:hAnsi="Times New Roman" w:cs="Times New Roman" w:hint="eastAsia"/>
          <w:szCs w:val="24"/>
        </w:rPr>
        <w:t>Y</w:t>
      </w: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二、填空题(48分，其中最后两小题各6分)</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设需要对5个不同的记录关键字进行排序，则至少需要比较__</w:t>
      </w:r>
      <w:r w:rsidRPr="008D41B1">
        <w:rPr>
          <w:rFonts w:ascii="宋体" w:eastAsia="宋体" w:hAnsi="宋体" w:cs="Courier New"/>
          <w:szCs w:val="21"/>
        </w:rPr>
        <w:t>______</w:t>
      </w:r>
      <w:r w:rsidRPr="008D41B1">
        <w:rPr>
          <w:rFonts w:ascii="宋体" w:eastAsia="宋体" w:hAnsi="宋体" w:cs="Courier New" w:hint="eastAsia"/>
          <w:szCs w:val="21"/>
        </w:rPr>
        <w:t>_____次，至多需要比较</w:t>
      </w:r>
      <w:r w:rsidRPr="008D41B1">
        <w:rPr>
          <w:rFonts w:ascii="宋体" w:eastAsia="宋体" w:hAnsi="宋体" w:cs="Courier New"/>
          <w:szCs w:val="21"/>
        </w:rPr>
        <w:t>_____________</w:t>
      </w:r>
      <w:r w:rsidRPr="008D41B1">
        <w:rPr>
          <w:rFonts w:ascii="宋体" w:eastAsia="宋体" w:hAnsi="宋体" w:cs="Courier New" w:hint="eastAsia"/>
          <w:szCs w:val="21"/>
        </w:rPr>
        <w:t>次。</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快速排序算法的平均时间复杂度为</w:t>
      </w:r>
      <w:r w:rsidRPr="008D41B1">
        <w:rPr>
          <w:rFonts w:ascii="宋体" w:eastAsia="宋体" w:hAnsi="宋体" w:cs="Courier New"/>
          <w:szCs w:val="21"/>
        </w:rPr>
        <w:t>____________</w:t>
      </w:r>
      <w:r w:rsidRPr="008D41B1">
        <w:rPr>
          <w:rFonts w:ascii="宋体" w:eastAsia="宋体" w:hAnsi="宋体" w:cs="Courier New" w:hint="eastAsia"/>
          <w:szCs w:val="21"/>
        </w:rPr>
        <w:t>，直接插入排序算法的平均时间复杂度为</w:t>
      </w:r>
      <w:r w:rsidRPr="008D41B1">
        <w:rPr>
          <w:rFonts w:ascii="宋体" w:eastAsia="宋体" w:hAnsi="宋体" w:cs="Courier New"/>
          <w:szCs w:val="21"/>
        </w:rPr>
        <w:t>___________</w:t>
      </w:r>
      <w:r w:rsidRPr="008D41B1">
        <w:rPr>
          <w:rFonts w:ascii="宋体" w:eastAsia="宋体" w:hAnsi="宋体"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设二叉排序树的高度为</w:t>
      </w:r>
      <w:r w:rsidRPr="008D41B1">
        <w:rPr>
          <w:rFonts w:ascii="宋体" w:eastAsia="宋体" w:hAnsi="宋体" w:cs="Courier New"/>
          <w:szCs w:val="21"/>
        </w:rPr>
        <w:t>h</w:t>
      </w:r>
      <w:r w:rsidRPr="008D41B1">
        <w:rPr>
          <w:rFonts w:ascii="宋体" w:eastAsia="宋体" w:hAnsi="宋体" w:cs="Courier New" w:hint="eastAsia"/>
          <w:szCs w:val="21"/>
        </w:rPr>
        <w:t>，则在该树中查找关键字</w:t>
      </w:r>
      <w:r w:rsidRPr="008D41B1">
        <w:rPr>
          <w:rFonts w:ascii="宋体" w:eastAsia="宋体" w:hAnsi="宋体" w:cs="Courier New"/>
          <w:szCs w:val="21"/>
        </w:rPr>
        <w:t>key</w:t>
      </w:r>
      <w:r w:rsidRPr="008D41B1">
        <w:rPr>
          <w:rFonts w:ascii="宋体" w:eastAsia="宋体" w:hAnsi="宋体" w:cs="Courier New" w:hint="eastAsia"/>
          <w:szCs w:val="21"/>
        </w:rPr>
        <w:t>最多需要比较</w:t>
      </w:r>
      <w:r w:rsidRPr="008D41B1">
        <w:rPr>
          <w:rFonts w:ascii="宋体" w:eastAsia="宋体" w:hAnsi="宋体" w:cs="Courier New"/>
          <w:szCs w:val="21"/>
        </w:rPr>
        <w:t>_________</w:t>
      </w:r>
      <w:r w:rsidRPr="008D41B1">
        <w:rPr>
          <w:rFonts w:ascii="宋体" w:eastAsia="宋体" w:hAnsi="宋体" w:cs="Courier New" w:hint="eastAsia"/>
          <w:szCs w:val="21"/>
        </w:rPr>
        <w:t>次。</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Courier New" w:cs="Courier New" w:hint="eastAsia"/>
          <w:szCs w:val="21"/>
        </w:rPr>
        <w:t>设在长度为20的有序表中进行二分查找，则比较一次查找成功的结点数有</w:t>
      </w:r>
      <w:r w:rsidRPr="008D41B1">
        <w:rPr>
          <w:rFonts w:ascii="Times New Roman" w:eastAsia="宋体" w:hAnsi="Times New Roman" w:cs="Courier New"/>
          <w:szCs w:val="21"/>
        </w:rPr>
        <w:t>_</w:t>
      </w:r>
      <w:r w:rsidRPr="008D41B1">
        <w:rPr>
          <w:rFonts w:ascii="Times New Roman" w:eastAsia="宋体" w:hAnsi="Times New Roman" w:cs="Courier New" w:hint="eastAsia"/>
          <w:szCs w:val="21"/>
        </w:rPr>
        <w:t>_____</w:t>
      </w:r>
      <w:r w:rsidRPr="008D41B1">
        <w:rPr>
          <w:rFonts w:ascii="Times New Roman" w:eastAsia="宋体" w:hAnsi="Times New Roman" w:cs="Courier New"/>
          <w:szCs w:val="21"/>
        </w:rPr>
        <w:t>__</w:t>
      </w:r>
      <w:r w:rsidRPr="008D41B1">
        <w:rPr>
          <w:rFonts w:ascii="Times New Roman" w:eastAsia="宋体" w:hAnsi="Times New Roman" w:cs="Courier New" w:hint="eastAsia"/>
          <w:szCs w:val="21"/>
        </w:rPr>
        <w:t>_</w:t>
      </w:r>
      <w:r w:rsidRPr="008D41B1">
        <w:rPr>
          <w:rFonts w:ascii="Times New Roman" w:eastAsia="宋体" w:hAnsi="Times New Roman" w:cs="Courier New" w:hint="eastAsia"/>
          <w:szCs w:val="21"/>
        </w:rPr>
        <w:t>个</w:t>
      </w:r>
      <w:r w:rsidRPr="008D41B1">
        <w:rPr>
          <w:rFonts w:ascii="宋体" w:eastAsia="宋体" w:hAnsi="Courier New" w:cs="Courier New" w:hint="eastAsia"/>
          <w:szCs w:val="21"/>
        </w:rPr>
        <w:t>，比较两次查找成功有结点数有</w:t>
      </w:r>
      <w:r w:rsidRPr="008D41B1">
        <w:rPr>
          <w:rFonts w:ascii="宋体" w:eastAsia="宋体" w:hAnsi="Courier New" w:cs="Courier New"/>
          <w:szCs w:val="21"/>
        </w:rPr>
        <w:t>_________</w:t>
      </w:r>
      <w:r w:rsidRPr="008D41B1">
        <w:rPr>
          <w:rFonts w:ascii="宋体" w:eastAsia="宋体" w:hAnsi="Courier New" w:cs="Courier New" w:hint="eastAsia"/>
          <w:szCs w:val="21"/>
        </w:rPr>
        <w:t>个</w:t>
      </w:r>
      <w:r w:rsidRPr="008D41B1">
        <w:rPr>
          <w:rFonts w:ascii="宋体" w:eastAsia="宋体" w:hAnsi="宋体"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设一棵</w:t>
      </w:r>
      <w:r w:rsidRPr="008D41B1">
        <w:rPr>
          <w:rFonts w:ascii="宋体" w:eastAsia="宋体" w:hAnsi="宋体" w:cs="Courier New"/>
          <w:szCs w:val="21"/>
        </w:rPr>
        <w:t>m</w:t>
      </w:r>
      <w:r w:rsidRPr="008D41B1">
        <w:rPr>
          <w:rFonts w:ascii="宋体" w:eastAsia="宋体" w:hAnsi="宋体" w:cs="Courier New" w:hint="eastAsia"/>
          <w:szCs w:val="21"/>
        </w:rPr>
        <w:t>叉树脂的结点数为</w:t>
      </w:r>
      <w:r w:rsidRPr="008D41B1">
        <w:rPr>
          <w:rFonts w:ascii="宋体" w:eastAsia="宋体" w:hAnsi="宋体" w:cs="Courier New"/>
          <w:szCs w:val="21"/>
        </w:rPr>
        <w:t>n</w:t>
      </w:r>
      <w:r w:rsidRPr="008D41B1">
        <w:rPr>
          <w:rFonts w:ascii="宋体" w:eastAsia="宋体" w:hAnsi="宋体" w:cs="Courier New" w:hint="eastAsia"/>
          <w:szCs w:val="21"/>
        </w:rPr>
        <w:t>，用多重链表表示其存储结构，则该树中有</w:t>
      </w:r>
      <w:r w:rsidRPr="008D41B1">
        <w:rPr>
          <w:rFonts w:ascii="宋体" w:eastAsia="宋体" w:hAnsi="宋体" w:cs="Courier New"/>
          <w:szCs w:val="21"/>
        </w:rPr>
        <w:t>_________</w:t>
      </w:r>
      <w:r w:rsidRPr="008D41B1">
        <w:rPr>
          <w:rFonts w:ascii="宋体" w:eastAsia="宋体" w:hAnsi="宋体" w:cs="Courier New" w:hint="eastAsia"/>
          <w:szCs w:val="21"/>
        </w:rPr>
        <w:t>个空指针域。</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设指针变量</w:t>
      </w:r>
      <w:r w:rsidRPr="008D41B1">
        <w:rPr>
          <w:rFonts w:ascii="宋体" w:eastAsia="宋体" w:hAnsi="宋体" w:cs="Courier New"/>
          <w:szCs w:val="21"/>
        </w:rPr>
        <w:t>p</w:t>
      </w:r>
      <w:r w:rsidRPr="008D41B1">
        <w:rPr>
          <w:rFonts w:ascii="宋体" w:eastAsia="宋体" w:hAnsi="宋体" w:cs="Courier New" w:hint="eastAsia"/>
          <w:szCs w:val="21"/>
        </w:rPr>
        <w:t>指向单链表中结点A，则删除结点A的语句序列为：</w:t>
      </w:r>
    </w:p>
    <w:p w:rsidR="008D41B1" w:rsidRPr="008D41B1" w:rsidRDefault="008D41B1" w:rsidP="008D41B1">
      <w:pPr>
        <w:widowControl/>
        <w:ind w:firstLineChars="194" w:firstLine="407"/>
        <w:rPr>
          <w:rFonts w:ascii="宋体" w:eastAsia="宋体" w:hAnsi="宋体" w:cs="Courier New"/>
          <w:szCs w:val="21"/>
        </w:rPr>
      </w:pPr>
      <w:r w:rsidRPr="008D41B1">
        <w:rPr>
          <w:rFonts w:ascii="宋体" w:eastAsia="宋体" w:hAnsi="宋体" w:cs="Courier New" w:hint="eastAsia"/>
          <w:szCs w:val="21"/>
        </w:rPr>
        <w:t>q</w:t>
      </w:r>
      <w:r w:rsidRPr="008D41B1">
        <w:rPr>
          <w:rFonts w:ascii="宋体" w:eastAsia="宋体" w:hAnsi="宋体" w:cs="Courier New"/>
          <w:szCs w:val="21"/>
        </w:rPr>
        <w:t>=</w:t>
      </w:r>
      <w:r w:rsidRPr="008D41B1">
        <w:rPr>
          <w:rFonts w:ascii="宋体" w:eastAsia="宋体" w:hAnsi="宋体" w:cs="Courier New" w:hint="eastAsia"/>
          <w:szCs w:val="21"/>
        </w:rPr>
        <w:t>p-&gt;next；p-&gt;data</w:t>
      </w:r>
      <w:r w:rsidRPr="008D41B1">
        <w:rPr>
          <w:rFonts w:ascii="宋体" w:eastAsia="宋体" w:hAnsi="宋体" w:cs="Courier New"/>
          <w:szCs w:val="21"/>
        </w:rPr>
        <w:t>=</w:t>
      </w:r>
      <w:r w:rsidRPr="008D41B1">
        <w:rPr>
          <w:rFonts w:ascii="Times New Roman" w:eastAsia="宋体" w:hAnsi="Times New Roman" w:cs="Courier New"/>
          <w:szCs w:val="21"/>
        </w:rPr>
        <w:t>q</w:t>
      </w:r>
      <w:r w:rsidRPr="008D41B1">
        <w:rPr>
          <w:rFonts w:ascii="宋体" w:eastAsia="宋体" w:hAnsi="宋体" w:cs="Courier New" w:hint="eastAsia"/>
          <w:szCs w:val="21"/>
        </w:rPr>
        <w:t>-&gt;data；p-&gt;next</w:t>
      </w:r>
      <w:r w:rsidRPr="008D41B1">
        <w:rPr>
          <w:rFonts w:ascii="宋体" w:eastAsia="宋体" w:hAnsi="宋体" w:cs="Courier New"/>
          <w:szCs w:val="21"/>
        </w:rPr>
        <w:t>=___________</w:t>
      </w:r>
      <w:r w:rsidRPr="008D41B1">
        <w:rPr>
          <w:rFonts w:ascii="宋体" w:eastAsia="宋体" w:hAnsi="宋体" w:cs="Courier New" w:hint="eastAsia"/>
          <w:szCs w:val="21"/>
        </w:rPr>
        <w:t>；feee(q)；</w:t>
      </w:r>
    </w:p>
    <w:p w:rsidR="008D41B1" w:rsidRPr="008D41B1" w:rsidRDefault="008D41B1" w:rsidP="008D41B1">
      <w:pPr>
        <w:widowControl/>
        <w:numPr>
          <w:ilvl w:val="0"/>
          <w:numId w:val="44"/>
        </w:numPr>
        <w:rPr>
          <w:rFonts w:ascii="宋体" w:eastAsia="宋体" w:hAnsi="Courier New" w:cs="Courier New"/>
          <w:szCs w:val="21"/>
        </w:rPr>
      </w:pPr>
      <w:r w:rsidRPr="008D41B1">
        <w:rPr>
          <w:rFonts w:ascii="宋体" w:eastAsia="宋体" w:hAnsi="Courier New" w:cs="Courier New" w:hint="eastAsia"/>
          <w:szCs w:val="21"/>
        </w:rPr>
        <w:t>数据结构从逻辑上划分为三种基本类型：</w:t>
      </w:r>
      <w:r w:rsidRPr="008D41B1">
        <w:rPr>
          <w:rFonts w:ascii="宋体" w:eastAsia="宋体" w:hAnsi="Courier New" w:cs="Courier New"/>
          <w:szCs w:val="21"/>
        </w:rPr>
        <w:t>___________</w:t>
      </w:r>
      <w:r w:rsidRPr="008D41B1">
        <w:rPr>
          <w:rFonts w:ascii="宋体" w:eastAsia="宋体" w:hAnsi="Courier New" w:cs="Courier New" w:hint="eastAsia"/>
          <w:szCs w:val="21"/>
        </w:rPr>
        <w:t>、</w:t>
      </w:r>
      <w:r w:rsidRPr="008D41B1">
        <w:rPr>
          <w:rFonts w:ascii="宋体" w:eastAsia="宋体" w:hAnsi="Courier New" w:cs="Courier New"/>
          <w:szCs w:val="21"/>
        </w:rPr>
        <w:t>__________</w:t>
      </w:r>
      <w:r w:rsidRPr="008D41B1">
        <w:rPr>
          <w:rFonts w:ascii="宋体" w:eastAsia="宋体" w:hAnsi="Courier New" w:cs="Courier New" w:hint="eastAsia"/>
          <w:szCs w:val="21"/>
        </w:rPr>
        <w:t>和</w:t>
      </w:r>
      <w:r w:rsidRPr="008D41B1">
        <w:rPr>
          <w:rFonts w:ascii="宋体" w:eastAsia="宋体" w:hAnsi="Courier New" w:cs="Courier New"/>
          <w:szCs w:val="21"/>
        </w:rPr>
        <w:t>___________</w:t>
      </w:r>
      <w:r w:rsidRPr="008D41B1">
        <w:rPr>
          <w:rFonts w:ascii="宋体" w:eastAsia="宋体" w:hAnsi="Courier New"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Courier New" w:cs="Courier New" w:hint="eastAsia"/>
          <w:szCs w:val="21"/>
        </w:rPr>
        <w:t>设无向图G中有</w:t>
      </w:r>
      <w:r w:rsidRPr="008D41B1">
        <w:rPr>
          <w:rFonts w:ascii="宋体" w:eastAsia="宋体" w:hAnsi="Courier New" w:cs="Courier New"/>
          <w:szCs w:val="21"/>
        </w:rPr>
        <w:t>n</w:t>
      </w:r>
      <w:r w:rsidRPr="008D41B1">
        <w:rPr>
          <w:rFonts w:ascii="宋体" w:eastAsia="宋体" w:hAnsi="Courier New" w:cs="Courier New" w:hint="eastAsia"/>
          <w:szCs w:val="21"/>
        </w:rPr>
        <w:t>个顶点</w:t>
      </w:r>
      <w:r w:rsidRPr="008D41B1">
        <w:rPr>
          <w:rFonts w:ascii="宋体" w:eastAsia="宋体" w:hAnsi="Courier New" w:cs="Courier New"/>
          <w:szCs w:val="21"/>
        </w:rPr>
        <w:t>e</w:t>
      </w:r>
      <w:r w:rsidRPr="008D41B1">
        <w:rPr>
          <w:rFonts w:ascii="宋体" w:eastAsia="宋体" w:hAnsi="Courier New" w:cs="Courier New" w:hint="eastAsia"/>
          <w:szCs w:val="21"/>
        </w:rPr>
        <w:t>条边，则用邻接矩阵作为图的存储结构进行深度优先或广度优先遍历时的时间复杂度为</w:t>
      </w:r>
      <w:r w:rsidRPr="008D41B1">
        <w:rPr>
          <w:rFonts w:ascii="宋体" w:eastAsia="宋体" w:hAnsi="Courier New" w:cs="Courier New"/>
          <w:szCs w:val="21"/>
        </w:rPr>
        <w:t>_________</w:t>
      </w:r>
      <w:r w:rsidRPr="008D41B1">
        <w:rPr>
          <w:rFonts w:ascii="宋体" w:eastAsia="宋体" w:hAnsi="Courier New" w:cs="Courier New" w:hint="eastAsia"/>
          <w:szCs w:val="21"/>
        </w:rPr>
        <w:t>；用邻接表作为图的存储结构进行深度优先或广度优先遍历的时间复杂度为</w:t>
      </w:r>
      <w:r w:rsidRPr="008D41B1">
        <w:rPr>
          <w:rFonts w:ascii="宋体" w:eastAsia="宋体" w:hAnsi="Courier New" w:cs="Courier New"/>
          <w:szCs w:val="21"/>
        </w:rPr>
        <w:t>_________</w:t>
      </w:r>
      <w:r w:rsidRPr="008D41B1">
        <w:rPr>
          <w:rFonts w:ascii="宋体" w:eastAsia="宋体" w:hAnsi="Courier New"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设散列表的长度为8，散列函数H</w:t>
      </w:r>
      <w:r w:rsidRPr="008D41B1">
        <w:rPr>
          <w:rFonts w:ascii="宋体" w:eastAsia="宋体" w:hAnsi="宋体" w:cs="Courier New"/>
          <w:szCs w:val="21"/>
        </w:rPr>
        <w:t>(</w:t>
      </w:r>
      <w:r w:rsidRPr="008D41B1">
        <w:rPr>
          <w:rFonts w:ascii="宋体" w:eastAsia="宋体" w:hAnsi="宋体" w:cs="Courier New" w:hint="eastAsia"/>
          <w:szCs w:val="21"/>
        </w:rPr>
        <w:t>k</w:t>
      </w:r>
      <w:r w:rsidRPr="008D41B1">
        <w:rPr>
          <w:rFonts w:ascii="宋体" w:eastAsia="宋体" w:hAnsi="宋体" w:cs="Courier New"/>
          <w:szCs w:val="21"/>
        </w:rPr>
        <w:t>)=</w:t>
      </w:r>
      <w:r w:rsidRPr="008D41B1">
        <w:rPr>
          <w:rFonts w:ascii="宋体" w:eastAsia="宋体" w:hAnsi="宋体" w:cs="Courier New" w:hint="eastAsia"/>
          <w:szCs w:val="21"/>
        </w:rPr>
        <w:t xml:space="preserve">k </w:t>
      </w:r>
      <w:r w:rsidRPr="008D41B1">
        <w:rPr>
          <w:rFonts w:ascii="宋体" w:eastAsia="宋体" w:hAnsi="宋体" w:cs="Courier New"/>
          <w:szCs w:val="21"/>
        </w:rPr>
        <w:t>%</w:t>
      </w:r>
      <w:r w:rsidRPr="008D41B1">
        <w:rPr>
          <w:rFonts w:ascii="宋体" w:eastAsia="宋体" w:hAnsi="宋体" w:cs="Courier New" w:hint="eastAsia"/>
          <w:szCs w:val="21"/>
        </w:rPr>
        <w:t xml:space="preserve"> </w:t>
      </w:r>
      <w:r w:rsidRPr="008D41B1">
        <w:rPr>
          <w:rFonts w:ascii="宋体" w:eastAsia="宋体" w:hAnsi="宋体" w:cs="Courier New"/>
          <w:szCs w:val="21"/>
        </w:rPr>
        <w:t>7</w:t>
      </w:r>
      <w:r w:rsidRPr="008D41B1">
        <w:rPr>
          <w:rFonts w:ascii="宋体" w:eastAsia="宋体" w:hAnsi="宋体" w:cs="Courier New" w:hint="eastAsia"/>
          <w:szCs w:val="21"/>
        </w:rPr>
        <w:t>，用线性探测法解决冲突，则根据一组初始关键字序列</w:t>
      </w:r>
      <w:r w:rsidRPr="008D41B1">
        <w:rPr>
          <w:rFonts w:ascii="宋体" w:eastAsia="宋体" w:hAnsi="宋体" w:cs="Courier New"/>
          <w:szCs w:val="21"/>
        </w:rPr>
        <w:t>(8</w:t>
      </w:r>
      <w:r w:rsidRPr="008D41B1">
        <w:rPr>
          <w:rFonts w:ascii="宋体" w:eastAsia="宋体" w:hAnsi="宋体" w:cs="Courier New" w:hint="eastAsia"/>
          <w:szCs w:val="21"/>
        </w:rPr>
        <w:t>，</w:t>
      </w:r>
      <w:r w:rsidRPr="008D41B1">
        <w:rPr>
          <w:rFonts w:ascii="宋体" w:eastAsia="宋体" w:hAnsi="宋体" w:cs="Courier New"/>
          <w:szCs w:val="21"/>
        </w:rPr>
        <w:t>15</w:t>
      </w:r>
      <w:r w:rsidRPr="008D41B1">
        <w:rPr>
          <w:rFonts w:ascii="宋体" w:eastAsia="宋体" w:hAnsi="宋体" w:cs="Courier New" w:hint="eastAsia"/>
          <w:szCs w:val="21"/>
        </w:rPr>
        <w:t>，</w:t>
      </w:r>
      <w:r w:rsidRPr="008D41B1">
        <w:rPr>
          <w:rFonts w:ascii="宋体" w:eastAsia="宋体" w:hAnsi="宋体" w:cs="Courier New"/>
          <w:szCs w:val="21"/>
        </w:rPr>
        <w:t>16</w:t>
      </w:r>
      <w:r w:rsidRPr="008D41B1">
        <w:rPr>
          <w:rFonts w:ascii="宋体" w:eastAsia="宋体" w:hAnsi="宋体" w:cs="Courier New" w:hint="eastAsia"/>
          <w:szCs w:val="21"/>
        </w:rPr>
        <w:t>，2</w:t>
      </w:r>
      <w:r w:rsidRPr="008D41B1">
        <w:rPr>
          <w:rFonts w:ascii="宋体" w:eastAsia="宋体" w:hAnsi="宋体" w:cs="Courier New"/>
          <w:szCs w:val="21"/>
        </w:rPr>
        <w:t>2</w:t>
      </w:r>
      <w:r w:rsidRPr="008D41B1">
        <w:rPr>
          <w:rFonts w:ascii="宋体" w:eastAsia="宋体" w:hAnsi="宋体" w:cs="Courier New" w:hint="eastAsia"/>
          <w:szCs w:val="21"/>
        </w:rPr>
        <w:t>，30，3</w:t>
      </w:r>
      <w:r w:rsidRPr="008D41B1">
        <w:rPr>
          <w:rFonts w:ascii="宋体" w:eastAsia="宋体" w:hAnsi="宋体" w:cs="Courier New"/>
          <w:szCs w:val="21"/>
        </w:rPr>
        <w:t>2)</w:t>
      </w:r>
      <w:r w:rsidRPr="008D41B1">
        <w:rPr>
          <w:rFonts w:ascii="宋体" w:eastAsia="宋体" w:hAnsi="宋体" w:cs="Courier New" w:hint="eastAsia"/>
          <w:szCs w:val="21"/>
        </w:rPr>
        <w:t>构造出的散列表的平均查找长度是</w:t>
      </w:r>
      <w:r w:rsidRPr="008D41B1">
        <w:rPr>
          <w:rFonts w:ascii="宋体" w:eastAsia="宋体" w:hAnsi="宋体" w:cs="Courier New"/>
          <w:szCs w:val="21"/>
        </w:rPr>
        <w:t>________</w:t>
      </w:r>
      <w:r w:rsidRPr="008D41B1">
        <w:rPr>
          <w:rFonts w:ascii="宋体" w:eastAsia="宋体" w:hAnsi="宋体"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设一组初始关键字序列为</w:t>
      </w:r>
      <w:r w:rsidRPr="008D41B1">
        <w:rPr>
          <w:rFonts w:ascii="宋体" w:eastAsia="宋体" w:hAnsi="宋体" w:cs="Courier New"/>
          <w:szCs w:val="21"/>
        </w:rPr>
        <w:t>(</w:t>
      </w:r>
      <w:r w:rsidRPr="008D41B1">
        <w:rPr>
          <w:rFonts w:ascii="宋体" w:eastAsia="宋体" w:hAnsi="宋体" w:cs="Courier New" w:hint="eastAsia"/>
          <w:szCs w:val="21"/>
        </w:rPr>
        <w:t>38，65，97，76，13，27，10</w:t>
      </w:r>
      <w:r w:rsidRPr="008D41B1">
        <w:rPr>
          <w:rFonts w:ascii="宋体" w:eastAsia="宋体" w:hAnsi="宋体" w:cs="Courier New"/>
          <w:szCs w:val="21"/>
        </w:rPr>
        <w:t>)</w:t>
      </w:r>
      <w:r w:rsidRPr="008D41B1">
        <w:rPr>
          <w:rFonts w:ascii="宋体" w:eastAsia="宋体" w:hAnsi="宋体" w:cs="Courier New" w:hint="eastAsia"/>
          <w:szCs w:val="21"/>
        </w:rPr>
        <w:t>，则第3趟冒泡排序结束后的结果为</w:t>
      </w:r>
      <w:r w:rsidRPr="008D41B1">
        <w:rPr>
          <w:rFonts w:ascii="宋体" w:eastAsia="宋体" w:hAnsi="宋体" w:cs="Courier New"/>
          <w:szCs w:val="21"/>
        </w:rPr>
        <w:t>_____________________</w:t>
      </w:r>
      <w:r w:rsidRPr="008D41B1">
        <w:rPr>
          <w:rFonts w:ascii="宋体" w:eastAsia="宋体" w:hAnsi="宋体" w:cs="Courier New" w:hint="eastAsia"/>
          <w:szCs w:val="21"/>
        </w:rPr>
        <w:t>。</w:t>
      </w: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设一组初始关键字序列为</w:t>
      </w:r>
      <w:r w:rsidRPr="008D41B1">
        <w:rPr>
          <w:rFonts w:ascii="宋体" w:eastAsia="宋体" w:hAnsi="宋体" w:cs="Courier New"/>
          <w:szCs w:val="21"/>
        </w:rPr>
        <w:t>(</w:t>
      </w:r>
      <w:r w:rsidRPr="008D41B1">
        <w:rPr>
          <w:rFonts w:ascii="宋体" w:eastAsia="宋体" w:hAnsi="宋体" w:cs="Courier New" w:hint="eastAsia"/>
          <w:szCs w:val="21"/>
        </w:rPr>
        <w:t>38，65，97，76，13，27，10</w:t>
      </w:r>
      <w:r w:rsidRPr="008D41B1">
        <w:rPr>
          <w:rFonts w:ascii="宋体" w:eastAsia="宋体" w:hAnsi="宋体" w:cs="Courier New"/>
          <w:szCs w:val="21"/>
        </w:rPr>
        <w:t>)</w:t>
      </w:r>
      <w:r w:rsidRPr="008D41B1">
        <w:rPr>
          <w:rFonts w:ascii="宋体" w:eastAsia="宋体" w:hAnsi="宋体" w:cs="Courier New" w:hint="eastAsia"/>
          <w:szCs w:val="21"/>
        </w:rPr>
        <w:t>，则第3趟简单选择排序后的结果为</w:t>
      </w:r>
      <w:r w:rsidRPr="008D41B1">
        <w:rPr>
          <w:rFonts w:ascii="宋体" w:eastAsia="宋体" w:hAnsi="宋体" w:cs="Courier New"/>
          <w:szCs w:val="21"/>
        </w:rPr>
        <w:t>______________________</w:t>
      </w:r>
      <w:r w:rsidRPr="008D41B1">
        <w:rPr>
          <w:rFonts w:ascii="宋体" w:eastAsia="宋体" w:hAnsi="宋体" w:cs="Courier New" w:hint="eastAsia"/>
          <w:szCs w:val="21"/>
        </w:rPr>
        <w:t>。</w:t>
      </w:r>
    </w:p>
    <w:p w:rsid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设有向图G中的有向边的集合E=</w:t>
      </w:r>
      <w:r w:rsidRPr="008D41B1">
        <w:rPr>
          <w:rFonts w:ascii="宋体" w:eastAsia="宋体" w:hAnsi="宋体" w:cs="Courier New"/>
          <w:szCs w:val="21"/>
        </w:rPr>
        <w:t>{&lt;</w:t>
      </w:r>
      <w:r w:rsidRPr="008D41B1">
        <w:rPr>
          <w:rFonts w:ascii="宋体" w:eastAsia="宋体" w:hAnsi="宋体" w:cs="Courier New" w:hint="eastAsia"/>
          <w:szCs w:val="21"/>
        </w:rPr>
        <w:t>1，2</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2，3</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1，4</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4，5</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5，3</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4，6</w:t>
      </w:r>
      <w:r w:rsidRPr="008D41B1">
        <w:rPr>
          <w:rFonts w:ascii="宋体" w:eastAsia="宋体" w:hAnsi="宋体" w:cs="Courier New"/>
          <w:szCs w:val="21"/>
        </w:rPr>
        <w:t>&gt;</w:t>
      </w:r>
      <w:r w:rsidRPr="008D41B1">
        <w:rPr>
          <w:rFonts w:ascii="宋体" w:eastAsia="宋体" w:hAnsi="宋体" w:cs="Courier New" w:hint="eastAsia"/>
          <w:szCs w:val="21"/>
        </w:rPr>
        <w:t>，</w:t>
      </w:r>
      <w:r w:rsidRPr="008D41B1">
        <w:rPr>
          <w:rFonts w:ascii="宋体" w:eastAsia="宋体" w:hAnsi="宋体" w:cs="Courier New"/>
          <w:szCs w:val="21"/>
        </w:rPr>
        <w:t>&lt;</w:t>
      </w:r>
      <w:r w:rsidRPr="008D41B1">
        <w:rPr>
          <w:rFonts w:ascii="宋体" w:eastAsia="宋体" w:hAnsi="宋体" w:cs="Courier New" w:hint="eastAsia"/>
          <w:szCs w:val="21"/>
        </w:rPr>
        <w:t>6，5</w:t>
      </w:r>
      <w:r w:rsidRPr="008D41B1">
        <w:rPr>
          <w:rFonts w:ascii="宋体" w:eastAsia="宋体" w:hAnsi="宋体" w:cs="Courier New"/>
          <w:szCs w:val="21"/>
        </w:rPr>
        <w:t>&gt;}</w:t>
      </w:r>
      <w:r w:rsidRPr="008D41B1">
        <w:rPr>
          <w:rFonts w:ascii="宋体" w:eastAsia="宋体" w:hAnsi="宋体" w:cs="Courier New" w:hint="eastAsia"/>
          <w:szCs w:val="21"/>
        </w:rPr>
        <w:t>，则该图的一个拓扑序列为</w:t>
      </w:r>
      <w:r w:rsidRPr="008D41B1">
        <w:rPr>
          <w:rFonts w:ascii="宋体" w:eastAsia="宋体" w:hAnsi="宋体" w:cs="Courier New"/>
          <w:szCs w:val="21"/>
        </w:rPr>
        <w:t>_________________________</w:t>
      </w:r>
      <w:r w:rsidRPr="008D41B1">
        <w:rPr>
          <w:rFonts w:ascii="宋体" w:eastAsia="宋体" w:hAnsi="宋体" w:cs="Courier New" w:hint="eastAsia"/>
          <w:szCs w:val="21"/>
        </w:rPr>
        <w:t>。</w:t>
      </w:r>
    </w:p>
    <w:p w:rsidR="00F76CBC" w:rsidRPr="008D41B1" w:rsidRDefault="00F76CBC" w:rsidP="00F76CBC">
      <w:pPr>
        <w:widowControl/>
        <w:rPr>
          <w:rFonts w:ascii="宋体" w:eastAsia="宋体" w:hAnsi="宋体" w:cs="Courier New"/>
          <w:szCs w:val="21"/>
        </w:rPr>
      </w:pPr>
    </w:p>
    <w:p w:rsidR="008D41B1" w:rsidRPr="008D41B1" w:rsidRDefault="008D41B1" w:rsidP="008D41B1">
      <w:pPr>
        <w:widowControl/>
        <w:numPr>
          <w:ilvl w:val="0"/>
          <w:numId w:val="44"/>
        </w:numPr>
        <w:rPr>
          <w:rFonts w:ascii="宋体" w:eastAsia="宋体" w:hAnsi="宋体" w:cs="Courier New"/>
          <w:szCs w:val="21"/>
        </w:rPr>
      </w:pPr>
      <w:r w:rsidRPr="008D41B1">
        <w:rPr>
          <w:rFonts w:ascii="宋体" w:eastAsia="宋体" w:hAnsi="宋体" w:cs="Courier New" w:hint="eastAsia"/>
          <w:szCs w:val="21"/>
        </w:rPr>
        <w:t>下面程序段的功能是建立二叉树的算法，请在下划线处填上正确的内容。</w:t>
      </w:r>
    </w:p>
    <w:p w:rsidR="008D41B1" w:rsidRPr="008D41B1" w:rsidRDefault="008D41B1" w:rsidP="008D41B1">
      <w:pPr>
        <w:widowControl/>
        <w:ind w:firstLineChars="194" w:firstLine="407"/>
        <w:rPr>
          <w:rFonts w:ascii="Times New Roman" w:eastAsia="宋体" w:hAnsi="Times New Roman" w:cs="Times New Roman"/>
          <w:szCs w:val="21"/>
        </w:rPr>
      </w:pPr>
      <w:r w:rsidRPr="008D41B1">
        <w:rPr>
          <w:rFonts w:ascii="Times New Roman" w:eastAsia="宋体" w:hAnsi="Times New Roman" w:cs="Times New Roman" w:hint="eastAsia"/>
          <w:szCs w:val="21"/>
        </w:rPr>
        <w:t>typedef</w:t>
      </w:r>
      <w:r w:rsidRPr="008D41B1">
        <w:rPr>
          <w:rFonts w:ascii="Times New Roman" w:eastAsia="宋体" w:hAnsi="Times New Roman" w:cs="Times New Roman"/>
          <w:szCs w:val="21"/>
        </w:rPr>
        <w:t xml:space="preserve"> </w:t>
      </w:r>
      <w:r w:rsidRPr="008D41B1">
        <w:rPr>
          <w:rFonts w:ascii="Times New Roman" w:eastAsia="宋体" w:hAnsi="Times New Roman" w:cs="Times New Roman" w:hint="eastAsia"/>
          <w:szCs w:val="21"/>
        </w:rPr>
        <w:t>struct node{</w:t>
      </w:r>
      <w:r w:rsidRPr="008D41B1">
        <w:rPr>
          <w:rFonts w:ascii="Times New Roman" w:eastAsia="宋体" w:hAnsi="Times New Roman" w:cs="Times New Roman"/>
          <w:szCs w:val="21"/>
        </w:rPr>
        <w:t>int</w:t>
      </w:r>
      <w:r w:rsidRPr="008D41B1">
        <w:rPr>
          <w:rFonts w:ascii="Times New Roman" w:eastAsia="宋体" w:hAnsi="Times New Roman" w:cs="Times New Roman" w:hint="eastAsia"/>
          <w:szCs w:val="21"/>
        </w:rPr>
        <w:t xml:space="preserve"> data</w:t>
      </w:r>
      <w:r w:rsidRPr="008D41B1">
        <w:rPr>
          <w:rFonts w:ascii="Times New Roman" w:eastAsia="宋体" w:hAnsi="Times New Roman" w:cs="Times New Roman"/>
          <w:szCs w:val="21"/>
        </w:rPr>
        <w:t>;</w:t>
      </w:r>
      <w:r w:rsidRPr="008D41B1">
        <w:rPr>
          <w:rFonts w:ascii="Times New Roman" w:eastAsia="宋体" w:hAnsi="Times New Roman" w:cs="Times New Roman" w:hint="eastAsia"/>
          <w:szCs w:val="21"/>
        </w:rPr>
        <w:t>struct node</w:t>
      </w:r>
      <w:r w:rsidRPr="008D41B1">
        <w:rPr>
          <w:rFonts w:ascii="Times New Roman" w:eastAsia="宋体" w:hAnsi="Times New Roman" w:cs="Times New Roman"/>
          <w:szCs w:val="21"/>
        </w:rPr>
        <w:t xml:space="preserve"> </w:t>
      </w:r>
      <w:r w:rsidRPr="008D41B1">
        <w:rPr>
          <w:rFonts w:ascii="Times New Roman" w:eastAsia="宋体" w:hAnsi="Times New Roman" w:cs="Times New Roman" w:hint="eastAsia"/>
          <w:szCs w:val="21"/>
        </w:rPr>
        <w:t xml:space="preserve"> </w:t>
      </w:r>
      <w:r w:rsidRPr="008D41B1">
        <w:rPr>
          <w:rFonts w:ascii="Times New Roman" w:eastAsia="宋体" w:hAnsi="Times New Roman" w:cs="Times New Roman"/>
          <w:szCs w:val="21"/>
        </w:rPr>
        <w:t>*lchild;________________;}</w:t>
      </w:r>
      <w:r w:rsidRPr="008D41B1">
        <w:rPr>
          <w:rFonts w:ascii="Times New Roman" w:eastAsia="宋体" w:hAnsi="Times New Roman" w:cs="Times New Roman" w:hint="eastAsia"/>
          <w:szCs w:val="21"/>
        </w:rPr>
        <w:t>bitree</w:t>
      </w:r>
      <w:r w:rsidRPr="008D41B1">
        <w:rPr>
          <w:rFonts w:ascii="Times New Roman" w:eastAsia="宋体" w:hAnsi="Times New Roman" w:cs="Times New Roman"/>
          <w:szCs w:val="21"/>
        </w:rPr>
        <w:t>;</w:t>
      </w:r>
    </w:p>
    <w:p w:rsidR="008D41B1" w:rsidRPr="008D41B1" w:rsidRDefault="008D41B1" w:rsidP="008D41B1">
      <w:pPr>
        <w:widowControl/>
        <w:ind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 xml:space="preserve">void </w:t>
      </w:r>
      <w:r w:rsidRPr="008D41B1">
        <w:rPr>
          <w:rFonts w:ascii="Times New Roman" w:eastAsia="宋体" w:hAnsi="Times New Roman" w:cs="Times New Roman" w:hint="eastAsia"/>
          <w:szCs w:val="24"/>
        </w:rPr>
        <w:t>cr</w:t>
      </w:r>
      <w:r w:rsidRPr="008D41B1">
        <w:rPr>
          <w:rFonts w:ascii="Times New Roman" w:eastAsia="宋体" w:hAnsi="Times New Roman" w:cs="Times New Roman"/>
          <w:szCs w:val="24"/>
        </w:rPr>
        <w:t>ea</w:t>
      </w:r>
      <w:r w:rsidRPr="008D41B1">
        <w:rPr>
          <w:rFonts w:ascii="Times New Roman" w:eastAsia="宋体" w:hAnsi="Times New Roman" w:cs="Times New Roman" w:hint="eastAsia"/>
          <w:szCs w:val="24"/>
        </w:rPr>
        <w:t>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bitree(bitre</w:t>
      </w:r>
      <w:r w:rsidRPr="008D41B1">
        <w:rPr>
          <w:rFonts w:ascii="Times New Roman" w:eastAsia="宋体" w:hAnsi="Times New Roman" w:cs="Times New Roman"/>
          <w:szCs w:val="24"/>
        </w:rPr>
        <w:t xml:space="preserve">e </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&amp;bt</w:t>
      </w:r>
      <w:r w:rsidRPr="008D41B1">
        <w:rPr>
          <w:rFonts w:ascii="Times New Roman" w:eastAsia="宋体" w:hAnsi="Times New Roman" w:cs="Times New Roman" w:hint="eastAsia"/>
          <w:szCs w:val="24"/>
        </w:rPr>
        <w:t>)</w:t>
      </w:r>
    </w:p>
    <w:p w:rsidR="008D41B1" w:rsidRPr="008D41B1" w:rsidRDefault="008D41B1" w:rsidP="008D41B1">
      <w:pPr>
        <w:widowControl/>
        <w:ind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w:t>
      </w:r>
    </w:p>
    <w:p w:rsidR="008D41B1" w:rsidRPr="008D41B1" w:rsidRDefault="008D41B1" w:rsidP="008D41B1">
      <w:pPr>
        <w:widowControl/>
        <w:ind w:firstLineChars="340" w:firstLine="714"/>
        <w:rPr>
          <w:rFonts w:ascii="Times New Roman" w:eastAsia="宋体" w:hAnsi="Times New Roman" w:cs="Times New Roman"/>
          <w:szCs w:val="24"/>
        </w:rPr>
      </w:pPr>
      <w:r w:rsidRPr="008D41B1">
        <w:rPr>
          <w:rFonts w:ascii="Times New Roman" w:eastAsia="宋体" w:hAnsi="Times New Roman" w:cs="Times New Roman"/>
          <w:szCs w:val="24"/>
        </w:rPr>
        <w:t>scanf</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“%c”,&amp;</w:t>
      </w:r>
      <w:r w:rsidRPr="008D41B1">
        <w:rPr>
          <w:rFonts w:ascii="Times New Roman" w:eastAsia="宋体" w:hAnsi="Times New Roman" w:cs="Times New Roman" w:hint="eastAsia"/>
          <w:szCs w:val="24"/>
        </w:rPr>
        <w:t>ch)</w:t>
      </w:r>
      <w:r w:rsidRPr="008D41B1">
        <w:rPr>
          <w:rFonts w:ascii="Times New Roman" w:eastAsia="宋体" w:hAnsi="Times New Roman" w:cs="Times New Roman"/>
          <w:szCs w:val="24"/>
        </w:rPr>
        <w:t>;</w:t>
      </w:r>
    </w:p>
    <w:p w:rsidR="008D41B1" w:rsidRPr="008D41B1" w:rsidRDefault="008D41B1" w:rsidP="008D41B1">
      <w:pPr>
        <w:widowControl/>
        <w:ind w:firstLineChars="340" w:firstLine="714"/>
        <w:rPr>
          <w:rFonts w:ascii="Times New Roman" w:eastAsia="宋体" w:hAnsi="Times New Roman" w:cs="Times New Roman"/>
          <w:szCs w:val="24"/>
        </w:rPr>
      </w:pPr>
      <w:r w:rsidRPr="008D41B1">
        <w:rPr>
          <w:rFonts w:ascii="Times New Roman" w:eastAsia="宋体" w:hAnsi="Times New Roman" w:cs="Times New Roman" w:hint="eastAsia"/>
          <w:szCs w:val="24"/>
        </w:rPr>
        <w:t>if</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ch=</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szCs w:val="24"/>
        </w:rPr>
        <w:t>___________;else</w:t>
      </w:r>
    </w:p>
    <w:p w:rsidR="008D41B1" w:rsidRPr="008D41B1" w:rsidRDefault="008D41B1" w:rsidP="008D41B1">
      <w:pPr>
        <w:widowControl/>
        <w:ind w:firstLineChars="340" w:firstLine="714"/>
        <w:rPr>
          <w:rFonts w:ascii="Times New Roman" w:eastAsia="宋体" w:hAnsi="Times New Roman" w:cs="Times New Roman"/>
          <w:szCs w:val="24"/>
        </w:rPr>
      </w:pP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bt</w:t>
      </w:r>
      <w:r w:rsidRPr="008D41B1">
        <w:rPr>
          <w:rFonts w:ascii="Times New Roman" w:eastAsia="宋体" w:hAnsi="Times New Roman" w:cs="Times New Roman"/>
          <w:szCs w:val="24"/>
        </w:rPr>
        <w:t>=(bitree*)malloc(sizeof(bitree)</w:t>
      </w:r>
      <w:r w:rsidRPr="008D41B1">
        <w:rPr>
          <w:rFonts w:ascii="Times New Roman" w:eastAsia="宋体" w:hAnsi="Times New Roman" w:cs="Times New Roman" w:hint="eastAsia"/>
          <w:szCs w:val="24"/>
        </w:rPr>
        <w:t>)</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bt</w:t>
      </w:r>
      <w:r w:rsidRPr="008D41B1">
        <w:rPr>
          <w:rFonts w:ascii="Times New Roman" w:eastAsia="宋体" w:hAnsi="Times New Roman" w:cs="Times New Roman"/>
          <w:szCs w:val="24"/>
        </w:rPr>
        <w:t>-&gt;</w:t>
      </w:r>
      <w:r w:rsidRPr="008D41B1">
        <w:rPr>
          <w:rFonts w:ascii="Times New Roman" w:eastAsia="宋体" w:hAnsi="Times New Roman" w:cs="Times New Roman" w:hint="eastAsia"/>
          <w:szCs w:val="24"/>
        </w:rPr>
        <w:t>data=ch</w:t>
      </w: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w:t>
      </w:r>
      <w:r w:rsidRPr="008D41B1">
        <w:rPr>
          <w:rFonts w:ascii="Times New Roman" w:eastAsia="宋体" w:hAnsi="Times New Roman" w:cs="Times New Roman"/>
          <w:szCs w:val="24"/>
        </w:rPr>
        <w:t>________;</w:t>
      </w:r>
      <w:r w:rsidRPr="008D41B1">
        <w:rPr>
          <w:rFonts w:ascii="Times New Roman" w:eastAsia="宋体" w:hAnsi="Times New Roman" w:cs="Times New Roman" w:hint="eastAsia"/>
          <w:szCs w:val="24"/>
        </w:rPr>
        <w:t>cr</w:t>
      </w:r>
      <w:r w:rsidRPr="008D41B1">
        <w:rPr>
          <w:rFonts w:ascii="Times New Roman" w:eastAsia="宋体" w:hAnsi="Times New Roman" w:cs="Times New Roman"/>
          <w:szCs w:val="24"/>
        </w:rPr>
        <w:t>ea</w:t>
      </w:r>
      <w:r w:rsidRPr="008D41B1">
        <w:rPr>
          <w:rFonts w:ascii="Times New Roman" w:eastAsia="宋体" w:hAnsi="Times New Roman" w:cs="Times New Roman" w:hint="eastAsia"/>
          <w:szCs w:val="24"/>
        </w:rPr>
        <w:t>t</w:t>
      </w:r>
      <w:r w:rsidRPr="008D41B1">
        <w:rPr>
          <w:rFonts w:ascii="Times New Roman" w:eastAsia="宋体" w:hAnsi="Times New Roman" w:cs="Times New Roman"/>
          <w:szCs w:val="24"/>
        </w:rPr>
        <w:t>e</w:t>
      </w:r>
      <w:r w:rsidRPr="008D41B1">
        <w:rPr>
          <w:rFonts w:ascii="Times New Roman" w:eastAsia="宋体" w:hAnsi="Times New Roman" w:cs="Times New Roman" w:hint="eastAsia"/>
          <w:szCs w:val="24"/>
        </w:rPr>
        <w:t>b</w:t>
      </w:r>
      <w:r w:rsidRPr="008D41B1">
        <w:rPr>
          <w:rFonts w:ascii="Times New Roman" w:eastAsia="宋体" w:hAnsi="Times New Roman" w:cs="Times New Roman"/>
          <w:szCs w:val="24"/>
        </w:rPr>
        <w:t>i</w:t>
      </w:r>
      <w:r w:rsidRPr="008D41B1">
        <w:rPr>
          <w:rFonts w:ascii="Times New Roman" w:eastAsia="宋体" w:hAnsi="Times New Roman" w:cs="Times New Roman" w:hint="eastAsia"/>
          <w:szCs w:val="24"/>
        </w:rPr>
        <w:t>t</w:t>
      </w:r>
      <w:r w:rsidRPr="008D41B1">
        <w:rPr>
          <w:rFonts w:ascii="Times New Roman" w:eastAsia="宋体" w:hAnsi="Times New Roman" w:cs="Times New Roman"/>
          <w:szCs w:val="24"/>
        </w:rPr>
        <w:t>ree</w:t>
      </w:r>
      <w:r w:rsidRPr="008D41B1">
        <w:rPr>
          <w:rFonts w:ascii="Times New Roman" w:eastAsia="宋体" w:hAnsi="Times New Roman" w:cs="Times New Roman" w:hint="eastAsia"/>
          <w:szCs w:val="24"/>
        </w:rPr>
        <w:t>(bt</w:t>
      </w:r>
      <w:r w:rsidRPr="008D41B1">
        <w:rPr>
          <w:rFonts w:ascii="Times New Roman" w:eastAsia="宋体" w:hAnsi="Times New Roman" w:cs="Times New Roman"/>
          <w:szCs w:val="24"/>
        </w:rPr>
        <w:t>-&gt;</w:t>
      </w:r>
      <w:r w:rsidRPr="008D41B1">
        <w:rPr>
          <w:rFonts w:ascii="Times New Roman" w:eastAsia="宋体" w:hAnsi="Times New Roman" w:cs="Times New Roman" w:hint="eastAsia"/>
          <w:szCs w:val="24"/>
        </w:rPr>
        <w:t>rchild);}</w:t>
      </w:r>
    </w:p>
    <w:p w:rsidR="008D41B1" w:rsidRDefault="008D41B1" w:rsidP="008D41B1">
      <w:pPr>
        <w:widowControl/>
        <w:ind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w:t>
      </w:r>
    </w:p>
    <w:p w:rsidR="00F76CBC" w:rsidRDefault="00F76CBC" w:rsidP="008D41B1">
      <w:pPr>
        <w:widowControl/>
        <w:ind w:firstLineChars="194" w:firstLine="407"/>
        <w:rPr>
          <w:rFonts w:ascii="Times New Roman" w:eastAsia="宋体" w:hAnsi="Times New Roman" w:cs="Times New Roman"/>
          <w:szCs w:val="24"/>
        </w:rPr>
      </w:pPr>
    </w:p>
    <w:p w:rsidR="00F76CBC" w:rsidRDefault="00F76CBC" w:rsidP="008D41B1">
      <w:pPr>
        <w:widowControl/>
        <w:ind w:firstLineChars="194" w:firstLine="407"/>
        <w:rPr>
          <w:rFonts w:ascii="Times New Roman" w:eastAsia="宋体" w:hAnsi="Times New Roman" w:cs="Times New Roman"/>
          <w:szCs w:val="24"/>
        </w:rPr>
      </w:pPr>
    </w:p>
    <w:p w:rsidR="00F76CBC" w:rsidRDefault="00F76CBC" w:rsidP="008D41B1">
      <w:pPr>
        <w:widowControl/>
        <w:ind w:firstLineChars="194" w:firstLine="407"/>
        <w:rPr>
          <w:rFonts w:ascii="Times New Roman" w:eastAsia="宋体" w:hAnsi="Times New Roman" w:cs="Times New Roman"/>
          <w:szCs w:val="24"/>
        </w:rPr>
      </w:pPr>
    </w:p>
    <w:p w:rsidR="00F76CBC" w:rsidRDefault="00F76CBC" w:rsidP="008D41B1">
      <w:pPr>
        <w:widowControl/>
        <w:ind w:firstLineChars="194" w:firstLine="407"/>
        <w:rPr>
          <w:rFonts w:ascii="Times New Roman" w:eastAsia="宋体" w:hAnsi="Times New Roman" w:cs="Times New Roman"/>
          <w:szCs w:val="24"/>
        </w:rPr>
      </w:pPr>
    </w:p>
    <w:p w:rsidR="00F76CBC" w:rsidRPr="008D41B1" w:rsidRDefault="00F76CBC" w:rsidP="008D41B1">
      <w:pPr>
        <w:widowControl/>
        <w:ind w:firstLineChars="194" w:firstLine="407"/>
        <w:rPr>
          <w:rFonts w:ascii="Times New Roman" w:eastAsia="宋体" w:hAnsi="Times New Roman" w:cs="Times New Roman"/>
          <w:szCs w:val="24"/>
        </w:rPr>
      </w:pPr>
    </w:p>
    <w:p w:rsidR="008D41B1" w:rsidRPr="008D41B1" w:rsidRDefault="008D41B1" w:rsidP="008D41B1">
      <w:pPr>
        <w:widowControl/>
        <w:numPr>
          <w:ilvl w:val="0"/>
          <w:numId w:val="44"/>
        </w:numPr>
        <w:rPr>
          <w:rFonts w:ascii="Times New Roman" w:eastAsia="宋体" w:hAnsi="Times New Roman" w:cs="Times New Roman"/>
          <w:szCs w:val="21"/>
        </w:rPr>
      </w:pPr>
      <w:r w:rsidRPr="008D41B1">
        <w:rPr>
          <w:rFonts w:ascii="宋体" w:eastAsia="宋体" w:hAnsi="宋体" w:cs="Courier New" w:hint="eastAsia"/>
          <w:szCs w:val="21"/>
        </w:rPr>
        <w:lastRenderedPageBreak/>
        <w:t>下面程序段的功能是利用从尾部插入的方法建立单链表的算法，请在下划线处填上正确的内容。</w:t>
      </w:r>
    </w:p>
    <w:p w:rsidR="008D41B1" w:rsidRPr="008D41B1" w:rsidRDefault="008D41B1" w:rsidP="008D41B1">
      <w:pPr>
        <w:widowControl/>
        <w:tabs>
          <w:tab w:val="left" w:pos="0"/>
        </w:tabs>
        <w:ind w:right="59"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typedef struct node {int data; struct node *next;} lklist;</w:t>
      </w:r>
      <w:r w:rsidRPr="008D41B1">
        <w:rPr>
          <w:rFonts w:ascii="Times New Roman" w:eastAsia="宋体" w:hAnsi="Times New Roman" w:cs="Times New Roman" w:hint="eastAsia"/>
          <w:szCs w:val="24"/>
        </w:rPr>
        <w:t xml:space="preserve"> </w:t>
      </w:r>
    </w:p>
    <w:p w:rsidR="008D41B1" w:rsidRPr="008D41B1" w:rsidRDefault="008D41B1" w:rsidP="008D41B1">
      <w:pPr>
        <w:widowControl/>
        <w:tabs>
          <w:tab w:val="left" w:pos="0"/>
        </w:tabs>
        <w:ind w:right="59"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void lklistcreate(_____________ *&amp;head )</w:t>
      </w:r>
    </w:p>
    <w:p w:rsidR="008D41B1" w:rsidRPr="008D41B1" w:rsidRDefault="008D41B1" w:rsidP="008D41B1">
      <w:pPr>
        <w:widowControl/>
        <w:tabs>
          <w:tab w:val="left" w:pos="0"/>
        </w:tabs>
        <w:ind w:right="59"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 xml:space="preserve">{ </w:t>
      </w:r>
    </w:p>
    <w:p w:rsidR="008D41B1" w:rsidRPr="008D41B1" w:rsidRDefault="008D41B1" w:rsidP="008D41B1">
      <w:pPr>
        <w:widowControl/>
        <w:tabs>
          <w:tab w:val="left" w:pos="0"/>
        </w:tabs>
        <w:ind w:right="59" w:firstLineChars="340" w:firstLine="714"/>
        <w:rPr>
          <w:rFonts w:ascii="Times New Roman" w:eastAsia="宋体" w:hAnsi="Times New Roman" w:cs="Times New Roman"/>
          <w:szCs w:val="24"/>
        </w:rPr>
      </w:pPr>
      <w:r w:rsidRPr="008D41B1">
        <w:rPr>
          <w:rFonts w:ascii="Times New Roman" w:eastAsia="宋体" w:hAnsi="Times New Roman" w:cs="Times New Roman"/>
          <w:szCs w:val="24"/>
        </w:rPr>
        <w:t>for (i=1;i&lt;=n;i++)</w:t>
      </w:r>
    </w:p>
    <w:p w:rsidR="008D41B1" w:rsidRPr="008D41B1" w:rsidRDefault="008D41B1" w:rsidP="008D41B1">
      <w:pPr>
        <w:widowControl/>
        <w:tabs>
          <w:tab w:val="left" w:pos="0"/>
        </w:tabs>
        <w:ind w:right="59" w:firstLineChars="340" w:firstLine="714"/>
        <w:rPr>
          <w:rFonts w:ascii="Times New Roman" w:eastAsia="宋体" w:hAnsi="Times New Roman" w:cs="Times New Roman"/>
          <w:szCs w:val="24"/>
        </w:rPr>
      </w:pPr>
      <w:r w:rsidRPr="008D41B1">
        <w:rPr>
          <w:rFonts w:ascii="Times New Roman" w:eastAsia="宋体" w:hAnsi="Times New Roman" w:cs="Times New Roman"/>
          <w:szCs w:val="24"/>
        </w:rPr>
        <w:t>{</w:t>
      </w:r>
      <w:r w:rsidRPr="008D41B1">
        <w:rPr>
          <w:rFonts w:ascii="Times New Roman" w:eastAsia="宋体" w:hAnsi="Times New Roman" w:cs="Times New Roman" w:hint="eastAsia"/>
          <w:szCs w:val="24"/>
        </w:rPr>
        <w:t xml:space="preserve"> </w:t>
      </w:r>
    </w:p>
    <w:p w:rsidR="008D41B1" w:rsidRPr="008D41B1" w:rsidRDefault="008D41B1" w:rsidP="008D41B1">
      <w:pPr>
        <w:widowControl/>
        <w:tabs>
          <w:tab w:val="left" w:pos="0"/>
        </w:tabs>
        <w:ind w:right="59" w:firstLineChars="485" w:firstLine="1018"/>
        <w:rPr>
          <w:rFonts w:ascii="Times New Roman" w:eastAsia="宋体" w:hAnsi="Times New Roman" w:cs="Times New Roman"/>
          <w:szCs w:val="24"/>
        </w:rPr>
      </w:pPr>
      <w:r w:rsidRPr="008D41B1">
        <w:rPr>
          <w:rFonts w:ascii="Times New Roman" w:eastAsia="宋体" w:hAnsi="Times New Roman" w:cs="Times New Roman"/>
          <w:szCs w:val="24"/>
        </w:rPr>
        <w:t>p=(lklist *)malloc(sizeof(lklist));scanf(“%d”,&amp;(p-&gt;data));p-&gt;next=0;</w:t>
      </w:r>
    </w:p>
    <w:p w:rsidR="008D41B1" w:rsidRPr="008D41B1" w:rsidRDefault="008D41B1" w:rsidP="008D41B1">
      <w:pPr>
        <w:widowControl/>
        <w:tabs>
          <w:tab w:val="left" w:pos="0"/>
          <w:tab w:val="left" w:pos="1734"/>
        </w:tabs>
        <w:ind w:right="59" w:firstLineChars="485" w:firstLine="1018"/>
        <w:rPr>
          <w:rFonts w:ascii="Times New Roman" w:eastAsia="宋体" w:hAnsi="Times New Roman" w:cs="Times New Roman"/>
          <w:szCs w:val="24"/>
        </w:rPr>
      </w:pPr>
      <w:r w:rsidRPr="008D41B1">
        <w:rPr>
          <w:rFonts w:ascii="Times New Roman" w:eastAsia="宋体" w:hAnsi="Times New Roman" w:cs="Times New Roman"/>
          <w:szCs w:val="24"/>
        </w:rPr>
        <w:t>if(i==1)head=q=p;else {q-&gt;next=p;____________;}</w:t>
      </w:r>
    </w:p>
    <w:p w:rsidR="008D41B1" w:rsidRPr="008D41B1" w:rsidRDefault="008D41B1" w:rsidP="008D41B1">
      <w:pPr>
        <w:widowControl/>
        <w:tabs>
          <w:tab w:val="left" w:pos="0"/>
        </w:tabs>
        <w:ind w:right="59" w:firstLineChars="340" w:firstLine="714"/>
        <w:rPr>
          <w:rFonts w:ascii="Times New Roman" w:eastAsia="宋体" w:hAnsi="Times New Roman" w:cs="Times New Roman"/>
          <w:szCs w:val="24"/>
        </w:rPr>
      </w:pPr>
      <w:r w:rsidRPr="008D41B1">
        <w:rPr>
          <w:rFonts w:ascii="Times New Roman" w:eastAsia="宋体" w:hAnsi="Times New Roman" w:cs="Times New Roman"/>
          <w:szCs w:val="24"/>
        </w:rPr>
        <w:t xml:space="preserve">} </w:t>
      </w:r>
    </w:p>
    <w:p w:rsidR="008D41B1" w:rsidRPr="008D41B1" w:rsidRDefault="008D41B1" w:rsidP="008D41B1">
      <w:pPr>
        <w:widowControl/>
        <w:tabs>
          <w:tab w:val="left" w:pos="0"/>
        </w:tabs>
        <w:ind w:right="59" w:firstLineChars="194" w:firstLine="407"/>
        <w:rPr>
          <w:rFonts w:ascii="Times New Roman" w:eastAsia="宋体" w:hAnsi="Times New Roman" w:cs="Times New Roman"/>
          <w:szCs w:val="24"/>
        </w:rPr>
      </w:pPr>
      <w:r w:rsidRPr="008D41B1">
        <w:rPr>
          <w:rFonts w:ascii="Times New Roman" w:eastAsia="宋体" w:hAnsi="Times New Roman" w:cs="Times New Roman"/>
          <w:szCs w:val="24"/>
        </w:rPr>
        <w:t>}</w:t>
      </w:r>
    </w:p>
    <w:p w:rsidR="008D41B1" w:rsidRPr="008D41B1" w:rsidRDefault="008D41B1" w:rsidP="008D41B1">
      <w:pPr>
        <w:widowControl/>
        <w:ind w:left="315" w:hangingChars="150" w:hanging="315"/>
        <w:rPr>
          <w:rFonts w:ascii="宋体" w:eastAsia="宋体" w:hAnsi="宋体" w:cs="Courier New"/>
          <w:szCs w:val="21"/>
        </w:rPr>
      </w:pPr>
    </w:p>
    <w:p w:rsidR="008D41B1" w:rsidRPr="008D41B1" w:rsidRDefault="008D41B1" w:rsidP="008D41B1">
      <w:pPr>
        <w:widowControl/>
        <w:rPr>
          <w:rFonts w:ascii="宋体" w:eastAsia="宋体" w:hAnsi="宋体" w:cs="Courier New"/>
          <w:b/>
          <w:bCs/>
          <w:szCs w:val="21"/>
        </w:rPr>
      </w:pPr>
      <w:r w:rsidRPr="008D41B1">
        <w:rPr>
          <w:rFonts w:ascii="宋体" w:eastAsia="宋体" w:hAnsi="宋体" w:cs="Courier New" w:hint="eastAsia"/>
          <w:b/>
          <w:bCs/>
          <w:szCs w:val="21"/>
        </w:rPr>
        <w:t>三、算法设计题(22分)</w:t>
      </w:r>
    </w:p>
    <w:p w:rsidR="008D41B1" w:rsidRPr="008D41B1" w:rsidRDefault="008D41B1" w:rsidP="008D41B1">
      <w:pPr>
        <w:widowControl/>
        <w:numPr>
          <w:ilvl w:val="1"/>
          <w:numId w:val="45"/>
        </w:numPr>
        <w:tabs>
          <w:tab w:val="left" w:pos="420"/>
        </w:tabs>
        <w:ind w:left="420" w:hanging="420"/>
        <w:rPr>
          <w:rFonts w:ascii="宋体" w:eastAsia="宋体" w:hAnsi="宋体" w:cs="Courier New"/>
          <w:szCs w:val="21"/>
        </w:rPr>
      </w:pPr>
      <w:r w:rsidRPr="008D41B1">
        <w:rPr>
          <w:rFonts w:ascii="宋体" w:eastAsia="宋体" w:hAnsi="宋体" w:cs="Courier New" w:hint="eastAsia"/>
          <w:szCs w:val="21"/>
        </w:rPr>
        <w:t>设计在链式存储结构上合并排序的算法。</w:t>
      </w:r>
    </w:p>
    <w:p w:rsidR="008D41B1" w:rsidRPr="008D41B1" w:rsidRDefault="008D41B1" w:rsidP="008D41B1">
      <w:pPr>
        <w:widowControl/>
        <w:numPr>
          <w:ilvl w:val="1"/>
          <w:numId w:val="45"/>
        </w:numPr>
        <w:tabs>
          <w:tab w:val="left" w:pos="420"/>
          <w:tab w:val="left" w:pos="1680"/>
          <w:tab w:val="left" w:pos="3360"/>
          <w:tab w:val="left" w:pos="5040"/>
        </w:tabs>
        <w:ind w:left="420" w:hanging="420"/>
        <w:rPr>
          <w:rFonts w:ascii="Times New Roman" w:eastAsia="宋体" w:hAnsi="Times New Roman" w:cs="Times New Roman"/>
          <w:szCs w:val="21"/>
        </w:rPr>
      </w:pPr>
      <w:r w:rsidRPr="008D41B1">
        <w:rPr>
          <w:rFonts w:ascii="宋体" w:eastAsia="宋体" w:hAnsi="宋体" w:cs="Courier New" w:hint="eastAsia"/>
          <w:szCs w:val="21"/>
        </w:rPr>
        <w:t>设计在二叉排序树上查找结点X的算法。</w:t>
      </w:r>
    </w:p>
    <w:p w:rsidR="008D41B1" w:rsidRPr="008D41B1" w:rsidRDefault="008D41B1" w:rsidP="008D41B1">
      <w:pPr>
        <w:widowControl/>
        <w:numPr>
          <w:ilvl w:val="1"/>
          <w:numId w:val="45"/>
        </w:numPr>
        <w:tabs>
          <w:tab w:val="left" w:pos="420"/>
        </w:tabs>
        <w:ind w:left="420" w:hanging="420"/>
        <w:rPr>
          <w:rFonts w:ascii="宋体" w:eastAsia="宋体" w:hAnsi="Courier New" w:cs="Courier New"/>
          <w:szCs w:val="21"/>
        </w:rPr>
      </w:pPr>
      <w:r w:rsidRPr="008D41B1">
        <w:rPr>
          <w:rFonts w:ascii="宋体" w:eastAsia="宋体" w:hAnsi="Courier New" w:cs="Courier New" w:hint="eastAsia"/>
          <w:szCs w:val="21"/>
        </w:rPr>
        <w:t>设关键字序列</w:t>
      </w:r>
      <w:r w:rsidRPr="008D41B1">
        <w:rPr>
          <w:rFonts w:ascii="宋体" w:eastAsia="宋体" w:hAnsi="Courier New" w:cs="Courier New"/>
          <w:szCs w:val="21"/>
        </w:rPr>
        <w:t>(k</w:t>
      </w:r>
      <w:r w:rsidRPr="008D41B1">
        <w:rPr>
          <w:rFonts w:ascii="宋体" w:eastAsia="宋体" w:hAnsi="Courier New" w:cs="Courier New"/>
          <w:szCs w:val="21"/>
          <w:vertAlign w:val="subscript"/>
        </w:rPr>
        <w:t>1</w:t>
      </w:r>
      <w:r w:rsidRPr="008D41B1">
        <w:rPr>
          <w:rFonts w:ascii="宋体" w:eastAsia="宋体" w:hAnsi="Courier New" w:cs="Courier New" w:hint="eastAsia"/>
          <w:szCs w:val="21"/>
        </w:rPr>
        <w:t>，</w:t>
      </w:r>
      <w:r w:rsidRPr="008D41B1">
        <w:rPr>
          <w:rFonts w:ascii="宋体" w:eastAsia="宋体" w:hAnsi="Courier New" w:cs="Courier New"/>
          <w:szCs w:val="21"/>
        </w:rPr>
        <w:t>k</w:t>
      </w:r>
      <w:r w:rsidRPr="008D41B1">
        <w:rPr>
          <w:rFonts w:ascii="宋体" w:eastAsia="宋体" w:hAnsi="Courier New" w:cs="Courier New"/>
          <w:szCs w:val="21"/>
          <w:vertAlign w:val="subscript"/>
        </w:rPr>
        <w:t>2</w:t>
      </w:r>
      <w:r w:rsidRPr="008D41B1">
        <w:rPr>
          <w:rFonts w:ascii="宋体" w:eastAsia="宋体" w:hAnsi="Courier New" w:cs="Courier New" w:hint="eastAsia"/>
          <w:szCs w:val="21"/>
        </w:rPr>
        <w:t>，…，</w:t>
      </w:r>
      <w:r w:rsidRPr="008D41B1">
        <w:rPr>
          <w:rFonts w:ascii="宋体" w:eastAsia="宋体" w:hAnsi="Courier New" w:cs="Courier New"/>
          <w:szCs w:val="21"/>
        </w:rPr>
        <w:t>k</w:t>
      </w:r>
      <w:r w:rsidRPr="008D41B1">
        <w:rPr>
          <w:rFonts w:ascii="宋体" w:eastAsia="宋体" w:hAnsi="Courier New" w:cs="Courier New"/>
          <w:szCs w:val="21"/>
          <w:vertAlign w:val="subscript"/>
        </w:rPr>
        <w:t>n-1</w:t>
      </w:r>
      <w:r w:rsidRPr="008D41B1">
        <w:rPr>
          <w:rFonts w:ascii="宋体" w:eastAsia="宋体" w:hAnsi="Courier New" w:cs="Courier New" w:hint="eastAsia"/>
          <w:szCs w:val="21"/>
        </w:rPr>
        <w:t>)是堆，设计算法将关键字序列</w:t>
      </w:r>
      <w:r w:rsidRPr="008D41B1">
        <w:rPr>
          <w:rFonts w:ascii="宋体" w:eastAsia="宋体" w:hAnsi="Courier New" w:cs="Courier New"/>
          <w:szCs w:val="21"/>
        </w:rPr>
        <w:t>(k</w:t>
      </w:r>
      <w:r w:rsidRPr="008D41B1">
        <w:rPr>
          <w:rFonts w:ascii="宋体" w:eastAsia="宋体" w:hAnsi="Courier New" w:cs="Courier New"/>
          <w:szCs w:val="21"/>
          <w:vertAlign w:val="subscript"/>
        </w:rPr>
        <w:t>1</w:t>
      </w:r>
      <w:r w:rsidRPr="008D41B1">
        <w:rPr>
          <w:rFonts w:ascii="宋体" w:eastAsia="宋体" w:hAnsi="Courier New" w:cs="Courier New" w:hint="eastAsia"/>
          <w:szCs w:val="21"/>
        </w:rPr>
        <w:t>，</w:t>
      </w:r>
      <w:r w:rsidRPr="008D41B1">
        <w:rPr>
          <w:rFonts w:ascii="宋体" w:eastAsia="宋体" w:hAnsi="Courier New" w:cs="Courier New"/>
          <w:szCs w:val="21"/>
        </w:rPr>
        <w:t>k</w:t>
      </w:r>
      <w:r w:rsidRPr="008D41B1">
        <w:rPr>
          <w:rFonts w:ascii="宋体" w:eastAsia="宋体" w:hAnsi="Courier New" w:cs="Courier New"/>
          <w:szCs w:val="21"/>
          <w:vertAlign w:val="subscript"/>
        </w:rPr>
        <w:t>2</w:t>
      </w:r>
      <w:r w:rsidRPr="008D41B1">
        <w:rPr>
          <w:rFonts w:ascii="宋体" w:eastAsia="宋体" w:hAnsi="Courier New" w:cs="Courier New" w:hint="eastAsia"/>
          <w:szCs w:val="21"/>
        </w:rPr>
        <w:t>，…，</w:t>
      </w:r>
      <w:r w:rsidRPr="008D41B1">
        <w:rPr>
          <w:rFonts w:ascii="宋体" w:eastAsia="宋体" w:hAnsi="Courier New" w:cs="Courier New"/>
          <w:szCs w:val="21"/>
        </w:rPr>
        <w:t>k</w:t>
      </w:r>
      <w:r w:rsidRPr="008D41B1">
        <w:rPr>
          <w:rFonts w:ascii="宋体" w:eastAsia="宋体" w:hAnsi="Courier New" w:cs="Courier New"/>
          <w:szCs w:val="21"/>
          <w:vertAlign w:val="subscript"/>
        </w:rPr>
        <w:t>n-1</w:t>
      </w:r>
      <w:r w:rsidRPr="008D41B1">
        <w:rPr>
          <w:rFonts w:ascii="宋体" w:eastAsia="宋体" w:hAnsi="Courier New" w:cs="Courier New" w:hint="eastAsia"/>
          <w:szCs w:val="21"/>
        </w:rPr>
        <w:t>，</w:t>
      </w:r>
      <w:r w:rsidRPr="008D41B1">
        <w:rPr>
          <w:rFonts w:ascii="宋体" w:eastAsia="宋体" w:hAnsi="Courier New" w:cs="Courier New"/>
          <w:szCs w:val="21"/>
        </w:rPr>
        <w:t>x</w:t>
      </w:r>
      <w:r w:rsidRPr="008D41B1">
        <w:rPr>
          <w:rFonts w:ascii="宋体" w:eastAsia="宋体" w:hAnsi="Courier New" w:cs="Courier New" w:hint="eastAsia"/>
          <w:szCs w:val="21"/>
        </w:rPr>
        <w:t>)调整为堆。</w:t>
      </w:r>
    </w:p>
    <w:p w:rsidR="008D41B1" w:rsidRPr="008D41B1" w:rsidRDefault="008D41B1" w:rsidP="008D41B1">
      <w:pPr>
        <w:rPr>
          <w:rFonts w:ascii="Times New Roman" w:eastAsia="宋体" w:hAnsi="Times New Roman" w:cs="Times New Roman"/>
          <w:szCs w:val="24"/>
        </w:rPr>
      </w:pPr>
    </w:p>
    <w:p w:rsidR="008D41B1" w:rsidRPr="008D41B1" w:rsidRDefault="008D41B1" w:rsidP="008D41B1">
      <w:pPr>
        <w:rPr>
          <w:rFonts w:ascii="Times New Roman" w:eastAsia="宋体" w:hAnsi="Times New Roman" w:cs="Times New Roman"/>
          <w:szCs w:val="24"/>
        </w:rPr>
      </w:pPr>
    </w:p>
    <w:p w:rsidR="008D41B1" w:rsidRPr="00F76CBC" w:rsidRDefault="008D41B1" w:rsidP="00F76CBC">
      <w:pPr>
        <w:widowControl/>
        <w:jc w:val="left"/>
        <w:rPr>
          <w:rFonts w:ascii="Times New Roman" w:eastAsia="宋体" w:hAnsi="Times New Roman" w:cs="Times New Roman"/>
          <w:szCs w:val="24"/>
        </w:rPr>
      </w:pPr>
    </w:p>
    <w:sectPr w:rsidR="008D41B1" w:rsidRPr="00F76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2C8" w:rsidRDefault="008C02C8" w:rsidP="008D41B1">
      <w:r>
        <w:separator/>
      </w:r>
    </w:p>
  </w:endnote>
  <w:endnote w:type="continuationSeparator" w:id="0">
    <w:p w:rsidR="008C02C8" w:rsidRDefault="008C02C8" w:rsidP="008D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2C8" w:rsidRDefault="008C02C8" w:rsidP="008D41B1">
      <w:r>
        <w:separator/>
      </w:r>
    </w:p>
  </w:footnote>
  <w:footnote w:type="continuationSeparator" w:id="0">
    <w:p w:rsidR="008C02C8" w:rsidRDefault="008C02C8" w:rsidP="008D4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570"/>
        </w:tabs>
        <w:ind w:left="570" w:hanging="360"/>
      </w:pPr>
      <w:rPr>
        <w:rFonts w:hint="eastAsia"/>
      </w:rPr>
    </w:lvl>
    <w:lvl w:ilvl="1">
      <w:start w:val="1"/>
      <w:numFmt w:val="decimal"/>
      <w:lvlText w:val="%2)"/>
      <w:lvlJc w:val="left"/>
      <w:pPr>
        <w:tabs>
          <w:tab w:val="num" w:pos="990"/>
        </w:tabs>
        <w:ind w:left="990" w:hanging="360"/>
      </w:pPr>
      <w:rPr>
        <w:rFonts w:hint="eastAsia"/>
      </w:rPr>
    </w:lvl>
    <w:lvl w:ilvl="2">
      <w:start w:val="1"/>
      <w:numFmt w:val="decimal"/>
      <w:lvlText w:val="%3．"/>
      <w:lvlJc w:val="left"/>
      <w:pPr>
        <w:tabs>
          <w:tab w:val="num" w:pos="1410"/>
        </w:tabs>
        <w:ind w:left="1410" w:hanging="360"/>
      </w:pPr>
      <w:rPr>
        <w:rFonts w:hint="eastAsia"/>
      </w:r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 w15:restartNumberingAfterBreak="0">
    <w:nsid w:val="00000006"/>
    <w:multiLevelType w:val="multilevel"/>
    <w:tmpl w:val="00000006"/>
    <w:lvl w:ilvl="0">
      <w:start w:val="1"/>
      <w:numFmt w:val="decimal"/>
      <w:lvlText w:val="%1．"/>
      <w:lvlJc w:val="left"/>
      <w:pPr>
        <w:tabs>
          <w:tab w:val="num" w:pos="360"/>
        </w:tabs>
        <w:ind w:left="360" w:hanging="360"/>
      </w:pPr>
      <w:rPr>
        <w:rFonts w:hint="eastAsia"/>
      </w:rPr>
    </w:lvl>
    <w:lvl w:ilvl="1">
      <w:start w:val="2"/>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7"/>
    <w:multiLevelType w:val="multilevel"/>
    <w:tmpl w:val="00000007"/>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8"/>
    <w:multiLevelType w:val="multilevel"/>
    <w:tmpl w:val="00000008"/>
    <w:lvl w:ilvl="0">
      <w:start w:val="1"/>
      <w:numFmt w:val="decimal"/>
      <w:lvlText w:val="%1．"/>
      <w:lvlJc w:val="left"/>
      <w:pPr>
        <w:tabs>
          <w:tab w:val="num" w:pos="570"/>
        </w:tabs>
        <w:ind w:left="570" w:hanging="360"/>
      </w:pPr>
      <w:rPr>
        <w:rFonts w:hint="eastAsia"/>
      </w:rPr>
    </w:lvl>
    <w:lvl w:ilvl="1">
      <w:start w:val="1"/>
      <w:numFmt w:val="lowerLetter"/>
      <w:lvlText w:val="%2)"/>
      <w:lvlJc w:val="left"/>
      <w:pPr>
        <w:tabs>
          <w:tab w:val="num" w:pos="0"/>
        </w:tabs>
        <w:ind w:left="0" w:hanging="420"/>
      </w:pPr>
    </w:lvl>
    <w:lvl w:ilvl="2">
      <w:start w:val="1"/>
      <w:numFmt w:val="lowerRoman"/>
      <w:lvlText w:val="%3."/>
      <w:lvlJc w:val="right"/>
      <w:pPr>
        <w:tabs>
          <w:tab w:val="num" w:pos="420"/>
        </w:tabs>
        <w:ind w:left="420" w:hanging="420"/>
      </w:pPr>
    </w:lvl>
    <w:lvl w:ilvl="3">
      <w:start w:val="1"/>
      <w:numFmt w:val="decimal"/>
      <w:lvlText w:val="%4."/>
      <w:lvlJc w:val="left"/>
      <w:pPr>
        <w:tabs>
          <w:tab w:val="num" w:pos="840"/>
        </w:tabs>
        <w:ind w:left="840" w:hanging="420"/>
      </w:pPr>
    </w:lvl>
    <w:lvl w:ilvl="4">
      <w:start w:val="1"/>
      <w:numFmt w:val="lowerLetter"/>
      <w:lvlText w:val="%5)"/>
      <w:lvlJc w:val="left"/>
      <w:pPr>
        <w:tabs>
          <w:tab w:val="num" w:pos="1260"/>
        </w:tabs>
        <w:ind w:left="1260" w:hanging="420"/>
      </w:pPr>
    </w:lvl>
    <w:lvl w:ilvl="5">
      <w:start w:val="1"/>
      <w:numFmt w:val="lowerRoman"/>
      <w:lvlText w:val="%6."/>
      <w:lvlJc w:val="right"/>
      <w:pPr>
        <w:tabs>
          <w:tab w:val="num" w:pos="1680"/>
        </w:tabs>
        <w:ind w:left="1680" w:hanging="420"/>
      </w:p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abstractNum w:abstractNumId="5" w15:restartNumberingAfterBreak="0">
    <w:nsid w:val="00000009"/>
    <w:multiLevelType w:val="multilevel"/>
    <w:tmpl w:val="0000000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A"/>
    <w:multiLevelType w:val="multilevel"/>
    <w:tmpl w:val="0000000A"/>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B"/>
    <w:multiLevelType w:val="multilevel"/>
    <w:tmpl w:val="0000000B"/>
    <w:lvl w:ilvl="0">
      <w:start w:val="4"/>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0D"/>
    <w:multiLevelType w:val="multilevel"/>
    <w:tmpl w:val="0000000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0E"/>
    <w:multiLevelType w:val="multilevel"/>
    <w:tmpl w:val="0000000E"/>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abstractNum w:abstractNumId="11" w15:restartNumberingAfterBreak="0">
    <w:nsid w:val="0000000F"/>
    <w:multiLevelType w:val="multilevel"/>
    <w:tmpl w:val="0000000F"/>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10"/>
    <w:multiLevelType w:val="multilevel"/>
    <w:tmpl w:val="0000001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1"/>
    <w:multiLevelType w:val="multilevel"/>
    <w:tmpl w:val="00000011"/>
    <w:lvl w:ilvl="0">
      <w:start w:val="1"/>
      <w:numFmt w:val="decimal"/>
      <w:lvlText w:val="%1."/>
      <w:lvlJc w:val="left"/>
      <w:pPr>
        <w:tabs>
          <w:tab w:val="num" w:pos="528"/>
        </w:tabs>
        <w:ind w:left="528" w:hanging="528"/>
      </w:pPr>
      <w:rPr>
        <w:rFonts w:hint="eastAsia"/>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12"/>
    <w:multiLevelType w:val="multilevel"/>
    <w:tmpl w:val="0000001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Letter"/>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000018"/>
    <w:multiLevelType w:val="multilevel"/>
    <w:tmpl w:val="00000018"/>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18" w15:restartNumberingAfterBreak="0">
    <w:nsid w:val="00000019"/>
    <w:multiLevelType w:val="multilevel"/>
    <w:tmpl w:val="00000019"/>
    <w:lvl w:ilvl="0">
      <w:start w:val="1"/>
      <w:numFmt w:val="decimal"/>
      <w:lvlText w:val="%1."/>
      <w:lvlJc w:val="left"/>
      <w:pPr>
        <w:tabs>
          <w:tab w:val="num" w:pos="420"/>
        </w:tabs>
        <w:ind w:left="420" w:hanging="420"/>
      </w:pPr>
      <w:rPr>
        <w:rFonts w:hint="eastAsia"/>
      </w:rPr>
    </w:lvl>
    <w:lvl w:ilvl="1">
      <w:start w:val="1"/>
      <w:numFmt w:val="decimalFullWidth"/>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000001B"/>
    <w:multiLevelType w:val="multilevel"/>
    <w:tmpl w:val="0000001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0000001C"/>
    <w:multiLevelType w:val="multilevel"/>
    <w:tmpl w:val="0000001C"/>
    <w:lvl w:ilvl="0">
      <w:start w:val="1"/>
      <w:numFmt w:val="decimal"/>
      <w:lvlText w:val="%1."/>
      <w:lvlJc w:val="left"/>
      <w:pPr>
        <w:tabs>
          <w:tab w:val="num" w:pos="843"/>
        </w:tabs>
        <w:ind w:left="843"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0000001D"/>
    <w:multiLevelType w:val="multilevel"/>
    <w:tmpl w:val="0000001D"/>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0000001E"/>
    <w:multiLevelType w:val="multilevel"/>
    <w:tmpl w:val="0000001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0000001F"/>
    <w:multiLevelType w:val="multilevel"/>
    <w:tmpl w:val="0000001F"/>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00000020"/>
    <w:multiLevelType w:val="multilevel"/>
    <w:tmpl w:val="00000020"/>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0000023"/>
    <w:multiLevelType w:val="multilevel"/>
    <w:tmpl w:val="00000023"/>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0000024"/>
    <w:multiLevelType w:val="multilevel"/>
    <w:tmpl w:val="00000024"/>
    <w:lvl w:ilvl="0">
      <w:start w:val="1"/>
      <w:numFmt w:val="decimal"/>
      <w:lvlText w:val="%1."/>
      <w:lvlJc w:val="left"/>
      <w:pPr>
        <w:tabs>
          <w:tab w:val="num" w:pos="528"/>
        </w:tabs>
        <w:ind w:left="528" w:hanging="528"/>
      </w:pPr>
      <w:rPr>
        <w:rFonts w:hint="eastAsia"/>
      </w:rPr>
    </w:lvl>
    <w:lvl w:ilvl="1">
      <w:start w:val="1"/>
      <w:numFmt w:val="decimal"/>
      <w:lvlText w:val="%2."/>
      <w:lvlJc w:val="left"/>
      <w:pPr>
        <w:tabs>
          <w:tab w:val="num" w:pos="528"/>
        </w:tabs>
        <w:ind w:left="528" w:hanging="528"/>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788"/>
        </w:tabs>
        <w:ind w:left="1788" w:hanging="528"/>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00000025"/>
    <w:multiLevelType w:val="multilevel"/>
    <w:tmpl w:val="00000025"/>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00000026"/>
    <w:multiLevelType w:val="multilevel"/>
    <w:tmpl w:val="0000002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00000027"/>
    <w:multiLevelType w:val="multilevel"/>
    <w:tmpl w:val="00000027"/>
    <w:lvl w:ilvl="0">
      <w:start w:val="1"/>
      <w:numFmt w:val="decimal"/>
      <w:lvlText w:val="%1."/>
      <w:lvlJc w:val="left"/>
      <w:pPr>
        <w:tabs>
          <w:tab w:val="num" w:pos="315"/>
        </w:tabs>
        <w:ind w:left="31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00000028"/>
    <w:multiLevelType w:val="multilevel"/>
    <w:tmpl w:val="00000028"/>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9"/>
    <w:multiLevelType w:val="multilevel"/>
    <w:tmpl w:val="00000029"/>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0000002A"/>
    <w:multiLevelType w:val="multilevel"/>
    <w:tmpl w:val="0000002A"/>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0000002B"/>
    <w:multiLevelType w:val="multilevel"/>
    <w:tmpl w:val="0000002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0000002C"/>
    <w:multiLevelType w:val="multilevel"/>
    <w:tmpl w:val="0000002C"/>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0000002D"/>
    <w:multiLevelType w:val="multilevel"/>
    <w:tmpl w:val="0000002D"/>
    <w:lvl w:ilvl="0">
      <w:start w:val="1"/>
      <w:numFmt w:val="decimal"/>
      <w:lvlText w:val="%1）"/>
      <w:lvlJc w:val="left"/>
      <w:pPr>
        <w:tabs>
          <w:tab w:val="num" w:pos="675"/>
        </w:tabs>
        <w:ind w:left="675" w:hanging="360"/>
      </w:pPr>
      <w:rPr>
        <w:rFonts w:hint="eastAsia"/>
      </w:rPr>
    </w:lvl>
    <w:lvl w:ilvl="1">
      <w:start w:val="1"/>
      <w:numFmt w:val="decimal"/>
      <w:lvlText w:val="%2)"/>
      <w:lvlJc w:val="left"/>
      <w:pPr>
        <w:tabs>
          <w:tab w:val="num" w:pos="1095"/>
        </w:tabs>
        <w:ind w:left="1095" w:hanging="360"/>
      </w:pPr>
      <w:rPr>
        <w:rFonts w:hint="eastAsia"/>
      </w:rPr>
    </w:lvl>
    <w:lvl w:ilvl="2">
      <w:start w:val="1"/>
      <w:numFmt w:val="decimal"/>
      <w:lvlText w:val="%3．"/>
      <w:lvlJc w:val="left"/>
      <w:pPr>
        <w:tabs>
          <w:tab w:val="num" w:pos="1515"/>
        </w:tabs>
        <w:ind w:left="1515" w:hanging="360"/>
      </w:pPr>
      <w:rPr>
        <w:rFonts w:hint="eastAsia"/>
      </w:r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7" w15:restartNumberingAfterBreak="0">
    <w:nsid w:val="0000002E"/>
    <w:multiLevelType w:val="multilevel"/>
    <w:tmpl w:val="0000002E"/>
    <w:lvl w:ilvl="0">
      <w:start w:val="1"/>
      <w:numFmt w:val="decimal"/>
      <w:lvlText w:val="%1）"/>
      <w:lvlJc w:val="left"/>
      <w:pPr>
        <w:tabs>
          <w:tab w:val="num" w:pos="674"/>
        </w:tabs>
        <w:ind w:left="674" w:hanging="360"/>
      </w:pPr>
      <w:rPr>
        <w:rFonts w:hint="eastAsia"/>
      </w:rPr>
    </w:lvl>
    <w:lvl w:ilvl="1">
      <w:start w:val="1"/>
      <w:numFmt w:val="decimal"/>
      <w:lvlText w:val="%2."/>
      <w:lvlJc w:val="left"/>
      <w:pPr>
        <w:tabs>
          <w:tab w:val="num" w:pos="1154"/>
        </w:tabs>
        <w:ind w:left="1154" w:hanging="420"/>
      </w:pPr>
      <w:rPr>
        <w:rFonts w:hint="eastAsia"/>
      </w:rPr>
    </w:lvl>
    <w:lvl w:ilvl="2">
      <w:start w:val="1"/>
      <w:numFmt w:val="decimal"/>
      <w:lvlText w:val="%3．"/>
      <w:lvlJc w:val="left"/>
      <w:pPr>
        <w:tabs>
          <w:tab w:val="num" w:pos="1514"/>
        </w:tabs>
        <w:ind w:left="1514" w:hanging="360"/>
      </w:pPr>
      <w:rPr>
        <w:rFonts w:hint="eastAsia"/>
      </w:rPr>
    </w:lvl>
    <w:lvl w:ilvl="3">
      <w:start w:val="1"/>
      <w:numFmt w:val="decimal"/>
      <w:lvlText w:val="%4."/>
      <w:lvlJc w:val="left"/>
      <w:pPr>
        <w:tabs>
          <w:tab w:val="num" w:pos="1994"/>
        </w:tabs>
        <w:ind w:left="1994" w:hanging="420"/>
      </w:pPr>
    </w:lvl>
    <w:lvl w:ilvl="4">
      <w:start w:val="1"/>
      <w:numFmt w:val="lowerLetter"/>
      <w:lvlText w:val="%5)"/>
      <w:lvlJc w:val="left"/>
      <w:pPr>
        <w:tabs>
          <w:tab w:val="num" w:pos="2414"/>
        </w:tabs>
        <w:ind w:left="2414" w:hanging="420"/>
      </w:pPr>
    </w:lvl>
    <w:lvl w:ilvl="5">
      <w:start w:val="1"/>
      <w:numFmt w:val="lowerRoman"/>
      <w:lvlText w:val="%6."/>
      <w:lvlJc w:val="right"/>
      <w:pPr>
        <w:tabs>
          <w:tab w:val="num" w:pos="2834"/>
        </w:tabs>
        <w:ind w:left="2834" w:hanging="420"/>
      </w:pPr>
    </w:lvl>
    <w:lvl w:ilvl="6">
      <w:start w:val="1"/>
      <w:numFmt w:val="decimal"/>
      <w:lvlText w:val="%7."/>
      <w:lvlJc w:val="left"/>
      <w:pPr>
        <w:tabs>
          <w:tab w:val="num" w:pos="3254"/>
        </w:tabs>
        <w:ind w:left="3254" w:hanging="420"/>
      </w:pPr>
    </w:lvl>
    <w:lvl w:ilvl="7">
      <w:start w:val="1"/>
      <w:numFmt w:val="lowerLetter"/>
      <w:lvlText w:val="%8)"/>
      <w:lvlJc w:val="left"/>
      <w:pPr>
        <w:tabs>
          <w:tab w:val="num" w:pos="3674"/>
        </w:tabs>
        <w:ind w:left="3674" w:hanging="420"/>
      </w:pPr>
    </w:lvl>
    <w:lvl w:ilvl="8">
      <w:start w:val="1"/>
      <w:numFmt w:val="lowerRoman"/>
      <w:lvlText w:val="%9."/>
      <w:lvlJc w:val="right"/>
      <w:pPr>
        <w:tabs>
          <w:tab w:val="num" w:pos="4094"/>
        </w:tabs>
        <w:ind w:left="4094" w:hanging="420"/>
      </w:pPr>
    </w:lvl>
  </w:abstractNum>
  <w:abstractNum w:abstractNumId="38" w15:restartNumberingAfterBreak="0">
    <w:nsid w:val="0000002F"/>
    <w:multiLevelType w:val="multilevel"/>
    <w:tmpl w:val="0000002F"/>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15:restartNumberingAfterBreak="0">
    <w:nsid w:val="00000030"/>
    <w:multiLevelType w:val="multilevel"/>
    <w:tmpl w:val="0000003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15:restartNumberingAfterBreak="0">
    <w:nsid w:val="00000031"/>
    <w:multiLevelType w:val="multilevel"/>
    <w:tmpl w:val="00000031"/>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2"/>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00000034"/>
    <w:multiLevelType w:val="multilevel"/>
    <w:tmpl w:val="00000034"/>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15:restartNumberingAfterBreak="0">
    <w:nsid w:val="00000035"/>
    <w:multiLevelType w:val="multilevel"/>
    <w:tmpl w:val="00000035"/>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15:restartNumberingAfterBreak="0">
    <w:nsid w:val="00000036"/>
    <w:multiLevelType w:val="multilevel"/>
    <w:tmpl w:val="0000003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15:restartNumberingAfterBreak="0">
    <w:nsid w:val="00000037"/>
    <w:multiLevelType w:val="multilevel"/>
    <w:tmpl w:val="00000037"/>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00000038"/>
    <w:multiLevelType w:val="multilevel"/>
    <w:tmpl w:val="00000038"/>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abstractNum w:abstractNumId="46" w15:restartNumberingAfterBreak="0">
    <w:nsid w:val="06BD2F27"/>
    <w:multiLevelType w:val="multilevel"/>
    <w:tmpl w:val="00000000"/>
    <w:lvl w:ilvl="0">
      <w:start w:val="1"/>
      <w:numFmt w:val="decimal"/>
      <w:lvlText w:val="%1."/>
      <w:lvlJc w:val="left"/>
      <w:pPr>
        <w:tabs>
          <w:tab w:val="num" w:pos="528"/>
        </w:tabs>
        <w:ind w:left="528"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lvlOverride w:ilvl="1">
      <w:startOverride w:val="1"/>
    </w:lvlOverride>
  </w:num>
  <w:num w:numId="2">
    <w:abstractNumId w:val="15"/>
    <w:lvlOverride w:ilvl="0">
      <w:startOverride w:val="1"/>
    </w:lvlOverride>
  </w:num>
  <w:num w:numId="3">
    <w:abstractNumId w:val="25"/>
    <w:lvlOverride w:ilvl="0">
      <w:startOverride w:val="1"/>
    </w:lvlOverride>
  </w:num>
  <w:num w:numId="4">
    <w:abstractNumId w:val="44"/>
    <w:lvlOverride w:ilvl="0">
      <w:startOverride w:val="1"/>
    </w:lvlOverride>
  </w:num>
  <w:num w:numId="5">
    <w:abstractNumId w:val="6"/>
  </w:num>
  <w:num w:numId="6">
    <w:abstractNumId w:val="31"/>
    <w:lvlOverride w:ilvl="1">
      <w:startOverride w:val="1"/>
    </w:lvlOverride>
  </w:num>
  <w:num w:numId="7">
    <w:abstractNumId w:val="11"/>
    <w:lvlOverride w:ilvl="0">
      <w:startOverride w:val="1"/>
    </w:lvlOverride>
  </w:num>
  <w:num w:numId="8">
    <w:abstractNumId w:val="7"/>
  </w:num>
  <w:num w:numId="9">
    <w:abstractNumId w:val="30"/>
    <w:lvlOverride w:ilvl="0">
      <w:startOverride w:val="1"/>
    </w:lvlOverride>
  </w:num>
  <w:num w:numId="10">
    <w:abstractNumId w:val="27"/>
  </w:num>
  <w:num w:numId="11">
    <w:abstractNumId w:val="16"/>
  </w:num>
  <w:num w:numId="12">
    <w:abstractNumId w:val="35"/>
  </w:num>
  <w:num w:numId="13">
    <w:abstractNumId w:val="46"/>
  </w:num>
  <w:num w:numId="14">
    <w:abstractNumId w:val="41"/>
  </w:num>
  <w:num w:numId="15">
    <w:abstractNumId w:val="8"/>
  </w:num>
  <w:num w:numId="16">
    <w:abstractNumId w:val="12"/>
  </w:num>
  <w:num w:numId="17">
    <w:abstractNumId w:val="38"/>
  </w:num>
  <w:num w:numId="18">
    <w:abstractNumId w:val="28"/>
  </w:num>
  <w:num w:numId="19">
    <w:abstractNumId w:val="3"/>
  </w:num>
  <w:num w:numId="20">
    <w:abstractNumId w:val="37"/>
  </w:num>
  <w:num w:numId="21">
    <w:abstractNumId w:val="13"/>
  </w:num>
  <w:num w:numId="22">
    <w:abstractNumId w:val="10"/>
  </w:num>
  <w:num w:numId="23">
    <w:abstractNumId w:val="21"/>
  </w:num>
  <w:num w:numId="24">
    <w:abstractNumId w:val="45"/>
  </w:num>
  <w:num w:numId="25">
    <w:abstractNumId w:val="40"/>
  </w:num>
  <w:num w:numId="26">
    <w:abstractNumId w:val="24"/>
  </w:num>
  <w:num w:numId="27">
    <w:abstractNumId w:val="5"/>
  </w:num>
  <w:num w:numId="28">
    <w:abstractNumId w:val="34"/>
  </w:num>
  <w:num w:numId="29">
    <w:abstractNumId w:val="18"/>
  </w:num>
  <w:num w:numId="30">
    <w:abstractNumId w:val="32"/>
  </w:num>
  <w:num w:numId="31">
    <w:abstractNumId w:val="0"/>
  </w:num>
  <w:num w:numId="32">
    <w:abstractNumId w:val="29"/>
  </w:num>
  <w:num w:numId="33">
    <w:abstractNumId w:val="42"/>
  </w:num>
  <w:num w:numId="34">
    <w:abstractNumId w:val="23"/>
  </w:num>
  <w:num w:numId="35">
    <w:abstractNumId w:val="9"/>
  </w:num>
  <w:num w:numId="36">
    <w:abstractNumId w:val="33"/>
  </w:num>
  <w:num w:numId="37">
    <w:abstractNumId w:val="20"/>
  </w:num>
  <w:num w:numId="38">
    <w:abstractNumId w:val="43"/>
  </w:num>
  <w:num w:numId="39">
    <w:abstractNumId w:val="19"/>
  </w:num>
  <w:num w:numId="40">
    <w:abstractNumId w:val="4"/>
  </w:num>
  <w:num w:numId="41">
    <w:abstractNumId w:val="2"/>
  </w:num>
  <w:num w:numId="42">
    <w:abstractNumId w:val="36"/>
  </w:num>
  <w:num w:numId="43">
    <w:abstractNumId w:val="1"/>
  </w:num>
  <w:num w:numId="44">
    <w:abstractNumId w:val="22"/>
  </w:num>
  <w:num w:numId="45">
    <w:abstractNumId w:val="17"/>
  </w:num>
  <w:num w:numId="46">
    <w:abstractNumId w:val="14"/>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C39"/>
    <w:rsid w:val="002D0C39"/>
    <w:rsid w:val="003B2F16"/>
    <w:rsid w:val="008C02C8"/>
    <w:rsid w:val="008D41B1"/>
    <w:rsid w:val="00970251"/>
    <w:rsid w:val="00B13C19"/>
    <w:rsid w:val="00C95809"/>
    <w:rsid w:val="00CD5BC2"/>
    <w:rsid w:val="00D01050"/>
    <w:rsid w:val="00F0227D"/>
    <w:rsid w:val="00F76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C07C"/>
  <w15:docId w15:val="{A7A269B4-5409-44D3-BA16-0BE89BE5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1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41B1"/>
    <w:rPr>
      <w:sz w:val="18"/>
      <w:szCs w:val="18"/>
    </w:rPr>
  </w:style>
  <w:style w:type="paragraph" w:styleId="a5">
    <w:name w:val="footer"/>
    <w:basedOn w:val="a"/>
    <w:link w:val="a6"/>
    <w:uiPriority w:val="99"/>
    <w:unhideWhenUsed/>
    <w:rsid w:val="008D41B1"/>
    <w:pPr>
      <w:tabs>
        <w:tab w:val="center" w:pos="4153"/>
        <w:tab w:val="right" w:pos="8306"/>
      </w:tabs>
      <w:snapToGrid w:val="0"/>
      <w:jc w:val="left"/>
    </w:pPr>
    <w:rPr>
      <w:sz w:val="18"/>
      <w:szCs w:val="18"/>
    </w:rPr>
  </w:style>
  <w:style w:type="character" w:customStyle="1" w:styleId="a6">
    <w:name w:val="页脚 字符"/>
    <w:basedOn w:val="a0"/>
    <w:link w:val="a5"/>
    <w:uiPriority w:val="99"/>
    <w:rsid w:val="008D41B1"/>
    <w:rPr>
      <w:sz w:val="18"/>
      <w:szCs w:val="18"/>
    </w:rPr>
  </w:style>
  <w:style w:type="paragraph" w:styleId="a7">
    <w:name w:val="Balloon Text"/>
    <w:basedOn w:val="a"/>
    <w:link w:val="a8"/>
    <w:uiPriority w:val="99"/>
    <w:semiHidden/>
    <w:unhideWhenUsed/>
    <w:rsid w:val="008D41B1"/>
    <w:rPr>
      <w:sz w:val="18"/>
      <w:szCs w:val="18"/>
    </w:rPr>
  </w:style>
  <w:style w:type="character" w:customStyle="1" w:styleId="a8">
    <w:name w:val="批注框文本 字符"/>
    <w:basedOn w:val="a0"/>
    <w:link w:val="a7"/>
    <w:uiPriority w:val="99"/>
    <w:semiHidden/>
    <w:rsid w:val="008D41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8A97E-80BB-45E3-89EE-16504A76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4038</Words>
  <Characters>23018</Characters>
  <Application>Microsoft Office Word</Application>
  <DocSecurity>0</DocSecurity>
  <Lines>191</Lines>
  <Paragraphs>54</Paragraphs>
  <ScaleCrop>false</ScaleCrop>
  <Company>china</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YJ</cp:lastModifiedBy>
  <cp:revision>5</cp:revision>
  <dcterms:created xsi:type="dcterms:W3CDTF">2018-12-02T11:32:00Z</dcterms:created>
  <dcterms:modified xsi:type="dcterms:W3CDTF">2018-12-03T02:01:00Z</dcterms:modified>
</cp:coreProperties>
</file>